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56F06" w14:textId="03439994" w:rsidR="00D220A2" w:rsidRDefault="00641845" w:rsidP="00D220A2">
      <w:pPr>
        <w:kinsoku w:val="0"/>
        <w:overflowPunct w:val="0"/>
        <w:spacing w:line="200" w:lineRule="exact"/>
        <w:rPr>
          <w:rFonts w:eastAsia="Times New Roman" w:cs="Times New Roman"/>
          <w:sz w:val="20"/>
          <w:szCs w:val="20"/>
        </w:rPr>
      </w:pPr>
      <w:r w:rsidRPr="00337549">
        <w:rPr>
          <w:rFonts w:ascii="Arial" w:eastAsia="黑体" w:hAnsi="Arial" w:cs="Times New Roman"/>
          <w:noProof/>
          <w:sz w:val="22"/>
          <w:szCs w:val="22"/>
        </w:rPr>
        <mc:AlternateContent>
          <mc:Choice Requires="wps">
            <w:drawing>
              <wp:anchor distT="0" distB="0" distL="114300" distR="114300" simplePos="0" relativeHeight="251671552" behindDoc="0" locked="0" layoutInCell="1" allowOverlap="1" wp14:anchorId="4FE4176D" wp14:editId="41195241">
                <wp:simplePos x="0" y="0"/>
                <wp:positionH relativeFrom="margin">
                  <wp:posOffset>5616331</wp:posOffset>
                </wp:positionH>
                <wp:positionV relativeFrom="margin">
                  <wp:posOffset>6155</wp:posOffset>
                </wp:positionV>
                <wp:extent cx="123825" cy="6757670"/>
                <wp:effectExtent l="0" t="0" r="9525" b="5080"/>
                <wp:wrapNone/>
                <wp:docPr id="6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6757670"/>
                        </a:xfrm>
                        <a:prstGeom prst="rect">
                          <a:avLst/>
                        </a:prstGeom>
                        <a:solidFill>
                          <a:srgbClr val="000000">
                            <a:lumMod val="100000"/>
                            <a:lumOff val="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xmlns:mo="http://schemas.microsoft.com/office/mac/office/2008/main" xmlns:mv="urn:schemas-microsoft-com:mac:vml">
            <w:pict>
              <v:rect w14:anchorId="7BD88144" id="Rectangle 8" o:spid="_x0000_s1026" style="position:absolute;left:0;text-align:left;margin-left:442.25pt;margin-top:.5pt;width:9.75pt;height:532.1pt;z-index:251671552;visibility:visible;mso-wrap-style:square;mso-width-percent:20;mso-height-percent:725;mso-wrap-distance-left:9pt;mso-wrap-distance-top:0;mso-wrap-distance-right:9pt;mso-wrap-distance-bottom:0;mso-position-horizontal:absolute;mso-position-horizontal-relative:margin;mso-position-vertical:absolute;mso-position-vertical-relative:margin;mso-width-percent:20;mso-height-percent:725;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" fillcolor="black" stroked="f">
                <w10:wrap anchorx="margin" anchory="margin"/>
              </v:rect>
            </w:pict>
          </mc:Fallback>
        </mc:AlternateContent>
      </w:r>
      <w:r w:rsidRPr="00337549">
        <w:rPr>
          <w:rFonts w:ascii="Arial" w:eastAsia="黑体" w:hAnsi="Arial" w:cs="Times New Roman"/>
          <w:noProof/>
          <w:sz w:val="22"/>
          <w:szCs w:val="22"/>
        </w:rPr>
        <mc:AlternateContent>
          <mc:Choice Requires="wps">
            <w:drawing>
              <wp:anchor distT="0" distB="0" distL="114300" distR="114300" simplePos="0" relativeHeight="251667456" behindDoc="0" locked="0" layoutInCell="1" allowOverlap="1" wp14:anchorId="0AC0B52E" wp14:editId="4A2B5C7F">
                <wp:simplePos x="0" y="0"/>
                <wp:positionH relativeFrom="margin">
                  <wp:posOffset>-2540</wp:posOffset>
                </wp:positionH>
                <wp:positionV relativeFrom="margin">
                  <wp:posOffset>-635</wp:posOffset>
                </wp:positionV>
                <wp:extent cx="6494780" cy="6757670"/>
                <wp:effectExtent l="254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4780" cy="6757670"/>
                        </a:xfrm>
                        <a:prstGeom prst="rect">
                          <a:avLst/>
                        </a:prstGeom>
                        <a:blipFill dpi="0" rotWithShape="1">
                          <a:blip r:embed="rId8"/>
                          <a:srcRect/>
                          <a:stretch>
                            <a:fillRect/>
                          </a:stretch>
                        </a:blip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BC42106" w14:textId="77777777" w:rsidR="00F12277" w:rsidRDefault="00F12277" w:rsidP="00641845">
                            <w:pPr>
                              <w:pStyle w:val="a9"/>
                              <w:tabs>
                                <w:tab w:val="left" w:pos="6765"/>
                              </w:tabs>
                              <w:rPr>
                                <w:noProof/>
                              </w:rPr>
                            </w:pPr>
                          </w:p>
                        </w:txbxContent>
                      </wps:txbx>
                      <wps:bodyPr rot="0" vert="horz" wrap="square" lIns="0" tIns="0" rIns="0" bIns="0" anchor="t" anchorCtr="0" upright="1">
                        <a:noAutofit/>
                      </wps:bodyPr>
                    </wps:wsp>
                  </a:graphicData>
                </a:graphic>
                <wp14:sizeRelH relativeFrom="margin">
                  <wp14:pctWidth>105000</wp14:pctWidth>
                </wp14:sizeRelH>
                <wp14:sizeRelV relativeFrom="margin">
                  <wp14:pctHeight>72500</wp14:pctHeight>
                </wp14:sizeRelV>
              </wp:anchor>
            </w:drawing>
          </mc:Choice>
          <mc:Fallback>
            <w:pict>
              <v:shapetype w14:anchorId="0AC0B52E" id="_x0000_t202" coordsize="21600,21600" o:spt="202" path="m,l,21600r21600,l21600,xe">
                <v:stroke joinstyle="miter"/>
                <v:path gradientshapeok="t" o:connecttype="rect"/>
              </v:shapetype>
              <v:shape id="Text Box 2" o:spid="_x0000_s1026" type="#_x0000_t202" style="position:absolute;margin-left:-.2pt;margin-top:-.05pt;width:511.4pt;height:532.1pt;z-index:251667456;visibility:visible;mso-wrap-style:square;mso-width-percent:1050;mso-height-percent:725;mso-wrap-distance-left:9pt;mso-wrap-distance-top:0;mso-wrap-distance-right:9pt;mso-wrap-distance-bottom:0;mso-position-horizontal:absolute;mso-position-horizontal-relative:margin;mso-position-vertical:absolute;mso-position-vertical-relative:margin;mso-width-percent:1050;mso-height-percent:725;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" stroked="f" strokeweight=".5pt">
                <v:fill r:id="rId9" o:title="" recolor="t" rotate="t" type="frame"/>
                <v:textbox inset="0,0,0,0">
                  <w:txbxContent>
                    <w:p w14:paraId="6BC42106" w14:textId="77777777" w:rsidR="00F12277" w:rsidRDefault="00F12277" w:rsidP="00641845">
                      <w:pPr>
                        <w:pStyle w:val="a9"/>
                        <w:tabs>
                          <w:tab w:val="left" w:pos="6765"/>
                        </w:tabs>
                        <w:rPr>
                          <w:noProof/>
                        </w:rPr>
                      </w:pPr>
                    </w:p>
                  </w:txbxContent>
                </v:textbox>
                <w10:wrap anchorx="margin" anchory="margin"/>
              </v:shape>
            </w:pict>
          </mc:Fallback>
        </mc:AlternateContent>
      </w:r>
    </w:p>
    <w:p w14:paraId="4BC11916" w14:textId="0DED3666" w:rsidR="00D220A2" w:rsidRDefault="00D220A2" w:rsidP="00D220A2">
      <w:pPr>
        <w:kinsoku w:val="0"/>
        <w:overflowPunct w:val="0"/>
        <w:spacing w:line="200" w:lineRule="exact"/>
        <w:rPr>
          <w:rFonts w:eastAsia="Times New Roman" w:cs="Times New Roman"/>
          <w:sz w:val="20"/>
          <w:szCs w:val="20"/>
        </w:rPr>
      </w:pPr>
    </w:p>
    <w:p w14:paraId="49EC4E03" w14:textId="45F5BB9A" w:rsidR="00D220A2" w:rsidRDefault="00D220A2" w:rsidP="00D220A2">
      <w:pPr>
        <w:kinsoku w:val="0"/>
        <w:overflowPunct w:val="0"/>
        <w:spacing w:line="200" w:lineRule="exact"/>
        <w:rPr>
          <w:rFonts w:eastAsia="Times New Roman" w:cs="Times New Roman"/>
          <w:sz w:val="20"/>
          <w:szCs w:val="20"/>
        </w:rPr>
      </w:pPr>
    </w:p>
    <w:p w14:paraId="0979ADF2" w14:textId="480A514B" w:rsidR="00D220A2" w:rsidRDefault="00D220A2" w:rsidP="00D220A2">
      <w:pPr>
        <w:kinsoku w:val="0"/>
        <w:overflowPunct w:val="0"/>
        <w:spacing w:line="200" w:lineRule="exact"/>
        <w:rPr>
          <w:rFonts w:eastAsia="Times New Roman" w:cs="Times New Roman"/>
          <w:sz w:val="20"/>
          <w:szCs w:val="20"/>
        </w:rPr>
      </w:pPr>
    </w:p>
    <w:p w14:paraId="1C12E320" w14:textId="1B52C0AD" w:rsidR="00D220A2" w:rsidRDefault="00D220A2" w:rsidP="00D220A2">
      <w:pPr>
        <w:kinsoku w:val="0"/>
        <w:overflowPunct w:val="0"/>
        <w:spacing w:line="200" w:lineRule="exact"/>
        <w:rPr>
          <w:rFonts w:eastAsia="Times New Roman" w:cs="Times New Roman"/>
          <w:sz w:val="20"/>
          <w:szCs w:val="20"/>
        </w:rPr>
      </w:pPr>
    </w:p>
    <w:p w14:paraId="1B9FFDAC" w14:textId="6D34F20C" w:rsidR="00D220A2" w:rsidRDefault="00D220A2" w:rsidP="00D220A2">
      <w:pPr>
        <w:kinsoku w:val="0"/>
        <w:overflowPunct w:val="0"/>
        <w:spacing w:line="200" w:lineRule="exact"/>
        <w:rPr>
          <w:rFonts w:eastAsia="Times New Roman" w:cs="Times New Roman"/>
          <w:sz w:val="20"/>
          <w:szCs w:val="20"/>
        </w:rPr>
      </w:pPr>
    </w:p>
    <w:p w14:paraId="63D3680E" w14:textId="200E2272" w:rsidR="00D220A2" w:rsidRDefault="00D220A2" w:rsidP="00D220A2">
      <w:pPr>
        <w:kinsoku w:val="0"/>
        <w:overflowPunct w:val="0"/>
        <w:spacing w:line="200" w:lineRule="exact"/>
        <w:rPr>
          <w:rFonts w:eastAsia="Times New Roman" w:cs="Times New Roman"/>
          <w:sz w:val="20"/>
          <w:szCs w:val="20"/>
        </w:rPr>
      </w:pPr>
    </w:p>
    <w:p w14:paraId="404BC03F" w14:textId="4E672C50" w:rsidR="00D220A2" w:rsidRDefault="00D220A2" w:rsidP="00D220A2">
      <w:pPr>
        <w:kinsoku w:val="0"/>
        <w:overflowPunct w:val="0"/>
        <w:spacing w:line="200" w:lineRule="exact"/>
        <w:rPr>
          <w:rFonts w:eastAsia="Times New Roman" w:cs="Times New Roman"/>
          <w:sz w:val="20"/>
          <w:szCs w:val="20"/>
        </w:rPr>
      </w:pPr>
    </w:p>
    <w:p w14:paraId="67A5A831" w14:textId="58F70D17" w:rsidR="00D220A2" w:rsidRDefault="00D220A2" w:rsidP="00D220A2">
      <w:pPr>
        <w:kinsoku w:val="0"/>
        <w:overflowPunct w:val="0"/>
        <w:spacing w:line="200" w:lineRule="exact"/>
        <w:rPr>
          <w:rFonts w:eastAsia="Times New Roman" w:cs="Times New Roman"/>
          <w:sz w:val="20"/>
          <w:szCs w:val="20"/>
        </w:rPr>
      </w:pPr>
    </w:p>
    <w:p w14:paraId="593248A0" w14:textId="182AD644" w:rsidR="00D220A2" w:rsidRDefault="00D220A2" w:rsidP="00D220A2">
      <w:pPr>
        <w:kinsoku w:val="0"/>
        <w:overflowPunct w:val="0"/>
        <w:spacing w:line="200" w:lineRule="exact"/>
        <w:rPr>
          <w:rFonts w:eastAsia="Times New Roman" w:cs="Times New Roman"/>
          <w:sz w:val="20"/>
          <w:szCs w:val="20"/>
        </w:rPr>
      </w:pPr>
    </w:p>
    <w:p w14:paraId="79190062" w14:textId="11B8CDF0" w:rsidR="00D220A2" w:rsidRDefault="00D220A2" w:rsidP="00D220A2">
      <w:pPr>
        <w:kinsoku w:val="0"/>
        <w:overflowPunct w:val="0"/>
        <w:spacing w:line="200" w:lineRule="exact"/>
        <w:rPr>
          <w:rFonts w:eastAsia="Times New Roman" w:cs="Times New Roman"/>
          <w:sz w:val="20"/>
          <w:szCs w:val="20"/>
        </w:rPr>
      </w:pPr>
    </w:p>
    <w:p w14:paraId="4F309CC6" w14:textId="6FF0C6DB" w:rsidR="00D220A2" w:rsidRDefault="00D220A2" w:rsidP="00D220A2">
      <w:pPr>
        <w:kinsoku w:val="0"/>
        <w:overflowPunct w:val="0"/>
        <w:spacing w:line="200" w:lineRule="exact"/>
        <w:rPr>
          <w:rFonts w:eastAsia="Times New Roman" w:cs="Times New Roman"/>
          <w:sz w:val="20"/>
          <w:szCs w:val="20"/>
        </w:rPr>
      </w:pPr>
    </w:p>
    <w:p w14:paraId="16FB246F" w14:textId="388E7A34" w:rsidR="00D220A2" w:rsidRDefault="00D220A2" w:rsidP="00D220A2">
      <w:pPr>
        <w:kinsoku w:val="0"/>
        <w:overflowPunct w:val="0"/>
        <w:spacing w:line="200" w:lineRule="exact"/>
        <w:rPr>
          <w:rFonts w:eastAsia="Times New Roman" w:cs="Times New Roman"/>
          <w:sz w:val="20"/>
          <w:szCs w:val="20"/>
        </w:rPr>
      </w:pPr>
    </w:p>
    <w:p w14:paraId="3BB17B42" w14:textId="67FCC335" w:rsidR="00D220A2" w:rsidRDefault="00D220A2" w:rsidP="00D220A2">
      <w:pPr>
        <w:kinsoku w:val="0"/>
        <w:overflowPunct w:val="0"/>
        <w:spacing w:line="200" w:lineRule="exact"/>
        <w:rPr>
          <w:rFonts w:eastAsia="Times New Roman" w:cs="Times New Roman"/>
          <w:sz w:val="20"/>
          <w:szCs w:val="20"/>
        </w:rPr>
      </w:pPr>
    </w:p>
    <w:p w14:paraId="22D27104" w14:textId="4D9A6C5F" w:rsidR="00D220A2" w:rsidRDefault="00D220A2" w:rsidP="00D220A2">
      <w:pPr>
        <w:kinsoku w:val="0"/>
        <w:overflowPunct w:val="0"/>
        <w:spacing w:line="200" w:lineRule="exact"/>
        <w:rPr>
          <w:rFonts w:eastAsia="Times New Roman" w:cs="Times New Roman"/>
          <w:sz w:val="20"/>
          <w:szCs w:val="20"/>
        </w:rPr>
      </w:pPr>
    </w:p>
    <w:p w14:paraId="7E46585A" w14:textId="75861F60" w:rsidR="00D220A2" w:rsidRDefault="00D220A2" w:rsidP="00D220A2">
      <w:pPr>
        <w:kinsoku w:val="0"/>
        <w:overflowPunct w:val="0"/>
        <w:spacing w:line="200" w:lineRule="exact"/>
        <w:rPr>
          <w:rFonts w:eastAsia="Times New Roman" w:cs="Times New Roman"/>
          <w:sz w:val="20"/>
          <w:szCs w:val="20"/>
        </w:rPr>
      </w:pPr>
    </w:p>
    <w:p w14:paraId="6BB873D9" w14:textId="61644125" w:rsidR="00D220A2" w:rsidRDefault="00D220A2" w:rsidP="00D220A2">
      <w:pPr>
        <w:kinsoku w:val="0"/>
        <w:overflowPunct w:val="0"/>
        <w:spacing w:line="200" w:lineRule="exact"/>
        <w:rPr>
          <w:rFonts w:eastAsia="Times New Roman" w:cs="Times New Roman"/>
          <w:sz w:val="20"/>
          <w:szCs w:val="20"/>
        </w:rPr>
      </w:pPr>
    </w:p>
    <w:p w14:paraId="1E412F1D" w14:textId="2C8D6520" w:rsidR="00D220A2" w:rsidRDefault="00D220A2" w:rsidP="00D220A2">
      <w:pPr>
        <w:kinsoku w:val="0"/>
        <w:overflowPunct w:val="0"/>
        <w:spacing w:line="200" w:lineRule="exact"/>
        <w:rPr>
          <w:rFonts w:eastAsia="Times New Roman" w:cs="Times New Roman"/>
          <w:sz w:val="20"/>
          <w:szCs w:val="20"/>
        </w:rPr>
      </w:pPr>
    </w:p>
    <w:p w14:paraId="45B938F0" w14:textId="103C6F4A" w:rsidR="00D220A2" w:rsidRDefault="00641845" w:rsidP="00D220A2">
      <w:pPr>
        <w:kinsoku w:val="0"/>
        <w:overflowPunct w:val="0"/>
        <w:spacing w:line="200" w:lineRule="exact"/>
        <w:rPr>
          <w:rFonts w:eastAsia="Times New Roman" w:cs="Times New Roman"/>
          <w:sz w:val="20"/>
          <w:szCs w:val="20"/>
        </w:rPr>
      </w:pPr>
      <w:r w:rsidRPr="00337549">
        <w:rPr>
          <w:rFonts w:ascii="Arial" w:eastAsia="黑体" w:hAnsi="Arial" w:cs="Times New Roman"/>
          <w:noProof/>
          <w:sz w:val="22"/>
          <w:szCs w:val="22"/>
        </w:rPr>
        <mc:AlternateContent>
          <mc:Choice Requires="wps">
            <w:drawing>
              <wp:anchor distT="0" distB="0" distL="114300" distR="114300" simplePos="0" relativeHeight="251675648" behindDoc="0" locked="0" layoutInCell="1" allowOverlap="1" wp14:anchorId="12911604" wp14:editId="7F156BA6">
                <wp:simplePos x="0" y="0"/>
                <wp:positionH relativeFrom="margin">
                  <wp:posOffset>10502</wp:posOffset>
                </wp:positionH>
                <wp:positionV relativeFrom="margin">
                  <wp:posOffset>8134106</wp:posOffset>
                </wp:positionV>
                <wp:extent cx="5814695" cy="1173193"/>
                <wp:effectExtent l="0" t="0" r="0" b="8255"/>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695" cy="1173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22AC63" w14:textId="083DFEE8" w:rsidR="00F12277" w:rsidRPr="00ED74C4" w:rsidRDefault="00B128CF" w:rsidP="0037706C">
                            <w:pPr>
                              <w:ind w:left="420" w:firstLine="420"/>
                              <w:rPr>
                                <w:rFonts w:cs="Times New Roman"/>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imes New Roman"/>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Yao Shubin</w:t>
                            </w:r>
                            <w:r w:rsidR="00F12277" w:rsidRPr="00ED74C4">
                              <w:rPr>
                                <w:rFonts w:cs="Times New Roman"/>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(201</w:t>
                            </w:r>
                            <w:r>
                              <w:rPr>
                                <w:rFonts w:cs="Times New Roman"/>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sidR="00F12277" w:rsidRPr="00ED74C4">
                              <w:rPr>
                                <w:rFonts w:cs="Times New Roman"/>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w:t>
                            </w:r>
                            <w:r>
                              <w:rPr>
                                <w:rFonts w:cs="Times New Roman"/>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3086</w:t>
                            </w:r>
                            <w:r w:rsidR="00F12277" w:rsidRPr="00ED74C4">
                              <w:rPr>
                                <w:rFonts w:cs="Times New Roman"/>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C3C4AE6" w14:textId="0C5A2386" w:rsidR="00F12277" w:rsidRPr="00ED74C4" w:rsidRDefault="00F12277" w:rsidP="00641845">
                            <w:pPr>
                              <w:rPr>
                                <w:rFonts w:cs="Times New Roman"/>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74C4">
                              <w:rPr>
                                <w:rFonts w:cs="Times New Roman"/>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128CF">
                              <w:rPr>
                                <w:rFonts w:cs="Times New Roman"/>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Xiao </w:t>
                            </w:r>
                            <w:proofErr w:type="spellStart"/>
                            <w:r w:rsidR="00B128CF">
                              <w:rPr>
                                <w:rFonts w:cs="Times New Roman"/>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Xuezhi</w:t>
                            </w:r>
                            <w:proofErr w:type="spellEnd"/>
                            <w:r w:rsidRPr="00ED74C4">
                              <w:rPr>
                                <w:rFonts w:cs="Times New Roman"/>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(201</w:t>
                            </w:r>
                            <w:r w:rsidR="00B128CF">
                              <w:rPr>
                                <w:rFonts w:cs="Times New Roman"/>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8213083</w:t>
                            </w:r>
                            <w:r w:rsidRPr="00ED74C4">
                              <w:rPr>
                                <w:rFonts w:cs="Times New Roman"/>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01239D7" w14:textId="0D5DEF0A" w:rsidR="00F12277" w:rsidRPr="00ED74C4" w:rsidRDefault="00B128CF" w:rsidP="00641845">
                            <w:pPr>
                              <w:ind w:firstLineChars="300" w:firstLine="840"/>
                              <w:rPr>
                                <w:rFonts w:cs="Times New Roman"/>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imes New Roman"/>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Liu Zhanghan</w:t>
                            </w:r>
                            <w:r w:rsidR="00F12277" w:rsidRPr="00ED74C4">
                              <w:rPr>
                                <w:rFonts w:cs="Times New Roman"/>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(201</w:t>
                            </w:r>
                            <w:r>
                              <w:rPr>
                                <w:rFonts w:cs="Times New Roman"/>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8213092</w:t>
                            </w:r>
                            <w:r w:rsidR="00F12277" w:rsidRPr="00ED74C4">
                              <w:rPr>
                                <w:rFonts w:cs="Times New Roman"/>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641B03E" w14:textId="77777777" w:rsidR="00F12277" w:rsidRPr="000C7971" w:rsidRDefault="00F12277" w:rsidP="00641845">
                            <w:pPr>
                              <w:rPr>
                                <w:rFonts w:ascii="宋体" w:hAnsi="宋体"/>
                              </w:rPr>
                            </w:pP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w14:anchorId="12911604" id="Text Box 24" o:spid="_x0000_s1027" type="#_x0000_t202" style="position:absolute;margin-left:.85pt;margin-top:640.5pt;width:457.85pt;height:92.4pt;z-index:251675648;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iwSuQ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" filled="f" stroked="f">
                <v:textbox>
                  <w:txbxContent>
                    <w:p w14:paraId="5B22AC63" w14:textId="083DFEE8" w:rsidR="00F12277" w:rsidRPr="00ED74C4" w:rsidRDefault="00B128CF" w:rsidP="0037706C">
                      <w:pPr>
                        <w:ind w:left="420" w:firstLine="420"/>
                        <w:rPr>
                          <w:rFonts w:cs="Times New Roman"/>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imes New Roman"/>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Yao Shubin</w:t>
                      </w:r>
                      <w:r w:rsidR="00F12277" w:rsidRPr="00ED74C4">
                        <w:rPr>
                          <w:rFonts w:cs="Times New Roman"/>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(201</w:t>
                      </w:r>
                      <w:r>
                        <w:rPr>
                          <w:rFonts w:cs="Times New Roman"/>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sidR="00F12277" w:rsidRPr="00ED74C4">
                        <w:rPr>
                          <w:rFonts w:cs="Times New Roman"/>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w:t>
                      </w:r>
                      <w:r>
                        <w:rPr>
                          <w:rFonts w:cs="Times New Roman"/>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3086</w:t>
                      </w:r>
                      <w:r w:rsidR="00F12277" w:rsidRPr="00ED74C4">
                        <w:rPr>
                          <w:rFonts w:cs="Times New Roman"/>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C3C4AE6" w14:textId="0C5A2386" w:rsidR="00F12277" w:rsidRPr="00ED74C4" w:rsidRDefault="00F12277" w:rsidP="00641845">
                      <w:pPr>
                        <w:rPr>
                          <w:rFonts w:cs="Times New Roman"/>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D74C4">
                        <w:rPr>
                          <w:rFonts w:cs="Times New Roman"/>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128CF">
                        <w:rPr>
                          <w:rFonts w:cs="Times New Roman"/>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Xiao </w:t>
                      </w:r>
                      <w:proofErr w:type="spellStart"/>
                      <w:r w:rsidR="00B128CF">
                        <w:rPr>
                          <w:rFonts w:cs="Times New Roman"/>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Xuezhi</w:t>
                      </w:r>
                      <w:proofErr w:type="spellEnd"/>
                      <w:r w:rsidRPr="00ED74C4">
                        <w:rPr>
                          <w:rFonts w:cs="Times New Roman"/>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(201</w:t>
                      </w:r>
                      <w:r w:rsidR="00B128CF">
                        <w:rPr>
                          <w:rFonts w:cs="Times New Roman"/>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8213083</w:t>
                      </w:r>
                      <w:r w:rsidRPr="00ED74C4">
                        <w:rPr>
                          <w:rFonts w:cs="Times New Roman"/>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01239D7" w14:textId="0D5DEF0A" w:rsidR="00F12277" w:rsidRPr="00ED74C4" w:rsidRDefault="00B128CF" w:rsidP="00641845">
                      <w:pPr>
                        <w:ind w:firstLineChars="300" w:firstLine="840"/>
                        <w:rPr>
                          <w:rFonts w:cs="Times New Roman"/>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imes New Roman"/>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Liu Zhanghan</w:t>
                      </w:r>
                      <w:r w:rsidR="00F12277" w:rsidRPr="00ED74C4">
                        <w:rPr>
                          <w:rFonts w:cs="Times New Roman"/>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(201</w:t>
                      </w:r>
                      <w:r>
                        <w:rPr>
                          <w:rFonts w:cs="Times New Roman"/>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8213092</w:t>
                      </w:r>
                      <w:r w:rsidR="00F12277" w:rsidRPr="00ED74C4">
                        <w:rPr>
                          <w:rFonts w:cs="Times New Roman"/>
                          <w:color w:val="4472C4"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641B03E" w14:textId="77777777" w:rsidR="00F12277" w:rsidRPr="000C7971" w:rsidRDefault="00F12277" w:rsidP="00641845">
                      <w:pPr>
                        <w:rPr>
                          <w:rFonts w:ascii="宋体" w:hAnsi="宋体"/>
                        </w:rPr>
                      </w:pPr>
                    </w:p>
                  </w:txbxContent>
                </v:textbox>
                <w10:wrap anchorx="margin" anchory="margin"/>
              </v:shape>
            </w:pict>
          </mc:Fallback>
        </mc:AlternateContent>
      </w:r>
      <w:r w:rsidRPr="00337549">
        <w:rPr>
          <w:rFonts w:ascii="Arial" w:eastAsia="黑体" w:hAnsi="Arial" w:cs="Times New Roman"/>
          <w:noProof/>
          <w:sz w:val="22"/>
          <w:szCs w:val="22"/>
        </w:rPr>
        <mc:AlternateContent>
          <mc:Choice Requires="wps">
            <w:drawing>
              <wp:anchor distT="0" distB="0" distL="114300" distR="114300" simplePos="0" relativeHeight="251673600" behindDoc="0" locked="0" layoutInCell="1" allowOverlap="1" wp14:anchorId="3AF8A195" wp14:editId="53E13FAC">
                <wp:simplePos x="0" y="0"/>
                <wp:positionH relativeFrom="margin">
                  <wp:posOffset>-326976</wp:posOffset>
                </wp:positionH>
                <wp:positionV relativeFrom="margin">
                  <wp:posOffset>6860882</wp:posOffset>
                </wp:positionV>
                <wp:extent cx="6042157" cy="886460"/>
                <wp:effectExtent l="0" t="0" r="0" b="8890"/>
                <wp:wrapNone/>
                <wp:docPr id="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157"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E1BFD6" w14:textId="77777777" w:rsidR="00F12277" w:rsidRPr="0037706C" w:rsidRDefault="00F12277" w:rsidP="00641845">
                            <w:pPr>
                              <w:pStyle w:val="ae"/>
                              <w:rPr>
                                <w:rFonts w:ascii="Times New Roman" w:eastAsia="宋体" w:hAnsi="Times New Roman" w:cs="Times New Roman"/>
                                <w:b w:val="0"/>
                                <w:color w:val="4472C4"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Toc487909005"/>
                            <w:bookmarkStart w:id="1" w:name="_Toc487908491"/>
                            <w:r w:rsidRPr="0037706C">
                              <w:rPr>
                                <w:rFonts w:ascii="Times New Roman" w:eastAsia="宋体" w:hAnsi="Times New Roman" w:cs="Times New Roman"/>
                                <w:b w:val="0"/>
                                <w:color w:val="4472C4" w:themeColor="accent1"/>
                                <w:sz w:val="48"/>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Design and implementation of a DNS Relay</w:t>
                            </w:r>
                            <w:bookmarkEnd w:id="0"/>
                          </w:p>
                          <w:p w14:paraId="0889667D" w14:textId="77777777" w:rsidR="00F12277" w:rsidRDefault="00F12277"/>
                          <w:p w14:paraId="1AAC8032" w14:textId="77777777" w:rsidR="00F12277" w:rsidRPr="0037706C" w:rsidRDefault="00F12277" w:rsidP="00641845">
                            <w:pPr>
                              <w:pStyle w:val="ae"/>
                              <w:rPr>
                                <w:rFonts w:ascii="Times New Roman" w:eastAsia="宋体" w:hAnsi="Times New Roman" w:cs="Times New Roman"/>
                                <w:b w:val="0"/>
                                <w:color w:val="4472C4"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 w:name="_Toc487909006"/>
                            <w:r w:rsidRPr="0037706C">
                              <w:rPr>
                                <w:rFonts w:ascii="Times New Roman" w:eastAsia="宋体" w:hAnsi="Times New Roman" w:cs="Times New Roman"/>
                                <w:b w:val="0"/>
                                <w:color w:val="4472C4" w:themeColor="accent1"/>
                                <w:sz w:val="48"/>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Design and implementation of a DNS Relay</w:t>
                            </w:r>
                            <w:bookmarkEnd w:id="1"/>
                            <w:bookmarkEnd w:id="2"/>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3AF8A195" id="Text Box 26" o:spid="_x0000_s1028" type="#_x0000_t202" style="position:absolute;margin-left:-25.75pt;margin-top:540.25pt;width:475.75pt;height:69.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2v3ugIAAME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" filled="f" stroked="f">
                <v:textbox>
                  <w:txbxContent>
                    <w:p w14:paraId="6DE1BFD6" w14:textId="77777777" w:rsidR="00F12277" w:rsidRPr="0037706C" w:rsidRDefault="00F12277" w:rsidP="00641845">
                      <w:pPr>
                        <w:pStyle w:val="ae"/>
                        <w:rPr>
                          <w:rFonts w:ascii="Times New Roman" w:eastAsia="宋体" w:hAnsi="Times New Roman" w:cs="Times New Roman"/>
                          <w:b w:val="0"/>
                          <w:color w:val="4472C4"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 w:name="_Toc487909005"/>
                      <w:bookmarkStart w:id="4" w:name="_Toc487908491"/>
                      <w:r w:rsidRPr="0037706C">
                        <w:rPr>
                          <w:rFonts w:ascii="Times New Roman" w:eastAsia="宋体" w:hAnsi="Times New Roman" w:cs="Times New Roman"/>
                          <w:b w:val="0"/>
                          <w:color w:val="4472C4" w:themeColor="accent1"/>
                          <w:sz w:val="48"/>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Design and implementation of a DNS Relay</w:t>
                      </w:r>
                      <w:bookmarkEnd w:id="3"/>
                    </w:p>
                    <w:p w14:paraId="0889667D" w14:textId="77777777" w:rsidR="00F12277" w:rsidRDefault="00F12277"/>
                    <w:p w14:paraId="1AAC8032" w14:textId="77777777" w:rsidR="00F12277" w:rsidRPr="0037706C" w:rsidRDefault="00F12277" w:rsidP="00641845">
                      <w:pPr>
                        <w:pStyle w:val="ae"/>
                        <w:rPr>
                          <w:rFonts w:ascii="Times New Roman" w:eastAsia="宋体" w:hAnsi="Times New Roman" w:cs="Times New Roman"/>
                          <w:b w:val="0"/>
                          <w:color w:val="4472C4"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5" w:name="_Toc487909006"/>
                      <w:r w:rsidRPr="0037706C">
                        <w:rPr>
                          <w:rFonts w:ascii="Times New Roman" w:eastAsia="宋体" w:hAnsi="Times New Roman" w:cs="Times New Roman"/>
                          <w:b w:val="0"/>
                          <w:color w:val="4472C4" w:themeColor="accent1"/>
                          <w:sz w:val="48"/>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Design and implementation of a DNS Relay</w:t>
                      </w:r>
                      <w:bookmarkEnd w:id="4"/>
                      <w:bookmarkEnd w:id="5"/>
                    </w:p>
                  </w:txbxContent>
                </v:textbox>
                <w10:wrap anchorx="margin" anchory="margin"/>
              </v:shape>
            </w:pict>
          </mc:Fallback>
        </mc:AlternateContent>
      </w:r>
      <w:r w:rsidRPr="00337549">
        <w:rPr>
          <w:rFonts w:ascii="Arial" w:eastAsia="黑体" w:hAnsi="Arial" w:cs="Times New Roman"/>
          <w:noProof/>
          <w:sz w:val="22"/>
          <w:szCs w:val="22"/>
        </w:rPr>
        <mc:AlternateContent>
          <mc:Choice Requires="wps">
            <w:drawing>
              <wp:anchor distT="0" distB="0" distL="114300" distR="114300" simplePos="0" relativeHeight="251669504" behindDoc="0" locked="0" layoutInCell="1" allowOverlap="1" wp14:anchorId="1C948E0A" wp14:editId="5E3FBB44">
                <wp:simplePos x="0" y="0"/>
                <wp:positionH relativeFrom="margin">
                  <wp:posOffset>5612179</wp:posOffset>
                </wp:positionH>
                <wp:positionV relativeFrom="margin">
                  <wp:posOffset>6862054</wp:posOffset>
                </wp:positionV>
                <wp:extent cx="123825" cy="3029585"/>
                <wp:effectExtent l="0" t="0" r="9525" b="0"/>
                <wp:wrapNone/>
                <wp:docPr id="6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3029585"/>
                        </a:xfrm>
                        <a:prstGeom prst="rect">
                          <a:avLst/>
                        </a:prstGeom>
                        <a:solidFill>
                          <a:srgbClr val="D1282E">
                            <a:lumMod val="100000"/>
                            <a:lumOff val="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xmlns:mo="http://schemas.microsoft.com/office/mac/office/2008/main" xmlns:mv="urn:schemas-microsoft-com:mac:vml">
            <w:pict>
              <v:rect w14:anchorId="7479DB78" id="Rectangle 9" o:spid="_x0000_s1026" style="position:absolute;left:0;text-align:left;margin-left:441.9pt;margin-top:540.3pt;width:9.75pt;height:238.55pt;z-index:251669504;visibility:visible;mso-wrap-style:square;mso-width-percent:20;mso-height-percent:325;mso-wrap-distance-left:9pt;mso-wrap-distance-top:0;mso-wrap-distance-right:9pt;mso-wrap-distance-bottom:0;mso-position-horizontal:absolute;mso-position-horizontal-relative:margin;mso-position-vertical:absolute;mso-position-vertical-relative:margin;mso-width-percent:20;mso-height-percent:325;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" fillcolor="#d1282e" stroked="f">
                <w10:wrap anchorx="margin" anchory="margin"/>
              </v:rect>
            </w:pict>
          </mc:Fallback>
        </mc:AlternateContent>
      </w:r>
    </w:p>
    <w:p w14:paraId="5E013D7B" w14:textId="77777777" w:rsidR="00D220A2" w:rsidRDefault="00D220A2" w:rsidP="00D220A2">
      <w:pPr>
        <w:kinsoku w:val="0"/>
        <w:overflowPunct w:val="0"/>
        <w:spacing w:line="437" w:lineRule="exact"/>
        <w:ind w:left="269" w:right="5592"/>
        <w:rPr>
          <w:rFonts w:ascii="Calibri" w:eastAsia="Times New Roman" w:cs="Calibri"/>
          <w:color w:val="000000"/>
          <w:sz w:val="36"/>
          <w:szCs w:val="36"/>
        </w:rPr>
        <w:sectPr w:rsidR="00D220A2" w:rsidSect="00A470CA">
          <w:pgSz w:w="11921" w:h="16860"/>
          <w:pgMar w:top="1580" w:right="1680" w:bottom="280" w:left="1680" w:header="720" w:footer="720" w:gutter="0"/>
          <w:cols w:space="720"/>
        </w:sectPr>
      </w:pPr>
    </w:p>
    <w:p w14:paraId="70A092CA" w14:textId="150C343B" w:rsidR="00D220A2" w:rsidRPr="00022213" w:rsidRDefault="00D220A2" w:rsidP="00D220A2">
      <w:pPr>
        <w:pStyle w:val="a7"/>
        <w:kinsoku w:val="0"/>
        <w:overflowPunct w:val="0"/>
        <w:spacing w:before="40"/>
        <w:ind w:left="21" w:firstLine="0"/>
        <w:jc w:val="center"/>
        <w:rPr>
          <w:rFonts w:ascii="Arial" w:hAnsi="Arial" w:cs="Arial"/>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2213">
        <w:rPr>
          <w:rFonts w:ascii="Arial" w:hAnsi="Arial" w:cs="Arial"/>
          <w:b/>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Content</w:t>
      </w:r>
    </w:p>
    <w:sdt>
      <w:sdtPr>
        <w:rPr>
          <w:rFonts w:asciiTheme="minorHAnsi" w:eastAsiaTheme="minorHAnsi" w:hAnsi="Times New Roman" w:cs="宋体"/>
          <w:caps/>
          <w:color w:val="auto"/>
          <w:sz w:val="22"/>
          <w:szCs w:val="22"/>
          <w:lang w:val="zh-CN"/>
        </w:rPr>
        <w:id w:val="-1798671157"/>
        <w:docPartObj>
          <w:docPartGallery w:val="Table of Contents"/>
          <w:docPartUnique/>
        </w:docPartObj>
      </w:sdtPr>
      <w:sdtEndPr>
        <w:rPr>
          <w:b w:val="0"/>
          <w:bCs w:val="0"/>
        </w:rPr>
      </w:sdtEndPr>
      <w:sdtContent>
        <w:p w14:paraId="0CA7EAAB" w14:textId="2A4B9D51" w:rsidR="00077EBC" w:rsidRDefault="00077EBC">
          <w:pPr>
            <w:pStyle w:val="TOC"/>
          </w:pPr>
        </w:p>
        <w:p w14:paraId="11D0155C" w14:textId="31DEE5AC" w:rsidR="00077EBC" w:rsidRDefault="00077EBC" w:rsidP="00077EBC">
          <w:pPr>
            <w:pStyle w:val="TOC1"/>
            <w:tabs>
              <w:tab w:val="right" w:leader="dot" w:pos="8551"/>
            </w:tabs>
            <w:rPr>
              <w:rFonts w:eastAsiaTheme="minorEastAsia" w:hAnsiTheme="minorHAnsi" w:cstheme="minorBidi"/>
              <w:b w:val="0"/>
              <w:bCs w:val="0"/>
              <w:caps w:val="0"/>
              <w:noProof/>
              <w:kern w:val="2"/>
              <w:sz w:val="21"/>
            </w:rPr>
          </w:pPr>
          <w:r>
            <w:fldChar w:fldCharType="begin"/>
          </w:r>
          <w:r>
            <w:instrText xml:space="preserve"> TOC \o "1-3" \h \z \u </w:instrText>
          </w:r>
          <w:r>
            <w:fldChar w:fldCharType="separate"/>
          </w:r>
        </w:p>
        <w:p w14:paraId="76D02922" w14:textId="69251DF3" w:rsidR="00077EBC" w:rsidRDefault="00F12277">
          <w:pPr>
            <w:pStyle w:val="TOC1"/>
            <w:tabs>
              <w:tab w:val="left" w:pos="480"/>
              <w:tab w:val="right" w:leader="dot" w:pos="8551"/>
            </w:tabs>
            <w:rPr>
              <w:rFonts w:eastAsiaTheme="minorEastAsia" w:hAnsiTheme="minorHAnsi" w:cstheme="minorBidi"/>
              <w:b w:val="0"/>
              <w:bCs w:val="0"/>
              <w:caps w:val="0"/>
              <w:noProof/>
              <w:kern w:val="2"/>
              <w:sz w:val="21"/>
            </w:rPr>
          </w:pPr>
          <w:hyperlink w:anchor="_Toc487909007" w:history="1">
            <w:r w:rsidR="00077EBC" w:rsidRPr="00CA0E40">
              <w:rPr>
                <w:rStyle w:val="a3"/>
                <w:rFonts w:cs="Times New Roman"/>
                <w:noProof/>
                <w:spacing w:val="1"/>
                <w:w w:val="99"/>
              </w:rPr>
              <w:t>1.</w:t>
            </w:r>
            <w:r w:rsidR="00077EBC">
              <w:rPr>
                <w:rFonts w:eastAsiaTheme="minorEastAsia" w:hAnsiTheme="minorHAnsi" w:cstheme="minorBidi"/>
                <w:b w:val="0"/>
                <w:bCs w:val="0"/>
                <w:caps w:val="0"/>
                <w:noProof/>
                <w:kern w:val="2"/>
                <w:sz w:val="21"/>
              </w:rPr>
              <w:tab/>
            </w:r>
            <w:r w:rsidR="00077EBC" w:rsidRPr="00CA0E40">
              <w:rPr>
                <w:rStyle w:val="a3"/>
                <w:rFonts w:ascii="Arial" w:hAnsi="Arial" w:cs="Arial"/>
                <w:noProof/>
                <w:spacing w:val="-2"/>
              </w:rPr>
              <w:t>O</w:t>
            </w:r>
            <w:r w:rsidR="00077EBC" w:rsidRPr="00CA0E40">
              <w:rPr>
                <w:rStyle w:val="a3"/>
                <w:rFonts w:ascii="Arial" w:hAnsi="Arial" w:cs="Arial"/>
                <w:noProof/>
              </w:rPr>
              <w:t>ver</w:t>
            </w:r>
            <w:r w:rsidR="00077EBC" w:rsidRPr="00CA0E40">
              <w:rPr>
                <w:rStyle w:val="a3"/>
                <w:rFonts w:ascii="Arial" w:hAnsi="Arial" w:cs="Arial"/>
                <w:noProof/>
                <w:spacing w:val="1"/>
              </w:rPr>
              <w:t>v</w:t>
            </w:r>
            <w:r w:rsidR="00077EBC" w:rsidRPr="00CA0E40">
              <w:rPr>
                <w:rStyle w:val="a3"/>
                <w:rFonts w:ascii="Arial" w:hAnsi="Arial" w:cs="Arial"/>
                <w:noProof/>
              </w:rPr>
              <w:t>i</w:t>
            </w:r>
            <w:r w:rsidR="00077EBC" w:rsidRPr="00CA0E40">
              <w:rPr>
                <w:rStyle w:val="a3"/>
                <w:rFonts w:ascii="Arial" w:hAnsi="Arial" w:cs="Arial"/>
                <w:noProof/>
                <w:spacing w:val="-1"/>
              </w:rPr>
              <w:t>ew</w:t>
            </w:r>
            <w:r w:rsidR="00077EBC">
              <w:rPr>
                <w:noProof/>
                <w:webHidden/>
              </w:rPr>
              <w:tab/>
            </w:r>
            <w:r w:rsidR="00077EBC">
              <w:rPr>
                <w:noProof/>
                <w:webHidden/>
              </w:rPr>
              <w:fldChar w:fldCharType="begin"/>
            </w:r>
            <w:r w:rsidR="00077EBC">
              <w:rPr>
                <w:noProof/>
                <w:webHidden/>
              </w:rPr>
              <w:instrText xml:space="preserve"> PAGEREF _Toc487909007 \h </w:instrText>
            </w:r>
            <w:r w:rsidR="00077EBC">
              <w:rPr>
                <w:noProof/>
                <w:webHidden/>
              </w:rPr>
            </w:r>
            <w:r w:rsidR="00077EBC">
              <w:rPr>
                <w:noProof/>
                <w:webHidden/>
              </w:rPr>
              <w:fldChar w:fldCharType="separate"/>
            </w:r>
            <w:r w:rsidR="00F750DB">
              <w:rPr>
                <w:noProof/>
                <w:webHidden/>
              </w:rPr>
              <w:t>3</w:t>
            </w:r>
            <w:r w:rsidR="00077EBC">
              <w:rPr>
                <w:noProof/>
                <w:webHidden/>
              </w:rPr>
              <w:fldChar w:fldCharType="end"/>
            </w:r>
          </w:hyperlink>
        </w:p>
        <w:p w14:paraId="2AC6FED4" w14:textId="74C081B0" w:rsidR="00077EBC" w:rsidRDefault="00F12277">
          <w:pPr>
            <w:pStyle w:val="TOC2"/>
            <w:tabs>
              <w:tab w:val="left" w:pos="960"/>
              <w:tab w:val="right" w:leader="dot" w:pos="8551"/>
            </w:tabs>
            <w:rPr>
              <w:rFonts w:eastAsiaTheme="minorEastAsia" w:hAnsiTheme="minorHAnsi" w:cstheme="minorBidi"/>
              <w:smallCaps w:val="0"/>
              <w:noProof/>
              <w:kern w:val="2"/>
              <w:sz w:val="21"/>
            </w:rPr>
          </w:pPr>
          <w:hyperlink w:anchor="_Toc487909008" w:history="1">
            <w:r w:rsidR="00077EBC" w:rsidRPr="00CA0E40">
              <w:rPr>
                <w:rStyle w:val="a3"/>
                <w:rFonts w:cs="Times New Roman"/>
                <w:noProof/>
              </w:rPr>
              <w:t>1.1.</w:t>
            </w:r>
            <w:r w:rsidR="00077EBC">
              <w:rPr>
                <w:rFonts w:eastAsiaTheme="minorEastAsia" w:hAnsiTheme="minorHAnsi" w:cstheme="minorBidi"/>
                <w:smallCaps w:val="0"/>
                <w:noProof/>
                <w:kern w:val="2"/>
                <w:sz w:val="21"/>
              </w:rPr>
              <w:tab/>
            </w:r>
            <w:r w:rsidR="00077EBC" w:rsidRPr="00CA0E40">
              <w:rPr>
                <w:rStyle w:val="a3"/>
                <w:rFonts w:ascii="Arial" w:hAnsi="Arial" w:cs="Arial"/>
                <w:noProof/>
                <w:spacing w:val="-1"/>
              </w:rPr>
              <w:t>B</w:t>
            </w:r>
            <w:r w:rsidR="00077EBC" w:rsidRPr="00CA0E40">
              <w:rPr>
                <w:rStyle w:val="a3"/>
                <w:rFonts w:ascii="Arial" w:hAnsi="Arial" w:cs="Arial"/>
                <w:noProof/>
                <w:spacing w:val="-2"/>
              </w:rPr>
              <w:t>r</w:t>
            </w:r>
            <w:r w:rsidR="00077EBC" w:rsidRPr="00CA0E40">
              <w:rPr>
                <w:rStyle w:val="a3"/>
                <w:rFonts w:ascii="Arial" w:hAnsi="Arial" w:cs="Arial"/>
                <w:noProof/>
              </w:rPr>
              <w:t>ief</w:t>
            </w:r>
            <w:r w:rsidR="00077EBC" w:rsidRPr="00CA0E40">
              <w:rPr>
                <w:rStyle w:val="a3"/>
                <w:rFonts w:ascii="Arial" w:hAnsi="Arial" w:cs="Arial"/>
                <w:noProof/>
                <w:spacing w:val="2"/>
              </w:rPr>
              <w:t xml:space="preserve"> </w:t>
            </w:r>
            <w:r w:rsidR="00077EBC" w:rsidRPr="00CA0E40">
              <w:rPr>
                <w:rStyle w:val="a3"/>
                <w:rFonts w:ascii="Arial" w:hAnsi="Arial" w:cs="Arial"/>
                <w:noProof/>
                <w:spacing w:val="-9"/>
              </w:rPr>
              <w:t>r</w:t>
            </w:r>
            <w:r w:rsidR="00077EBC" w:rsidRPr="00CA0E40">
              <w:rPr>
                <w:rStyle w:val="a3"/>
                <w:rFonts w:ascii="Arial" w:hAnsi="Arial" w:cs="Arial"/>
                <w:noProof/>
                <w:spacing w:val="-2"/>
              </w:rPr>
              <w:t>e</w:t>
            </w:r>
            <w:r w:rsidR="00077EBC" w:rsidRPr="00CA0E40">
              <w:rPr>
                <w:rStyle w:val="a3"/>
                <w:rFonts w:ascii="Arial" w:hAnsi="Arial" w:cs="Arial"/>
                <w:noProof/>
              </w:rPr>
              <w:t>qu</w:t>
            </w:r>
            <w:r w:rsidR="00077EBC" w:rsidRPr="00CA0E40">
              <w:rPr>
                <w:rStyle w:val="a3"/>
                <w:rFonts w:ascii="Arial" w:hAnsi="Arial" w:cs="Arial"/>
                <w:noProof/>
                <w:spacing w:val="1"/>
              </w:rPr>
              <w:t>i</w:t>
            </w:r>
            <w:r w:rsidR="00077EBC" w:rsidRPr="00CA0E40">
              <w:rPr>
                <w:rStyle w:val="a3"/>
                <w:rFonts w:ascii="Arial" w:hAnsi="Arial" w:cs="Arial"/>
                <w:noProof/>
                <w:spacing w:val="-9"/>
              </w:rPr>
              <w:t>r</w:t>
            </w:r>
            <w:r w:rsidR="00077EBC" w:rsidRPr="00CA0E40">
              <w:rPr>
                <w:rStyle w:val="a3"/>
                <w:rFonts w:ascii="Arial" w:hAnsi="Arial" w:cs="Arial"/>
                <w:noProof/>
              </w:rPr>
              <w:t>e</w:t>
            </w:r>
            <w:r w:rsidR="00077EBC" w:rsidRPr="00CA0E40">
              <w:rPr>
                <w:rStyle w:val="a3"/>
                <w:rFonts w:ascii="Arial" w:hAnsi="Arial" w:cs="Arial"/>
                <w:noProof/>
                <w:spacing w:val="-3"/>
              </w:rPr>
              <w:t>m</w:t>
            </w:r>
            <w:r w:rsidR="00077EBC" w:rsidRPr="00CA0E40">
              <w:rPr>
                <w:rStyle w:val="a3"/>
                <w:rFonts w:ascii="Arial" w:hAnsi="Arial" w:cs="Arial"/>
                <w:noProof/>
                <w:spacing w:val="-2"/>
              </w:rPr>
              <w:t>e</w:t>
            </w:r>
            <w:r w:rsidR="00077EBC" w:rsidRPr="00CA0E40">
              <w:rPr>
                <w:rStyle w:val="a3"/>
                <w:rFonts w:ascii="Arial" w:hAnsi="Arial" w:cs="Arial"/>
                <w:noProof/>
              </w:rPr>
              <w:t>nt</w:t>
            </w:r>
            <w:r w:rsidR="00077EBC">
              <w:rPr>
                <w:noProof/>
                <w:webHidden/>
              </w:rPr>
              <w:tab/>
            </w:r>
            <w:r w:rsidR="00077EBC">
              <w:rPr>
                <w:noProof/>
                <w:webHidden/>
              </w:rPr>
              <w:fldChar w:fldCharType="begin"/>
            </w:r>
            <w:r w:rsidR="00077EBC">
              <w:rPr>
                <w:noProof/>
                <w:webHidden/>
              </w:rPr>
              <w:instrText xml:space="preserve"> PAGEREF _Toc487909008 \h </w:instrText>
            </w:r>
            <w:r w:rsidR="00077EBC">
              <w:rPr>
                <w:noProof/>
                <w:webHidden/>
              </w:rPr>
            </w:r>
            <w:r w:rsidR="00077EBC">
              <w:rPr>
                <w:noProof/>
                <w:webHidden/>
              </w:rPr>
              <w:fldChar w:fldCharType="separate"/>
            </w:r>
            <w:r w:rsidR="00F750DB">
              <w:rPr>
                <w:noProof/>
                <w:webHidden/>
              </w:rPr>
              <w:t>3</w:t>
            </w:r>
            <w:r w:rsidR="00077EBC">
              <w:rPr>
                <w:noProof/>
                <w:webHidden/>
              </w:rPr>
              <w:fldChar w:fldCharType="end"/>
            </w:r>
          </w:hyperlink>
        </w:p>
        <w:p w14:paraId="2F2AE010" w14:textId="58D48D7A" w:rsidR="00077EBC" w:rsidRDefault="00F12277">
          <w:pPr>
            <w:pStyle w:val="TOC2"/>
            <w:tabs>
              <w:tab w:val="left" w:pos="960"/>
              <w:tab w:val="right" w:leader="dot" w:pos="8551"/>
            </w:tabs>
            <w:rPr>
              <w:rFonts w:eastAsiaTheme="minorEastAsia" w:hAnsiTheme="minorHAnsi" w:cstheme="minorBidi"/>
              <w:smallCaps w:val="0"/>
              <w:noProof/>
              <w:kern w:val="2"/>
              <w:sz w:val="21"/>
            </w:rPr>
          </w:pPr>
          <w:hyperlink w:anchor="_Toc487909009" w:history="1">
            <w:r w:rsidR="00077EBC" w:rsidRPr="00CA0E40">
              <w:rPr>
                <w:rStyle w:val="a3"/>
                <w:rFonts w:cs="Times New Roman"/>
                <w:noProof/>
                <w:spacing w:val="-1"/>
              </w:rPr>
              <w:t>1.2.</w:t>
            </w:r>
            <w:r w:rsidR="00077EBC">
              <w:rPr>
                <w:rFonts w:eastAsiaTheme="minorEastAsia" w:hAnsiTheme="minorHAnsi" w:cstheme="minorBidi"/>
                <w:smallCaps w:val="0"/>
                <w:noProof/>
                <w:kern w:val="2"/>
                <w:sz w:val="21"/>
              </w:rPr>
              <w:tab/>
            </w:r>
            <w:r w:rsidR="00077EBC" w:rsidRPr="00CA0E40">
              <w:rPr>
                <w:rStyle w:val="a3"/>
                <w:rFonts w:ascii="Arial" w:hAnsi="Arial" w:cs="Arial"/>
                <w:noProof/>
                <w:spacing w:val="-1"/>
              </w:rPr>
              <w:t>Target</w:t>
            </w:r>
            <w:r w:rsidR="00077EBC">
              <w:rPr>
                <w:noProof/>
                <w:webHidden/>
              </w:rPr>
              <w:tab/>
            </w:r>
            <w:r w:rsidR="00077EBC">
              <w:rPr>
                <w:noProof/>
                <w:webHidden/>
              </w:rPr>
              <w:fldChar w:fldCharType="begin"/>
            </w:r>
            <w:r w:rsidR="00077EBC">
              <w:rPr>
                <w:noProof/>
                <w:webHidden/>
              </w:rPr>
              <w:instrText xml:space="preserve"> PAGEREF _Toc487909009 \h </w:instrText>
            </w:r>
            <w:r w:rsidR="00077EBC">
              <w:rPr>
                <w:noProof/>
                <w:webHidden/>
              </w:rPr>
            </w:r>
            <w:r w:rsidR="00077EBC">
              <w:rPr>
                <w:noProof/>
                <w:webHidden/>
              </w:rPr>
              <w:fldChar w:fldCharType="separate"/>
            </w:r>
            <w:r w:rsidR="00F750DB">
              <w:rPr>
                <w:noProof/>
                <w:webHidden/>
              </w:rPr>
              <w:t>3</w:t>
            </w:r>
            <w:r w:rsidR="00077EBC">
              <w:rPr>
                <w:noProof/>
                <w:webHidden/>
              </w:rPr>
              <w:fldChar w:fldCharType="end"/>
            </w:r>
          </w:hyperlink>
        </w:p>
        <w:p w14:paraId="1AE27F83" w14:textId="760A7BCB" w:rsidR="00077EBC" w:rsidRDefault="00F12277">
          <w:pPr>
            <w:pStyle w:val="TOC2"/>
            <w:tabs>
              <w:tab w:val="left" w:pos="960"/>
              <w:tab w:val="right" w:leader="dot" w:pos="8551"/>
            </w:tabs>
            <w:rPr>
              <w:rFonts w:eastAsiaTheme="minorEastAsia" w:hAnsiTheme="minorHAnsi" w:cstheme="minorBidi"/>
              <w:smallCaps w:val="0"/>
              <w:noProof/>
              <w:kern w:val="2"/>
              <w:sz w:val="21"/>
            </w:rPr>
          </w:pPr>
          <w:hyperlink w:anchor="_Toc487909010" w:history="1">
            <w:r w:rsidR="00077EBC" w:rsidRPr="00CA0E40">
              <w:rPr>
                <w:rStyle w:val="a3"/>
                <w:rFonts w:cs="Times New Roman"/>
                <w:noProof/>
                <w:spacing w:val="-1"/>
              </w:rPr>
              <w:t>1.3.</w:t>
            </w:r>
            <w:r w:rsidR="00077EBC">
              <w:rPr>
                <w:rFonts w:eastAsiaTheme="minorEastAsia" w:hAnsiTheme="minorHAnsi" w:cstheme="minorBidi"/>
                <w:smallCaps w:val="0"/>
                <w:noProof/>
                <w:kern w:val="2"/>
                <w:sz w:val="21"/>
              </w:rPr>
              <w:tab/>
            </w:r>
            <w:r w:rsidR="00077EBC" w:rsidRPr="00CA0E40">
              <w:rPr>
                <w:rStyle w:val="a3"/>
                <w:rFonts w:ascii="Arial" w:hAnsi="Arial" w:cs="Arial"/>
                <w:noProof/>
                <w:spacing w:val="-1"/>
              </w:rPr>
              <w:t>Implementation</w:t>
            </w:r>
            <w:r w:rsidR="00077EBC">
              <w:rPr>
                <w:noProof/>
                <w:webHidden/>
              </w:rPr>
              <w:tab/>
            </w:r>
            <w:r w:rsidR="00077EBC">
              <w:rPr>
                <w:noProof/>
                <w:webHidden/>
              </w:rPr>
              <w:fldChar w:fldCharType="begin"/>
            </w:r>
            <w:r w:rsidR="00077EBC">
              <w:rPr>
                <w:noProof/>
                <w:webHidden/>
              </w:rPr>
              <w:instrText xml:space="preserve"> PAGEREF _Toc487909010 \h </w:instrText>
            </w:r>
            <w:r w:rsidR="00077EBC">
              <w:rPr>
                <w:noProof/>
                <w:webHidden/>
              </w:rPr>
            </w:r>
            <w:r w:rsidR="00077EBC">
              <w:rPr>
                <w:noProof/>
                <w:webHidden/>
              </w:rPr>
              <w:fldChar w:fldCharType="separate"/>
            </w:r>
            <w:r w:rsidR="00F750DB">
              <w:rPr>
                <w:noProof/>
                <w:webHidden/>
              </w:rPr>
              <w:t>3</w:t>
            </w:r>
            <w:r w:rsidR="00077EBC">
              <w:rPr>
                <w:noProof/>
                <w:webHidden/>
              </w:rPr>
              <w:fldChar w:fldCharType="end"/>
            </w:r>
          </w:hyperlink>
        </w:p>
        <w:p w14:paraId="7E4272D1" w14:textId="17D21CD8" w:rsidR="00077EBC" w:rsidRDefault="00F12277">
          <w:pPr>
            <w:pStyle w:val="TOC1"/>
            <w:tabs>
              <w:tab w:val="left" w:pos="480"/>
              <w:tab w:val="right" w:leader="dot" w:pos="8551"/>
            </w:tabs>
            <w:rPr>
              <w:rFonts w:eastAsiaTheme="minorEastAsia" w:hAnsiTheme="minorHAnsi" w:cstheme="minorBidi"/>
              <w:b w:val="0"/>
              <w:bCs w:val="0"/>
              <w:caps w:val="0"/>
              <w:noProof/>
              <w:kern w:val="2"/>
              <w:sz w:val="21"/>
            </w:rPr>
          </w:pPr>
          <w:hyperlink w:anchor="_Toc487909011" w:history="1">
            <w:r w:rsidR="00077EBC" w:rsidRPr="00CA0E40">
              <w:rPr>
                <w:rStyle w:val="a3"/>
                <w:rFonts w:cs="Times New Roman"/>
                <w:noProof/>
                <w:spacing w:val="1"/>
                <w:w w:val="99"/>
              </w:rPr>
              <w:t>2.</w:t>
            </w:r>
            <w:r w:rsidR="00077EBC">
              <w:rPr>
                <w:rFonts w:eastAsiaTheme="minorEastAsia" w:hAnsiTheme="minorHAnsi" w:cstheme="minorBidi"/>
                <w:b w:val="0"/>
                <w:bCs w:val="0"/>
                <w:caps w:val="0"/>
                <w:noProof/>
                <w:kern w:val="2"/>
                <w:sz w:val="21"/>
              </w:rPr>
              <w:tab/>
            </w:r>
            <w:r w:rsidR="00077EBC" w:rsidRPr="00CA0E40">
              <w:rPr>
                <w:rStyle w:val="a3"/>
                <w:rFonts w:ascii="Arial" w:hAnsi="Arial" w:cs="Arial"/>
                <w:noProof/>
                <w:spacing w:val="-2"/>
              </w:rPr>
              <w:t>Requirements Analysis</w:t>
            </w:r>
            <w:r w:rsidR="00077EBC">
              <w:rPr>
                <w:noProof/>
                <w:webHidden/>
              </w:rPr>
              <w:tab/>
            </w:r>
            <w:r w:rsidR="00077EBC">
              <w:rPr>
                <w:noProof/>
                <w:webHidden/>
              </w:rPr>
              <w:fldChar w:fldCharType="begin"/>
            </w:r>
            <w:r w:rsidR="00077EBC">
              <w:rPr>
                <w:noProof/>
                <w:webHidden/>
              </w:rPr>
              <w:instrText xml:space="preserve"> PAGEREF _Toc487909011 \h </w:instrText>
            </w:r>
            <w:r w:rsidR="00077EBC">
              <w:rPr>
                <w:noProof/>
                <w:webHidden/>
              </w:rPr>
            </w:r>
            <w:r w:rsidR="00077EBC">
              <w:rPr>
                <w:noProof/>
                <w:webHidden/>
              </w:rPr>
              <w:fldChar w:fldCharType="separate"/>
            </w:r>
            <w:r w:rsidR="00F750DB">
              <w:rPr>
                <w:noProof/>
                <w:webHidden/>
              </w:rPr>
              <w:t>3</w:t>
            </w:r>
            <w:r w:rsidR="00077EBC">
              <w:rPr>
                <w:noProof/>
                <w:webHidden/>
              </w:rPr>
              <w:fldChar w:fldCharType="end"/>
            </w:r>
          </w:hyperlink>
        </w:p>
        <w:p w14:paraId="563BBEE6" w14:textId="620D9AD5" w:rsidR="00077EBC" w:rsidRDefault="00F12277">
          <w:pPr>
            <w:pStyle w:val="TOC2"/>
            <w:tabs>
              <w:tab w:val="left" w:pos="960"/>
              <w:tab w:val="right" w:leader="dot" w:pos="8551"/>
            </w:tabs>
            <w:rPr>
              <w:rFonts w:eastAsiaTheme="minorEastAsia" w:hAnsiTheme="minorHAnsi" w:cstheme="minorBidi"/>
              <w:smallCaps w:val="0"/>
              <w:noProof/>
              <w:kern w:val="2"/>
              <w:sz w:val="21"/>
            </w:rPr>
          </w:pPr>
          <w:hyperlink w:anchor="_Toc487909012" w:history="1">
            <w:r w:rsidR="00077EBC" w:rsidRPr="00CA0E40">
              <w:rPr>
                <w:rStyle w:val="a3"/>
                <w:rFonts w:cs="Times New Roman"/>
                <w:noProof/>
                <w:spacing w:val="-1"/>
              </w:rPr>
              <w:t>2.1.</w:t>
            </w:r>
            <w:r w:rsidR="00077EBC">
              <w:rPr>
                <w:rFonts w:eastAsiaTheme="minorEastAsia" w:hAnsiTheme="minorHAnsi" w:cstheme="minorBidi"/>
                <w:smallCaps w:val="0"/>
                <w:noProof/>
                <w:kern w:val="2"/>
                <w:sz w:val="21"/>
              </w:rPr>
              <w:tab/>
            </w:r>
            <w:r w:rsidR="00077EBC" w:rsidRPr="00CA0E40">
              <w:rPr>
                <w:rStyle w:val="a3"/>
                <w:rFonts w:ascii="Arial" w:hAnsi="Arial" w:cs="Arial"/>
                <w:noProof/>
                <w:spacing w:val="-1"/>
              </w:rPr>
              <w:t>Detailed nonfunctional requirement</w:t>
            </w:r>
            <w:r w:rsidR="00077EBC">
              <w:rPr>
                <w:noProof/>
                <w:webHidden/>
              </w:rPr>
              <w:tab/>
            </w:r>
            <w:r w:rsidR="00077EBC">
              <w:rPr>
                <w:noProof/>
                <w:webHidden/>
              </w:rPr>
              <w:fldChar w:fldCharType="begin"/>
            </w:r>
            <w:r w:rsidR="00077EBC">
              <w:rPr>
                <w:noProof/>
                <w:webHidden/>
              </w:rPr>
              <w:instrText xml:space="preserve"> PAGEREF _Toc487909012 \h </w:instrText>
            </w:r>
            <w:r w:rsidR="00077EBC">
              <w:rPr>
                <w:noProof/>
                <w:webHidden/>
              </w:rPr>
            </w:r>
            <w:r w:rsidR="00077EBC">
              <w:rPr>
                <w:noProof/>
                <w:webHidden/>
              </w:rPr>
              <w:fldChar w:fldCharType="separate"/>
            </w:r>
            <w:r w:rsidR="00F750DB">
              <w:rPr>
                <w:noProof/>
                <w:webHidden/>
              </w:rPr>
              <w:t>3</w:t>
            </w:r>
            <w:r w:rsidR="00077EBC">
              <w:rPr>
                <w:noProof/>
                <w:webHidden/>
              </w:rPr>
              <w:fldChar w:fldCharType="end"/>
            </w:r>
          </w:hyperlink>
        </w:p>
        <w:p w14:paraId="4D176AE0" w14:textId="11FE7715" w:rsidR="00077EBC" w:rsidRDefault="00F12277">
          <w:pPr>
            <w:pStyle w:val="TOC2"/>
            <w:tabs>
              <w:tab w:val="left" w:pos="960"/>
              <w:tab w:val="right" w:leader="dot" w:pos="8551"/>
            </w:tabs>
            <w:rPr>
              <w:rFonts w:eastAsiaTheme="minorEastAsia" w:hAnsiTheme="minorHAnsi" w:cstheme="minorBidi"/>
              <w:smallCaps w:val="0"/>
              <w:noProof/>
              <w:kern w:val="2"/>
              <w:sz w:val="21"/>
            </w:rPr>
          </w:pPr>
          <w:hyperlink w:anchor="_Toc487909013" w:history="1">
            <w:r w:rsidR="00077EBC" w:rsidRPr="00CA0E40">
              <w:rPr>
                <w:rStyle w:val="a3"/>
                <w:rFonts w:cs="Times New Roman"/>
                <w:noProof/>
                <w:spacing w:val="-1"/>
              </w:rPr>
              <w:t>2.2.</w:t>
            </w:r>
            <w:r w:rsidR="00077EBC">
              <w:rPr>
                <w:rFonts w:eastAsiaTheme="minorEastAsia" w:hAnsiTheme="minorHAnsi" w:cstheme="minorBidi"/>
                <w:smallCaps w:val="0"/>
                <w:noProof/>
                <w:kern w:val="2"/>
                <w:sz w:val="21"/>
              </w:rPr>
              <w:tab/>
            </w:r>
            <w:r w:rsidR="00077EBC" w:rsidRPr="00CA0E40">
              <w:rPr>
                <w:rStyle w:val="a3"/>
                <w:rFonts w:ascii="Arial" w:hAnsi="Arial" w:cs="Arial"/>
                <w:noProof/>
                <w:spacing w:val="-1"/>
              </w:rPr>
              <w:t>Detailed functional requirement</w:t>
            </w:r>
            <w:r w:rsidR="00077EBC">
              <w:rPr>
                <w:noProof/>
                <w:webHidden/>
              </w:rPr>
              <w:tab/>
            </w:r>
            <w:r w:rsidR="00077EBC">
              <w:rPr>
                <w:noProof/>
                <w:webHidden/>
              </w:rPr>
              <w:fldChar w:fldCharType="begin"/>
            </w:r>
            <w:r w:rsidR="00077EBC">
              <w:rPr>
                <w:noProof/>
                <w:webHidden/>
              </w:rPr>
              <w:instrText xml:space="preserve"> PAGEREF _Toc487909013 \h </w:instrText>
            </w:r>
            <w:r w:rsidR="00077EBC">
              <w:rPr>
                <w:noProof/>
                <w:webHidden/>
              </w:rPr>
            </w:r>
            <w:r w:rsidR="00077EBC">
              <w:rPr>
                <w:noProof/>
                <w:webHidden/>
              </w:rPr>
              <w:fldChar w:fldCharType="separate"/>
            </w:r>
            <w:r w:rsidR="00F750DB">
              <w:rPr>
                <w:noProof/>
                <w:webHidden/>
              </w:rPr>
              <w:t>4</w:t>
            </w:r>
            <w:r w:rsidR="00077EBC">
              <w:rPr>
                <w:noProof/>
                <w:webHidden/>
              </w:rPr>
              <w:fldChar w:fldCharType="end"/>
            </w:r>
          </w:hyperlink>
        </w:p>
        <w:p w14:paraId="166BEDBE" w14:textId="10E5EA89" w:rsidR="00077EBC" w:rsidRDefault="00F12277">
          <w:pPr>
            <w:pStyle w:val="TOC1"/>
            <w:tabs>
              <w:tab w:val="left" w:pos="480"/>
              <w:tab w:val="right" w:leader="dot" w:pos="8551"/>
            </w:tabs>
            <w:rPr>
              <w:rFonts w:eastAsiaTheme="minorEastAsia" w:hAnsiTheme="minorHAnsi" w:cstheme="minorBidi"/>
              <w:b w:val="0"/>
              <w:bCs w:val="0"/>
              <w:caps w:val="0"/>
              <w:noProof/>
              <w:kern w:val="2"/>
              <w:sz w:val="21"/>
            </w:rPr>
          </w:pPr>
          <w:hyperlink w:anchor="_Toc487909014" w:history="1">
            <w:r w:rsidR="00077EBC" w:rsidRPr="00CA0E40">
              <w:rPr>
                <w:rStyle w:val="a3"/>
                <w:rFonts w:cs="Times New Roman"/>
                <w:noProof/>
                <w:spacing w:val="1"/>
                <w:w w:val="99"/>
              </w:rPr>
              <w:t>3.</w:t>
            </w:r>
            <w:r w:rsidR="00077EBC">
              <w:rPr>
                <w:rFonts w:eastAsiaTheme="minorEastAsia" w:hAnsiTheme="minorHAnsi" w:cstheme="minorBidi"/>
                <w:b w:val="0"/>
                <w:bCs w:val="0"/>
                <w:caps w:val="0"/>
                <w:noProof/>
                <w:kern w:val="2"/>
                <w:sz w:val="21"/>
              </w:rPr>
              <w:tab/>
            </w:r>
            <w:r w:rsidR="00077EBC" w:rsidRPr="00CA0E40">
              <w:rPr>
                <w:rStyle w:val="a3"/>
                <w:rFonts w:ascii="Arial" w:hAnsi="Arial" w:cs="Arial"/>
                <w:noProof/>
                <w:spacing w:val="-2"/>
              </w:rPr>
              <w:t>Preliminary Design</w:t>
            </w:r>
            <w:r w:rsidR="00077EBC">
              <w:rPr>
                <w:noProof/>
                <w:webHidden/>
              </w:rPr>
              <w:tab/>
            </w:r>
            <w:r w:rsidR="00077EBC">
              <w:rPr>
                <w:noProof/>
                <w:webHidden/>
              </w:rPr>
              <w:fldChar w:fldCharType="begin"/>
            </w:r>
            <w:r w:rsidR="00077EBC">
              <w:rPr>
                <w:noProof/>
                <w:webHidden/>
              </w:rPr>
              <w:instrText xml:space="preserve"> PAGEREF _Toc487909014 \h </w:instrText>
            </w:r>
            <w:r w:rsidR="00077EBC">
              <w:rPr>
                <w:noProof/>
                <w:webHidden/>
              </w:rPr>
            </w:r>
            <w:r w:rsidR="00077EBC">
              <w:rPr>
                <w:noProof/>
                <w:webHidden/>
              </w:rPr>
              <w:fldChar w:fldCharType="separate"/>
            </w:r>
            <w:r w:rsidR="00F750DB">
              <w:rPr>
                <w:noProof/>
                <w:webHidden/>
              </w:rPr>
              <w:t>5</w:t>
            </w:r>
            <w:r w:rsidR="00077EBC">
              <w:rPr>
                <w:noProof/>
                <w:webHidden/>
              </w:rPr>
              <w:fldChar w:fldCharType="end"/>
            </w:r>
          </w:hyperlink>
        </w:p>
        <w:p w14:paraId="458C47BF" w14:textId="001CC9F0" w:rsidR="00077EBC" w:rsidRDefault="00F12277">
          <w:pPr>
            <w:pStyle w:val="TOC2"/>
            <w:tabs>
              <w:tab w:val="left" w:pos="960"/>
              <w:tab w:val="right" w:leader="dot" w:pos="8551"/>
            </w:tabs>
            <w:rPr>
              <w:rFonts w:eastAsiaTheme="minorEastAsia" w:hAnsiTheme="minorHAnsi" w:cstheme="minorBidi"/>
              <w:smallCaps w:val="0"/>
              <w:noProof/>
              <w:kern w:val="2"/>
              <w:sz w:val="21"/>
            </w:rPr>
          </w:pPr>
          <w:hyperlink w:anchor="_Toc487909015" w:history="1">
            <w:r w:rsidR="00077EBC" w:rsidRPr="00CA0E40">
              <w:rPr>
                <w:rStyle w:val="a3"/>
                <w:rFonts w:cs="Times New Roman"/>
                <w:noProof/>
                <w:spacing w:val="-1"/>
              </w:rPr>
              <w:t>3.1.</w:t>
            </w:r>
            <w:r w:rsidR="00077EBC">
              <w:rPr>
                <w:rFonts w:eastAsiaTheme="minorEastAsia" w:hAnsiTheme="minorHAnsi" w:cstheme="minorBidi"/>
                <w:smallCaps w:val="0"/>
                <w:noProof/>
                <w:kern w:val="2"/>
                <w:sz w:val="21"/>
              </w:rPr>
              <w:tab/>
            </w:r>
            <w:r w:rsidR="00077EBC" w:rsidRPr="00CA0E40">
              <w:rPr>
                <w:rStyle w:val="a3"/>
                <w:rFonts w:ascii="Arial" w:hAnsi="Arial" w:cs="Arial"/>
                <w:noProof/>
                <w:spacing w:val="-1"/>
              </w:rPr>
              <w:t>Decomposition of functional modules</w:t>
            </w:r>
            <w:r w:rsidR="00077EBC">
              <w:rPr>
                <w:noProof/>
                <w:webHidden/>
              </w:rPr>
              <w:tab/>
            </w:r>
            <w:r w:rsidR="00077EBC">
              <w:rPr>
                <w:noProof/>
                <w:webHidden/>
              </w:rPr>
              <w:fldChar w:fldCharType="begin"/>
            </w:r>
            <w:r w:rsidR="00077EBC">
              <w:rPr>
                <w:noProof/>
                <w:webHidden/>
              </w:rPr>
              <w:instrText xml:space="preserve"> PAGEREF _Toc487909015 \h </w:instrText>
            </w:r>
            <w:r w:rsidR="00077EBC">
              <w:rPr>
                <w:noProof/>
                <w:webHidden/>
              </w:rPr>
            </w:r>
            <w:r w:rsidR="00077EBC">
              <w:rPr>
                <w:noProof/>
                <w:webHidden/>
              </w:rPr>
              <w:fldChar w:fldCharType="separate"/>
            </w:r>
            <w:r w:rsidR="00F750DB">
              <w:rPr>
                <w:noProof/>
                <w:webHidden/>
              </w:rPr>
              <w:t>5</w:t>
            </w:r>
            <w:r w:rsidR="00077EBC">
              <w:rPr>
                <w:noProof/>
                <w:webHidden/>
              </w:rPr>
              <w:fldChar w:fldCharType="end"/>
            </w:r>
          </w:hyperlink>
        </w:p>
        <w:p w14:paraId="31A94D4B" w14:textId="03651A8E" w:rsidR="00077EBC" w:rsidRDefault="00F12277">
          <w:pPr>
            <w:pStyle w:val="TOC3"/>
            <w:tabs>
              <w:tab w:val="left" w:pos="1200"/>
              <w:tab w:val="right" w:leader="dot" w:pos="8551"/>
            </w:tabs>
            <w:rPr>
              <w:rFonts w:eastAsiaTheme="minorEastAsia" w:hAnsiTheme="minorHAnsi" w:cstheme="minorBidi"/>
              <w:i w:val="0"/>
              <w:iCs w:val="0"/>
              <w:noProof/>
              <w:kern w:val="2"/>
              <w:sz w:val="21"/>
            </w:rPr>
          </w:pPr>
          <w:hyperlink w:anchor="_Toc487909016" w:history="1">
            <w:r w:rsidR="00077EBC" w:rsidRPr="00CA0E40">
              <w:rPr>
                <w:rStyle w:val="a3"/>
                <w:rFonts w:cs="Times New Roman"/>
                <w:noProof/>
                <w:spacing w:val="1"/>
              </w:rPr>
              <w:t>3.1.1.</w:t>
            </w:r>
            <w:r w:rsidR="00077EBC">
              <w:rPr>
                <w:rFonts w:eastAsiaTheme="minorEastAsia" w:hAnsiTheme="minorHAnsi" w:cstheme="minorBidi"/>
                <w:i w:val="0"/>
                <w:iCs w:val="0"/>
                <w:noProof/>
                <w:kern w:val="2"/>
                <w:sz w:val="21"/>
              </w:rPr>
              <w:tab/>
            </w:r>
            <w:r w:rsidR="00077EBC" w:rsidRPr="00CA0E40">
              <w:rPr>
                <w:rStyle w:val="a3"/>
                <w:rFonts w:ascii="Arial" w:hAnsi="Arial" w:cs="Arial"/>
                <w:noProof/>
                <w:spacing w:val="-2"/>
              </w:rPr>
              <w:t>R</w:t>
            </w:r>
            <w:r w:rsidR="00077EBC" w:rsidRPr="00CA0E40">
              <w:rPr>
                <w:rStyle w:val="a3"/>
                <w:rFonts w:ascii="Arial" w:hAnsi="Arial" w:cs="Arial"/>
                <w:noProof/>
              </w:rPr>
              <w:t>eq</w:t>
            </w:r>
            <w:r w:rsidR="00077EBC" w:rsidRPr="00CA0E40">
              <w:rPr>
                <w:rStyle w:val="a3"/>
                <w:rFonts w:ascii="Arial" w:hAnsi="Arial" w:cs="Arial"/>
                <w:noProof/>
                <w:spacing w:val="-3"/>
              </w:rPr>
              <w:t>u</w:t>
            </w:r>
            <w:r w:rsidR="00077EBC" w:rsidRPr="00CA0E40">
              <w:rPr>
                <w:rStyle w:val="a3"/>
                <w:rFonts w:ascii="Arial" w:hAnsi="Arial" w:cs="Arial"/>
                <w:noProof/>
                <w:spacing w:val="1"/>
              </w:rPr>
              <w:t>i</w:t>
            </w:r>
            <w:r w:rsidR="00077EBC" w:rsidRPr="00CA0E40">
              <w:rPr>
                <w:rStyle w:val="a3"/>
                <w:rFonts w:ascii="Arial" w:hAnsi="Arial" w:cs="Arial"/>
                <w:noProof/>
                <w:spacing w:val="-5"/>
              </w:rPr>
              <w:t>r</w:t>
            </w:r>
            <w:r w:rsidR="00077EBC" w:rsidRPr="00CA0E40">
              <w:rPr>
                <w:rStyle w:val="a3"/>
                <w:rFonts w:ascii="Arial" w:hAnsi="Arial" w:cs="Arial"/>
                <w:noProof/>
              </w:rPr>
              <w:t>ed</w:t>
            </w:r>
            <w:r w:rsidR="00077EBC" w:rsidRPr="00CA0E40">
              <w:rPr>
                <w:rStyle w:val="a3"/>
                <w:rFonts w:ascii="Arial" w:hAnsi="Arial" w:cs="Arial"/>
                <w:noProof/>
                <w:spacing w:val="-12"/>
              </w:rPr>
              <w:t xml:space="preserve"> </w:t>
            </w:r>
            <w:r w:rsidR="00077EBC" w:rsidRPr="00CA0E40">
              <w:rPr>
                <w:rStyle w:val="a3"/>
                <w:rFonts w:ascii="Arial" w:hAnsi="Arial" w:cs="Arial"/>
                <w:noProof/>
                <w:spacing w:val="-1"/>
              </w:rPr>
              <w:t>d</w:t>
            </w:r>
            <w:r w:rsidR="00077EBC" w:rsidRPr="00CA0E40">
              <w:rPr>
                <w:rStyle w:val="a3"/>
                <w:rFonts w:ascii="Arial" w:hAnsi="Arial" w:cs="Arial"/>
                <w:noProof/>
                <w:spacing w:val="1"/>
              </w:rPr>
              <w:t>o</w:t>
            </w:r>
            <w:r w:rsidR="00077EBC" w:rsidRPr="00CA0E40">
              <w:rPr>
                <w:rStyle w:val="a3"/>
                <w:rFonts w:ascii="Arial" w:hAnsi="Arial" w:cs="Arial"/>
                <w:noProof/>
                <w:spacing w:val="-4"/>
              </w:rPr>
              <w:t>m</w:t>
            </w:r>
            <w:r w:rsidR="00077EBC" w:rsidRPr="00CA0E40">
              <w:rPr>
                <w:rStyle w:val="a3"/>
                <w:rFonts w:ascii="Arial" w:hAnsi="Arial" w:cs="Arial"/>
                <w:noProof/>
              </w:rPr>
              <w:t>ain</w:t>
            </w:r>
            <w:r w:rsidR="00077EBC" w:rsidRPr="00CA0E40">
              <w:rPr>
                <w:rStyle w:val="a3"/>
                <w:rFonts w:ascii="Arial" w:hAnsi="Arial" w:cs="Arial"/>
                <w:noProof/>
                <w:spacing w:val="-10"/>
              </w:rPr>
              <w:t xml:space="preserve"> </w:t>
            </w:r>
            <w:r w:rsidR="00077EBC" w:rsidRPr="00CA0E40">
              <w:rPr>
                <w:rStyle w:val="a3"/>
                <w:rFonts w:ascii="Arial" w:hAnsi="Arial" w:cs="Arial"/>
                <w:noProof/>
                <w:spacing w:val="-3"/>
              </w:rPr>
              <w:t>n</w:t>
            </w:r>
            <w:r w:rsidR="00077EBC" w:rsidRPr="00CA0E40">
              <w:rPr>
                <w:rStyle w:val="a3"/>
                <w:rFonts w:ascii="Arial" w:hAnsi="Arial" w:cs="Arial"/>
                <w:noProof/>
              </w:rPr>
              <w:t>a</w:t>
            </w:r>
            <w:r w:rsidR="00077EBC" w:rsidRPr="00CA0E40">
              <w:rPr>
                <w:rStyle w:val="a3"/>
                <w:rFonts w:ascii="Arial" w:hAnsi="Arial" w:cs="Arial"/>
                <w:noProof/>
                <w:spacing w:val="-4"/>
              </w:rPr>
              <w:t>m</w:t>
            </w:r>
            <w:r w:rsidR="00077EBC" w:rsidRPr="00CA0E40">
              <w:rPr>
                <w:rStyle w:val="a3"/>
                <w:rFonts w:ascii="Arial" w:hAnsi="Arial" w:cs="Arial"/>
                <w:noProof/>
              </w:rPr>
              <w:t>e</w:t>
            </w:r>
            <w:r w:rsidR="00077EBC" w:rsidRPr="00CA0E40">
              <w:rPr>
                <w:rStyle w:val="a3"/>
                <w:rFonts w:ascii="Arial" w:hAnsi="Arial" w:cs="Arial"/>
                <w:noProof/>
                <w:spacing w:val="-8"/>
              </w:rPr>
              <w:t xml:space="preserve"> </w:t>
            </w:r>
            <w:r w:rsidR="00077EBC" w:rsidRPr="00CA0E40">
              <w:rPr>
                <w:rStyle w:val="a3"/>
                <w:rFonts w:ascii="Arial" w:hAnsi="Arial" w:cs="Arial"/>
                <w:noProof/>
                <w:spacing w:val="-1"/>
              </w:rPr>
              <w:t>n</w:t>
            </w:r>
            <w:r w:rsidR="00077EBC" w:rsidRPr="00CA0E40">
              <w:rPr>
                <w:rStyle w:val="a3"/>
                <w:rFonts w:ascii="Arial" w:hAnsi="Arial" w:cs="Arial"/>
                <w:noProof/>
                <w:spacing w:val="1"/>
              </w:rPr>
              <w:t>o</w:t>
            </w:r>
            <w:r w:rsidR="00077EBC" w:rsidRPr="00CA0E40">
              <w:rPr>
                <w:rStyle w:val="a3"/>
                <w:rFonts w:ascii="Arial" w:hAnsi="Arial" w:cs="Arial"/>
                <w:noProof/>
              </w:rPr>
              <w:t>t</w:t>
            </w:r>
            <w:r w:rsidR="00077EBC" w:rsidRPr="00CA0E40">
              <w:rPr>
                <w:rStyle w:val="a3"/>
                <w:rFonts w:ascii="Arial" w:hAnsi="Arial" w:cs="Arial"/>
                <w:noProof/>
                <w:spacing w:val="-5"/>
              </w:rPr>
              <w:t xml:space="preserve"> </w:t>
            </w:r>
            <w:r w:rsidR="00077EBC" w:rsidRPr="00CA0E40">
              <w:rPr>
                <w:rStyle w:val="a3"/>
                <w:rFonts w:ascii="Arial" w:hAnsi="Arial" w:cs="Arial"/>
                <w:noProof/>
                <w:spacing w:val="1"/>
              </w:rPr>
              <w:t>i</w:t>
            </w:r>
            <w:r w:rsidR="00077EBC" w:rsidRPr="00CA0E40">
              <w:rPr>
                <w:rStyle w:val="a3"/>
                <w:rFonts w:ascii="Arial" w:hAnsi="Arial" w:cs="Arial"/>
                <w:noProof/>
              </w:rPr>
              <w:t>n</w:t>
            </w:r>
            <w:r w:rsidR="00077EBC" w:rsidRPr="00CA0E40">
              <w:rPr>
                <w:rStyle w:val="a3"/>
                <w:rFonts w:ascii="Arial" w:hAnsi="Arial" w:cs="Arial"/>
                <w:noProof/>
                <w:spacing w:val="-1"/>
              </w:rPr>
              <w:t xml:space="preserve"> </w:t>
            </w:r>
            <w:r w:rsidR="00077EBC" w:rsidRPr="00CA0E40">
              <w:rPr>
                <w:rStyle w:val="a3"/>
                <w:rFonts w:ascii="Arial" w:hAnsi="Arial" w:cs="Arial"/>
                <w:noProof/>
              </w:rPr>
              <w:t>lo</w:t>
            </w:r>
            <w:r w:rsidR="00077EBC" w:rsidRPr="00CA0E40">
              <w:rPr>
                <w:rStyle w:val="a3"/>
                <w:rFonts w:ascii="Arial" w:hAnsi="Arial" w:cs="Arial"/>
                <w:noProof/>
                <w:spacing w:val="-3"/>
              </w:rPr>
              <w:t>c</w:t>
            </w:r>
            <w:r w:rsidR="00077EBC" w:rsidRPr="00CA0E40">
              <w:rPr>
                <w:rStyle w:val="a3"/>
                <w:rFonts w:ascii="Arial" w:hAnsi="Arial" w:cs="Arial"/>
                <w:noProof/>
                <w:spacing w:val="-2"/>
              </w:rPr>
              <w:t>a</w:t>
            </w:r>
            <w:r w:rsidR="00077EBC" w:rsidRPr="00CA0E40">
              <w:rPr>
                <w:rStyle w:val="a3"/>
                <w:rFonts w:ascii="Arial" w:hAnsi="Arial" w:cs="Arial"/>
                <w:noProof/>
              </w:rPr>
              <w:t>l</w:t>
            </w:r>
            <w:r w:rsidR="00077EBC" w:rsidRPr="00CA0E40">
              <w:rPr>
                <w:rStyle w:val="a3"/>
                <w:rFonts w:ascii="Arial" w:hAnsi="Arial" w:cs="Arial"/>
                <w:noProof/>
                <w:spacing w:val="-6"/>
              </w:rPr>
              <w:t xml:space="preserve"> </w:t>
            </w:r>
            <w:r w:rsidR="00077EBC" w:rsidRPr="00CA0E40">
              <w:rPr>
                <w:rStyle w:val="a3"/>
                <w:rFonts w:ascii="Arial" w:hAnsi="Arial" w:cs="Arial"/>
                <w:noProof/>
              </w:rPr>
              <w:t>dat</w:t>
            </w:r>
            <w:r w:rsidR="00077EBC" w:rsidRPr="00CA0E40">
              <w:rPr>
                <w:rStyle w:val="a3"/>
                <w:rFonts w:ascii="Arial" w:hAnsi="Arial" w:cs="Arial"/>
                <w:noProof/>
                <w:spacing w:val="1"/>
              </w:rPr>
              <w:t>a</w:t>
            </w:r>
            <w:r w:rsidR="00077EBC" w:rsidRPr="00CA0E40">
              <w:rPr>
                <w:rStyle w:val="a3"/>
                <w:rFonts w:ascii="Arial" w:hAnsi="Arial" w:cs="Arial"/>
                <w:noProof/>
                <w:spacing w:val="-3"/>
              </w:rPr>
              <w:t>b</w:t>
            </w:r>
            <w:r w:rsidR="00077EBC" w:rsidRPr="00CA0E40">
              <w:rPr>
                <w:rStyle w:val="a3"/>
                <w:rFonts w:ascii="Arial" w:hAnsi="Arial" w:cs="Arial"/>
                <w:noProof/>
                <w:spacing w:val="1"/>
              </w:rPr>
              <w:t>as</w:t>
            </w:r>
            <w:r w:rsidR="00077EBC" w:rsidRPr="00CA0E40">
              <w:rPr>
                <w:rStyle w:val="a3"/>
                <w:rFonts w:ascii="Arial" w:hAnsi="Arial" w:cs="Arial"/>
                <w:noProof/>
              </w:rPr>
              <w:t>e</w:t>
            </w:r>
            <w:r w:rsidR="00077EBC">
              <w:rPr>
                <w:noProof/>
                <w:webHidden/>
              </w:rPr>
              <w:tab/>
            </w:r>
            <w:r w:rsidR="00077EBC">
              <w:rPr>
                <w:noProof/>
                <w:webHidden/>
              </w:rPr>
              <w:fldChar w:fldCharType="begin"/>
            </w:r>
            <w:r w:rsidR="00077EBC">
              <w:rPr>
                <w:noProof/>
                <w:webHidden/>
              </w:rPr>
              <w:instrText xml:space="preserve"> PAGEREF _Toc487909016 \h </w:instrText>
            </w:r>
            <w:r w:rsidR="00077EBC">
              <w:rPr>
                <w:noProof/>
                <w:webHidden/>
              </w:rPr>
            </w:r>
            <w:r w:rsidR="00077EBC">
              <w:rPr>
                <w:noProof/>
                <w:webHidden/>
              </w:rPr>
              <w:fldChar w:fldCharType="separate"/>
            </w:r>
            <w:r w:rsidR="00F750DB">
              <w:rPr>
                <w:noProof/>
                <w:webHidden/>
              </w:rPr>
              <w:t>5</w:t>
            </w:r>
            <w:r w:rsidR="00077EBC">
              <w:rPr>
                <w:noProof/>
                <w:webHidden/>
              </w:rPr>
              <w:fldChar w:fldCharType="end"/>
            </w:r>
          </w:hyperlink>
        </w:p>
        <w:p w14:paraId="47070718" w14:textId="370BC72C" w:rsidR="00077EBC" w:rsidRDefault="00F12277">
          <w:pPr>
            <w:pStyle w:val="TOC3"/>
            <w:tabs>
              <w:tab w:val="left" w:pos="1200"/>
              <w:tab w:val="right" w:leader="dot" w:pos="8551"/>
            </w:tabs>
            <w:rPr>
              <w:rFonts w:eastAsiaTheme="minorEastAsia" w:hAnsiTheme="minorHAnsi" w:cstheme="minorBidi"/>
              <w:i w:val="0"/>
              <w:iCs w:val="0"/>
              <w:noProof/>
              <w:kern w:val="2"/>
              <w:sz w:val="21"/>
            </w:rPr>
          </w:pPr>
          <w:hyperlink w:anchor="_Toc487909017" w:history="1">
            <w:r w:rsidR="00077EBC" w:rsidRPr="00CA0E40">
              <w:rPr>
                <w:rStyle w:val="a3"/>
                <w:rFonts w:cs="Times New Roman"/>
                <w:noProof/>
                <w:spacing w:val="1"/>
              </w:rPr>
              <w:t>3.1.2.</w:t>
            </w:r>
            <w:r w:rsidR="00077EBC">
              <w:rPr>
                <w:rFonts w:eastAsiaTheme="minorEastAsia" w:hAnsiTheme="minorHAnsi" w:cstheme="minorBidi"/>
                <w:i w:val="0"/>
                <w:iCs w:val="0"/>
                <w:noProof/>
                <w:kern w:val="2"/>
                <w:sz w:val="21"/>
              </w:rPr>
              <w:tab/>
            </w:r>
            <w:r w:rsidR="00077EBC" w:rsidRPr="00CA0E40">
              <w:rPr>
                <w:rStyle w:val="a3"/>
                <w:rFonts w:ascii="Arial" w:hAnsi="Arial" w:cs="Arial"/>
                <w:noProof/>
                <w:spacing w:val="-2"/>
              </w:rPr>
              <w:t>Required domain name in black list</w:t>
            </w:r>
            <w:r w:rsidR="00077EBC">
              <w:rPr>
                <w:noProof/>
                <w:webHidden/>
              </w:rPr>
              <w:tab/>
            </w:r>
            <w:r w:rsidR="00077EBC">
              <w:rPr>
                <w:noProof/>
                <w:webHidden/>
              </w:rPr>
              <w:fldChar w:fldCharType="begin"/>
            </w:r>
            <w:r w:rsidR="00077EBC">
              <w:rPr>
                <w:noProof/>
                <w:webHidden/>
              </w:rPr>
              <w:instrText xml:space="preserve"> PAGEREF _Toc487909017 \h </w:instrText>
            </w:r>
            <w:r w:rsidR="00077EBC">
              <w:rPr>
                <w:noProof/>
                <w:webHidden/>
              </w:rPr>
            </w:r>
            <w:r w:rsidR="00077EBC">
              <w:rPr>
                <w:noProof/>
                <w:webHidden/>
              </w:rPr>
              <w:fldChar w:fldCharType="separate"/>
            </w:r>
            <w:r w:rsidR="00F750DB">
              <w:rPr>
                <w:noProof/>
                <w:webHidden/>
              </w:rPr>
              <w:t>5</w:t>
            </w:r>
            <w:r w:rsidR="00077EBC">
              <w:rPr>
                <w:noProof/>
                <w:webHidden/>
              </w:rPr>
              <w:fldChar w:fldCharType="end"/>
            </w:r>
          </w:hyperlink>
        </w:p>
        <w:p w14:paraId="73A7FD2E" w14:textId="38A26B83" w:rsidR="00077EBC" w:rsidRDefault="00F12277">
          <w:pPr>
            <w:pStyle w:val="TOC3"/>
            <w:tabs>
              <w:tab w:val="left" w:pos="1200"/>
              <w:tab w:val="right" w:leader="dot" w:pos="8551"/>
            </w:tabs>
            <w:rPr>
              <w:rFonts w:eastAsiaTheme="minorEastAsia" w:hAnsiTheme="minorHAnsi" w:cstheme="minorBidi"/>
              <w:i w:val="0"/>
              <w:iCs w:val="0"/>
              <w:noProof/>
              <w:kern w:val="2"/>
              <w:sz w:val="21"/>
            </w:rPr>
          </w:pPr>
          <w:hyperlink w:anchor="_Toc487909018" w:history="1">
            <w:r w:rsidR="00077EBC" w:rsidRPr="00CA0E40">
              <w:rPr>
                <w:rStyle w:val="a3"/>
                <w:rFonts w:cs="Times New Roman"/>
                <w:noProof/>
                <w:spacing w:val="1"/>
              </w:rPr>
              <w:t>3.1.3.</w:t>
            </w:r>
            <w:r w:rsidR="00077EBC">
              <w:rPr>
                <w:rFonts w:eastAsiaTheme="minorEastAsia" w:hAnsiTheme="minorHAnsi" w:cstheme="minorBidi"/>
                <w:i w:val="0"/>
                <w:iCs w:val="0"/>
                <w:noProof/>
                <w:kern w:val="2"/>
                <w:sz w:val="21"/>
              </w:rPr>
              <w:tab/>
            </w:r>
            <w:r w:rsidR="00077EBC" w:rsidRPr="00CA0E40">
              <w:rPr>
                <w:rStyle w:val="a3"/>
                <w:rFonts w:ascii="Arial" w:hAnsi="Arial" w:cs="Arial"/>
                <w:noProof/>
                <w:spacing w:val="-2"/>
              </w:rPr>
              <w:t>Required domain name in the list</w:t>
            </w:r>
            <w:r w:rsidR="00077EBC">
              <w:rPr>
                <w:noProof/>
                <w:webHidden/>
              </w:rPr>
              <w:tab/>
            </w:r>
            <w:r w:rsidR="00077EBC">
              <w:rPr>
                <w:noProof/>
                <w:webHidden/>
              </w:rPr>
              <w:fldChar w:fldCharType="begin"/>
            </w:r>
            <w:r w:rsidR="00077EBC">
              <w:rPr>
                <w:noProof/>
                <w:webHidden/>
              </w:rPr>
              <w:instrText xml:space="preserve"> PAGEREF _Toc487909018 \h </w:instrText>
            </w:r>
            <w:r w:rsidR="00077EBC">
              <w:rPr>
                <w:noProof/>
                <w:webHidden/>
              </w:rPr>
            </w:r>
            <w:r w:rsidR="00077EBC">
              <w:rPr>
                <w:noProof/>
                <w:webHidden/>
              </w:rPr>
              <w:fldChar w:fldCharType="separate"/>
            </w:r>
            <w:r w:rsidR="00F750DB">
              <w:rPr>
                <w:noProof/>
                <w:webHidden/>
              </w:rPr>
              <w:t>5</w:t>
            </w:r>
            <w:r w:rsidR="00077EBC">
              <w:rPr>
                <w:noProof/>
                <w:webHidden/>
              </w:rPr>
              <w:fldChar w:fldCharType="end"/>
            </w:r>
          </w:hyperlink>
        </w:p>
        <w:p w14:paraId="0EA8C945" w14:textId="7DD37E14" w:rsidR="00077EBC" w:rsidRDefault="00F12277">
          <w:pPr>
            <w:pStyle w:val="TOC2"/>
            <w:tabs>
              <w:tab w:val="left" w:pos="960"/>
              <w:tab w:val="right" w:leader="dot" w:pos="8551"/>
            </w:tabs>
            <w:rPr>
              <w:rFonts w:eastAsiaTheme="minorEastAsia" w:hAnsiTheme="minorHAnsi" w:cstheme="minorBidi"/>
              <w:smallCaps w:val="0"/>
              <w:noProof/>
              <w:kern w:val="2"/>
              <w:sz w:val="21"/>
            </w:rPr>
          </w:pPr>
          <w:hyperlink w:anchor="_Toc487909019" w:history="1">
            <w:r w:rsidR="00077EBC" w:rsidRPr="00CA0E40">
              <w:rPr>
                <w:rStyle w:val="a3"/>
                <w:rFonts w:cs="Times New Roman"/>
                <w:noProof/>
                <w:spacing w:val="-1"/>
              </w:rPr>
              <w:t>3.2.</w:t>
            </w:r>
            <w:r w:rsidR="00077EBC">
              <w:rPr>
                <w:rFonts w:eastAsiaTheme="minorEastAsia" w:hAnsiTheme="minorHAnsi" w:cstheme="minorBidi"/>
                <w:smallCaps w:val="0"/>
                <w:noProof/>
                <w:kern w:val="2"/>
                <w:sz w:val="21"/>
              </w:rPr>
              <w:tab/>
            </w:r>
            <w:r w:rsidR="00077EBC" w:rsidRPr="00CA0E40">
              <w:rPr>
                <w:rStyle w:val="a3"/>
                <w:rFonts w:ascii="Arial" w:hAnsi="Arial" w:cs="Arial"/>
                <w:noProof/>
                <w:spacing w:val="-1"/>
              </w:rPr>
              <w:t>Relationship and interface between the modules</w:t>
            </w:r>
            <w:r w:rsidR="00077EBC">
              <w:rPr>
                <w:noProof/>
                <w:webHidden/>
              </w:rPr>
              <w:tab/>
            </w:r>
            <w:r w:rsidR="00077EBC">
              <w:rPr>
                <w:noProof/>
                <w:webHidden/>
              </w:rPr>
              <w:fldChar w:fldCharType="begin"/>
            </w:r>
            <w:r w:rsidR="00077EBC">
              <w:rPr>
                <w:noProof/>
                <w:webHidden/>
              </w:rPr>
              <w:instrText xml:space="preserve"> PAGEREF _Toc487909019 \h </w:instrText>
            </w:r>
            <w:r w:rsidR="00077EBC">
              <w:rPr>
                <w:noProof/>
                <w:webHidden/>
              </w:rPr>
            </w:r>
            <w:r w:rsidR="00077EBC">
              <w:rPr>
                <w:noProof/>
                <w:webHidden/>
              </w:rPr>
              <w:fldChar w:fldCharType="separate"/>
            </w:r>
            <w:r w:rsidR="00F750DB">
              <w:rPr>
                <w:noProof/>
                <w:webHidden/>
              </w:rPr>
              <w:t>6</w:t>
            </w:r>
            <w:r w:rsidR="00077EBC">
              <w:rPr>
                <w:noProof/>
                <w:webHidden/>
              </w:rPr>
              <w:fldChar w:fldCharType="end"/>
            </w:r>
          </w:hyperlink>
        </w:p>
        <w:p w14:paraId="7C3E23C5" w14:textId="3F21B242" w:rsidR="00077EBC" w:rsidRDefault="00F12277">
          <w:pPr>
            <w:pStyle w:val="TOC2"/>
            <w:tabs>
              <w:tab w:val="left" w:pos="960"/>
              <w:tab w:val="right" w:leader="dot" w:pos="8551"/>
            </w:tabs>
            <w:rPr>
              <w:rFonts w:eastAsiaTheme="minorEastAsia" w:hAnsiTheme="minorHAnsi" w:cstheme="minorBidi"/>
              <w:smallCaps w:val="0"/>
              <w:noProof/>
              <w:kern w:val="2"/>
              <w:sz w:val="21"/>
            </w:rPr>
          </w:pPr>
          <w:hyperlink w:anchor="_Toc487909020" w:history="1">
            <w:r w:rsidR="00077EBC" w:rsidRPr="00CA0E40">
              <w:rPr>
                <w:rStyle w:val="a3"/>
                <w:rFonts w:cs="Times New Roman"/>
                <w:noProof/>
                <w:spacing w:val="-1"/>
              </w:rPr>
              <w:t>3.3.</w:t>
            </w:r>
            <w:r w:rsidR="00077EBC">
              <w:rPr>
                <w:rFonts w:eastAsiaTheme="minorEastAsia" w:hAnsiTheme="minorHAnsi" w:cstheme="minorBidi"/>
                <w:smallCaps w:val="0"/>
                <w:noProof/>
                <w:kern w:val="2"/>
                <w:sz w:val="21"/>
              </w:rPr>
              <w:tab/>
            </w:r>
            <w:r w:rsidR="00077EBC" w:rsidRPr="00CA0E40">
              <w:rPr>
                <w:rStyle w:val="a3"/>
                <w:rFonts w:ascii="Arial" w:hAnsi="Arial" w:cs="Arial"/>
                <w:noProof/>
                <w:spacing w:val="-1"/>
              </w:rPr>
              <w:t>Overall Flowchart</w:t>
            </w:r>
            <w:r w:rsidR="00077EBC">
              <w:rPr>
                <w:noProof/>
                <w:webHidden/>
              </w:rPr>
              <w:tab/>
            </w:r>
            <w:r w:rsidR="00077EBC">
              <w:rPr>
                <w:noProof/>
                <w:webHidden/>
              </w:rPr>
              <w:fldChar w:fldCharType="begin"/>
            </w:r>
            <w:r w:rsidR="00077EBC">
              <w:rPr>
                <w:noProof/>
                <w:webHidden/>
              </w:rPr>
              <w:instrText xml:space="preserve"> PAGEREF _Toc487909020 \h </w:instrText>
            </w:r>
            <w:r w:rsidR="00077EBC">
              <w:rPr>
                <w:noProof/>
                <w:webHidden/>
              </w:rPr>
            </w:r>
            <w:r w:rsidR="00077EBC">
              <w:rPr>
                <w:noProof/>
                <w:webHidden/>
              </w:rPr>
              <w:fldChar w:fldCharType="separate"/>
            </w:r>
            <w:r w:rsidR="00F750DB">
              <w:rPr>
                <w:noProof/>
                <w:webHidden/>
              </w:rPr>
              <w:t>7</w:t>
            </w:r>
            <w:r w:rsidR="00077EBC">
              <w:rPr>
                <w:noProof/>
                <w:webHidden/>
              </w:rPr>
              <w:fldChar w:fldCharType="end"/>
            </w:r>
          </w:hyperlink>
        </w:p>
        <w:p w14:paraId="76EF363F" w14:textId="10B5019D" w:rsidR="00077EBC" w:rsidRDefault="00F12277">
          <w:pPr>
            <w:pStyle w:val="TOC2"/>
            <w:tabs>
              <w:tab w:val="left" w:pos="960"/>
              <w:tab w:val="right" w:leader="dot" w:pos="8551"/>
            </w:tabs>
            <w:rPr>
              <w:rStyle w:val="a3"/>
              <w:noProof/>
            </w:rPr>
          </w:pPr>
          <w:hyperlink w:anchor="_Toc487909021" w:history="1">
            <w:r w:rsidR="00077EBC" w:rsidRPr="00CA0E40">
              <w:rPr>
                <w:rStyle w:val="a3"/>
                <w:rFonts w:cs="Times New Roman"/>
                <w:noProof/>
                <w:spacing w:val="-1"/>
              </w:rPr>
              <w:t>3.4.</w:t>
            </w:r>
            <w:r w:rsidR="00077EBC">
              <w:rPr>
                <w:rFonts w:eastAsiaTheme="minorEastAsia" w:hAnsiTheme="minorHAnsi" w:cstheme="minorBidi"/>
                <w:smallCaps w:val="0"/>
                <w:noProof/>
                <w:kern w:val="2"/>
                <w:sz w:val="21"/>
              </w:rPr>
              <w:tab/>
            </w:r>
            <w:r w:rsidR="00077EBC" w:rsidRPr="00CA0E40">
              <w:rPr>
                <w:rStyle w:val="a3"/>
                <w:rFonts w:ascii="Arial" w:hAnsi="Arial" w:cs="Arial"/>
                <w:noProof/>
                <w:spacing w:val="-1"/>
              </w:rPr>
              <w:t>Design of data structures</w:t>
            </w:r>
            <w:r w:rsidR="00077EBC">
              <w:rPr>
                <w:noProof/>
                <w:webHidden/>
              </w:rPr>
              <w:tab/>
            </w:r>
            <w:r w:rsidR="00077EBC">
              <w:rPr>
                <w:noProof/>
                <w:webHidden/>
              </w:rPr>
              <w:fldChar w:fldCharType="begin"/>
            </w:r>
            <w:r w:rsidR="00077EBC">
              <w:rPr>
                <w:noProof/>
                <w:webHidden/>
              </w:rPr>
              <w:instrText xml:space="preserve"> PAGEREF _Toc487909021 \h </w:instrText>
            </w:r>
            <w:r w:rsidR="00077EBC">
              <w:rPr>
                <w:noProof/>
                <w:webHidden/>
              </w:rPr>
            </w:r>
            <w:r w:rsidR="00077EBC">
              <w:rPr>
                <w:noProof/>
                <w:webHidden/>
              </w:rPr>
              <w:fldChar w:fldCharType="separate"/>
            </w:r>
            <w:r w:rsidR="00F750DB">
              <w:rPr>
                <w:noProof/>
                <w:webHidden/>
              </w:rPr>
              <w:t>7</w:t>
            </w:r>
            <w:r w:rsidR="00077EBC">
              <w:rPr>
                <w:noProof/>
                <w:webHidden/>
              </w:rPr>
              <w:fldChar w:fldCharType="end"/>
            </w:r>
          </w:hyperlink>
        </w:p>
        <w:p w14:paraId="456D5360" w14:textId="37439B04" w:rsidR="00077EBC" w:rsidRPr="00077EBC" w:rsidRDefault="00077EBC" w:rsidP="00077EBC">
          <w:pPr>
            <w:rPr>
              <w:rFonts w:ascii="Arial" w:hAnsi="Arial" w:cs="Arial"/>
              <w:sz w:val="22"/>
              <w:szCs w:val="22"/>
            </w:rPr>
          </w:pPr>
          <w:r w:rsidRPr="00077EBC">
            <w:rPr>
              <w:rStyle w:val="a3"/>
              <w:rFonts w:asciiTheme="minorHAnsi" w:eastAsiaTheme="minorHAnsi"/>
              <w:b/>
              <w:bCs/>
              <w:caps/>
              <w:noProof/>
              <w:color w:val="auto"/>
              <w:u w:val="none"/>
            </w:rPr>
            <w:t>4.</w:t>
          </w:r>
          <w:r w:rsidRPr="00077EBC">
            <w:rPr>
              <w:rFonts w:ascii="Arial" w:hAnsi="Arial" w:cs="Arial"/>
              <w:sz w:val="22"/>
              <w:szCs w:val="22"/>
            </w:rPr>
            <w:t xml:space="preserve">  </w:t>
          </w:r>
          <w:r>
            <w:rPr>
              <w:rFonts w:ascii="Arial" w:hAnsi="Arial" w:cs="Arial"/>
              <w:sz w:val="22"/>
              <w:szCs w:val="22"/>
            </w:rPr>
            <w:t xml:space="preserve"> </w:t>
          </w:r>
          <w:r w:rsidRPr="00077EBC">
            <w:rPr>
              <w:rFonts w:ascii="Arial" w:hAnsi="Arial" w:cs="Arial"/>
              <w:b/>
              <w:bCs/>
              <w:sz w:val="22"/>
              <w:szCs w:val="22"/>
            </w:rPr>
            <w:t>DETAILED DESIGN</w:t>
          </w:r>
          <w:r>
            <w:rPr>
              <w:rFonts w:ascii="Arial" w:hAnsi="Arial" w:cs="Arial"/>
              <w:b/>
              <w:bCs/>
              <w:sz w:val="22"/>
              <w:szCs w:val="22"/>
            </w:rPr>
            <w:t>…………………………………………………………………….</w:t>
          </w:r>
          <w:r w:rsidR="005F4075">
            <w:rPr>
              <w:rFonts w:ascii="Arial" w:hAnsi="Arial" w:cs="Arial"/>
              <w:b/>
              <w:bCs/>
              <w:sz w:val="22"/>
              <w:szCs w:val="22"/>
            </w:rPr>
            <w:t>10</w:t>
          </w:r>
        </w:p>
        <w:p w14:paraId="1BD56752" w14:textId="557B7CE0" w:rsidR="00077EBC" w:rsidRPr="00077EBC" w:rsidRDefault="00F12277" w:rsidP="00077EBC">
          <w:pPr>
            <w:pStyle w:val="TOC2"/>
            <w:tabs>
              <w:tab w:val="right" w:leader="dot" w:pos="8551"/>
            </w:tabs>
            <w:ind w:left="0"/>
            <w:rPr>
              <w:rStyle w:val="a3"/>
              <w:rFonts w:ascii="Arial" w:hAnsi="Arial" w:cs="Arial"/>
              <w:b/>
              <w:bCs/>
              <w:caps/>
              <w:spacing w:val="-2"/>
            </w:rPr>
          </w:pPr>
          <w:hyperlink w:anchor="_Toc487909023" w:history="1">
            <w:r w:rsidR="00077EBC" w:rsidRPr="00077EBC">
              <w:rPr>
                <w:rStyle w:val="a3"/>
                <w:b/>
                <w:bCs/>
                <w:caps/>
                <w:smallCaps w:val="0"/>
                <w:noProof/>
              </w:rPr>
              <w:t xml:space="preserve">5. </w:t>
            </w:r>
            <w:r w:rsidR="00077EBC" w:rsidRPr="00077EBC">
              <w:rPr>
                <w:rStyle w:val="a3"/>
                <w:rFonts w:ascii="Arial" w:hAnsi="Arial" w:cs="Arial"/>
                <w:b/>
                <w:bCs/>
                <w:caps/>
                <w:smallCaps w:val="0"/>
                <w:noProof/>
                <w:spacing w:val="-2"/>
              </w:rPr>
              <w:t xml:space="preserve">  Test the program</w:t>
            </w:r>
            <w:r w:rsidR="00077EBC" w:rsidRPr="00077EBC">
              <w:rPr>
                <w:rStyle w:val="a3"/>
                <w:rFonts w:ascii="Arial" w:hAnsi="Arial" w:cs="Arial"/>
                <w:b/>
                <w:bCs/>
                <w:caps/>
                <w:smallCaps w:val="0"/>
                <w:webHidden/>
                <w:spacing w:val="-2"/>
              </w:rPr>
              <w:tab/>
            </w:r>
            <w:r w:rsidR="00077EBC" w:rsidRPr="00077EBC">
              <w:rPr>
                <w:rStyle w:val="a3"/>
                <w:rFonts w:ascii="Arial" w:hAnsi="Arial" w:cs="Arial"/>
                <w:b/>
                <w:bCs/>
                <w:caps/>
                <w:smallCaps w:val="0"/>
                <w:webHidden/>
                <w:spacing w:val="-2"/>
              </w:rPr>
              <w:fldChar w:fldCharType="begin"/>
            </w:r>
            <w:r w:rsidR="00077EBC" w:rsidRPr="00077EBC">
              <w:rPr>
                <w:rStyle w:val="a3"/>
                <w:rFonts w:ascii="Arial" w:hAnsi="Arial" w:cs="Arial"/>
                <w:b/>
                <w:bCs/>
                <w:caps/>
                <w:smallCaps w:val="0"/>
                <w:webHidden/>
                <w:spacing w:val="-2"/>
              </w:rPr>
              <w:instrText xml:space="preserve"> PAGEREF _Toc487909023 \h </w:instrText>
            </w:r>
            <w:r w:rsidR="00077EBC" w:rsidRPr="00077EBC">
              <w:rPr>
                <w:rStyle w:val="a3"/>
                <w:rFonts w:ascii="Arial" w:hAnsi="Arial" w:cs="Arial"/>
                <w:b/>
                <w:bCs/>
                <w:caps/>
                <w:smallCaps w:val="0"/>
                <w:webHidden/>
                <w:spacing w:val="-2"/>
              </w:rPr>
            </w:r>
            <w:r w:rsidR="00077EBC" w:rsidRPr="00077EBC">
              <w:rPr>
                <w:rStyle w:val="a3"/>
                <w:rFonts w:ascii="Arial" w:hAnsi="Arial" w:cs="Arial"/>
                <w:b/>
                <w:bCs/>
                <w:caps/>
                <w:smallCaps w:val="0"/>
                <w:webHidden/>
                <w:spacing w:val="-2"/>
              </w:rPr>
              <w:fldChar w:fldCharType="separate"/>
            </w:r>
            <w:r w:rsidR="00F750DB">
              <w:rPr>
                <w:rStyle w:val="a3"/>
                <w:rFonts w:ascii="Arial" w:hAnsi="Arial" w:cs="Arial"/>
                <w:b/>
                <w:bCs/>
                <w:caps/>
                <w:smallCaps w:val="0"/>
                <w:noProof/>
                <w:webHidden/>
                <w:spacing w:val="-2"/>
              </w:rPr>
              <w:t>13</w:t>
            </w:r>
            <w:r w:rsidR="00077EBC" w:rsidRPr="00077EBC">
              <w:rPr>
                <w:rStyle w:val="a3"/>
                <w:rFonts w:ascii="Arial" w:hAnsi="Arial" w:cs="Arial"/>
                <w:b/>
                <w:bCs/>
                <w:caps/>
                <w:smallCaps w:val="0"/>
                <w:webHidden/>
                <w:spacing w:val="-2"/>
              </w:rPr>
              <w:fldChar w:fldCharType="end"/>
            </w:r>
          </w:hyperlink>
        </w:p>
        <w:p w14:paraId="24E3732A" w14:textId="2C0F223F" w:rsidR="00077EBC" w:rsidRPr="00077EBC" w:rsidRDefault="00F12277" w:rsidP="00077EBC">
          <w:pPr>
            <w:pStyle w:val="TOC1"/>
            <w:tabs>
              <w:tab w:val="right" w:leader="dot" w:pos="8551"/>
            </w:tabs>
            <w:rPr>
              <w:rFonts w:eastAsiaTheme="minorEastAsia" w:hAnsiTheme="minorHAnsi" w:cstheme="minorBidi"/>
              <w:b w:val="0"/>
              <w:bCs w:val="0"/>
              <w:caps w:val="0"/>
              <w:noProof/>
              <w:kern w:val="2"/>
              <w:sz w:val="21"/>
            </w:rPr>
          </w:pPr>
          <w:hyperlink w:anchor="_Toc487909026" w:history="1">
            <w:r w:rsidR="00077EBC" w:rsidRPr="00CA0E40">
              <w:rPr>
                <w:rStyle w:val="a3"/>
                <w:noProof/>
              </w:rPr>
              <w:t xml:space="preserve">6. </w:t>
            </w:r>
            <w:r w:rsidR="00077EBC">
              <w:rPr>
                <w:rStyle w:val="a3"/>
                <w:noProof/>
              </w:rPr>
              <w:t xml:space="preserve">  </w:t>
            </w:r>
            <w:r w:rsidR="00077EBC" w:rsidRPr="00CA0E40">
              <w:rPr>
                <w:rStyle w:val="a3"/>
                <w:rFonts w:ascii="Arial" w:hAnsi="Arial" w:cs="Arial"/>
                <w:noProof/>
                <w:spacing w:val="-2"/>
              </w:rPr>
              <w:t>Summary and Conclusion</w:t>
            </w:r>
            <w:r w:rsidR="00077EBC">
              <w:rPr>
                <w:noProof/>
                <w:webHidden/>
              </w:rPr>
              <w:tab/>
            </w:r>
            <w:r w:rsidR="00077EBC">
              <w:rPr>
                <w:noProof/>
                <w:webHidden/>
              </w:rPr>
              <w:fldChar w:fldCharType="begin"/>
            </w:r>
            <w:r w:rsidR="00077EBC">
              <w:rPr>
                <w:noProof/>
                <w:webHidden/>
              </w:rPr>
              <w:instrText xml:space="preserve"> PAGEREF _Toc487909026 \h </w:instrText>
            </w:r>
            <w:r w:rsidR="00077EBC">
              <w:rPr>
                <w:noProof/>
                <w:webHidden/>
              </w:rPr>
            </w:r>
            <w:r w:rsidR="00077EBC">
              <w:rPr>
                <w:noProof/>
                <w:webHidden/>
              </w:rPr>
              <w:fldChar w:fldCharType="separate"/>
            </w:r>
            <w:r w:rsidR="00F750DB">
              <w:rPr>
                <w:noProof/>
                <w:webHidden/>
              </w:rPr>
              <w:t>16</w:t>
            </w:r>
            <w:r w:rsidR="00077EBC">
              <w:rPr>
                <w:noProof/>
                <w:webHidden/>
              </w:rPr>
              <w:fldChar w:fldCharType="end"/>
            </w:r>
          </w:hyperlink>
        </w:p>
        <w:p w14:paraId="44C5DC36" w14:textId="6344C4B9" w:rsidR="00077EBC" w:rsidRDefault="00F12277">
          <w:pPr>
            <w:pStyle w:val="TOC1"/>
            <w:tabs>
              <w:tab w:val="right" w:leader="dot" w:pos="8551"/>
            </w:tabs>
            <w:rPr>
              <w:rFonts w:eastAsiaTheme="minorEastAsia" w:hAnsiTheme="minorHAnsi" w:cstheme="minorBidi"/>
              <w:b w:val="0"/>
              <w:bCs w:val="0"/>
              <w:caps w:val="0"/>
              <w:noProof/>
              <w:kern w:val="2"/>
              <w:sz w:val="21"/>
            </w:rPr>
          </w:pPr>
          <w:hyperlink w:anchor="_Toc487909029" w:history="1">
            <w:r w:rsidR="00077EBC" w:rsidRPr="00CA0E40">
              <w:rPr>
                <w:rStyle w:val="a3"/>
                <w:noProof/>
              </w:rPr>
              <w:t xml:space="preserve">7. </w:t>
            </w:r>
            <w:r w:rsidR="00077EBC">
              <w:rPr>
                <w:rStyle w:val="a3"/>
                <w:noProof/>
              </w:rPr>
              <w:t xml:space="preserve">  </w:t>
            </w:r>
            <w:r w:rsidR="00077EBC" w:rsidRPr="00CA0E40">
              <w:rPr>
                <w:rStyle w:val="a3"/>
                <w:rFonts w:ascii="Arial" w:hAnsi="Arial" w:cs="Arial"/>
                <w:noProof/>
                <w:spacing w:val="-2"/>
              </w:rPr>
              <w:t>Conclusion and Implementation</w:t>
            </w:r>
            <w:r w:rsidR="00077EBC">
              <w:rPr>
                <w:noProof/>
                <w:webHidden/>
              </w:rPr>
              <w:tab/>
            </w:r>
            <w:r w:rsidR="00077EBC">
              <w:rPr>
                <w:noProof/>
                <w:webHidden/>
              </w:rPr>
              <w:fldChar w:fldCharType="begin"/>
            </w:r>
            <w:r w:rsidR="00077EBC">
              <w:rPr>
                <w:noProof/>
                <w:webHidden/>
              </w:rPr>
              <w:instrText xml:space="preserve"> PAGEREF _Toc487909029 \h </w:instrText>
            </w:r>
            <w:r w:rsidR="00077EBC">
              <w:rPr>
                <w:noProof/>
                <w:webHidden/>
              </w:rPr>
            </w:r>
            <w:r w:rsidR="00077EBC">
              <w:rPr>
                <w:noProof/>
                <w:webHidden/>
              </w:rPr>
              <w:fldChar w:fldCharType="separate"/>
            </w:r>
            <w:r w:rsidR="00F750DB">
              <w:rPr>
                <w:noProof/>
                <w:webHidden/>
              </w:rPr>
              <w:t>16</w:t>
            </w:r>
            <w:r w:rsidR="00077EBC">
              <w:rPr>
                <w:noProof/>
                <w:webHidden/>
              </w:rPr>
              <w:fldChar w:fldCharType="end"/>
            </w:r>
          </w:hyperlink>
        </w:p>
        <w:p w14:paraId="20E24916" w14:textId="7386040B" w:rsidR="00077EBC" w:rsidRPr="00077EBC" w:rsidRDefault="00F12277" w:rsidP="00077EBC">
          <w:pPr>
            <w:pStyle w:val="TOC1"/>
            <w:tabs>
              <w:tab w:val="right" w:leader="dot" w:pos="8551"/>
            </w:tabs>
            <w:rPr>
              <w:rFonts w:eastAsiaTheme="minorEastAsia" w:hAnsiTheme="minorHAnsi" w:cstheme="minorBidi"/>
              <w:b w:val="0"/>
              <w:bCs w:val="0"/>
              <w:caps w:val="0"/>
              <w:noProof/>
              <w:kern w:val="2"/>
              <w:sz w:val="21"/>
            </w:rPr>
          </w:pPr>
          <w:hyperlink w:anchor="_Toc487909030" w:history="1">
            <w:r w:rsidR="00077EBC" w:rsidRPr="00CA0E40">
              <w:rPr>
                <w:rStyle w:val="a3"/>
                <w:rFonts w:ascii="Arial" w:hAnsi="Arial" w:cs="Arial"/>
                <w:noProof/>
                <w:spacing w:val="-2"/>
              </w:rPr>
              <w:t>Appendix</w:t>
            </w:r>
            <w:r w:rsidR="00077EBC">
              <w:rPr>
                <w:noProof/>
                <w:webHidden/>
              </w:rPr>
              <w:tab/>
            </w:r>
            <w:r w:rsidR="00077EBC">
              <w:rPr>
                <w:noProof/>
                <w:webHidden/>
              </w:rPr>
              <w:fldChar w:fldCharType="begin"/>
            </w:r>
            <w:r w:rsidR="00077EBC">
              <w:rPr>
                <w:noProof/>
                <w:webHidden/>
              </w:rPr>
              <w:instrText xml:space="preserve"> PAGEREF _Toc487909030 \h </w:instrText>
            </w:r>
            <w:r w:rsidR="00077EBC">
              <w:rPr>
                <w:noProof/>
                <w:webHidden/>
              </w:rPr>
            </w:r>
            <w:r w:rsidR="00077EBC">
              <w:rPr>
                <w:noProof/>
                <w:webHidden/>
              </w:rPr>
              <w:fldChar w:fldCharType="separate"/>
            </w:r>
            <w:r w:rsidR="00F750DB">
              <w:rPr>
                <w:noProof/>
                <w:webHidden/>
              </w:rPr>
              <w:t>17</w:t>
            </w:r>
            <w:r w:rsidR="00077EBC">
              <w:rPr>
                <w:noProof/>
                <w:webHidden/>
              </w:rPr>
              <w:fldChar w:fldCharType="end"/>
            </w:r>
          </w:hyperlink>
          <w:r w:rsidR="00077EBC">
            <w:rPr>
              <w:lang w:val="zh-CN"/>
            </w:rPr>
            <w:fldChar w:fldCharType="end"/>
          </w:r>
        </w:p>
      </w:sdtContent>
    </w:sdt>
    <w:p w14:paraId="56D6E842" w14:textId="77777777" w:rsidR="00146494" w:rsidRPr="00077EBC" w:rsidRDefault="00146494" w:rsidP="00D220A2">
      <w:pPr>
        <w:pStyle w:val="a7"/>
        <w:kinsoku w:val="0"/>
        <w:overflowPunct w:val="0"/>
        <w:spacing w:before="40"/>
        <w:ind w:left="21" w:firstLine="0"/>
        <w:jc w:val="center"/>
        <w:rPr>
          <w:rFonts w:ascii="Calibri Light" w:hAnsi="Calibri Light" w:cs="Calibri Light"/>
          <w:color w:val="2C74B5"/>
        </w:rPr>
      </w:pPr>
    </w:p>
    <w:p w14:paraId="0D9916AE" w14:textId="77777777" w:rsidR="00146494" w:rsidRDefault="00146494" w:rsidP="00D220A2">
      <w:pPr>
        <w:pStyle w:val="a7"/>
        <w:kinsoku w:val="0"/>
        <w:overflowPunct w:val="0"/>
        <w:spacing w:before="40"/>
        <w:ind w:left="21" w:firstLine="0"/>
        <w:jc w:val="center"/>
        <w:rPr>
          <w:rFonts w:ascii="Calibri Light" w:hAnsi="Calibri Light" w:cs="Calibri Light"/>
          <w:color w:val="2C74B5"/>
        </w:rPr>
      </w:pPr>
    </w:p>
    <w:p w14:paraId="4507B780" w14:textId="77777777" w:rsidR="00146494" w:rsidRDefault="00146494" w:rsidP="00D220A2">
      <w:pPr>
        <w:pStyle w:val="a7"/>
        <w:kinsoku w:val="0"/>
        <w:overflowPunct w:val="0"/>
        <w:spacing w:before="40"/>
        <w:ind w:left="21" w:firstLine="0"/>
        <w:jc w:val="center"/>
        <w:rPr>
          <w:rFonts w:ascii="Calibri Light" w:hAnsi="Calibri Light" w:cs="Calibri Light"/>
          <w:color w:val="2C74B5"/>
        </w:rPr>
      </w:pPr>
    </w:p>
    <w:p w14:paraId="54177C5F" w14:textId="77777777" w:rsidR="00146494" w:rsidRDefault="00146494" w:rsidP="00D220A2">
      <w:pPr>
        <w:pStyle w:val="a7"/>
        <w:kinsoku w:val="0"/>
        <w:overflowPunct w:val="0"/>
        <w:spacing w:before="40"/>
        <w:ind w:left="21" w:firstLine="0"/>
        <w:jc w:val="center"/>
        <w:rPr>
          <w:rFonts w:ascii="Calibri Light" w:hAnsi="Calibri Light" w:cs="Calibri Light"/>
          <w:color w:val="2C74B5"/>
        </w:rPr>
      </w:pPr>
    </w:p>
    <w:p w14:paraId="240B1E4F" w14:textId="77777777" w:rsidR="00146494" w:rsidRDefault="00146494" w:rsidP="00D220A2">
      <w:pPr>
        <w:pStyle w:val="a7"/>
        <w:kinsoku w:val="0"/>
        <w:overflowPunct w:val="0"/>
        <w:spacing w:before="40"/>
        <w:ind w:left="21" w:firstLine="0"/>
        <w:jc w:val="center"/>
        <w:rPr>
          <w:rFonts w:ascii="Calibri Light" w:hAnsi="Calibri Light" w:cs="Calibri Light"/>
          <w:color w:val="2C74B5"/>
        </w:rPr>
      </w:pPr>
    </w:p>
    <w:p w14:paraId="59966F59" w14:textId="77777777" w:rsidR="00146494" w:rsidRDefault="00146494" w:rsidP="00D220A2">
      <w:pPr>
        <w:pStyle w:val="a7"/>
        <w:kinsoku w:val="0"/>
        <w:overflowPunct w:val="0"/>
        <w:spacing w:before="40"/>
        <w:ind w:left="21" w:firstLine="0"/>
        <w:jc w:val="center"/>
        <w:rPr>
          <w:rFonts w:ascii="Calibri Light" w:hAnsi="Calibri Light" w:cs="Calibri Light"/>
          <w:color w:val="2C74B5"/>
        </w:rPr>
      </w:pPr>
    </w:p>
    <w:p w14:paraId="7B3AA170" w14:textId="77777777" w:rsidR="00146494" w:rsidRDefault="00146494" w:rsidP="00D220A2">
      <w:pPr>
        <w:pStyle w:val="a7"/>
        <w:kinsoku w:val="0"/>
        <w:overflowPunct w:val="0"/>
        <w:spacing w:before="40"/>
        <w:ind w:left="21" w:firstLine="0"/>
        <w:jc w:val="center"/>
        <w:rPr>
          <w:rFonts w:ascii="Calibri Light" w:hAnsi="Calibri Light" w:cs="Calibri Light"/>
          <w:color w:val="2C74B5"/>
        </w:rPr>
      </w:pPr>
    </w:p>
    <w:p w14:paraId="13504C69" w14:textId="77777777" w:rsidR="00146494" w:rsidRDefault="00146494" w:rsidP="00D220A2">
      <w:pPr>
        <w:pStyle w:val="a7"/>
        <w:kinsoku w:val="0"/>
        <w:overflowPunct w:val="0"/>
        <w:spacing w:before="40"/>
        <w:ind w:left="21" w:firstLine="0"/>
        <w:jc w:val="center"/>
        <w:rPr>
          <w:rFonts w:ascii="Calibri Light" w:hAnsi="Calibri Light" w:cs="Calibri Light"/>
          <w:color w:val="2C74B5"/>
        </w:rPr>
      </w:pPr>
    </w:p>
    <w:p w14:paraId="0A902267" w14:textId="77777777" w:rsidR="00146494" w:rsidRDefault="00146494" w:rsidP="00D220A2">
      <w:pPr>
        <w:pStyle w:val="a7"/>
        <w:kinsoku w:val="0"/>
        <w:overflowPunct w:val="0"/>
        <w:spacing w:before="40"/>
        <w:ind w:left="21" w:firstLine="0"/>
        <w:jc w:val="center"/>
        <w:rPr>
          <w:rFonts w:ascii="Calibri Light" w:hAnsi="Calibri Light" w:cs="Calibri Light"/>
          <w:color w:val="2C74B5"/>
        </w:rPr>
      </w:pPr>
    </w:p>
    <w:p w14:paraId="56847D1E" w14:textId="77777777" w:rsidR="00146494" w:rsidRDefault="00146494" w:rsidP="00D220A2">
      <w:pPr>
        <w:pStyle w:val="a7"/>
        <w:kinsoku w:val="0"/>
        <w:overflowPunct w:val="0"/>
        <w:spacing w:before="40"/>
        <w:ind w:left="21" w:firstLine="0"/>
        <w:jc w:val="center"/>
        <w:rPr>
          <w:rFonts w:ascii="Calibri Light" w:hAnsi="Calibri Light" w:cs="Calibri Light"/>
          <w:color w:val="2C74B5"/>
        </w:rPr>
      </w:pPr>
    </w:p>
    <w:p w14:paraId="33C0CE7A" w14:textId="77777777" w:rsidR="00146494" w:rsidRDefault="00146494" w:rsidP="00D220A2">
      <w:pPr>
        <w:pStyle w:val="a7"/>
        <w:kinsoku w:val="0"/>
        <w:overflowPunct w:val="0"/>
        <w:spacing w:before="40"/>
        <w:ind w:left="21" w:firstLine="0"/>
        <w:jc w:val="center"/>
        <w:rPr>
          <w:rFonts w:ascii="Calibri Light" w:hAnsi="Calibri Light" w:cs="Calibri Light"/>
          <w:color w:val="2C74B5"/>
        </w:rPr>
      </w:pPr>
    </w:p>
    <w:p w14:paraId="06BDEB5A" w14:textId="77777777" w:rsidR="00146494" w:rsidRDefault="00146494" w:rsidP="00D220A2">
      <w:pPr>
        <w:pStyle w:val="a7"/>
        <w:kinsoku w:val="0"/>
        <w:overflowPunct w:val="0"/>
        <w:spacing w:before="40"/>
        <w:ind w:left="21" w:firstLine="0"/>
        <w:jc w:val="center"/>
        <w:rPr>
          <w:rFonts w:ascii="Calibri Light" w:hAnsi="Calibri Light" w:cs="Calibri Light"/>
          <w:color w:val="2C74B5"/>
        </w:rPr>
      </w:pPr>
    </w:p>
    <w:p w14:paraId="3EFA84AE" w14:textId="77777777" w:rsidR="00146494" w:rsidRDefault="00146494" w:rsidP="00D220A2">
      <w:pPr>
        <w:pStyle w:val="a7"/>
        <w:kinsoku w:val="0"/>
        <w:overflowPunct w:val="0"/>
        <w:spacing w:before="40"/>
        <w:ind w:left="21" w:firstLine="0"/>
        <w:jc w:val="center"/>
        <w:rPr>
          <w:rFonts w:ascii="Calibri Light" w:hAnsi="Calibri Light" w:cs="Calibri Light"/>
          <w:color w:val="2C74B5"/>
        </w:rPr>
      </w:pPr>
    </w:p>
    <w:p w14:paraId="2BC0EEC3" w14:textId="77777777" w:rsidR="00146494" w:rsidRDefault="00146494" w:rsidP="00D220A2">
      <w:pPr>
        <w:pStyle w:val="a7"/>
        <w:kinsoku w:val="0"/>
        <w:overflowPunct w:val="0"/>
        <w:spacing w:before="40"/>
        <w:ind w:left="21" w:firstLine="0"/>
        <w:jc w:val="center"/>
        <w:rPr>
          <w:rFonts w:ascii="Calibri Light" w:hAnsi="Calibri Light" w:cs="Calibri Light"/>
          <w:color w:val="2C74B5"/>
        </w:rPr>
      </w:pPr>
    </w:p>
    <w:p w14:paraId="239489BB" w14:textId="77777777" w:rsidR="00146494" w:rsidRDefault="00146494" w:rsidP="00D220A2">
      <w:pPr>
        <w:pStyle w:val="a7"/>
        <w:kinsoku w:val="0"/>
        <w:overflowPunct w:val="0"/>
        <w:spacing w:before="40"/>
        <w:ind w:left="21" w:firstLine="0"/>
        <w:jc w:val="center"/>
        <w:rPr>
          <w:rFonts w:ascii="Calibri Light" w:hAnsi="Calibri Light" w:cs="Calibri Light"/>
          <w:color w:val="2C74B5"/>
        </w:rPr>
      </w:pPr>
    </w:p>
    <w:p w14:paraId="14748B13" w14:textId="77777777" w:rsidR="00146494" w:rsidRDefault="00146494" w:rsidP="00D220A2">
      <w:pPr>
        <w:pStyle w:val="a7"/>
        <w:kinsoku w:val="0"/>
        <w:overflowPunct w:val="0"/>
        <w:spacing w:before="40"/>
        <w:ind w:left="21" w:firstLine="0"/>
        <w:jc w:val="center"/>
        <w:rPr>
          <w:rFonts w:ascii="Calibri Light" w:hAnsi="Calibri Light" w:cs="Calibri Light"/>
          <w:color w:val="2C74B5"/>
        </w:rPr>
      </w:pPr>
    </w:p>
    <w:p w14:paraId="56081DF6" w14:textId="77777777" w:rsidR="00146494" w:rsidRDefault="00146494" w:rsidP="00D220A2">
      <w:pPr>
        <w:pStyle w:val="a7"/>
        <w:kinsoku w:val="0"/>
        <w:overflowPunct w:val="0"/>
        <w:spacing w:before="40"/>
        <w:ind w:left="21" w:firstLine="0"/>
        <w:jc w:val="center"/>
        <w:rPr>
          <w:rFonts w:ascii="Calibri Light" w:hAnsi="Calibri Light" w:cs="Calibri Light"/>
          <w:color w:val="2C74B5"/>
        </w:rPr>
      </w:pPr>
    </w:p>
    <w:p w14:paraId="107239D7" w14:textId="77777777" w:rsidR="00146494" w:rsidRDefault="00146494" w:rsidP="00D220A2">
      <w:pPr>
        <w:pStyle w:val="a7"/>
        <w:kinsoku w:val="0"/>
        <w:overflowPunct w:val="0"/>
        <w:spacing w:before="40"/>
        <w:ind w:left="21" w:firstLine="0"/>
        <w:jc w:val="center"/>
        <w:rPr>
          <w:rFonts w:ascii="Calibri Light" w:hAnsi="Calibri Light" w:cs="Calibri Light"/>
          <w:color w:val="2C74B5"/>
        </w:rPr>
      </w:pPr>
    </w:p>
    <w:p w14:paraId="0921ADEC" w14:textId="77777777" w:rsidR="00146494" w:rsidRDefault="00146494" w:rsidP="00D220A2">
      <w:pPr>
        <w:pStyle w:val="a7"/>
        <w:kinsoku w:val="0"/>
        <w:overflowPunct w:val="0"/>
        <w:spacing w:before="40"/>
        <w:ind w:left="21" w:firstLine="0"/>
        <w:jc w:val="center"/>
        <w:rPr>
          <w:rFonts w:ascii="Calibri Light" w:hAnsi="Calibri Light" w:cs="Calibri Light"/>
          <w:color w:val="2C74B5"/>
        </w:rPr>
      </w:pPr>
    </w:p>
    <w:p w14:paraId="56EB11FC" w14:textId="53345FEF" w:rsidR="00D220A2" w:rsidRPr="00AB3436" w:rsidRDefault="00D220A2" w:rsidP="00AB3436">
      <w:pPr>
        <w:pStyle w:val="1"/>
        <w:numPr>
          <w:ilvl w:val="0"/>
          <w:numId w:val="2"/>
        </w:numPr>
        <w:tabs>
          <w:tab w:val="left" w:pos="545"/>
        </w:tabs>
        <w:kinsoku w:val="0"/>
        <w:overflowPunct w:val="0"/>
        <w:spacing w:before="66"/>
        <w:ind w:left="545"/>
        <w:rPr>
          <w:rFonts w:ascii="Arial" w:eastAsia="Times New Roman" w:hAnsi="Arial" w:cs="Arial"/>
          <w:b w:val="0"/>
          <w:bCs w:val="0"/>
        </w:rPr>
      </w:pPr>
      <w:bookmarkStart w:id="6" w:name="_Toc487909007"/>
      <w:r w:rsidRPr="00AB3436">
        <w:rPr>
          <w:rFonts w:ascii="Arial" w:hAnsi="Arial" w:cs="Arial"/>
          <w:spacing w:val="-2"/>
        </w:rPr>
        <w:lastRenderedPageBreak/>
        <w:t>O</w:t>
      </w:r>
      <w:r w:rsidRPr="00AB3436">
        <w:rPr>
          <w:rFonts w:ascii="Arial" w:hAnsi="Arial" w:cs="Arial"/>
        </w:rPr>
        <w:t>ver</w:t>
      </w:r>
      <w:r w:rsidRPr="00AB3436">
        <w:rPr>
          <w:rFonts w:ascii="Arial" w:hAnsi="Arial" w:cs="Arial"/>
          <w:spacing w:val="1"/>
        </w:rPr>
        <w:t>v</w:t>
      </w:r>
      <w:r w:rsidRPr="00AB3436">
        <w:rPr>
          <w:rFonts w:ascii="Arial" w:hAnsi="Arial" w:cs="Arial"/>
        </w:rPr>
        <w:t>i</w:t>
      </w:r>
      <w:r w:rsidRPr="00AB3436">
        <w:rPr>
          <w:rFonts w:ascii="Arial" w:hAnsi="Arial" w:cs="Arial"/>
          <w:spacing w:val="-1"/>
        </w:rPr>
        <w:t>ew</w:t>
      </w:r>
      <w:bookmarkEnd w:id="6"/>
    </w:p>
    <w:p w14:paraId="131DC525" w14:textId="77777777" w:rsidR="00D220A2" w:rsidRPr="00AB3436" w:rsidRDefault="00D220A2" w:rsidP="00D220A2">
      <w:pPr>
        <w:pStyle w:val="2"/>
        <w:numPr>
          <w:ilvl w:val="1"/>
          <w:numId w:val="2"/>
        </w:numPr>
        <w:tabs>
          <w:tab w:val="left" w:pos="689"/>
        </w:tabs>
        <w:kinsoku w:val="0"/>
        <w:overflowPunct w:val="0"/>
        <w:rPr>
          <w:rFonts w:ascii="Arial" w:eastAsia="Times New Roman" w:hAnsi="Arial" w:cs="Arial"/>
          <w:b w:val="0"/>
          <w:bCs w:val="0"/>
          <w:sz w:val="28"/>
          <w:szCs w:val="28"/>
        </w:rPr>
      </w:pPr>
      <w:bookmarkStart w:id="7" w:name="_Toc487909008"/>
      <w:r w:rsidRPr="00AB3436">
        <w:rPr>
          <w:rFonts w:ascii="Arial" w:hAnsi="Arial" w:cs="Arial"/>
          <w:spacing w:val="-1"/>
          <w:sz w:val="28"/>
          <w:szCs w:val="28"/>
        </w:rPr>
        <w:t>B</w:t>
      </w:r>
      <w:r w:rsidRPr="00AB3436">
        <w:rPr>
          <w:rFonts w:ascii="Arial" w:hAnsi="Arial" w:cs="Arial"/>
          <w:spacing w:val="-2"/>
          <w:sz w:val="28"/>
          <w:szCs w:val="28"/>
        </w:rPr>
        <w:t>r</w:t>
      </w:r>
      <w:r w:rsidRPr="00AB3436">
        <w:rPr>
          <w:rFonts w:ascii="Arial" w:hAnsi="Arial" w:cs="Arial"/>
          <w:sz w:val="28"/>
          <w:szCs w:val="28"/>
        </w:rPr>
        <w:t>ief</w:t>
      </w:r>
      <w:r w:rsidRPr="00AB3436">
        <w:rPr>
          <w:rFonts w:ascii="Arial" w:hAnsi="Arial" w:cs="Arial"/>
          <w:spacing w:val="2"/>
          <w:sz w:val="28"/>
          <w:szCs w:val="28"/>
        </w:rPr>
        <w:t xml:space="preserve"> </w:t>
      </w:r>
      <w:r w:rsidRPr="00AB3436">
        <w:rPr>
          <w:rFonts w:ascii="Arial" w:hAnsi="Arial" w:cs="Arial"/>
          <w:spacing w:val="-9"/>
          <w:sz w:val="28"/>
          <w:szCs w:val="28"/>
        </w:rPr>
        <w:t>r</w:t>
      </w:r>
      <w:r w:rsidRPr="00AB3436">
        <w:rPr>
          <w:rFonts w:ascii="Arial" w:hAnsi="Arial" w:cs="Arial"/>
          <w:spacing w:val="-2"/>
          <w:sz w:val="28"/>
          <w:szCs w:val="28"/>
        </w:rPr>
        <w:t>e</w:t>
      </w:r>
      <w:r w:rsidRPr="00AB3436">
        <w:rPr>
          <w:rFonts w:ascii="Arial" w:hAnsi="Arial" w:cs="Arial"/>
          <w:sz w:val="28"/>
          <w:szCs w:val="28"/>
        </w:rPr>
        <w:t>qu</w:t>
      </w:r>
      <w:r w:rsidRPr="00AB3436">
        <w:rPr>
          <w:rFonts w:ascii="Arial" w:hAnsi="Arial" w:cs="Arial"/>
          <w:spacing w:val="1"/>
          <w:sz w:val="28"/>
          <w:szCs w:val="28"/>
        </w:rPr>
        <w:t>i</w:t>
      </w:r>
      <w:r w:rsidRPr="00AB3436">
        <w:rPr>
          <w:rFonts w:ascii="Arial" w:hAnsi="Arial" w:cs="Arial"/>
          <w:spacing w:val="-9"/>
          <w:sz w:val="28"/>
          <w:szCs w:val="28"/>
        </w:rPr>
        <w:t>r</w:t>
      </w:r>
      <w:r w:rsidRPr="00AB3436">
        <w:rPr>
          <w:rFonts w:ascii="Arial" w:hAnsi="Arial" w:cs="Arial"/>
          <w:sz w:val="28"/>
          <w:szCs w:val="28"/>
        </w:rPr>
        <w:t>e</w:t>
      </w:r>
      <w:r w:rsidRPr="00AB3436">
        <w:rPr>
          <w:rFonts w:ascii="Arial" w:hAnsi="Arial" w:cs="Arial"/>
          <w:spacing w:val="-3"/>
          <w:sz w:val="28"/>
          <w:szCs w:val="28"/>
        </w:rPr>
        <w:t>m</w:t>
      </w:r>
      <w:r w:rsidRPr="00AB3436">
        <w:rPr>
          <w:rFonts w:ascii="Arial" w:hAnsi="Arial" w:cs="Arial"/>
          <w:spacing w:val="-2"/>
          <w:sz w:val="28"/>
          <w:szCs w:val="28"/>
        </w:rPr>
        <w:t>e</w:t>
      </w:r>
      <w:r w:rsidRPr="00AB3436">
        <w:rPr>
          <w:rFonts w:ascii="Arial" w:hAnsi="Arial" w:cs="Arial"/>
          <w:sz w:val="28"/>
          <w:szCs w:val="28"/>
        </w:rPr>
        <w:t>nt</w:t>
      </w:r>
      <w:bookmarkEnd w:id="7"/>
    </w:p>
    <w:p w14:paraId="7820D2B0" w14:textId="77777777" w:rsidR="00D220A2" w:rsidRDefault="00D220A2" w:rsidP="00D220A2">
      <w:pPr>
        <w:kinsoku w:val="0"/>
        <w:overflowPunct w:val="0"/>
        <w:spacing w:before="7" w:line="120" w:lineRule="exact"/>
        <w:rPr>
          <w:rFonts w:eastAsia="Times New Roman" w:cs="Times New Roman"/>
          <w:sz w:val="12"/>
          <w:szCs w:val="12"/>
        </w:rPr>
      </w:pPr>
    </w:p>
    <w:p w14:paraId="1E3F9743" w14:textId="5344089A" w:rsidR="00D220A2" w:rsidRPr="00B25C6A" w:rsidRDefault="001E4107" w:rsidP="00D220A2">
      <w:pPr>
        <w:pStyle w:val="a7"/>
        <w:kinsoku w:val="0"/>
        <w:overflowPunct w:val="0"/>
        <w:spacing w:before="0" w:line="298" w:lineRule="auto"/>
        <w:ind w:left="120" w:right="265" w:firstLine="561"/>
        <w:rPr>
          <w:rFonts w:ascii="Arial" w:hAnsi="Arial" w:cs="Arial"/>
          <w:sz w:val="21"/>
          <w:szCs w:val="21"/>
        </w:rPr>
      </w:pPr>
      <w:r>
        <w:rPr>
          <w:rFonts w:ascii="Arial" w:hAnsi="Arial" w:cs="Arial"/>
          <w:sz w:val="21"/>
          <w:szCs w:val="21"/>
        </w:rPr>
        <w:t xml:space="preserve">Since the basic requirement is to implement relay between </w:t>
      </w:r>
      <w:r w:rsidRPr="001E4107">
        <w:rPr>
          <w:rFonts w:ascii="Arial" w:hAnsi="Arial" w:cs="Arial"/>
          <w:sz w:val="21"/>
          <w:szCs w:val="21"/>
        </w:rPr>
        <w:t>Resolver and DNS Server</w:t>
      </w:r>
      <w:r w:rsidR="00D220A2" w:rsidRPr="00B25C6A">
        <w:rPr>
          <w:rFonts w:ascii="Arial" w:eastAsia="Times New Roman" w:hAnsi="Arial" w:cs="Arial"/>
          <w:sz w:val="21"/>
          <w:szCs w:val="21"/>
        </w:rPr>
        <w:t>.</w:t>
      </w:r>
      <w:r>
        <w:rPr>
          <w:rFonts w:ascii="Arial" w:hAnsi="Arial" w:cs="Arial"/>
          <w:spacing w:val="-2"/>
          <w:sz w:val="21"/>
          <w:szCs w:val="21"/>
        </w:rPr>
        <w:t xml:space="preserve"> </w:t>
      </w:r>
      <w:proofErr w:type="gramStart"/>
      <w:r>
        <w:rPr>
          <w:rFonts w:ascii="Arial" w:hAnsi="Arial" w:cs="Arial"/>
          <w:spacing w:val="-2"/>
          <w:sz w:val="21"/>
          <w:szCs w:val="21"/>
        </w:rPr>
        <w:t>So</w:t>
      </w:r>
      <w:proofErr w:type="gramEnd"/>
      <w:r>
        <w:rPr>
          <w:rFonts w:ascii="Arial" w:hAnsi="Arial" w:cs="Arial"/>
          <w:spacing w:val="-2"/>
          <w:sz w:val="21"/>
          <w:szCs w:val="21"/>
        </w:rPr>
        <w:t xml:space="preserve"> the major parts need to be considered are (Figure 1)</w:t>
      </w:r>
      <w:r w:rsidR="00D220A2" w:rsidRPr="00B25C6A">
        <w:rPr>
          <w:rFonts w:ascii="Arial" w:hAnsi="Arial" w:cs="Arial"/>
          <w:sz w:val="21"/>
          <w:szCs w:val="21"/>
        </w:rPr>
        <w:t>:</w:t>
      </w:r>
    </w:p>
    <w:p w14:paraId="089A996B" w14:textId="5303C908" w:rsidR="00D220A2" w:rsidRPr="00B25C6A" w:rsidRDefault="001E4107" w:rsidP="00D220A2">
      <w:pPr>
        <w:pStyle w:val="a7"/>
        <w:numPr>
          <w:ilvl w:val="2"/>
          <w:numId w:val="2"/>
        </w:numPr>
        <w:tabs>
          <w:tab w:val="left" w:pos="1099"/>
        </w:tabs>
        <w:kinsoku w:val="0"/>
        <w:overflowPunct w:val="0"/>
        <w:spacing w:before="5" w:line="300" w:lineRule="auto"/>
        <w:ind w:left="1102" w:right="241" w:hanging="420"/>
        <w:rPr>
          <w:rFonts w:ascii="Arial" w:hAnsi="Arial" w:cs="Arial"/>
          <w:sz w:val="21"/>
          <w:szCs w:val="21"/>
        </w:rPr>
      </w:pPr>
      <w:r>
        <w:rPr>
          <w:rFonts w:ascii="Arial" w:hAnsi="Arial" w:cs="Arial"/>
          <w:sz w:val="21"/>
          <w:szCs w:val="21"/>
        </w:rPr>
        <w:t>How to r</w:t>
      </w:r>
      <w:r w:rsidR="00D220A2" w:rsidRPr="00B25C6A">
        <w:rPr>
          <w:rFonts w:ascii="Arial" w:hAnsi="Arial" w:cs="Arial"/>
          <w:sz w:val="21"/>
          <w:szCs w:val="21"/>
        </w:rPr>
        <w:t>eceiv</w:t>
      </w:r>
      <w:r>
        <w:rPr>
          <w:rFonts w:ascii="Arial" w:hAnsi="Arial" w:cs="Arial"/>
          <w:sz w:val="21"/>
          <w:szCs w:val="21"/>
        </w:rPr>
        <w:t>e</w:t>
      </w:r>
      <w:r w:rsidR="00D220A2" w:rsidRPr="00B25C6A">
        <w:rPr>
          <w:rFonts w:ascii="Arial" w:hAnsi="Arial" w:cs="Arial"/>
          <w:sz w:val="21"/>
          <w:szCs w:val="21"/>
        </w:rPr>
        <w:t xml:space="preserve"> DNS queries from DNS client (Resolver) and </w:t>
      </w:r>
      <w:r>
        <w:rPr>
          <w:rFonts w:ascii="Arial" w:hAnsi="Arial" w:cs="Arial"/>
          <w:sz w:val="21"/>
          <w:szCs w:val="21"/>
        </w:rPr>
        <w:t>push</w:t>
      </w:r>
      <w:r w:rsidR="00D220A2" w:rsidRPr="00B25C6A">
        <w:rPr>
          <w:rFonts w:ascii="Arial" w:hAnsi="Arial" w:cs="Arial"/>
          <w:sz w:val="21"/>
          <w:szCs w:val="21"/>
        </w:rPr>
        <w:t xml:space="preserve"> them to </w:t>
      </w:r>
      <w:r>
        <w:rPr>
          <w:rFonts w:ascii="Arial" w:hAnsi="Arial" w:cs="Arial"/>
          <w:sz w:val="21"/>
          <w:szCs w:val="21"/>
        </w:rPr>
        <w:t>the</w:t>
      </w:r>
      <w:r w:rsidR="00D220A2" w:rsidRPr="00B25C6A">
        <w:rPr>
          <w:rFonts w:ascii="Arial" w:hAnsi="Arial" w:cs="Arial"/>
          <w:sz w:val="21"/>
          <w:szCs w:val="21"/>
        </w:rPr>
        <w:t xml:space="preserve"> given DNS server.</w:t>
      </w:r>
    </w:p>
    <w:p w14:paraId="2DFC5A90" w14:textId="73854BFF" w:rsidR="00D220A2" w:rsidRPr="00B25C6A" w:rsidRDefault="001E4107" w:rsidP="00D220A2">
      <w:pPr>
        <w:pStyle w:val="a7"/>
        <w:numPr>
          <w:ilvl w:val="2"/>
          <w:numId w:val="2"/>
        </w:numPr>
        <w:tabs>
          <w:tab w:val="left" w:pos="1099"/>
        </w:tabs>
        <w:kinsoku w:val="0"/>
        <w:overflowPunct w:val="0"/>
        <w:spacing w:before="3" w:line="299" w:lineRule="auto"/>
        <w:ind w:left="1102" w:right="245" w:hanging="420"/>
        <w:rPr>
          <w:rFonts w:ascii="Arial" w:hAnsi="Arial" w:cs="Arial"/>
          <w:sz w:val="21"/>
          <w:szCs w:val="21"/>
        </w:rPr>
      </w:pPr>
      <w:r>
        <w:rPr>
          <w:rFonts w:ascii="Arial" w:hAnsi="Arial" w:cs="Arial"/>
          <w:sz w:val="21"/>
          <w:szCs w:val="21"/>
        </w:rPr>
        <w:t>How to r</w:t>
      </w:r>
      <w:r w:rsidR="00D220A2" w:rsidRPr="00B25C6A">
        <w:rPr>
          <w:rFonts w:ascii="Arial" w:hAnsi="Arial" w:cs="Arial"/>
          <w:sz w:val="21"/>
          <w:szCs w:val="21"/>
        </w:rPr>
        <w:t>eceiv</w:t>
      </w:r>
      <w:r w:rsidR="00A87823">
        <w:rPr>
          <w:rFonts w:ascii="Arial" w:hAnsi="Arial" w:cs="Arial"/>
          <w:sz w:val="21"/>
          <w:szCs w:val="21"/>
        </w:rPr>
        <w:t>e</w:t>
      </w:r>
      <w:r w:rsidR="00D220A2" w:rsidRPr="00B25C6A">
        <w:rPr>
          <w:rFonts w:ascii="Arial" w:hAnsi="Arial" w:cs="Arial"/>
          <w:sz w:val="21"/>
          <w:szCs w:val="21"/>
        </w:rPr>
        <w:t xml:space="preserve"> DNS responses from DNS server and forward them to the Resolver.</w:t>
      </w:r>
    </w:p>
    <w:p w14:paraId="452B2519" w14:textId="666D0000" w:rsidR="00D220A2" w:rsidRDefault="00A87823" w:rsidP="00D220A2">
      <w:pPr>
        <w:kinsoku w:val="0"/>
        <w:overflowPunct w:val="0"/>
        <w:spacing w:before="97"/>
        <w:ind w:left="120" w:right="10221"/>
        <w:rPr>
          <w:rFonts w:eastAsia="Times New Roman" w:cs="Times New Roman"/>
          <w:sz w:val="20"/>
          <w:szCs w:val="20"/>
        </w:rPr>
      </w:pPr>
      <w:r>
        <w:rPr>
          <w:rFonts w:eastAsia="Times New Roman" w:cs="Times New Roman"/>
          <w:noProof/>
        </w:rPr>
        <w:drawing>
          <wp:inline distT="0" distB="0" distL="0" distR="0" wp14:anchorId="7D363047" wp14:editId="5F69519E">
            <wp:extent cx="3535680" cy="3743325"/>
            <wp:effectExtent l="0" t="0" r="0" b="0"/>
            <wp:docPr id="1" name="图片 1" descr="C:\Users\86156\Downloads\未命名文件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6156\Downloads\未命名文件 (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5680" cy="3743325"/>
                    </a:xfrm>
                    <a:prstGeom prst="rect">
                      <a:avLst/>
                    </a:prstGeom>
                    <a:noFill/>
                    <a:ln>
                      <a:noFill/>
                    </a:ln>
                  </pic:spPr>
                </pic:pic>
              </a:graphicData>
            </a:graphic>
          </wp:inline>
        </w:drawing>
      </w:r>
    </w:p>
    <w:p w14:paraId="233B014E" w14:textId="77777777" w:rsidR="00D220A2" w:rsidRDefault="00D220A2" w:rsidP="00D220A2">
      <w:pPr>
        <w:kinsoku w:val="0"/>
        <w:overflowPunct w:val="0"/>
        <w:spacing w:before="9" w:line="110" w:lineRule="exact"/>
        <w:rPr>
          <w:rFonts w:eastAsia="Times New Roman" w:cs="Times New Roman"/>
          <w:sz w:val="11"/>
          <w:szCs w:val="11"/>
        </w:rPr>
      </w:pPr>
    </w:p>
    <w:p w14:paraId="29ADE348" w14:textId="77777777" w:rsidR="00D220A2" w:rsidRDefault="00D220A2" w:rsidP="00D220A2">
      <w:pPr>
        <w:kinsoku w:val="0"/>
        <w:overflowPunct w:val="0"/>
        <w:ind w:left="1892" w:right="1307"/>
        <w:rPr>
          <w:rFonts w:cs="Times New Roman"/>
          <w:sz w:val="20"/>
          <w:szCs w:val="20"/>
        </w:rPr>
      </w:pPr>
      <w:r>
        <w:rPr>
          <w:rFonts w:cs="Times New Roman"/>
          <w:sz w:val="20"/>
          <w:szCs w:val="20"/>
        </w:rPr>
        <w:t>Fig</w:t>
      </w:r>
      <w:r>
        <w:rPr>
          <w:rFonts w:cs="Times New Roman"/>
          <w:spacing w:val="-2"/>
          <w:sz w:val="20"/>
          <w:szCs w:val="20"/>
        </w:rPr>
        <w:t>u</w:t>
      </w:r>
      <w:r>
        <w:rPr>
          <w:rFonts w:cs="Times New Roman"/>
          <w:sz w:val="20"/>
          <w:szCs w:val="20"/>
        </w:rPr>
        <w:t>re</w:t>
      </w:r>
      <w:r>
        <w:rPr>
          <w:rFonts w:cs="Times New Roman"/>
          <w:spacing w:val="-4"/>
          <w:sz w:val="20"/>
          <w:szCs w:val="20"/>
        </w:rPr>
        <w:t xml:space="preserve"> </w:t>
      </w:r>
      <w:r>
        <w:rPr>
          <w:rFonts w:cs="Times New Roman"/>
          <w:sz w:val="20"/>
          <w:szCs w:val="20"/>
        </w:rPr>
        <w:t>1</w:t>
      </w:r>
      <w:r>
        <w:rPr>
          <w:rFonts w:cs="Times New Roman"/>
          <w:spacing w:val="-4"/>
          <w:sz w:val="20"/>
          <w:szCs w:val="20"/>
        </w:rPr>
        <w:t xml:space="preserve"> </w:t>
      </w:r>
      <w:r>
        <w:rPr>
          <w:rFonts w:cs="Times New Roman"/>
          <w:spacing w:val="-1"/>
          <w:sz w:val="20"/>
          <w:szCs w:val="20"/>
        </w:rPr>
        <w:t>R</w:t>
      </w:r>
      <w:r>
        <w:rPr>
          <w:rFonts w:cs="Times New Roman"/>
          <w:sz w:val="20"/>
          <w:szCs w:val="20"/>
        </w:rPr>
        <w:t>e</w:t>
      </w:r>
      <w:r>
        <w:rPr>
          <w:rFonts w:cs="Times New Roman"/>
          <w:spacing w:val="-1"/>
          <w:sz w:val="20"/>
          <w:szCs w:val="20"/>
        </w:rPr>
        <w:t>l</w:t>
      </w:r>
      <w:r>
        <w:rPr>
          <w:rFonts w:cs="Times New Roman"/>
          <w:sz w:val="20"/>
          <w:szCs w:val="20"/>
        </w:rPr>
        <w:t>a</w:t>
      </w:r>
      <w:r>
        <w:rPr>
          <w:rFonts w:cs="Times New Roman"/>
          <w:spacing w:val="-1"/>
          <w:sz w:val="20"/>
          <w:szCs w:val="20"/>
        </w:rPr>
        <w:t>ti</w:t>
      </w:r>
      <w:r>
        <w:rPr>
          <w:rFonts w:cs="Times New Roman"/>
          <w:spacing w:val="1"/>
          <w:sz w:val="20"/>
          <w:szCs w:val="20"/>
        </w:rPr>
        <w:t>o</w:t>
      </w:r>
      <w:r>
        <w:rPr>
          <w:rFonts w:cs="Times New Roman"/>
          <w:spacing w:val="-2"/>
          <w:sz w:val="20"/>
          <w:szCs w:val="20"/>
        </w:rPr>
        <w:t>n</w:t>
      </w:r>
      <w:r>
        <w:rPr>
          <w:rFonts w:cs="Times New Roman"/>
          <w:spacing w:val="-1"/>
          <w:sz w:val="20"/>
          <w:szCs w:val="20"/>
        </w:rPr>
        <w:t>s</w:t>
      </w:r>
      <w:r>
        <w:rPr>
          <w:rFonts w:cs="Times New Roman"/>
          <w:spacing w:val="-2"/>
          <w:sz w:val="20"/>
          <w:szCs w:val="20"/>
        </w:rPr>
        <w:t>h</w:t>
      </w:r>
      <w:r>
        <w:rPr>
          <w:rFonts w:cs="Times New Roman"/>
          <w:spacing w:val="-1"/>
          <w:sz w:val="20"/>
          <w:szCs w:val="20"/>
        </w:rPr>
        <w:t>i</w:t>
      </w:r>
      <w:r>
        <w:rPr>
          <w:rFonts w:cs="Times New Roman"/>
          <w:sz w:val="20"/>
          <w:szCs w:val="20"/>
        </w:rPr>
        <w:t>p</w:t>
      </w:r>
      <w:r>
        <w:rPr>
          <w:rFonts w:cs="Times New Roman"/>
          <w:spacing w:val="-4"/>
          <w:sz w:val="20"/>
          <w:szCs w:val="20"/>
        </w:rPr>
        <w:t xml:space="preserve"> </w:t>
      </w:r>
      <w:r>
        <w:rPr>
          <w:rFonts w:cs="Times New Roman"/>
          <w:spacing w:val="1"/>
          <w:sz w:val="20"/>
          <w:szCs w:val="20"/>
        </w:rPr>
        <w:t>o</w:t>
      </w:r>
      <w:r>
        <w:rPr>
          <w:rFonts w:cs="Times New Roman"/>
          <w:sz w:val="20"/>
          <w:szCs w:val="20"/>
        </w:rPr>
        <w:t>f</w:t>
      </w:r>
      <w:r>
        <w:rPr>
          <w:rFonts w:cs="Times New Roman"/>
          <w:spacing w:val="-6"/>
          <w:sz w:val="20"/>
          <w:szCs w:val="20"/>
        </w:rPr>
        <w:t xml:space="preserve"> </w:t>
      </w:r>
      <w:r>
        <w:rPr>
          <w:rFonts w:cs="Times New Roman"/>
          <w:sz w:val="20"/>
          <w:szCs w:val="20"/>
        </w:rPr>
        <w:t>DNS</w:t>
      </w:r>
      <w:r>
        <w:rPr>
          <w:rFonts w:cs="Times New Roman"/>
          <w:spacing w:val="-3"/>
          <w:sz w:val="20"/>
          <w:szCs w:val="20"/>
        </w:rPr>
        <w:t xml:space="preserve"> </w:t>
      </w:r>
      <w:r>
        <w:rPr>
          <w:rFonts w:cs="Times New Roman"/>
          <w:spacing w:val="-1"/>
          <w:sz w:val="20"/>
          <w:szCs w:val="20"/>
        </w:rPr>
        <w:t>R</w:t>
      </w:r>
      <w:r>
        <w:rPr>
          <w:rFonts w:cs="Times New Roman"/>
          <w:sz w:val="20"/>
          <w:szCs w:val="20"/>
        </w:rPr>
        <w:t>e</w:t>
      </w:r>
      <w:r>
        <w:rPr>
          <w:rFonts w:cs="Times New Roman"/>
          <w:spacing w:val="-1"/>
          <w:sz w:val="20"/>
          <w:szCs w:val="20"/>
        </w:rPr>
        <w:t>l</w:t>
      </w:r>
      <w:r>
        <w:rPr>
          <w:rFonts w:cs="Times New Roman"/>
          <w:spacing w:val="2"/>
          <w:sz w:val="20"/>
          <w:szCs w:val="20"/>
        </w:rPr>
        <w:t>a</w:t>
      </w:r>
      <w:r>
        <w:rPr>
          <w:rFonts w:cs="Times New Roman"/>
          <w:sz w:val="20"/>
          <w:szCs w:val="20"/>
        </w:rPr>
        <w:t>y</w:t>
      </w:r>
      <w:r>
        <w:rPr>
          <w:rFonts w:cs="Times New Roman"/>
          <w:spacing w:val="-8"/>
          <w:sz w:val="20"/>
          <w:szCs w:val="20"/>
        </w:rPr>
        <w:t xml:space="preserve"> </w:t>
      </w:r>
      <w:r>
        <w:rPr>
          <w:rFonts w:cs="Times New Roman"/>
          <w:sz w:val="20"/>
          <w:szCs w:val="20"/>
        </w:rPr>
        <w:t>a</w:t>
      </w:r>
      <w:r>
        <w:rPr>
          <w:rFonts w:cs="Times New Roman"/>
          <w:spacing w:val="-2"/>
          <w:sz w:val="20"/>
          <w:szCs w:val="20"/>
        </w:rPr>
        <w:t>n</w:t>
      </w:r>
      <w:r>
        <w:rPr>
          <w:rFonts w:cs="Times New Roman"/>
          <w:sz w:val="20"/>
          <w:szCs w:val="20"/>
        </w:rPr>
        <w:t>d</w:t>
      </w:r>
      <w:r>
        <w:rPr>
          <w:rFonts w:cs="Times New Roman"/>
          <w:spacing w:val="-4"/>
          <w:sz w:val="20"/>
          <w:szCs w:val="20"/>
        </w:rPr>
        <w:t xml:space="preserve"> </w:t>
      </w:r>
      <w:r>
        <w:rPr>
          <w:rFonts w:cs="Times New Roman"/>
          <w:spacing w:val="-1"/>
          <w:sz w:val="20"/>
          <w:szCs w:val="20"/>
        </w:rPr>
        <w:t>R</w:t>
      </w:r>
      <w:r>
        <w:rPr>
          <w:rFonts w:cs="Times New Roman"/>
          <w:sz w:val="20"/>
          <w:szCs w:val="20"/>
        </w:rPr>
        <w:t>e</w:t>
      </w:r>
      <w:r>
        <w:rPr>
          <w:rFonts w:cs="Times New Roman"/>
          <w:spacing w:val="-1"/>
          <w:sz w:val="20"/>
          <w:szCs w:val="20"/>
        </w:rPr>
        <w:t>s</w:t>
      </w:r>
      <w:r>
        <w:rPr>
          <w:rFonts w:cs="Times New Roman"/>
          <w:spacing w:val="1"/>
          <w:sz w:val="20"/>
          <w:szCs w:val="20"/>
        </w:rPr>
        <w:t>o</w:t>
      </w:r>
      <w:r>
        <w:rPr>
          <w:rFonts w:cs="Times New Roman"/>
          <w:sz w:val="20"/>
          <w:szCs w:val="20"/>
        </w:rPr>
        <w:t>l</w:t>
      </w:r>
      <w:r>
        <w:rPr>
          <w:rFonts w:cs="Times New Roman"/>
          <w:spacing w:val="-2"/>
          <w:sz w:val="20"/>
          <w:szCs w:val="20"/>
        </w:rPr>
        <w:t>v</w:t>
      </w:r>
      <w:r>
        <w:rPr>
          <w:rFonts w:cs="Times New Roman"/>
          <w:sz w:val="20"/>
          <w:szCs w:val="20"/>
        </w:rPr>
        <w:t>er</w:t>
      </w:r>
      <w:r>
        <w:rPr>
          <w:rFonts w:cs="Times New Roman"/>
          <w:spacing w:val="-5"/>
          <w:sz w:val="20"/>
          <w:szCs w:val="20"/>
        </w:rPr>
        <w:t xml:space="preserve"> </w:t>
      </w:r>
      <w:r>
        <w:rPr>
          <w:rFonts w:cs="Times New Roman"/>
          <w:spacing w:val="1"/>
          <w:sz w:val="20"/>
          <w:szCs w:val="20"/>
        </w:rPr>
        <w:t>o</w:t>
      </w:r>
      <w:r>
        <w:rPr>
          <w:rFonts w:cs="Times New Roman"/>
          <w:sz w:val="20"/>
          <w:szCs w:val="20"/>
        </w:rPr>
        <w:t>r</w:t>
      </w:r>
      <w:r>
        <w:rPr>
          <w:rFonts w:cs="Times New Roman"/>
          <w:spacing w:val="-5"/>
          <w:sz w:val="20"/>
          <w:szCs w:val="20"/>
        </w:rPr>
        <w:t xml:space="preserve"> </w:t>
      </w:r>
      <w:r>
        <w:rPr>
          <w:rFonts w:cs="Times New Roman"/>
          <w:sz w:val="20"/>
          <w:szCs w:val="20"/>
        </w:rPr>
        <w:t>S</w:t>
      </w:r>
      <w:r>
        <w:rPr>
          <w:rFonts w:cs="Times New Roman"/>
          <w:spacing w:val="1"/>
          <w:sz w:val="20"/>
          <w:szCs w:val="20"/>
        </w:rPr>
        <w:t>e</w:t>
      </w:r>
      <w:r>
        <w:rPr>
          <w:rFonts w:cs="Times New Roman"/>
          <w:sz w:val="20"/>
          <w:szCs w:val="20"/>
        </w:rPr>
        <w:t>r</w:t>
      </w:r>
      <w:r>
        <w:rPr>
          <w:rFonts w:cs="Times New Roman"/>
          <w:spacing w:val="-2"/>
          <w:sz w:val="20"/>
          <w:szCs w:val="20"/>
        </w:rPr>
        <w:t>v</w:t>
      </w:r>
      <w:r>
        <w:rPr>
          <w:rFonts w:cs="Times New Roman"/>
          <w:sz w:val="20"/>
          <w:szCs w:val="20"/>
        </w:rPr>
        <w:t>er</w:t>
      </w:r>
    </w:p>
    <w:p w14:paraId="0EF501BF" w14:textId="757C33D7" w:rsidR="00D220A2" w:rsidRPr="00B25C6A" w:rsidRDefault="00A40842" w:rsidP="00B25C6A">
      <w:pPr>
        <w:pStyle w:val="a7"/>
        <w:tabs>
          <w:tab w:val="left" w:pos="1099"/>
        </w:tabs>
        <w:kinsoku w:val="0"/>
        <w:overflowPunct w:val="0"/>
        <w:spacing w:before="3" w:line="299" w:lineRule="auto"/>
        <w:ind w:right="245"/>
        <w:rPr>
          <w:rFonts w:ascii="Arial" w:hAnsi="Arial" w:cs="Arial"/>
          <w:sz w:val="21"/>
          <w:szCs w:val="21"/>
        </w:rPr>
      </w:pPr>
      <w:r>
        <w:rPr>
          <w:rFonts w:ascii="Arial" w:hAnsi="Arial" w:cs="Arial"/>
          <w:sz w:val="21"/>
          <w:szCs w:val="21"/>
        </w:rPr>
        <w:t>After analyses, there are four cases need to be considered</w:t>
      </w:r>
      <w:r w:rsidR="00D220A2" w:rsidRPr="00B25C6A">
        <w:rPr>
          <w:rFonts w:ascii="Arial" w:hAnsi="Arial" w:cs="Arial"/>
          <w:sz w:val="21"/>
          <w:szCs w:val="21"/>
        </w:rPr>
        <w:t>:</w:t>
      </w:r>
    </w:p>
    <w:p w14:paraId="6850C5E4" w14:textId="704485F5" w:rsidR="00D220A2" w:rsidRPr="00B25C6A" w:rsidRDefault="00D220A2" w:rsidP="00D220A2">
      <w:pPr>
        <w:pStyle w:val="a7"/>
        <w:numPr>
          <w:ilvl w:val="2"/>
          <w:numId w:val="2"/>
        </w:numPr>
        <w:tabs>
          <w:tab w:val="left" w:pos="1099"/>
        </w:tabs>
        <w:kinsoku w:val="0"/>
        <w:overflowPunct w:val="0"/>
        <w:spacing w:line="300" w:lineRule="auto"/>
        <w:ind w:left="1102" w:right="741" w:hanging="420"/>
        <w:rPr>
          <w:rFonts w:ascii="Arial" w:hAnsi="Arial" w:cs="Arial"/>
          <w:sz w:val="21"/>
          <w:szCs w:val="21"/>
        </w:rPr>
      </w:pPr>
      <w:r w:rsidRPr="00B25C6A">
        <w:rPr>
          <w:rFonts w:ascii="Arial" w:hAnsi="Arial" w:cs="Arial"/>
          <w:sz w:val="21"/>
          <w:szCs w:val="21"/>
        </w:rPr>
        <w:t xml:space="preserve">Case 1: </w:t>
      </w:r>
      <w:r w:rsidR="00A40842">
        <w:rPr>
          <w:rFonts w:ascii="Arial" w:hAnsi="Arial" w:cs="Arial"/>
          <w:sz w:val="21"/>
          <w:szCs w:val="21"/>
        </w:rPr>
        <w:t>If</w:t>
      </w:r>
      <w:r w:rsidRPr="00B25C6A">
        <w:rPr>
          <w:rFonts w:ascii="Arial" w:hAnsi="Arial" w:cs="Arial"/>
          <w:sz w:val="21"/>
          <w:szCs w:val="21"/>
        </w:rPr>
        <w:t xml:space="preserve"> domain name included in the local database (e.g. dnsrelay.txt), sending back corresponding IP address</w:t>
      </w:r>
    </w:p>
    <w:p w14:paraId="7DC49CEF" w14:textId="77777777" w:rsidR="00D220A2" w:rsidRPr="00B25C6A" w:rsidRDefault="00D220A2" w:rsidP="00D220A2">
      <w:pPr>
        <w:pStyle w:val="a7"/>
        <w:numPr>
          <w:ilvl w:val="2"/>
          <w:numId w:val="2"/>
        </w:numPr>
        <w:tabs>
          <w:tab w:val="left" w:pos="1099"/>
        </w:tabs>
        <w:kinsoku w:val="0"/>
        <w:overflowPunct w:val="0"/>
        <w:spacing w:before="1" w:line="300" w:lineRule="auto"/>
        <w:ind w:left="1102" w:right="517" w:hanging="420"/>
        <w:rPr>
          <w:rFonts w:ascii="Arial" w:eastAsia="Times New Roman" w:hAnsi="Arial" w:cs="Arial"/>
          <w:sz w:val="21"/>
          <w:szCs w:val="21"/>
        </w:rPr>
      </w:pPr>
      <w:r w:rsidRPr="00B25C6A">
        <w:rPr>
          <w:rFonts w:ascii="Arial" w:hAnsi="Arial" w:cs="Arial"/>
          <w:spacing w:val="-1"/>
          <w:sz w:val="21"/>
          <w:szCs w:val="21"/>
        </w:rPr>
        <w:t>C</w:t>
      </w:r>
      <w:r w:rsidRPr="00B25C6A">
        <w:rPr>
          <w:rFonts w:ascii="Arial" w:hAnsi="Arial" w:cs="Arial"/>
          <w:sz w:val="21"/>
          <w:szCs w:val="21"/>
        </w:rPr>
        <w:t>a</w:t>
      </w:r>
      <w:r w:rsidRPr="00B25C6A">
        <w:rPr>
          <w:rFonts w:ascii="Arial" w:hAnsi="Arial" w:cs="Arial"/>
          <w:spacing w:val="1"/>
          <w:sz w:val="21"/>
          <w:szCs w:val="21"/>
        </w:rPr>
        <w:t>s</w:t>
      </w:r>
      <w:r w:rsidRPr="00B25C6A">
        <w:rPr>
          <w:rFonts w:ascii="Arial" w:hAnsi="Arial" w:cs="Arial"/>
          <w:sz w:val="21"/>
          <w:szCs w:val="21"/>
        </w:rPr>
        <w:t>e</w:t>
      </w:r>
      <w:r w:rsidRPr="00B25C6A">
        <w:rPr>
          <w:rFonts w:ascii="Arial" w:hAnsi="Arial" w:cs="Arial"/>
          <w:spacing w:val="-8"/>
          <w:sz w:val="21"/>
          <w:szCs w:val="21"/>
        </w:rPr>
        <w:t xml:space="preserve"> </w:t>
      </w:r>
      <w:r w:rsidRPr="00B25C6A">
        <w:rPr>
          <w:rFonts w:ascii="Arial" w:hAnsi="Arial" w:cs="Arial"/>
          <w:spacing w:val="1"/>
          <w:sz w:val="21"/>
          <w:szCs w:val="21"/>
        </w:rPr>
        <w:t>2</w:t>
      </w:r>
      <w:r w:rsidRPr="00B25C6A">
        <w:rPr>
          <w:rFonts w:ascii="Arial" w:hAnsi="Arial" w:cs="Arial"/>
          <w:sz w:val="21"/>
          <w:szCs w:val="21"/>
        </w:rPr>
        <w:t>:</w:t>
      </w:r>
      <w:r w:rsidRPr="00B25C6A">
        <w:rPr>
          <w:rFonts w:ascii="Arial" w:hAnsi="Arial" w:cs="Arial"/>
          <w:spacing w:val="-4"/>
          <w:sz w:val="21"/>
          <w:szCs w:val="21"/>
        </w:rPr>
        <w:t xml:space="preserve"> </w:t>
      </w:r>
      <w:r w:rsidRPr="00B25C6A">
        <w:rPr>
          <w:rFonts w:ascii="Arial" w:hAnsi="Arial" w:cs="Arial"/>
          <w:spacing w:val="1"/>
          <w:sz w:val="21"/>
          <w:szCs w:val="21"/>
        </w:rPr>
        <w:t>i</w:t>
      </w:r>
      <w:r w:rsidRPr="00B25C6A">
        <w:rPr>
          <w:rFonts w:ascii="Arial" w:hAnsi="Arial" w:cs="Arial"/>
          <w:sz w:val="21"/>
          <w:szCs w:val="21"/>
        </w:rPr>
        <w:t>f</w:t>
      </w:r>
      <w:r w:rsidRPr="00B25C6A">
        <w:rPr>
          <w:rFonts w:ascii="Arial" w:hAnsi="Arial" w:cs="Arial"/>
          <w:spacing w:val="-1"/>
          <w:sz w:val="21"/>
          <w:szCs w:val="21"/>
        </w:rPr>
        <w:t xml:space="preserve"> </w:t>
      </w:r>
      <w:r w:rsidRPr="00B25C6A">
        <w:rPr>
          <w:rFonts w:ascii="Arial" w:hAnsi="Arial" w:cs="Arial"/>
          <w:sz w:val="21"/>
          <w:szCs w:val="21"/>
        </w:rPr>
        <w:t>f</w:t>
      </w:r>
      <w:r w:rsidRPr="00B25C6A">
        <w:rPr>
          <w:rFonts w:ascii="Arial" w:hAnsi="Arial" w:cs="Arial"/>
          <w:spacing w:val="-2"/>
          <w:sz w:val="21"/>
          <w:szCs w:val="21"/>
        </w:rPr>
        <w:t>ou</w:t>
      </w:r>
      <w:r w:rsidRPr="00B25C6A">
        <w:rPr>
          <w:rFonts w:ascii="Arial" w:hAnsi="Arial" w:cs="Arial"/>
          <w:sz w:val="21"/>
          <w:szCs w:val="21"/>
        </w:rPr>
        <w:t>nd,</w:t>
      </w:r>
      <w:r w:rsidRPr="00B25C6A">
        <w:rPr>
          <w:rFonts w:ascii="Arial" w:hAnsi="Arial" w:cs="Arial"/>
          <w:spacing w:val="-8"/>
          <w:sz w:val="21"/>
          <w:szCs w:val="21"/>
        </w:rPr>
        <w:t xml:space="preserve"> </w:t>
      </w:r>
      <w:r w:rsidRPr="00B25C6A">
        <w:rPr>
          <w:rFonts w:ascii="Arial" w:hAnsi="Arial" w:cs="Arial"/>
          <w:spacing w:val="-3"/>
          <w:sz w:val="21"/>
          <w:szCs w:val="21"/>
        </w:rPr>
        <w:t>f</w:t>
      </w:r>
      <w:r w:rsidRPr="00B25C6A">
        <w:rPr>
          <w:rFonts w:ascii="Arial" w:hAnsi="Arial" w:cs="Arial"/>
          <w:spacing w:val="1"/>
          <w:sz w:val="21"/>
          <w:szCs w:val="21"/>
        </w:rPr>
        <w:t>o</w:t>
      </w:r>
      <w:r w:rsidRPr="00B25C6A">
        <w:rPr>
          <w:rFonts w:ascii="Arial" w:hAnsi="Arial" w:cs="Arial"/>
          <w:sz w:val="21"/>
          <w:szCs w:val="21"/>
        </w:rPr>
        <w:t>r</w:t>
      </w:r>
      <w:r w:rsidRPr="00B25C6A">
        <w:rPr>
          <w:rFonts w:ascii="Arial" w:hAnsi="Arial" w:cs="Arial"/>
          <w:spacing w:val="-6"/>
          <w:sz w:val="21"/>
          <w:szCs w:val="21"/>
        </w:rPr>
        <w:t xml:space="preserve"> </w:t>
      </w:r>
      <w:r w:rsidRPr="00B25C6A">
        <w:rPr>
          <w:rFonts w:ascii="Arial" w:hAnsi="Arial" w:cs="Arial"/>
          <w:sz w:val="21"/>
          <w:szCs w:val="21"/>
        </w:rPr>
        <w:t>IP</w:t>
      </w:r>
      <w:r w:rsidRPr="00B25C6A">
        <w:rPr>
          <w:rFonts w:ascii="Arial" w:hAnsi="Arial" w:cs="Arial"/>
          <w:spacing w:val="-13"/>
          <w:sz w:val="21"/>
          <w:szCs w:val="21"/>
        </w:rPr>
        <w:t xml:space="preserve"> </w:t>
      </w:r>
      <w:r w:rsidRPr="00B25C6A">
        <w:rPr>
          <w:rFonts w:ascii="Arial" w:hAnsi="Arial" w:cs="Arial"/>
          <w:sz w:val="21"/>
          <w:szCs w:val="21"/>
        </w:rPr>
        <w:t>a</w:t>
      </w:r>
      <w:r w:rsidRPr="00B25C6A">
        <w:rPr>
          <w:rFonts w:ascii="Arial" w:hAnsi="Arial" w:cs="Arial"/>
          <w:spacing w:val="-2"/>
          <w:sz w:val="21"/>
          <w:szCs w:val="21"/>
        </w:rPr>
        <w:t>d</w:t>
      </w:r>
      <w:r w:rsidRPr="00B25C6A">
        <w:rPr>
          <w:rFonts w:ascii="Arial" w:hAnsi="Arial" w:cs="Arial"/>
          <w:spacing w:val="1"/>
          <w:sz w:val="21"/>
          <w:szCs w:val="21"/>
        </w:rPr>
        <w:t>d</w:t>
      </w:r>
      <w:r w:rsidRPr="00B25C6A">
        <w:rPr>
          <w:rFonts w:ascii="Arial" w:hAnsi="Arial" w:cs="Arial"/>
          <w:sz w:val="21"/>
          <w:szCs w:val="21"/>
        </w:rPr>
        <w:t>re</w:t>
      </w:r>
      <w:r w:rsidRPr="00B25C6A">
        <w:rPr>
          <w:rFonts w:ascii="Arial" w:hAnsi="Arial" w:cs="Arial"/>
          <w:spacing w:val="-2"/>
          <w:sz w:val="21"/>
          <w:szCs w:val="21"/>
        </w:rPr>
        <w:t>s</w:t>
      </w:r>
      <w:r w:rsidRPr="00B25C6A">
        <w:rPr>
          <w:rFonts w:ascii="Arial" w:hAnsi="Arial" w:cs="Arial"/>
          <w:sz w:val="21"/>
          <w:szCs w:val="21"/>
        </w:rPr>
        <w:t>s</w:t>
      </w:r>
      <w:r w:rsidRPr="00B25C6A">
        <w:rPr>
          <w:rFonts w:ascii="Arial" w:hAnsi="Arial" w:cs="Arial"/>
          <w:spacing w:val="-9"/>
          <w:sz w:val="21"/>
          <w:szCs w:val="21"/>
        </w:rPr>
        <w:t xml:space="preserve"> </w:t>
      </w:r>
      <w:r w:rsidRPr="00B25C6A">
        <w:rPr>
          <w:rFonts w:ascii="Arial" w:eastAsia="Times New Roman" w:hAnsi="Arial" w:cs="Arial"/>
          <w:spacing w:val="1"/>
          <w:sz w:val="21"/>
          <w:szCs w:val="21"/>
        </w:rPr>
        <w:t>0</w:t>
      </w:r>
      <w:r w:rsidRPr="00B25C6A">
        <w:rPr>
          <w:rFonts w:ascii="Arial" w:eastAsia="Times New Roman" w:hAnsi="Arial" w:cs="Arial"/>
          <w:sz w:val="21"/>
          <w:szCs w:val="21"/>
        </w:rPr>
        <w:t>.0.0</w:t>
      </w:r>
      <w:r w:rsidRPr="00B25C6A">
        <w:rPr>
          <w:rFonts w:ascii="Arial" w:eastAsia="Times New Roman" w:hAnsi="Arial" w:cs="Arial"/>
          <w:spacing w:val="-3"/>
          <w:sz w:val="21"/>
          <w:szCs w:val="21"/>
        </w:rPr>
        <w:t>.</w:t>
      </w:r>
      <w:r w:rsidRPr="00B25C6A">
        <w:rPr>
          <w:rFonts w:ascii="Arial" w:eastAsia="Times New Roman" w:hAnsi="Arial" w:cs="Arial"/>
          <w:spacing w:val="1"/>
          <w:sz w:val="21"/>
          <w:szCs w:val="21"/>
        </w:rPr>
        <w:t>0</w:t>
      </w:r>
      <w:r w:rsidRPr="00B25C6A">
        <w:rPr>
          <w:rFonts w:ascii="Arial" w:eastAsia="Times New Roman" w:hAnsi="Arial" w:cs="Arial"/>
          <w:sz w:val="21"/>
          <w:szCs w:val="21"/>
        </w:rPr>
        <w:t>,</w:t>
      </w:r>
      <w:r w:rsidRPr="00B25C6A">
        <w:rPr>
          <w:rFonts w:ascii="Arial" w:hAnsi="Arial" w:cs="Arial"/>
          <w:spacing w:val="-11"/>
          <w:sz w:val="21"/>
          <w:szCs w:val="21"/>
        </w:rPr>
        <w:t xml:space="preserve"> </w:t>
      </w:r>
      <w:r w:rsidRPr="00B25C6A">
        <w:rPr>
          <w:rFonts w:ascii="Arial" w:hAnsi="Arial" w:cs="Arial"/>
          <w:spacing w:val="1"/>
          <w:sz w:val="21"/>
          <w:szCs w:val="21"/>
        </w:rPr>
        <w:t>s</w:t>
      </w:r>
      <w:r w:rsidRPr="00B25C6A">
        <w:rPr>
          <w:rFonts w:ascii="Arial" w:hAnsi="Arial" w:cs="Arial"/>
          <w:sz w:val="21"/>
          <w:szCs w:val="21"/>
        </w:rPr>
        <w:t>e</w:t>
      </w:r>
      <w:r w:rsidRPr="00B25C6A">
        <w:rPr>
          <w:rFonts w:ascii="Arial" w:hAnsi="Arial" w:cs="Arial"/>
          <w:spacing w:val="-2"/>
          <w:sz w:val="21"/>
          <w:szCs w:val="21"/>
        </w:rPr>
        <w:t>n</w:t>
      </w:r>
      <w:r w:rsidRPr="00B25C6A">
        <w:rPr>
          <w:rFonts w:ascii="Arial" w:hAnsi="Arial" w:cs="Arial"/>
          <w:spacing w:val="1"/>
          <w:sz w:val="21"/>
          <w:szCs w:val="21"/>
        </w:rPr>
        <w:t>d</w:t>
      </w:r>
      <w:r w:rsidRPr="00B25C6A">
        <w:rPr>
          <w:rFonts w:ascii="Arial" w:hAnsi="Arial" w:cs="Arial"/>
          <w:spacing w:val="-2"/>
          <w:sz w:val="21"/>
          <w:szCs w:val="21"/>
        </w:rPr>
        <w:t>i</w:t>
      </w:r>
      <w:r w:rsidRPr="00B25C6A">
        <w:rPr>
          <w:rFonts w:ascii="Arial" w:hAnsi="Arial" w:cs="Arial"/>
          <w:spacing w:val="1"/>
          <w:sz w:val="21"/>
          <w:szCs w:val="21"/>
        </w:rPr>
        <w:t>n</w:t>
      </w:r>
      <w:r w:rsidRPr="00B25C6A">
        <w:rPr>
          <w:rFonts w:ascii="Arial" w:hAnsi="Arial" w:cs="Arial"/>
          <w:sz w:val="21"/>
          <w:szCs w:val="21"/>
        </w:rPr>
        <w:t>g</w:t>
      </w:r>
      <w:r w:rsidRPr="00B25C6A">
        <w:rPr>
          <w:rFonts w:ascii="Arial" w:hAnsi="Arial" w:cs="Arial"/>
          <w:spacing w:val="-9"/>
          <w:sz w:val="21"/>
          <w:szCs w:val="21"/>
        </w:rPr>
        <w:t xml:space="preserve"> </w:t>
      </w:r>
      <w:r w:rsidRPr="00B25C6A">
        <w:rPr>
          <w:rFonts w:ascii="Arial" w:hAnsi="Arial" w:cs="Arial"/>
          <w:spacing w:val="-2"/>
          <w:sz w:val="21"/>
          <w:szCs w:val="21"/>
        </w:rPr>
        <w:t>b</w:t>
      </w:r>
      <w:r w:rsidRPr="00B25C6A">
        <w:rPr>
          <w:rFonts w:ascii="Arial" w:hAnsi="Arial" w:cs="Arial"/>
          <w:sz w:val="21"/>
          <w:szCs w:val="21"/>
        </w:rPr>
        <w:t>ack</w:t>
      </w:r>
      <w:r w:rsidRPr="00B25C6A">
        <w:rPr>
          <w:rFonts w:ascii="Arial" w:hAnsi="Arial" w:cs="Arial"/>
          <w:spacing w:val="-4"/>
          <w:sz w:val="21"/>
          <w:szCs w:val="21"/>
        </w:rPr>
        <w:t xml:space="preserve"> </w:t>
      </w:r>
      <w:r w:rsidRPr="00B25C6A">
        <w:rPr>
          <w:rFonts w:ascii="Arial" w:hAnsi="Arial" w:cs="Arial"/>
          <w:spacing w:val="-5"/>
          <w:sz w:val="21"/>
          <w:szCs w:val="21"/>
        </w:rPr>
        <w:t>“</w:t>
      </w:r>
      <w:r w:rsidRPr="00B25C6A">
        <w:rPr>
          <w:rFonts w:ascii="Arial" w:hAnsi="Arial" w:cs="Arial"/>
          <w:spacing w:val="1"/>
          <w:sz w:val="21"/>
          <w:szCs w:val="21"/>
        </w:rPr>
        <w:t>n</w:t>
      </w:r>
      <w:r w:rsidRPr="00B25C6A">
        <w:rPr>
          <w:rFonts w:ascii="Arial" w:hAnsi="Arial" w:cs="Arial"/>
          <w:sz w:val="21"/>
          <w:szCs w:val="21"/>
        </w:rPr>
        <w:t>o</w:t>
      </w:r>
      <w:r w:rsidRPr="00B25C6A">
        <w:rPr>
          <w:rFonts w:ascii="Arial" w:hAnsi="Arial" w:cs="Arial"/>
          <w:spacing w:val="-4"/>
          <w:sz w:val="21"/>
          <w:szCs w:val="21"/>
        </w:rPr>
        <w:t xml:space="preserve"> </w:t>
      </w:r>
      <w:r w:rsidRPr="00B25C6A">
        <w:rPr>
          <w:rFonts w:ascii="Arial" w:hAnsi="Arial" w:cs="Arial"/>
          <w:spacing w:val="1"/>
          <w:sz w:val="21"/>
          <w:szCs w:val="21"/>
        </w:rPr>
        <w:t>domain</w:t>
      </w:r>
      <w:r w:rsidRPr="00B25C6A">
        <w:rPr>
          <w:rFonts w:ascii="Arial" w:hAnsi="Arial" w:cs="Arial"/>
          <w:sz w:val="21"/>
          <w:szCs w:val="21"/>
        </w:rPr>
        <w:t xml:space="preserve"> </w:t>
      </w:r>
      <w:r w:rsidRPr="00B25C6A">
        <w:rPr>
          <w:rFonts w:ascii="Arial" w:hAnsi="Arial" w:cs="Arial"/>
          <w:spacing w:val="1"/>
          <w:sz w:val="21"/>
          <w:szCs w:val="21"/>
        </w:rPr>
        <w:t>n</w:t>
      </w:r>
      <w:r w:rsidRPr="00B25C6A">
        <w:rPr>
          <w:rFonts w:ascii="Arial" w:hAnsi="Arial" w:cs="Arial"/>
          <w:sz w:val="21"/>
          <w:szCs w:val="21"/>
        </w:rPr>
        <w:t>a</w:t>
      </w:r>
      <w:r w:rsidRPr="00B25C6A">
        <w:rPr>
          <w:rFonts w:ascii="Arial" w:hAnsi="Arial" w:cs="Arial"/>
          <w:spacing w:val="-5"/>
          <w:sz w:val="21"/>
          <w:szCs w:val="21"/>
        </w:rPr>
        <w:t>m</w:t>
      </w:r>
      <w:r w:rsidRPr="00B25C6A">
        <w:rPr>
          <w:rFonts w:ascii="Arial" w:hAnsi="Arial" w:cs="Arial"/>
          <w:sz w:val="21"/>
          <w:szCs w:val="21"/>
        </w:rPr>
        <w:t>e”</w:t>
      </w:r>
      <w:r w:rsidRPr="00B25C6A">
        <w:rPr>
          <w:rFonts w:ascii="Arial" w:hAnsi="Arial" w:cs="Arial"/>
          <w:spacing w:val="-7"/>
          <w:sz w:val="21"/>
          <w:szCs w:val="21"/>
        </w:rPr>
        <w:t xml:space="preserve"> </w:t>
      </w:r>
      <w:r w:rsidRPr="00B25C6A">
        <w:rPr>
          <w:rFonts w:ascii="Arial" w:hAnsi="Arial" w:cs="Arial"/>
          <w:sz w:val="21"/>
          <w:szCs w:val="21"/>
        </w:rPr>
        <w:t>(re</w:t>
      </w:r>
      <w:r w:rsidRPr="00B25C6A">
        <w:rPr>
          <w:rFonts w:ascii="Arial" w:hAnsi="Arial" w:cs="Arial"/>
          <w:spacing w:val="1"/>
          <w:sz w:val="21"/>
          <w:szCs w:val="21"/>
        </w:rPr>
        <w:t>pl</w:t>
      </w:r>
      <w:r w:rsidRPr="00B25C6A">
        <w:rPr>
          <w:rFonts w:ascii="Arial" w:hAnsi="Arial" w:cs="Arial"/>
          <w:sz w:val="21"/>
          <w:szCs w:val="21"/>
        </w:rPr>
        <w:t>y</w:t>
      </w:r>
      <w:r w:rsidRPr="00B25C6A">
        <w:rPr>
          <w:rFonts w:ascii="Arial" w:hAnsi="Arial" w:cs="Arial"/>
          <w:spacing w:val="-12"/>
          <w:sz w:val="21"/>
          <w:szCs w:val="21"/>
        </w:rPr>
        <w:t xml:space="preserve"> </w:t>
      </w:r>
      <w:r w:rsidRPr="00B25C6A">
        <w:rPr>
          <w:rFonts w:ascii="Arial" w:hAnsi="Arial" w:cs="Arial"/>
          <w:sz w:val="21"/>
          <w:szCs w:val="21"/>
        </w:rPr>
        <w:t>c</w:t>
      </w:r>
      <w:r w:rsidRPr="00B25C6A">
        <w:rPr>
          <w:rFonts w:ascii="Arial" w:hAnsi="Arial" w:cs="Arial"/>
          <w:spacing w:val="1"/>
          <w:sz w:val="21"/>
          <w:szCs w:val="21"/>
        </w:rPr>
        <w:t>od</w:t>
      </w:r>
      <w:r w:rsidRPr="00B25C6A">
        <w:rPr>
          <w:rFonts w:ascii="Arial" w:hAnsi="Arial" w:cs="Arial"/>
          <w:sz w:val="21"/>
          <w:szCs w:val="21"/>
        </w:rPr>
        <w:t>e</w:t>
      </w:r>
      <w:r w:rsidRPr="00B25C6A">
        <w:rPr>
          <w:rFonts w:ascii="Arial" w:hAnsi="Arial" w:cs="Arial"/>
          <w:spacing w:val="-8"/>
          <w:sz w:val="21"/>
          <w:szCs w:val="21"/>
        </w:rPr>
        <w:t xml:space="preserve"> </w:t>
      </w:r>
      <w:r w:rsidRPr="00B25C6A">
        <w:rPr>
          <w:rFonts w:ascii="Arial" w:hAnsi="Arial" w:cs="Arial"/>
          <w:sz w:val="21"/>
          <w:szCs w:val="21"/>
        </w:rPr>
        <w:t>=</w:t>
      </w:r>
      <w:r w:rsidRPr="00B25C6A">
        <w:rPr>
          <w:rFonts w:ascii="Arial" w:eastAsia="Times New Roman" w:hAnsi="Arial" w:cs="Arial"/>
          <w:spacing w:val="1"/>
          <w:sz w:val="21"/>
          <w:szCs w:val="21"/>
        </w:rPr>
        <w:t>00</w:t>
      </w:r>
      <w:r w:rsidRPr="00B25C6A">
        <w:rPr>
          <w:rFonts w:ascii="Arial" w:hAnsi="Arial" w:cs="Arial"/>
          <w:spacing w:val="-11"/>
          <w:sz w:val="21"/>
          <w:szCs w:val="21"/>
        </w:rPr>
        <w:t>1</w:t>
      </w:r>
      <w:r w:rsidRPr="00B25C6A">
        <w:rPr>
          <w:rFonts w:ascii="Arial" w:hAnsi="Arial" w:cs="Arial"/>
          <w:spacing w:val="1"/>
          <w:sz w:val="21"/>
          <w:szCs w:val="21"/>
        </w:rPr>
        <w:t>1)</w:t>
      </w:r>
    </w:p>
    <w:p w14:paraId="7AC5663F" w14:textId="5C143827" w:rsidR="00D220A2" w:rsidRPr="00B25C6A" w:rsidRDefault="00D220A2" w:rsidP="00D220A2">
      <w:pPr>
        <w:pStyle w:val="a7"/>
        <w:numPr>
          <w:ilvl w:val="2"/>
          <w:numId w:val="2"/>
        </w:numPr>
        <w:tabs>
          <w:tab w:val="left" w:pos="1099"/>
        </w:tabs>
        <w:kinsoku w:val="0"/>
        <w:overflowPunct w:val="0"/>
        <w:spacing w:before="0" w:line="300" w:lineRule="auto"/>
        <w:ind w:left="1102" w:right="467" w:hanging="420"/>
        <w:rPr>
          <w:rFonts w:ascii="Arial" w:hAnsi="Arial" w:cs="Arial"/>
          <w:sz w:val="21"/>
          <w:szCs w:val="21"/>
        </w:rPr>
      </w:pPr>
      <w:r w:rsidRPr="00B25C6A">
        <w:rPr>
          <w:rFonts w:ascii="Arial" w:hAnsi="Arial" w:cs="Arial"/>
          <w:sz w:val="21"/>
          <w:szCs w:val="21"/>
        </w:rPr>
        <w:t xml:space="preserve">Case 3: </w:t>
      </w:r>
      <w:r w:rsidR="00A40842">
        <w:rPr>
          <w:rFonts w:ascii="Arial" w:hAnsi="Arial" w:cs="Arial"/>
          <w:sz w:val="21"/>
          <w:szCs w:val="21"/>
        </w:rPr>
        <w:t xml:space="preserve">if </w:t>
      </w:r>
      <w:r w:rsidRPr="00B25C6A">
        <w:rPr>
          <w:rFonts w:ascii="Arial" w:hAnsi="Arial" w:cs="Arial"/>
          <w:sz w:val="21"/>
          <w:szCs w:val="21"/>
        </w:rPr>
        <w:t>domain name not included in the database, forward query to local DNS server</w:t>
      </w:r>
    </w:p>
    <w:p w14:paraId="7FD0038D" w14:textId="64436BB4" w:rsidR="00D220A2" w:rsidRDefault="00D220A2" w:rsidP="00AB3436">
      <w:pPr>
        <w:pStyle w:val="a7"/>
        <w:numPr>
          <w:ilvl w:val="2"/>
          <w:numId w:val="2"/>
        </w:numPr>
        <w:tabs>
          <w:tab w:val="left" w:pos="1099"/>
        </w:tabs>
        <w:kinsoku w:val="0"/>
        <w:overflowPunct w:val="0"/>
        <w:spacing w:before="0" w:line="300" w:lineRule="auto"/>
        <w:ind w:left="1102" w:right="467" w:hanging="420"/>
        <w:rPr>
          <w:rFonts w:ascii="Arial" w:hAnsi="Arial" w:cs="Arial"/>
          <w:sz w:val="21"/>
          <w:szCs w:val="21"/>
        </w:rPr>
      </w:pPr>
      <w:r w:rsidRPr="00B25C6A">
        <w:rPr>
          <w:rFonts w:ascii="Arial" w:hAnsi="Arial" w:cs="Arial" w:hint="eastAsia"/>
          <w:sz w:val="21"/>
          <w:szCs w:val="21"/>
        </w:rPr>
        <w:t xml:space="preserve">Case4: </w:t>
      </w:r>
      <w:r w:rsidR="00A40842">
        <w:rPr>
          <w:rFonts w:ascii="Arial" w:hAnsi="Arial" w:cs="Arial"/>
          <w:sz w:val="21"/>
          <w:szCs w:val="21"/>
        </w:rPr>
        <w:t xml:space="preserve">if </w:t>
      </w:r>
      <w:r w:rsidRPr="00B25C6A">
        <w:rPr>
          <w:rFonts w:ascii="Arial" w:hAnsi="Arial" w:cs="Arial" w:hint="eastAsia"/>
          <w:sz w:val="21"/>
          <w:szCs w:val="21"/>
        </w:rPr>
        <w:t xml:space="preserve">domain name is in type of IPV6 and is also in the database, forward query to local server as well as sending back </w:t>
      </w:r>
      <w:r w:rsidRPr="00B25C6A">
        <w:rPr>
          <w:rFonts w:ascii="Arial" w:hAnsi="Arial" w:cs="Arial"/>
          <w:sz w:val="21"/>
          <w:szCs w:val="21"/>
        </w:rPr>
        <w:t>corresponding IP address</w:t>
      </w:r>
      <w:r w:rsidR="001348B2">
        <w:rPr>
          <w:rFonts w:ascii="Arial" w:hAnsi="Arial" w:cs="Arial"/>
          <w:sz w:val="21"/>
          <w:szCs w:val="21"/>
        </w:rPr>
        <w:t xml:space="preserve"> </w:t>
      </w:r>
      <w:r w:rsidRPr="00B25C6A">
        <w:rPr>
          <w:rFonts w:ascii="Arial" w:hAnsi="Arial" w:cs="Arial" w:hint="eastAsia"/>
          <w:sz w:val="21"/>
          <w:szCs w:val="21"/>
        </w:rPr>
        <w:t>(additional case)</w:t>
      </w:r>
    </w:p>
    <w:p w14:paraId="5CCDF52B" w14:textId="77777777" w:rsidR="001348B2" w:rsidRPr="00B25C6A" w:rsidRDefault="001348B2" w:rsidP="001348B2">
      <w:pPr>
        <w:pStyle w:val="a7"/>
        <w:tabs>
          <w:tab w:val="left" w:pos="1099"/>
        </w:tabs>
        <w:kinsoku w:val="0"/>
        <w:overflowPunct w:val="0"/>
        <w:spacing w:before="0" w:line="300" w:lineRule="auto"/>
        <w:ind w:left="1102" w:right="467" w:firstLine="0"/>
        <w:rPr>
          <w:rFonts w:ascii="Arial" w:hAnsi="Arial" w:cs="Arial"/>
          <w:sz w:val="21"/>
          <w:szCs w:val="21"/>
        </w:rPr>
      </w:pPr>
    </w:p>
    <w:p w14:paraId="6A2530DB" w14:textId="77777777" w:rsidR="00D220A2" w:rsidRPr="00AB3436" w:rsidRDefault="00D220A2" w:rsidP="00D220A2">
      <w:pPr>
        <w:pStyle w:val="2"/>
        <w:numPr>
          <w:ilvl w:val="1"/>
          <w:numId w:val="2"/>
        </w:numPr>
        <w:tabs>
          <w:tab w:val="left" w:pos="689"/>
        </w:tabs>
        <w:kinsoku w:val="0"/>
        <w:overflowPunct w:val="0"/>
        <w:rPr>
          <w:rFonts w:ascii="Arial" w:hAnsi="Arial" w:cs="Arial"/>
          <w:spacing w:val="-1"/>
          <w:sz w:val="28"/>
          <w:szCs w:val="28"/>
        </w:rPr>
      </w:pPr>
      <w:bookmarkStart w:id="8" w:name="_Toc487909009"/>
      <w:r w:rsidRPr="00AB3436">
        <w:rPr>
          <w:rFonts w:ascii="Arial" w:hAnsi="Arial" w:cs="Arial"/>
          <w:spacing w:val="-1"/>
          <w:sz w:val="28"/>
          <w:szCs w:val="28"/>
        </w:rPr>
        <w:t>Target</w:t>
      </w:r>
      <w:bookmarkEnd w:id="8"/>
    </w:p>
    <w:p w14:paraId="2FD04369" w14:textId="77777777" w:rsidR="00D220A2" w:rsidRDefault="00D220A2" w:rsidP="00D220A2">
      <w:pPr>
        <w:kinsoku w:val="0"/>
        <w:overflowPunct w:val="0"/>
        <w:spacing w:before="7" w:line="120" w:lineRule="exact"/>
        <w:rPr>
          <w:rFonts w:eastAsia="Times New Roman" w:cs="Times New Roman"/>
          <w:sz w:val="12"/>
          <w:szCs w:val="12"/>
        </w:rPr>
      </w:pPr>
    </w:p>
    <w:p w14:paraId="4813FE2E" w14:textId="2A3BEE4E" w:rsidR="00A40842" w:rsidRPr="00A40842" w:rsidRDefault="00A40842" w:rsidP="00A40842">
      <w:pPr>
        <w:pStyle w:val="a7"/>
        <w:tabs>
          <w:tab w:val="left" w:pos="1099"/>
        </w:tabs>
        <w:kinsoku w:val="0"/>
        <w:overflowPunct w:val="0"/>
        <w:spacing w:before="0" w:line="300" w:lineRule="auto"/>
        <w:ind w:left="0" w:right="467" w:firstLine="0"/>
        <w:rPr>
          <w:rFonts w:ascii="Arial" w:hAnsi="Arial" w:cs="Arial"/>
          <w:b/>
          <w:sz w:val="21"/>
          <w:szCs w:val="21"/>
        </w:rPr>
      </w:pPr>
      <w:r>
        <w:rPr>
          <w:rFonts w:ascii="Arial" w:hAnsi="Arial" w:cs="Arial"/>
          <w:sz w:val="21"/>
          <w:szCs w:val="21"/>
        </w:rPr>
        <w:t xml:space="preserve">    </w:t>
      </w:r>
      <w:r w:rsidRPr="00A40842">
        <w:rPr>
          <w:rFonts w:ascii="Arial" w:hAnsi="Arial" w:cs="Arial"/>
          <w:b/>
          <w:sz w:val="21"/>
          <w:szCs w:val="21"/>
        </w:rPr>
        <w:t xml:space="preserve">1: </w:t>
      </w:r>
      <w:r w:rsidR="00D220A2" w:rsidRPr="00A40842">
        <w:rPr>
          <w:rFonts w:ascii="Arial" w:hAnsi="Arial" w:cs="Arial"/>
          <w:b/>
          <w:sz w:val="21"/>
          <w:szCs w:val="21"/>
        </w:rPr>
        <w:t xml:space="preserve">Understanding DNS: </w:t>
      </w:r>
    </w:p>
    <w:p w14:paraId="3F417CB3" w14:textId="420B02E7" w:rsidR="00146494" w:rsidRDefault="00D220A2" w:rsidP="00B25C6A">
      <w:pPr>
        <w:pStyle w:val="a7"/>
        <w:numPr>
          <w:ilvl w:val="2"/>
          <w:numId w:val="25"/>
        </w:numPr>
        <w:tabs>
          <w:tab w:val="left" w:pos="1099"/>
        </w:tabs>
        <w:kinsoku w:val="0"/>
        <w:overflowPunct w:val="0"/>
        <w:spacing w:before="0" w:line="300" w:lineRule="auto"/>
        <w:ind w:right="467"/>
        <w:rPr>
          <w:rFonts w:ascii="Arial" w:hAnsi="Arial" w:cs="Arial"/>
          <w:sz w:val="21"/>
          <w:szCs w:val="21"/>
        </w:rPr>
      </w:pPr>
      <w:r w:rsidRPr="00B25C6A">
        <w:rPr>
          <w:rFonts w:ascii="Arial" w:hAnsi="Arial" w:cs="Arial"/>
          <w:sz w:val="21"/>
          <w:szCs w:val="21"/>
        </w:rPr>
        <w:t xml:space="preserve">DNS hierarchical structure; </w:t>
      </w:r>
    </w:p>
    <w:p w14:paraId="3B7B29BE" w14:textId="6242FA6E" w:rsidR="00A40842" w:rsidRPr="00B25C6A" w:rsidRDefault="00A40842" w:rsidP="00B25C6A">
      <w:pPr>
        <w:pStyle w:val="a7"/>
        <w:numPr>
          <w:ilvl w:val="2"/>
          <w:numId w:val="25"/>
        </w:numPr>
        <w:tabs>
          <w:tab w:val="left" w:pos="1099"/>
        </w:tabs>
        <w:kinsoku w:val="0"/>
        <w:overflowPunct w:val="0"/>
        <w:spacing w:before="0" w:line="300" w:lineRule="auto"/>
        <w:ind w:right="467"/>
        <w:rPr>
          <w:rFonts w:ascii="Arial" w:hAnsi="Arial" w:cs="Arial"/>
          <w:sz w:val="21"/>
          <w:szCs w:val="21"/>
        </w:rPr>
      </w:pPr>
      <w:r>
        <w:rPr>
          <w:rFonts w:ascii="Arial" w:hAnsi="Arial" w:cs="Arial"/>
          <w:sz w:val="21"/>
          <w:szCs w:val="21"/>
        </w:rPr>
        <w:t>DNS function;</w:t>
      </w:r>
    </w:p>
    <w:p w14:paraId="623E5805" w14:textId="77777777" w:rsidR="00146494" w:rsidRPr="00B25C6A" w:rsidRDefault="00D220A2" w:rsidP="00B25C6A">
      <w:pPr>
        <w:pStyle w:val="a7"/>
        <w:numPr>
          <w:ilvl w:val="2"/>
          <w:numId w:val="25"/>
        </w:numPr>
        <w:tabs>
          <w:tab w:val="left" w:pos="1099"/>
        </w:tabs>
        <w:kinsoku w:val="0"/>
        <w:overflowPunct w:val="0"/>
        <w:spacing w:before="0" w:line="300" w:lineRule="auto"/>
        <w:ind w:right="467"/>
        <w:rPr>
          <w:rFonts w:ascii="Arial" w:hAnsi="Arial" w:cs="Arial"/>
          <w:sz w:val="21"/>
          <w:szCs w:val="21"/>
        </w:rPr>
      </w:pPr>
      <w:r w:rsidRPr="00B25C6A">
        <w:rPr>
          <w:rFonts w:ascii="Arial" w:hAnsi="Arial" w:cs="Arial"/>
          <w:sz w:val="21"/>
          <w:szCs w:val="21"/>
        </w:rPr>
        <w:t xml:space="preserve">DNS message format; </w:t>
      </w:r>
    </w:p>
    <w:p w14:paraId="3BF50D29" w14:textId="77777777" w:rsidR="00A40842" w:rsidRDefault="00D220A2" w:rsidP="00A40842">
      <w:pPr>
        <w:pStyle w:val="a7"/>
        <w:numPr>
          <w:ilvl w:val="2"/>
          <w:numId w:val="25"/>
        </w:numPr>
        <w:tabs>
          <w:tab w:val="left" w:pos="1099"/>
        </w:tabs>
        <w:kinsoku w:val="0"/>
        <w:overflowPunct w:val="0"/>
        <w:spacing w:before="0" w:line="300" w:lineRule="auto"/>
        <w:ind w:right="467"/>
        <w:rPr>
          <w:rFonts w:ascii="Arial" w:hAnsi="Arial" w:cs="Arial"/>
          <w:sz w:val="21"/>
          <w:szCs w:val="21"/>
        </w:rPr>
      </w:pPr>
      <w:r w:rsidRPr="00B25C6A">
        <w:rPr>
          <w:rFonts w:ascii="Arial" w:hAnsi="Arial" w:cs="Arial"/>
          <w:sz w:val="21"/>
          <w:szCs w:val="21"/>
        </w:rPr>
        <w:t xml:space="preserve">DNS protocol transport; </w:t>
      </w:r>
    </w:p>
    <w:p w14:paraId="63B6E4AA" w14:textId="059CB557" w:rsidR="00D220A2" w:rsidRPr="00A40842" w:rsidRDefault="00A40842" w:rsidP="00A40842">
      <w:pPr>
        <w:pStyle w:val="a7"/>
        <w:tabs>
          <w:tab w:val="left" w:pos="1099"/>
        </w:tabs>
        <w:kinsoku w:val="0"/>
        <w:overflowPunct w:val="0"/>
        <w:spacing w:before="0" w:line="300" w:lineRule="auto"/>
        <w:ind w:left="0" w:right="467" w:firstLine="0"/>
        <w:rPr>
          <w:rFonts w:ascii="Arial" w:hAnsi="Arial" w:cs="Arial"/>
          <w:b/>
          <w:sz w:val="21"/>
          <w:szCs w:val="21"/>
        </w:rPr>
      </w:pPr>
      <w:r w:rsidRPr="00A40842">
        <w:rPr>
          <w:rFonts w:ascii="Arial" w:hAnsi="Arial" w:cs="Arial"/>
          <w:b/>
          <w:sz w:val="21"/>
          <w:szCs w:val="21"/>
        </w:rPr>
        <w:lastRenderedPageBreak/>
        <w:t xml:space="preserve">    2: </w:t>
      </w:r>
      <w:r w:rsidR="00D220A2" w:rsidRPr="00A40842">
        <w:rPr>
          <w:rFonts w:ascii="Arial" w:hAnsi="Arial" w:cs="Arial"/>
          <w:b/>
          <w:sz w:val="21"/>
          <w:szCs w:val="21"/>
        </w:rPr>
        <w:t>How DNS severs working</w:t>
      </w:r>
    </w:p>
    <w:p w14:paraId="7740ABD1" w14:textId="02D30816" w:rsidR="00A40842" w:rsidRDefault="00D220A2" w:rsidP="00B25C6A">
      <w:pPr>
        <w:pStyle w:val="a7"/>
        <w:numPr>
          <w:ilvl w:val="2"/>
          <w:numId w:val="25"/>
        </w:numPr>
        <w:tabs>
          <w:tab w:val="left" w:pos="1099"/>
        </w:tabs>
        <w:kinsoku w:val="0"/>
        <w:overflowPunct w:val="0"/>
        <w:spacing w:before="0" w:line="300" w:lineRule="auto"/>
        <w:ind w:right="467"/>
        <w:rPr>
          <w:rFonts w:ascii="Arial" w:hAnsi="Arial" w:cs="Arial"/>
          <w:sz w:val="21"/>
          <w:szCs w:val="21"/>
        </w:rPr>
      </w:pPr>
      <w:r w:rsidRPr="00B25C6A">
        <w:rPr>
          <w:rFonts w:ascii="Arial" w:hAnsi="Arial" w:cs="Arial"/>
          <w:sz w:val="21"/>
          <w:szCs w:val="21"/>
        </w:rPr>
        <w:t>Mastering Socket programming using UDP</w:t>
      </w:r>
      <w:r w:rsidR="003E5A96">
        <w:rPr>
          <w:rFonts w:ascii="Arial" w:hAnsi="Arial" w:cs="Arial"/>
          <w:sz w:val="21"/>
          <w:szCs w:val="21"/>
        </w:rPr>
        <w:t>;</w:t>
      </w:r>
    </w:p>
    <w:p w14:paraId="191D888C" w14:textId="07534E6E" w:rsidR="00146494" w:rsidRPr="00B25C6A" w:rsidRDefault="00A40842" w:rsidP="00B25C6A">
      <w:pPr>
        <w:pStyle w:val="a7"/>
        <w:numPr>
          <w:ilvl w:val="2"/>
          <w:numId w:val="25"/>
        </w:numPr>
        <w:tabs>
          <w:tab w:val="left" w:pos="1099"/>
        </w:tabs>
        <w:kinsoku w:val="0"/>
        <w:overflowPunct w:val="0"/>
        <w:spacing w:before="0" w:line="300" w:lineRule="auto"/>
        <w:ind w:right="467"/>
        <w:rPr>
          <w:rFonts w:ascii="Arial" w:hAnsi="Arial" w:cs="Arial"/>
          <w:sz w:val="21"/>
          <w:szCs w:val="21"/>
        </w:rPr>
      </w:pPr>
      <w:r>
        <w:rPr>
          <w:rFonts w:ascii="Arial" w:hAnsi="Arial" w:cs="Arial"/>
          <w:sz w:val="21"/>
          <w:szCs w:val="21"/>
        </w:rPr>
        <w:t>U</w:t>
      </w:r>
      <w:r w:rsidR="00D220A2" w:rsidRPr="00B25C6A">
        <w:rPr>
          <w:rFonts w:ascii="Arial" w:hAnsi="Arial" w:cs="Arial"/>
          <w:sz w:val="21"/>
          <w:szCs w:val="21"/>
        </w:rPr>
        <w:t>nderstand</w:t>
      </w:r>
      <w:r>
        <w:rPr>
          <w:rFonts w:ascii="Arial" w:hAnsi="Arial" w:cs="Arial"/>
          <w:sz w:val="21"/>
          <w:szCs w:val="21"/>
        </w:rPr>
        <w:t>ing</w:t>
      </w:r>
      <w:r w:rsidR="00D220A2" w:rsidRPr="00B25C6A">
        <w:rPr>
          <w:rFonts w:ascii="Arial" w:hAnsi="Arial" w:cs="Arial"/>
          <w:sz w:val="21"/>
          <w:szCs w:val="21"/>
        </w:rPr>
        <w:t xml:space="preserve"> UDP protocol and message format; </w:t>
      </w:r>
    </w:p>
    <w:p w14:paraId="76C13062" w14:textId="22399C8D" w:rsidR="00146494" w:rsidRPr="00B25C6A" w:rsidRDefault="00A40842" w:rsidP="00B25C6A">
      <w:pPr>
        <w:pStyle w:val="a7"/>
        <w:numPr>
          <w:ilvl w:val="2"/>
          <w:numId w:val="25"/>
        </w:numPr>
        <w:tabs>
          <w:tab w:val="left" w:pos="1099"/>
        </w:tabs>
        <w:kinsoku w:val="0"/>
        <w:overflowPunct w:val="0"/>
        <w:spacing w:before="0" w:line="300" w:lineRule="auto"/>
        <w:ind w:right="467"/>
        <w:rPr>
          <w:rFonts w:ascii="Arial" w:hAnsi="Arial" w:cs="Arial"/>
          <w:sz w:val="21"/>
          <w:szCs w:val="21"/>
        </w:rPr>
      </w:pPr>
      <w:r>
        <w:rPr>
          <w:rFonts w:ascii="Arial" w:hAnsi="Arial" w:cs="Arial"/>
          <w:sz w:val="21"/>
          <w:szCs w:val="21"/>
        </w:rPr>
        <w:t>U</w:t>
      </w:r>
      <w:r w:rsidR="00D220A2" w:rsidRPr="00B25C6A">
        <w:rPr>
          <w:rFonts w:ascii="Arial" w:hAnsi="Arial" w:cs="Arial"/>
          <w:sz w:val="21"/>
          <w:szCs w:val="21"/>
        </w:rPr>
        <w:t>nderstand</w:t>
      </w:r>
      <w:r>
        <w:rPr>
          <w:rFonts w:ascii="Arial" w:hAnsi="Arial" w:cs="Arial"/>
          <w:sz w:val="21"/>
          <w:szCs w:val="21"/>
        </w:rPr>
        <w:t>ing</w:t>
      </w:r>
      <w:r w:rsidR="00D220A2" w:rsidRPr="00B25C6A">
        <w:rPr>
          <w:rFonts w:ascii="Arial" w:hAnsi="Arial" w:cs="Arial"/>
          <w:sz w:val="21"/>
          <w:szCs w:val="21"/>
        </w:rPr>
        <w:t xml:space="preserve"> the principle of Socket; </w:t>
      </w:r>
    </w:p>
    <w:p w14:paraId="1DDB3D4B" w14:textId="4A706EA4" w:rsidR="001348B2" w:rsidRDefault="00A40842" w:rsidP="001348B2">
      <w:pPr>
        <w:pStyle w:val="a7"/>
        <w:numPr>
          <w:ilvl w:val="2"/>
          <w:numId w:val="25"/>
        </w:numPr>
        <w:tabs>
          <w:tab w:val="left" w:pos="1099"/>
        </w:tabs>
        <w:kinsoku w:val="0"/>
        <w:overflowPunct w:val="0"/>
        <w:spacing w:before="0" w:line="300" w:lineRule="auto"/>
        <w:ind w:right="467"/>
        <w:rPr>
          <w:rFonts w:ascii="Arial" w:hAnsi="Arial" w:cs="Arial"/>
          <w:sz w:val="21"/>
          <w:szCs w:val="21"/>
        </w:rPr>
      </w:pPr>
      <w:r>
        <w:rPr>
          <w:rFonts w:ascii="Arial" w:hAnsi="Arial" w:cs="Arial"/>
          <w:sz w:val="21"/>
          <w:szCs w:val="21"/>
        </w:rPr>
        <w:t>U</w:t>
      </w:r>
      <w:r w:rsidR="00D220A2" w:rsidRPr="00B25C6A">
        <w:rPr>
          <w:rFonts w:ascii="Arial" w:hAnsi="Arial" w:cs="Arial"/>
          <w:sz w:val="21"/>
          <w:szCs w:val="21"/>
        </w:rPr>
        <w:t>s</w:t>
      </w:r>
      <w:r>
        <w:rPr>
          <w:rFonts w:ascii="Arial" w:hAnsi="Arial" w:cs="Arial"/>
          <w:sz w:val="21"/>
          <w:szCs w:val="21"/>
        </w:rPr>
        <w:t>ing</w:t>
      </w:r>
      <w:r w:rsidR="00D220A2" w:rsidRPr="00B25C6A">
        <w:rPr>
          <w:rFonts w:ascii="Arial" w:hAnsi="Arial" w:cs="Arial"/>
          <w:sz w:val="21"/>
          <w:szCs w:val="21"/>
        </w:rPr>
        <w:t xml:space="preserve"> UDP-based sockets API</w:t>
      </w:r>
      <w:r w:rsidR="003E5A96">
        <w:rPr>
          <w:rFonts w:ascii="Arial" w:hAnsi="Arial" w:cs="Arial"/>
          <w:sz w:val="21"/>
          <w:szCs w:val="21"/>
        </w:rPr>
        <w:t>;</w:t>
      </w:r>
    </w:p>
    <w:p w14:paraId="47AE357F" w14:textId="38FBA8D2" w:rsidR="001348B2" w:rsidRPr="001348B2" w:rsidRDefault="001348B2" w:rsidP="001348B2">
      <w:pPr>
        <w:pStyle w:val="a7"/>
        <w:tabs>
          <w:tab w:val="left" w:pos="1099"/>
        </w:tabs>
        <w:kinsoku w:val="0"/>
        <w:overflowPunct w:val="0"/>
        <w:spacing w:before="0" w:line="300" w:lineRule="auto"/>
        <w:ind w:left="0" w:right="467" w:firstLine="0"/>
        <w:rPr>
          <w:rFonts w:ascii="Arial" w:hAnsi="Arial" w:cs="Arial"/>
          <w:b/>
          <w:sz w:val="21"/>
          <w:szCs w:val="21"/>
        </w:rPr>
      </w:pPr>
      <w:r>
        <w:rPr>
          <w:rFonts w:ascii="Arial" w:hAnsi="Arial" w:cs="Arial"/>
          <w:sz w:val="21"/>
          <w:szCs w:val="21"/>
        </w:rPr>
        <w:t xml:space="preserve">    </w:t>
      </w:r>
      <w:r w:rsidRPr="001348B2">
        <w:rPr>
          <w:rFonts w:ascii="Arial" w:hAnsi="Arial" w:cs="Arial"/>
          <w:b/>
          <w:sz w:val="21"/>
          <w:szCs w:val="21"/>
        </w:rPr>
        <w:t>3: Skills</w:t>
      </w:r>
    </w:p>
    <w:p w14:paraId="236131A1" w14:textId="5DB03AEC" w:rsidR="00A40842" w:rsidRPr="001348B2" w:rsidRDefault="001348B2" w:rsidP="001348B2">
      <w:pPr>
        <w:pStyle w:val="a7"/>
        <w:numPr>
          <w:ilvl w:val="2"/>
          <w:numId w:val="25"/>
        </w:numPr>
        <w:tabs>
          <w:tab w:val="left" w:pos="1099"/>
        </w:tabs>
        <w:kinsoku w:val="0"/>
        <w:overflowPunct w:val="0"/>
        <w:spacing w:before="0" w:line="300" w:lineRule="auto"/>
        <w:ind w:right="467"/>
        <w:rPr>
          <w:rFonts w:ascii="Arial" w:hAnsi="Arial" w:cs="Arial"/>
          <w:sz w:val="21"/>
          <w:szCs w:val="21"/>
        </w:rPr>
      </w:pPr>
      <w:r w:rsidRPr="001348B2">
        <w:rPr>
          <w:rFonts w:ascii="Arial" w:hAnsi="Arial" w:cs="Arial"/>
          <w:sz w:val="21"/>
          <w:szCs w:val="21"/>
        </w:rPr>
        <w:t>Using proper programming language in suitable environment such as Java in windows command line and having a good communication within the team.</w:t>
      </w:r>
    </w:p>
    <w:p w14:paraId="6781F62A" w14:textId="1B1583A3" w:rsidR="00D220A2" w:rsidRPr="001348B2" w:rsidRDefault="00D220A2" w:rsidP="001348B2">
      <w:pPr>
        <w:pStyle w:val="a7"/>
        <w:tabs>
          <w:tab w:val="left" w:pos="1099"/>
        </w:tabs>
        <w:kinsoku w:val="0"/>
        <w:overflowPunct w:val="0"/>
        <w:spacing w:before="0" w:line="300" w:lineRule="auto"/>
        <w:ind w:right="467"/>
        <w:rPr>
          <w:rFonts w:ascii="Arial" w:hAnsi="Arial" w:cs="Arial"/>
          <w:sz w:val="21"/>
          <w:szCs w:val="21"/>
        </w:rPr>
      </w:pPr>
    </w:p>
    <w:p w14:paraId="7FCD8A36" w14:textId="77777777" w:rsidR="00D220A2" w:rsidRPr="00F12277" w:rsidRDefault="00D220A2" w:rsidP="00D220A2">
      <w:pPr>
        <w:pStyle w:val="2"/>
        <w:numPr>
          <w:ilvl w:val="1"/>
          <w:numId w:val="2"/>
        </w:numPr>
        <w:tabs>
          <w:tab w:val="left" w:pos="689"/>
        </w:tabs>
        <w:kinsoku w:val="0"/>
        <w:overflowPunct w:val="0"/>
        <w:rPr>
          <w:rFonts w:ascii="Arial" w:hAnsi="Arial" w:cs="Arial"/>
          <w:spacing w:val="-1"/>
          <w:sz w:val="28"/>
          <w:szCs w:val="28"/>
        </w:rPr>
      </w:pPr>
      <w:bookmarkStart w:id="9" w:name="_Toc487909010"/>
      <w:r w:rsidRPr="00F12277">
        <w:rPr>
          <w:rFonts w:ascii="Arial" w:hAnsi="Arial" w:cs="Arial"/>
          <w:spacing w:val="-1"/>
          <w:sz w:val="28"/>
          <w:szCs w:val="28"/>
        </w:rPr>
        <w:t>Implementation</w:t>
      </w:r>
      <w:bookmarkEnd w:id="9"/>
    </w:p>
    <w:p w14:paraId="0B3C3B79" w14:textId="77777777" w:rsidR="00D220A2" w:rsidRDefault="00D220A2" w:rsidP="00D220A2">
      <w:pPr>
        <w:kinsoku w:val="0"/>
        <w:overflowPunct w:val="0"/>
        <w:spacing w:before="7" w:line="120" w:lineRule="exact"/>
        <w:rPr>
          <w:rFonts w:eastAsia="Times New Roman" w:cs="Times New Roman"/>
          <w:sz w:val="12"/>
          <w:szCs w:val="12"/>
        </w:rPr>
      </w:pPr>
    </w:p>
    <w:p w14:paraId="20C23C31" w14:textId="486A0DCC" w:rsidR="00D220A2" w:rsidRPr="00B25C6A" w:rsidRDefault="00D220A2" w:rsidP="001348B2">
      <w:pPr>
        <w:pStyle w:val="a7"/>
        <w:kinsoku w:val="0"/>
        <w:overflowPunct w:val="0"/>
        <w:spacing w:before="0"/>
        <w:ind w:hanging="259"/>
        <w:rPr>
          <w:rFonts w:ascii="Arial" w:hAnsi="Arial" w:cs="Arial"/>
          <w:sz w:val="21"/>
          <w:szCs w:val="21"/>
        </w:rPr>
      </w:pPr>
      <w:r w:rsidRPr="00B25C6A">
        <w:rPr>
          <w:rFonts w:ascii="Arial" w:hAnsi="Arial" w:cs="Arial"/>
          <w:sz w:val="21"/>
          <w:szCs w:val="21"/>
        </w:rPr>
        <w:t xml:space="preserve">In </w:t>
      </w:r>
      <w:proofErr w:type="spellStart"/>
      <w:r w:rsidRPr="00B25C6A">
        <w:rPr>
          <w:rFonts w:ascii="Arial" w:hAnsi="Arial" w:cs="Arial"/>
          <w:sz w:val="21"/>
          <w:szCs w:val="21"/>
        </w:rPr>
        <w:t>cmd</w:t>
      </w:r>
      <w:proofErr w:type="spellEnd"/>
      <w:r w:rsidRPr="00B25C6A">
        <w:rPr>
          <w:rFonts w:ascii="Arial" w:hAnsi="Arial" w:cs="Arial"/>
          <w:sz w:val="21"/>
          <w:szCs w:val="21"/>
        </w:rPr>
        <w:t>, execute the following command:</w:t>
      </w:r>
      <w:r w:rsidR="001348B2">
        <w:rPr>
          <w:rFonts w:ascii="Arial" w:hAnsi="Arial" w:cs="Arial"/>
          <w:sz w:val="21"/>
          <w:szCs w:val="21"/>
        </w:rPr>
        <w:tab/>
      </w:r>
    </w:p>
    <w:p w14:paraId="568BF639" w14:textId="77777777" w:rsidR="00D220A2" w:rsidRPr="00B25C6A" w:rsidRDefault="00D220A2" w:rsidP="001348B2">
      <w:pPr>
        <w:pStyle w:val="a7"/>
        <w:kinsoku w:val="0"/>
        <w:overflowPunct w:val="0"/>
        <w:spacing w:before="71"/>
        <w:ind w:left="574" w:firstLineChars="126" w:firstLine="265"/>
        <w:rPr>
          <w:rFonts w:ascii="Arial" w:hAnsi="Arial" w:cs="Arial"/>
          <w:sz w:val="21"/>
          <w:szCs w:val="21"/>
        </w:rPr>
      </w:pPr>
      <w:r w:rsidRPr="00B25C6A">
        <w:rPr>
          <w:rFonts w:ascii="Arial" w:hAnsi="Arial" w:cs="Arial"/>
          <w:sz w:val="21"/>
          <w:szCs w:val="21"/>
        </w:rPr>
        <w:t xml:space="preserve">Java </w:t>
      </w:r>
      <w:proofErr w:type="spellStart"/>
      <w:r w:rsidRPr="00B25C6A">
        <w:rPr>
          <w:rFonts w:ascii="Arial" w:hAnsi="Arial" w:cs="Arial"/>
          <w:sz w:val="21"/>
          <w:szCs w:val="21"/>
        </w:rPr>
        <w:t>dnsrelay</w:t>
      </w:r>
      <w:proofErr w:type="spellEnd"/>
      <w:r w:rsidRPr="00B25C6A">
        <w:rPr>
          <w:rFonts w:ascii="Arial" w:hAnsi="Arial" w:cs="Arial"/>
          <w:sz w:val="21"/>
          <w:szCs w:val="21"/>
        </w:rPr>
        <w:t xml:space="preserve"> [-d | -dd] [</w:t>
      </w:r>
      <w:proofErr w:type="spellStart"/>
      <w:r w:rsidRPr="00B25C6A">
        <w:rPr>
          <w:rFonts w:ascii="Arial" w:hAnsi="Arial" w:cs="Arial"/>
          <w:sz w:val="21"/>
          <w:szCs w:val="21"/>
        </w:rPr>
        <w:t>dns</w:t>
      </w:r>
      <w:proofErr w:type="spellEnd"/>
      <w:r w:rsidRPr="00B25C6A">
        <w:rPr>
          <w:rFonts w:ascii="Arial" w:hAnsi="Arial" w:cs="Arial"/>
          <w:sz w:val="21"/>
          <w:szCs w:val="21"/>
        </w:rPr>
        <w:t>-server-</w:t>
      </w:r>
      <w:proofErr w:type="spellStart"/>
      <w:r w:rsidRPr="00B25C6A">
        <w:rPr>
          <w:rFonts w:ascii="Arial" w:hAnsi="Arial" w:cs="Arial"/>
          <w:sz w:val="21"/>
          <w:szCs w:val="21"/>
        </w:rPr>
        <w:t>ipaddr</w:t>
      </w:r>
      <w:proofErr w:type="spellEnd"/>
      <w:r w:rsidRPr="00B25C6A">
        <w:rPr>
          <w:rFonts w:ascii="Arial" w:hAnsi="Arial" w:cs="Arial"/>
          <w:sz w:val="21"/>
          <w:szCs w:val="21"/>
        </w:rPr>
        <w:t>] [filename]</w:t>
      </w:r>
    </w:p>
    <w:p w14:paraId="5271BB0D" w14:textId="77777777" w:rsidR="00D220A2" w:rsidRDefault="00D220A2" w:rsidP="00D220A2">
      <w:pPr>
        <w:pStyle w:val="a7"/>
        <w:kinsoku w:val="0"/>
        <w:overflowPunct w:val="0"/>
        <w:spacing w:before="71"/>
        <w:ind w:left="0" w:firstLineChars="250" w:firstLine="600"/>
        <w:rPr>
          <w:rFonts w:cs="Times New Roman"/>
          <w:i/>
        </w:rPr>
      </w:pPr>
    </w:p>
    <w:p w14:paraId="5CBA4BBA" w14:textId="458A5F02" w:rsidR="00D220A2" w:rsidRDefault="00D220A2" w:rsidP="00AB3436">
      <w:pPr>
        <w:pStyle w:val="1"/>
        <w:numPr>
          <w:ilvl w:val="0"/>
          <w:numId w:val="2"/>
        </w:numPr>
        <w:tabs>
          <w:tab w:val="left" w:pos="542"/>
        </w:tabs>
        <w:kinsoku w:val="0"/>
        <w:overflowPunct w:val="0"/>
        <w:spacing w:before="66"/>
        <w:ind w:left="545"/>
        <w:rPr>
          <w:rFonts w:ascii="Arial" w:hAnsi="Arial" w:cs="Arial"/>
          <w:spacing w:val="-2"/>
        </w:rPr>
      </w:pPr>
      <w:bookmarkStart w:id="10" w:name="_Toc487909011"/>
      <w:r w:rsidRPr="00AB3436">
        <w:rPr>
          <w:rFonts w:ascii="Arial" w:hAnsi="Arial" w:cs="Arial"/>
          <w:spacing w:val="-2"/>
        </w:rPr>
        <w:t>Requirements Analysis</w:t>
      </w:r>
      <w:bookmarkEnd w:id="10"/>
    </w:p>
    <w:p w14:paraId="0A274D98" w14:textId="77777777" w:rsidR="00A824F8" w:rsidRPr="00A824F8" w:rsidRDefault="00A824F8" w:rsidP="00A824F8">
      <w:pPr>
        <w:pStyle w:val="1"/>
        <w:tabs>
          <w:tab w:val="left" w:pos="542"/>
        </w:tabs>
        <w:kinsoku w:val="0"/>
        <w:overflowPunct w:val="0"/>
        <w:spacing w:before="66"/>
        <w:ind w:left="545"/>
        <w:rPr>
          <w:rFonts w:ascii="Arial" w:hAnsi="Arial" w:cs="Arial"/>
          <w:spacing w:val="-2"/>
        </w:rPr>
      </w:pPr>
      <w:r w:rsidRPr="00A824F8">
        <w:rPr>
          <w:rFonts w:ascii="Arial" w:hAnsi="Arial" w:cs="Arial"/>
          <w:spacing w:val="-2"/>
        </w:rPr>
        <w:t>2.1</w:t>
      </w:r>
      <w:r w:rsidRPr="00A824F8">
        <w:rPr>
          <w:rFonts w:ascii="Arial" w:hAnsi="Arial" w:cs="Arial"/>
          <w:spacing w:val="-2"/>
        </w:rPr>
        <w:tab/>
        <w:t>Group Discuss Process</w:t>
      </w:r>
    </w:p>
    <w:p w14:paraId="20D87738" w14:textId="77777777" w:rsidR="00A824F8" w:rsidRPr="00A824F8" w:rsidRDefault="00A824F8" w:rsidP="00A824F8">
      <w:pPr>
        <w:pStyle w:val="a7"/>
        <w:kinsoku w:val="0"/>
        <w:overflowPunct w:val="0"/>
        <w:spacing w:before="76" w:line="300" w:lineRule="auto"/>
        <w:ind w:left="120" w:right="39" w:firstLine="561"/>
        <w:rPr>
          <w:rFonts w:ascii="Arial" w:hAnsi="Arial" w:cs="Arial"/>
          <w:sz w:val="21"/>
          <w:szCs w:val="21"/>
        </w:rPr>
      </w:pPr>
      <w:r w:rsidRPr="00A824F8">
        <w:rPr>
          <w:rFonts w:ascii="Arial" w:hAnsi="Arial" w:cs="Arial"/>
          <w:sz w:val="21"/>
          <w:szCs w:val="21"/>
        </w:rPr>
        <w:t>In the project process, our group cooperation is divided into three phases, they are: the project preparation phase, the project implementation phase, the project completion phase. The first two phases are completed through online discussion, and the last phase is completed after we back to school.</w:t>
      </w:r>
    </w:p>
    <w:p w14:paraId="2B625F42" w14:textId="10D72BF6" w:rsidR="00A824F8" w:rsidRPr="00A824F8" w:rsidRDefault="00A824F8" w:rsidP="00A824F8">
      <w:pPr>
        <w:pStyle w:val="a7"/>
        <w:kinsoku w:val="0"/>
        <w:overflowPunct w:val="0"/>
        <w:spacing w:before="76" w:line="300" w:lineRule="auto"/>
        <w:ind w:left="120" w:right="39" w:firstLine="561"/>
        <w:rPr>
          <w:rFonts w:ascii="Arial" w:hAnsi="Arial" w:cs="Arial"/>
          <w:sz w:val="21"/>
          <w:szCs w:val="21"/>
        </w:rPr>
      </w:pPr>
      <w:r w:rsidRPr="00A824F8">
        <w:rPr>
          <w:rFonts w:ascii="Arial" w:hAnsi="Arial" w:cs="Arial" w:hint="eastAsia"/>
          <w:sz w:val="21"/>
          <w:szCs w:val="21"/>
        </w:rPr>
        <w:t>a)</w:t>
      </w:r>
      <w:r w:rsidRPr="00A824F8">
        <w:rPr>
          <w:rFonts w:ascii="Arial" w:hAnsi="Arial" w:cs="Arial" w:hint="eastAsia"/>
          <w:sz w:val="21"/>
          <w:szCs w:val="21"/>
        </w:rPr>
        <w:tab/>
        <w:t>Project preparation phase</w:t>
      </w:r>
      <w:r w:rsidRPr="00A824F8">
        <w:rPr>
          <w:rFonts w:ascii="Arial" w:hAnsi="Arial" w:cs="Arial" w:hint="eastAsia"/>
          <w:sz w:val="21"/>
          <w:szCs w:val="21"/>
        </w:rPr>
        <w:t>：</w:t>
      </w:r>
    </w:p>
    <w:p w14:paraId="77ED3E7D" w14:textId="77777777" w:rsidR="00A824F8" w:rsidRPr="00A824F8" w:rsidRDefault="00A824F8" w:rsidP="00A824F8">
      <w:pPr>
        <w:pStyle w:val="a7"/>
        <w:kinsoku w:val="0"/>
        <w:overflowPunct w:val="0"/>
        <w:spacing w:before="76" w:line="300" w:lineRule="auto"/>
        <w:ind w:left="120" w:right="39" w:firstLine="561"/>
        <w:rPr>
          <w:rFonts w:ascii="Arial" w:hAnsi="Arial" w:cs="Arial"/>
          <w:sz w:val="21"/>
          <w:szCs w:val="21"/>
        </w:rPr>
      </w:pPr>
      <w:r w:rsidRPr="00A824F8">
        <w:rPr>
          <w:rFonts w:ascii="Arial" w:hAnsi="Arial" w:cs="Arial"/>
          <w:sz w:val="21"/>
          <w:szCs w:val="21"/>
        </w:rPr>
        <w:t>In the preparation phase of the project, we separately prepared and reviewed the knowledge required for the project, with the help of the teacher's explanation and extra-curricular information, we independently learned the DNS concept and technology, socket programming, and reviewed the contents of the UDP protocol and another related knowledge.</w:t>
      </w:r>
    </w:p>
    <w:p w14:paraId="6383479B" w14:textId="7FDC8789" w:rsidR="00A824F8" w:rsidRPr="00A824F8" w:rsidRDefault="00A824F8" w:rsidP="00A824F8">
      <w:pPr>
        <w:pStyle w:val="a7"/>
        <w:kinsoku w:val="0"/>
        <w:overflowPunct w:val="0"/>
        <w:spacing w:before="76" w:line="300" w:lineRule="auto"/>
        <w:ind w:left="120" w:right="39" w:firstLine="561"/>
        <w:rPr>
          <w:rFonts w:ascii="Arial" w:hAnsi="Arial" w:cs="Arial"/>
          <w:sz w:val="21"/>
          <w:szCs w:val="21"/>
        </w:rPr>
      </w:pPr>
      <w:r w:rsidRPr="00A824F8">
        <w:rPr>
          <w:rFonts w:ascii="Arial" w:hAnsi="Arial" w:cs="Arial"/>
          <w:sz w:val="21"/>
          <w:szCs w:val="21"/>
        </w:rPr>
        <w:t>b)</w:t>
      </w:r>
      <w:r w:rsidRPr="00A824F8">
        <w:rPr>
          <w:rFonts w:ascii="Arial" w:hAnsi="Arial" w:cs="Arial"/>
          <w:sz w:val="21"/>
          <w:szCs w:val="21"/>
        </w:rPr>
        <w:tab/>
        <w:t xml:space="preserve">Protect implementation phase: </w:t>
      </w:r>
    </w:p>
    <w:p w14:paraId="3E5EEB70" w14:textId="77777777" w:rsidR="00A824F8" w:rsidRPr="00A824F8" w:rsidRDefault="00A824F8" w:rsidP="00A824F8">
      <w:pPr>
        <w:pStyle w:val="a7"/>
        <w:kinsoku w:val="0"/>
        <w:overflowPunct w:val="0"/>
        <w:spacing w:before="76" w:line="300" w:lineRule="auto"/>
        <w:ind w:left="120" w:right="39" w:firstLine="561"/>
        <w:rPr>
          <w:rFonts w:ascii="Arial" w:hAnsi="Arial" w:cs="Arial"/>
          <w:sz w:val="21"/>
          <w:szCs w:val="21"/>
        </w:rPr>
      </w:pPr>
      <w:r w:rsidRPr="00A824F8">
        <w:rPr>
          <w:rFonts w:ascii="Arial" w:hAnsi="Arial" w:cs="Arial"/>
          <w:sz w:val="21"/>
          <w:szCs w:val="21"/>
        </w:rPr>
        <w:t>In the implementation phase of the project, we discussed how to implement our DNS relay, concentrate on Thread, socket, and way to analyze packet.</w:t>
      </w:r>
    </w:p>
    <w:p w14:paraId="3986A5C7" w14:textId="3F425CAA" w:rsidR="00A824F8" w:rsidRPr="00A824F8" w:rsidRDefault="00A824F8" w:rsidP="00A824F8">
      <w:pPr>
        <w:pStyle w:val="a7"/>
        <w:kinsoku w:val="0"/>
        <w:overflowPunct w:val="0"/>
        <w:spacing w:before="76" w:line="300" w:lineRule="auto"/>
        <w:ind w:left="120" w:right="39" w:firstLine="300"/>
        <w:rPr>
          <w:rFonts w:ascii="Arial" w:hAnsi="Arial" w:cs="Arial"/>
          <w:sz w:val="21"/>
          <w:szCs w:val="21"/>
        </w:rPr>
      </w:pPr>
      <w:r>
        <w:rPr>
          <w:rFonts w:ascii="Arial" w:hAnsi="Arial" w:cs="Arial"/>
          <w:sz w:val="21"/>
          <w:szCs w:val="21"/>
        </w:rPr>
        <w:t xml:space="preserve">   </w:t>
      </w:r>
      <w:r w:rsidRPr="00A824F8">
        <w:rPr>
          <w:rFonts w:ascii="Arial" w:hAnsi="Arial" w:cs="Arial"/>
          <w:sz w:val="21"/>
          <w:szCs w:val="21"/>
        </w:rPr>
        <w:t>Thread: We discussed that our DNS relay used multi-thread by thread pool. When DNS received a packet from client, it created a thread for this packet, which is responsible for the whole process of the package delivery. Since when we analyzed the packet using Wireshark, we found that sending one query would produce several packets. We discussed that if we used single thread in our relay, several packets may cause congestion. Multi-thread improves the efficiency of package delivery.</w:t>
      </w:r>
    </w:p>
    <w:p w14:paraId="7D92A898" w14:textId="77777777" w:rsidR="00A824F8" w:rsidRPr="00A824F8" w:rsidRDefault="00A824F8" w:rsidP="00A824F8">
      <w:pPr>
        <w:pStyle w:val="a7"/>
        <w:kinsoku w:val="0"/>
        <w:overflowPunct w:val="0"/>
        <w:spacing w:before="76" w:line="300" w:lineRule="auto"/>
        <w:ind w:left="120" w:right="39" w:firstLine="561"/>
        <w:rPr>
          <w:rFonts w:ascii="Arial" w:hAnsi="Arial" w:cs="Arial"/>
          <w:sz w:val="21"/>
          <w:szCs w:val="21"/>
        </w:rPr>
      </w:pPr>
      <w:r w:rsidRPr="00A824F8">
        <w:rPr>
          <w:rFonts w:ascii="Arial" w:hAnsi="Arial" w:cs="Arial"/>
          <w:sz w:val="21"/>
          <w:szCs w:val="21"/>
        </w:rPr>
        <w:t>Socket: We discussed that out DNS relay used multi socket. One socket for communication between client and relay. And when query needs to forward to DNS server, it would create a socket for communication between relay and server.</w:t>
      </w:r>
    </w:p>
    <w:p w14:paraId="7E5ABF3C" w14:textId="77777777" w:rsidR="00A824F8" w:rsidRPr="00A824F8" w:rsidRDefault="00A824F8" w:rsidP="00A824F8">
      <w:pPr>
        <w:pStyle w:val="a7"/>
        <w:kinsoku w:val="0"/>
        <w:overflowPunct w:val="0"/>
        <w:spacing w:before="76" w:line="300" w:lineRule="auto"/>
        <w:ind w:left="120" w:right="39" w:firstLine="561"/>
        <w:rPr>
          <w:rFonts w:ascii="Arial" w:hAnsi="Arial" w:cs="Arial"/>
          <w:sz w:val="21"/>
          <w:szCs w:val="21"/>
        </w:rPr>
      </w:pPr>
      <w:r w:rsidRPr="00A824F8">
        <w:rPr>
          <w:rFonts w:ascii="Arial" w:hAnsi="Arial" w:cs="Arial"/>
          <w:sz w:val="21"/>
          <w:szCs w:val="21"/>
        </w:rPr>
        <w:t>Then, we had a division of work discussion, sharing our expertise in technology and areas and based on this we divide the work. After that, we carry on the project implementation according to the division of work, each of us completes our own tasks. We plan to hold a group discussion once a week to discuss the progress of the project and the problems encountered during the week, and solve them one by one.</w:t>
      </w:r>
    </w:p>
    <w:p w14:paraId="66BA458E" w14:textId="77777777" w:rsidR="00A824F8" w:rsidRDefault="00A824F8" w:rsidP="00A824F8">
      <w:pPr>
        <w:pStyle w:val="a7"/>
        <w:kinsoku w:val="0"/>
        <w:overflowPunct w:val="0"/>
        <w:spacing w:before="76" w:line="300" w:lineRule="auto"/>
        <w:ind w:left="120" w:right="39" w:firstLine="561"/>
        <w:rPr>
          <w:rFonts w:ascii="Arial" w:hAnsi="Arial" w:cs="Arial"/>
          <w:sz w:val="21"/>
          <w:szCs w:val="21"/>
        </w:rPr>
      </w:pPr>
      <w:r w:rsidRPr="00A824F8">
        <w:rPr>
          <w:rFonts w:ascii="Arial" w:hAnsi="Arial" w:cs="Arial"/>
          <w:sz w:val="21"/>
          <w:szCs w:val="21"/>
        </w:rPr>
        <w:t xml:space="preserve">c)Project completion </w:t>
      </w:r>
      <w:proofErr w:type="gramStart"/>
      <w:r w:rsidRPr="00A824F8">
        <w:rPr>
          <w:rFonts w:ascii="Arial" w:hAnsi="Arial" w:cs="Arial"/>
          <w:sz w:val="21"/>
          <w:szCs w:val="21"/>
        </w:rPr>
        <w:t xml:space="preserve">phase </w:t>
      </w:r>
      <w:r>
        <w:rPr>
          <w:rFonts w:ascii="Arial" w:hAnsi="Arial" w:cs="Arial"/>
          <w:sz w:val="21"/>
          <w:szCs w:val="21"/>
        </w:rPr>
        <w:t>:</w:t>
      </w:r>
      <w:proofErr w:type="gramEnd"/>
    </w:p>
    <w:p w14:paraId="686B994E" w14:textId="722A959B" w:rsidR="00A824F8" w:rsidRPr="00A824F8" w:rsidRDefault="00A824F8" w:rsidP="00A824F8">
      <w:pPr>
        <w:pStyle w:val="a7"/>
        <w:kinsoku w:val="0"/>
        <w:overflowPunct w:val="0"/>
        <w:spacing w:before="76" w:line="300" w:lineRule="auto"/>
        <w:ind w:left="120" w:right="39" w:firstLine="561"/>
        <w:rPr>
          <w:rFonts w:ascii="Arial" w:hAnsi="Arial" w:cs="Arial"/>
          <w:sz w:val="21"/>
          <w:szCs w:val="21"/>
        </w:rPr>
      </w:pPr>
      <w:r w:rsidRPr="00A824F8">
        <w:rPr>
          <w:rFonts w:ascii="Arial" w:hAnsi="Arial" w:cs="Arial"/>
          <w:sz w:val="21"/>
          <w:szCs w:val="21"/>
        </w:rPr>
        <w:lastRenderedPageBreak/>
        <w:t>In the completion phase of the project, we integrate and summarize our code on the Visual Studio Code Platform, solve the Code bug, implement the functions needed by the project, debug and test.</w:t>
      </w:r>
    </w:p>
    <w:p w14:paraId="71F81421" w14:textId="6807C6D8" w:rsidR="00D220A2" w:rsidRPr="000A0BA3" w:rsidRDefault="00A824F8" w:rsidP="00A824F8">
      <w:pPr>
        <w:pStyle w:val="2"/>
        <w:tabs>
          <w:tab w:val="left" w:pos="689"/>
        </w:tabs>
        <w:kinsoku w:val="0"/>
        <w:overflowPunct w:val="0"/>
        <w:rPr>
          <w:rFonts w:ascii="Arial" w:hAnsi="Arial" w:cs="Arial"/>
          <w:spacing w:val="-1"/>
          <w:sz w:val="28"/>
          <w:szCs w:val="28"/>
        </w:rPr>
      </w:pPr>
      <w:bookmarkStart w:id="11" w:name="_Toc487909012"/>
      <w:proofErr w:type="gramStart"/>
      <w:r w:rsidRPr="000A0BA3">
        <w:rPr>
          <w:rFonts w:ascii="Arial" w:hAnsi="Arial" w:cs="Arial"/>
          <w:spacing w:val="-1"/>
          <w:sz w:val="28"/>
          <w:szCs w:val="28"/>
        </w:rPr>
        <w:t xml:space="preserve">2.2  </w:t>
      </w:r>
      <w:r w:rsidR="00D220A2" w:rsidRPr="000A0BA3">
        <w:rPr>
          <w:rFonts w:ascii="Arial" w:hAnsi="Arial" w:cs="Arial" w:hint="eastAsia"/>
          <w:spacing w:val="-1"/>
          <w:sz w:val="28"/>
          <w:szCs w:val="28"/>
        </w:rPr>
        <w:t>Detailed</w:t>
      </w:r>
      <w:proofErr w:type="gramEnd"/>
      <w:r w:rsidR="00D220A2" w:rsidRPr="000A0BA3">
        <w:rPr>
          <w:rFonts w:ascii="Arial" w:hAnsi="Arial" w:cs="Arial" w:hint="eastAsia"/>
          <w:spacing w:val="-1"/>
          <w:sz w:val="28"/>
          <w:szCs w:val="28"/>
        </w:rPr>
        <w:t xml:space="preserve"> nonfunctional requirement</w:t>
      </w:r>
      <w:bookmarkEnd w:id="11"/>
    </w:p>
    <w:p w14:paraId="552935F7" w14:textId="77777777" w:rsidR="00D220A2" w:rsidRDefault="00D220A2" w:rsidP="00D220A2">
      <w:pPr>
        <w:kinsoku w:val="0"/>
        <w:overflowPunct w:val="0"/>
        <w:spacing w:before="7" w:line="120" w:lineRule="exact"/>
        <w:rPr>
          <w:rFonts w:eastAsia="Times New Roman" w:cs="Times New Roman"/>
          <w:sz w:val="12"/>
          <w:szCs w:val="12"/>
        </w:rPr>
      </w:pPr>
    </w:p>
    <w:p w14:paraId="290827DD" w14:textId="77777777" w:rsidR="00D220A2" w:rsidRDefault="00D220A2" w:rsidP="00D220A2">
      <w:pPr>
        <w:pStyle w:val="a7"/>
        <w:numPr>
          <w:ilvl w:val="2"/>
          <w:numId w:val="2"/>
        </w:numPr>
        <w:tabs>
          <w:tab w:val="left" w:pos="1099"/>
        </w:tabs>
        <w:kinsoku w:val="0"/>
        <w:overflowPunct w:val="0"/>
        <w:spacing w:before="79"/>
        <w:rPr>
          <w:rFonts w:eastAsia="Times New Roman" w:cs="Times New Roman"/>
          <w:spacing w:val="-1"/>
        </w:rPr>
      </w:pPr>
      <w:r w:rsidRPr="00B25C6A">
        <w:rPr>
          <w:rFonts w:ascii="Arial" w:hAnsi="Arial" w:cs="Arial"/>
          <w:sz w:val="21"/>
          <w:szCs w:val="21"/>
        </w:rPr>
        <w:t>OS: Windows</w:t>
      </w:r>
    </w:p>
    <w:p w14:paraId="38EE08AD" w14:textId="77777777" w:rsidR="00D220A2" w:rsidRPr="00B25C6A" w:rsidRDefault="00D220A2" w:rsidP="00D220A2">
      <w:pPr>
        <w:pStyle w:val="a7"/>
        <w:numPr>
          <w:ilvl w:val="2"/>
          <w:numId w:val="2"/>
        </w:numPr>
        <w:tabs>
          <w:tab w:val="left" w:pos="1099"/>
        </w:tabs>
        <w:kinsoku w:val="0"/>
        <w:overflowPunct w:val="0"/>
        <w:spacing w:before="79"/>
        <w:rPr>
          <w:rFonts w:ascii="Arial" w:hAnsi="Arial" w:cs="Arial"/>
          <w:sz w:val="21"/>
          <w:szCs w:val="21"/>
        </w:rPr>
      </w:pPr>
      <w:r w:rsidRPr="00B25C6A">
        <w:rPr>
          <w:rFonts w:ascii="Arial" w:hAnsi="Arial" w:cs="Arial"/>
          <w:sz w:val="21"/>
          <w:szCs w:val="21"/>
        </w:rPr>
        <w:t>Programming language: Java</w:t>
      </w:r>
    </w:p>
    <w:p w14:paraId="1ECFA1F4" w14:textId="67185C52" w:rsidR="00D220A2" w:rsidRPr="00B25C6A" w:rsidRDefault="00D220A2" w:rsidP="00D220A2">
      <w:pPr>
        <w:pStyle w:val="a7"/>
        <w:kinsoku w:val="0"/>
        <w:overflowPunct w:val="0"/>
        <w:spacing w:before="79" w:line="300" w:lineRule="auto"/>
        <w:ind w:left="120" w:right="195" w:firstLine="561"/>
        <w:rPr>
          <w:rFonts w:ascii="Arial" w:hAnsi="Arial" w:cs="Arial"/>
          <w:sz w:val="21"/>
          <w:szCs w:val="21"/>
        </w:rPr>
      </w:pPr>
      <w:r w:rsidRPr="00B25C6A">
        <w:rPr>
          <w:rFonts w:ascii="Arial" w:hAnsi="Arial" w:cs="Arial" w:hint="eastAsia"/>
          <w:sz w:val="21"/>
          <w:szCs w:val="21"/>
        </w:rPr>
        <w:t>T</w:t>
      </w:r>
      <w:r w:rsidRPr="00B25C6A">
        <w:rPr>
          <w:rFonts w:ascii="Arial" w:hAnsi="Arial" w:cs="Arial"/>
          <w:sz w:val="21"/>
          <w:szCs w:val="21"/>
        </w:rPr>
        <w:t>he operating system of development is Windows.</w:t>
      </w:r>
      <w:r w:rsidR="001348B2">
        <w:rPr>
          <w:rFonts w:ascii="Arial" w:hAnsi="Arial" w:cs="Arial"/>
          <w:sz w:val="21"/>
          <w:szCs w:val="21"/>
        </w:rPr>
        <w:t xml:space="preserve"> </w:t>
      </w:r>
      <w:r w:rsidRPr="00B25C6A">
        <w:rPr>
          <w:rFonts w:ascii="Arial" w:hAnsi="Arial" w:cs="Arial" w:hint="eastAsia"/>
          <w:sz w:val="21"/>
          <w:szCs w:val="21"/>
        </w:rPr>
        <w:t xml:space="preserve">And </w:t>
      </w:r>
      <w:r w:rsidRPr="00B25C6A">
        <w:rPr>
          <w:rFonts w:ascii="Arial" w:hAnsi="Arial" w:cs="Arial"/>
          <w:sz w:val="21"/>
          <w:szCs w:val="21"/>
        </w:rPr>
        <w:t>we use JAVA as our development language</w:t>
      </w:r>
      <w:r w:rsidRPr="00B25C6A">
        <w:rPr>
          <w:rFonts w:ascii="Arial" w:hAnsi="Arial" w:cs="Arial" w:hint="eastAsia"/>
          <w:sz w:val="21"/>
          <w:szCs w:val="21"/>
        </w:rPr>
        <w:t xml:space="preserve"> for its </w:t>
      </w:r>
      <w:r w:rsidRPr="00B25C6A">
        <w:rPr>
          <w:rFonts w:ascii="Arial" w:hAnsi="Arial" w:cs="Arial"/>
          <w:sz w:val="21"/>
          <w:szCs w:val="21"/>
        </w:rPr>
        <w:t xml:space="preserve">convenience. </w:t>
      </w:r>
      <w:r w:rsidR="00E254C5">
        <w:rPr>
          <w:rFonts w:ascii="Arial" w:hAnsi="Arial" w:cs="Arial"/>
          <w:sz w:val="21"/>
          <w:szCs w:val="21"/>
        </w:rPr>
        <w:t>And all operations can be done by command line.</w:t>
      </w:r>
    </w:p>
    <w:p w14:paraId="1E84BD99" w14:textId="77777777" w:rsidR="00D220A2" w:rsidRDefault="00D220A2" w:rsidP="00D220A2">
      <w:pPr>
        <w:kinsoku w:val="0"/>
        <w:overflowPunct w:val="0"/>
        <w:spacing w:before="8" w:line="150" w:lineRule="exact"/>
        <w:rPr>
          <w:rFonts w:eastAsia="Times New Roman" w:cs="Times New Roman"/>
          <w:sz w:val="15"/>
          <w:szCs w:val="15"/>
        </w:rPr>
      </w:pPr>
    </w:p>
    <w:p w14:paraId="656A53A6" w14:textId="27D1F0A3" w:rsidR="00D220A2" w:rsidRPr="00AB3436" w:rsidRDefault="00D220A2" w:rsidP="00A824F8">
      <w:pPr>
        <w:pStyle w:val="2"/>
        <w:numPr>
          <w:ilvl w:val="1"/>
          <w:numId w:val="37"/>
        </w:numPr>
        <w:tabs>
          <w:tab w:val="left" w:pos="689"/>
        </w:tabs>
        <w:kinsoku w:val="0"/>
        <w:overflowPunct w:val="0"/>
        <w:rPr>
          <w:rFonts w:ascii="Arial" w:hAnsi="Arial" w:cs="Arial"/>
          <w:spacing w:val="-1"/>
          <w:sz w:val="28"/>
          <w:szCs w:val="28"/>
        </w:rPr>
      </w:pPr>
      <w:bookmarkStart w:id="12" w:name="_Toc487909013"/>
      <w:r w:rsidRPr="00AB3436">
        <w:rPr>
          <w:rFonts w:ascii="Arial" w:hAnsi="Arial" w:cs="Arial"/>
          <w:spacing w:val="-1"/>
          <w:sz w:val="28"/>
          <w:szCs w:val="28"/>
        </w:rPr>
        <w:t>Detailed functional requirement</w:t>
      </w:r>
      <w:bookmarkEnd w:id="12"/>
    </w:p>
    <w:p w14:paraId="3B17E291" w14:textId="77777777" w:rsidR="00D220A2" w:rsidRDefault="00D220A2" w:rsidP="00D220A2">
      <w:pPr>
        <w:kinsoku w:val="0"/>
        <w:overflowPunct w:val="0"/>
        <w:spacing w:before="7" w:line="120" w:lineRule="exact"/>
        <w:rPr>
          <w:rFonts w:eastAsia="Times New Roman" w:cs="Times New Roman"/>
          <w:sz w:val="12"/>
          <w:szCs w:val="12"/>
        </w:rPr>
      </w:pPr>
    </w:p>
    <w:p w14:paraId="1E5BB7A9" w14:textId="77777777" w:rsidR="00D220A2" w:rsidRDefault="00D220A2" w:rsidP="00D220A2">
      <w:pPr>
        <w:pStyle w:val="a7"/>
        <w:numPr>
          <w:ilvl w:val="2"/>
          <w:numId w:val="2"/>
        </w:numPr>
        <w:tabs>
          <w:tab w:val="left" w:pos="1099"/>
        </w:tabs>
        <w:kinsoku w:val="0"/>
        <w:overflowPunct w:val="0"/>
        <w:spacing w:before="0"/>
        <w:rPr>
          <w:rFonts w:eastAsia="Times New Roman" w:cs="Times New Roman"/>
          <w:b/>
          <w:bCs/>
        </w:rPr>
      </w:pPr>
      <w:r>
        <w:rPr>
          <w:rFonts w:cs="Times New Roman"/>
          <w:b/>
          <w:bCs/>
        </w:rPr>
        <w:t>I</w:t>
      </w:r>
      <w:r>
        <w:rPr>
          <w:rFonts w:cs="Times New Roman"/>
          <w:b/>
          <w:bCs/>
          <w:spacing w:val="1"/>
        </w:rPr>
        <w:t>n</w:t>
      </w:r>
      <w:r>
        <w:rPr>
          <w:rFonts w:cs="Times New Roman"/>
          <w:b/>
          <w:bCs/>
        </w:rPr>
        <w:t>i</w:t>
      </w:r>
      <w:r>
        <w:rPr>
          <w:rFonts w:cs="Times New Roman"/>
          <w:b/>
          <w:bCs/>
          <w:spacing w:val="-2"/>
        </w:rPr>
        <w:t>t</w:t>
      </w:r>
      <w:r>
        <w:rPr>
          <w:rFonts w:cs="Times New Roman"/>
          <w:b/>
          <w:bCs/>
        </w:rPr>
        <w:t>i</w:t>
      </w:r>
      <w:r>
        <w:rPr>
          <w:rFonts w:cs="Times New Roman"/>
          <w:b/>
          <w:bCs/>
          <w:spacing w:val="-3"/>
        </w:rPr>
        <w:t>a</w:t>
      </w:r>
      <w:r>
        <w:rPr>
          <w:rFonts w:cs="Times New Roman"/>
          <w:b/>
          <w:bCs/>
        </w:rPr>
        <w:t>liz</w:t>
      </w:r>
      <w:r>
        <w:rPr>
          <w:rFonts w:cs="Times New Roman"/>
          <w:b/>
          <w:bCs/>
          <w:spacing w:val="-3"/>
        </w:rPr>
        <w:t>a</w:t>
      </w:r>
      <w:r>
        <w:rPr>
          <w:rFonts w:cs="Times New Roman"/>
          <w:b/>
          <w:bCs/>
          <w:spacing w:val="-2"/>
        </w:rPr>
        <w:t>t</w:t>
      </w:r>
      <w:r>
        <w:rPr>
          <w:rFonts w:cs="Times New Roman"/>
          <w:b/>
          <w:bCs/>
          <w:spacing w:val="2"/>
        </w:rPr>
        <w:t>i</w:t>
      </w:r>
      <w:r>
        <w:rPr>
          <w:rFonts w:cs="Times New Roman"/>
          <w:b/>
          <w:bCs/>
          <w:spacing w:val="-2"/>
        </w:rPr>
        <w:t>o</w:t>
      </w:r>
      <w:r>
        <w:rPr>
          <w:rFonts w:cs="Times New Roman"/>
          <w:b/>
          <w:bCs/>
        </w:rPr>
        <w:t>n</w:t>
      </w:r>
      <w:r>
        <w:rPr>
          <w:rFonts w:cs="Times New Roman"/>
          <w:b/>
          <w:bCs/>
          <w:spacing w:val="-14"/>
        </w:rPr>
        <w:t xml:space="preserve"> </w:t>
      </w:r>
      <w:r>
        <w:rPr>
          <w:rFonts w:cs="Times New Roman"/>
          <w:b/>
          <w:bCs/>
        </w:rPr>
        <w:t>re</w:t>
      </w:r>
      <w:r>
        <w:rPr>
          <w:rFonts w:cs="Times New Roman"/>
          <w:b/>
          <w:bCs/>
          <w:spacing w:val="1"/>
        </w:rPr>
        <w:t>q</w:t>
      </w:r>
      <w:r>
        <w:rPr>
          <w:rFonts w:cs="Times New Roman"/>
          <w:b/>
          <w:bCs/>
          <w:spacing w:val="-2"/>
        </w:rPr>
        <w:t>u</w:t>
      </w:r>
      <w:r>
        <w:rPr>
          <w:rFonts w:cs="Times New Roman"/>
          <w:b/>
          <w:bCs/>
          <w:spacing w:val="1"/>
        </w:rPr>
        <w:t>i</w:t>
      </w:r>
      <w:r>
        <w:rPr>
          <w:rFonts w:cs="Times New Roman"/>
          <w:b/>
          <w:bCs/>
        </w:rPr>
        <w:t>re</w:t>
      </w:r>
      <w:r>
        <w:rPr>
          <w:rFonts w:cs="Times New Roman"/>
          <w:b/>
          <w:bCs/>
          <w:spacing w:val="-5"/>
        </w:rPr>
        <w:t>m</w:t>
      </w:r>
      <w:r>
        <w:rPr>
          <w:rFonts w:cs="Times New Roman"/>
          <w:b/>
          <w:bCs/>
        </w:rPr>
        <w:t>e</w:t>
      </w:r>
      <w:r>
        <w:rPr>
          <w:rFonts w:cs="Times New Roman"/>
          <w:b/>
          <w:bCs/>
          <w:spacing w:val="1"/>
        </w:rPr>
        <w:t>nt</w:t>
      </w:r>
    </w:p>
    <w:p w14:paraId="3FA17FD9" w14:textId="6FD10F24" w:rsidR="00D220A2" w:rsidRPr="00B25C6A" w:rsidRDefault="00B96E42" w:rsidP="00D220A2">
      <w:pPr>
        <w:pStyle w:val="a7"/>
        <w:kinsoku w:val="0"/>
        <w:overflowPunct w:val="0"/>
        <w:spacing w:before="76" w:line="300" w:lineRule="auto"/>
        <w:ind w:left="120" w:right="39" w:firstLine="561"/>
        <w:rPr>
          <w:rFonts w:ascii="Arial" w:hAnsi="Arial" w:cs="Arial"/>
          <w:sz w:val="21"/>
          <w:szCs w:val="21"/>
        </w:rPr>
      </w:pPr>
      <w:r>
        <w:rPr>
          <w:rFonts w:ascii="Arial" w:hAnsi="Arial" w:cs="Arial"/>
          <w:sz w:val="21"/>
          <w:szCs w:val="21"/>
        </w:rPr>
        <w:t xml:space="preserve">Since we need to </w:t>
      </w:r>
      <w:r w:rsidR="00D220A2" w:rsidRPr="00B25C6A">
        <w:rPr>
          <w:rFonts w:ascii="Arial" w:hAnsi="Arial" w:cs="Arial"/>
          <w:sz w:val="21"/>
          <w:szCs w:val="21"/>
        </w:rPr>
        <w:t>initializ</w:t>
      </w:r>
      <w:r>
        <w:rPr>
          <w:rFonts w:ascii="Arial" w:hAnsi="Arial" w:cs="Arial"/>
          <w:sz w:val="21"/>
          <w:szCs w:val="21"/>
        </w:rPr>
        <w:t>e</w:t>
      </w:r>
      <w:r w:rsidR="00D220A2" w:rsidRPr="00B25C6A">
        <w:rPr>
          <w:rFonts w:ascii="Arial" w:hAnsi="Arial" w:cs="Arial"/>
          <w:sz w:val="21"/>
          <w:szCs w:val="21"/>
        </w:rPr>
        <w:t xml:space="preserve"> states to assure </w:t>
      </w:r>
      <w:r>
        <w:rPr>
          <w:rFonts w:ascii="Arial" w:hAnsi="Arial" w:cs="Arial"/>
          <w:sz w:val="21"/>
          <w:szCs w:val="21"/>
        </w:rPr>
        <w:t xml:space="preserve">the </w:t>
      </w:r>
      <w:r w:rsidR="00D220A2" w:rsidRPr="00B25C6A">
        <w:rPr>
          <w:rFonts w:ascii="Arial" w:hAnsi="Arial" w:cs="Arial"/>
          <w:sz w:val="21"/>
          <w:szCs w:val="21"/>
        </w:rPr>
        <w:t>program executed correctly:</w:t>
      </w:r>
    </w:p>
    <w:p w14:paraId="31B27D2D" w14:textId="77777777" w:rsidR="00D220A2" w:rsidRPr="00B25C6A" w:rsidRDefault="00D220A2" w:rsidP="00146494">
      <w:pPr>
        <w:pStyle w:val="a7"/>
        <w:tabs>
          <w:tab w:val="left" w:pos="1099"/>
        </w:tabs>
        <w:kinsoku w:val="0"/>
        <w:overflowPunct w:val="0"/>
        <w:spacing w:before="6"/>
        <w:ind w:left="682" w:firstLine="0"/>
        <w:rPr>
          <w:rFonts w:ascii="Arial" w:hAnsi="Arial" w:cs="Arial"/>
          <w:sz w:val="21"/>
          <w:szCs w:val="21"/>
        </w:rPr>
      </w:pPr>
      <w:r w:rsidRPr="00B25C6A">
        <w:rPr>
          <w:rFonts w:ascii="Arial" w:hAnsi="Arial" w:cs="Arial"/>
          <w:sz w:val="21"/>
          <w:szCs w:val="21"/>
        </w:rPr>
        <w:t>Read DNS server IP address and path of local database</w:t>
      </w:r>
    </w:p>
    <w:p w14:paraId="2778FCEB" w14:textId="77777777" w:rsidR="00D220A2" w:rsidRPr="00B25C6A" w:rsidRDefault="00D220A2" w:rsidP="00D220A2">
      <w:pPr>
        <w:pStyle w:val="a7"/>
        <w:numPr>
          <w:ilvl w:val="0"/>
          <w:numId w:val="3"/>
        </w:numPr>
        <w:tabs>
          <w:tab w:val="left" w:pos="1099"/>
        </w:tabs>
        <w:kinsoku w:val="0"/>
        <w:overflowPunct w:val="0"/>
        <w:spacing w:before="79"/>
        <w:rPr>
          <w:rFonts w:ascii="Arial" w:hAnsi="Arial" w:cs="Arial"/>
          <w:sz w:val="21"/>
          <w:szCs w:val="21"/>
        </w:rPr>
      </w:pPr>
      <w:r w:rsidRPr="00B25C6A">
        <w:rPr>
          <w:rFonts w:ascii="Arial" w:hAnsi="Arial" w:cs="Arial"/>
          <w:sz w:val="21"/>
          <w:szCs w:val="21"/>
        </w:rPr>
        <w:t>Initialize Socket: Open socket; bind to port 53</w:t>
      </w:r>
    </w:p>
    <w:p w14:paraId="678B877B" w14:textId="2A9E2B30" w:rsidR="00D220A2" w:rsidRPr="00B25C6A" w:rsidRDefault="00B96E42" w:rsidP="00D220A2">
      <w:pPr>
        <w:pStyle w:val="a7"/>
        <w:numPr>
          <w:ilvl w:val="0"/>
          <w:numId w:val="3"/>
        </w:numPr>
        <w:tabs>
          <w:tab w:val="left" w:pos="1099"/>
        </w:tabs>
        <w:kinsoku w:val="0"/>
        <w:overflowPunct w:val="0"/>
        <w:rPr>
          <w:rFonts w:ascii="Arial" w:hAnsi="Arial" w:cs="Arial"/>
          <w:sz w:val="21"/>
          <w:szCs w:val="21"/>
        </w:rPr>
      </w:pPr>
      <w:r>
        <w:rPr>
          <w:rFonts w:ascii="Arial" w:hAnsi="Arial" w:cs="Arial"/>
          <w:sz w:val="21"/>
          <w:szCs w:val="21"/>
        </w:rPr>
        <w:t>Get</w:t>
      </w:r>
      <w:r w:rsidR="00D220A2" w:rsidRPr="00B25C6A">
        <w:rPr>
          <w:rFonts w:ascii="Arial" w:hAnsi="Arial" w:cs="Arial"/>
          <w:sz w:val="21"/>
          <w:szCs w:val="21"/>
        </w:rPr>
        <w:t xml:space="preserve"> the size of received packet and packet to be sent.</w:t>
      </w:r>
    </w:p>
    <w:p w14:paraId="6ED957CA" w14:textId="77777777" w:rsidR="00D220A2" w:rsidRPr="00B25C6A" w:rsidRDefault="00D220A2" w:rsidP="00D220A2">
      <w:pPr>
        <w:pStyle w:val="a7"/>
        <w:numPr>
          <w:ilvl w:val="0"/>
          <w:numId w:val="3"/>
        </w:numPr>
        <w:tabs>
          <w:tab w:val="left" w:pos="1099"/>
        </w:tabs>
        <w:kinsoku w:val="0"/>
        <w:overflowPunct w:val="0"/>
        <w:spacing w:before="79" w:line="299" w:lineRule="auto"/>
        <w:ind w:left="1102" w:right="396" w:hanging="420"/>
        <w:jc w:val="both"/>
        <w:rPr>
          <w:rFonts w:ascii="Arial" w:hAnsi="Arial" w:cs="Arial"/>
          <w:sz w:val="21"/>
          <w:szCs w:val="21"/>
        </w:rPr>
      </w:pPr>
      <w:r w:rsidRPr="00B25C6A">
        <w:rPr>
          <w:rFonts w:ascii="Arial" w:hAnsi="Arial" w:cs="Arial"/>
          <w:sz w:val="21"/>
          <w:szCs w:val="21"/>
        </w:rPr>
        <w:t xml:space="preserve">Print the basic information about the program, </w:t>
      </w:r>
      <w:r w:rsidRPr="00B25C6A">
        <w:rPr>
          <w:rFonts w:ascii="Arial" w:hAnsi="Arial" w:cs="Arial" w:hint="eastAsia"/>
          <w:sz w:val="21"/>
          <w:szCs w:val="21"/>
        </w:rPr>
        <w:t xml:space="preserve">which are stored in matrix, </w:t>
      </w:r>
      <w:r w:rsidRPr="00B25C6A">
        <w:rPr>
          <w:rFonts w:ascii="Arial" w:hAnsi="Arial" w:cs="Arial"/>
          <w:sz w:val="21"/>
          <w:szCs w:val="21"/>
        </w:rPr>
        <w:t>including DNS server IP, bound local UDP port, local database and the size of current database</w:t>
      </w:r>
    </w:p>
    <w:p w14:paraId="2309E5FB" w14:textId="77777777" w:rsidR="00D220A2" w:rsidRPr="00B25C6A" w:rsidRDefault="00D220A2" w:rsidP="00D220A2">
      <w:pPr>
        <w:pStyle w:val="a7"/>
        <w:numPr>
          <w:ilvl w:val="0"/>
          <w:numId w:val="3"/>
        </w:numPr>
        <w:tabs>
          <w:tab w:val="left" w:pos="1099"/>
        </w:tabs>
        <w:kinsoku w:val="0"/>
        <w:overflowPunct w:val="0"/>
        <w:spacing w:before="9" w:line="298" w:lineRule="auto"/>
        <w:ind w:left="1102" w:right="1307" w:hanging="420"/>
        <w:rPr>
          <w:rFonts w:ascii="Arial" w:hAnsi="Arial" w:cs="Arial"/>
          <w:sz w:val="21"/>
          <w:szCs w:val="21"/>
        </w:rPr>
      </w:pPr>
      <w:r w:rsidRPr="00B25C6A">
        <w:rPr>
          <w:rFonts w:ascii="Arial" w:hAnsi="Arial" w:cs="Arial"/>
          <w:sz w:val="21"/>
          <w:szCs w:val="21"/>
        </w:rPr>
        <w:t>Close the socket connection and exit program, when an exception is thrown</w:t>
      </w:r>
    </w:p>
    <w:p w14:paraId="331A62A8" w14:textId="24D0F030" w:rsidR="000215BE" w:rsidRPr="00B25C6A" w:rsidRDefault="00D220A2" w:rsidP="005D7242">
      <w:pPr>
        <w:pStyle w:val="a7"/>
        <w:numPr>
          <w:ilvl w:val="0"/>
          <w:numId w:val="3"/>
        </w:numPr>
        <w:tabs>
          <w:tab w:val="left" w:pos="1099"/>
        </w:tabs>
        <w:kinsoku w:val="0"/>
        <w:overflowPunct w:val="0"/>
        <w:spacing w:before="3" w:line="300" w:lineRule="auto"/>
        <w:ind w:left="1102" w:right="939" w:hanging="420"/>
        <w:rPr>
          <w:rFonts w:ascii="Arial" w:hAnsi="Arial" w:cs="Arial"/>
          <w:sz w:val="21"/>
          <w:szCs w:val="21"/>
        </w:rPr>
      </w:pPr>
      <w:r w:rsidRPr="00B25C6A">
        <w:rPr>
          <w:rFonts w:ascii="Arial" w:hAnsi="Arial" w:cs="Arial"/>
          <w:sz w:val="21"/>
          <w:szCs w:val="21"/>
        </w:rPr>
        <w:t>Listen</w:t>
      </w:r>
      <w:r w:rsidRPr="00B25C6A">
        <w:rPr>
          <w:rFonts w:ascii="Arial" w:hAnsi="Arial" w:cs="Arial" w:hint="eastAsia"/>
          <w:sz w:val="21"/>
          <w:szCs w:val="21"/>
        </w:rPr>
        <w:t xml:space="preserve"> to</w:t>
      </w:r>
      <w:r w:rsidRPr="00B25C6A">
        <w:rPr>
          <w:rFonts w:ascii="Arial" w:hAnsi="Arial" w:cs="Arial"/>
          <w:sz w:val="21"/>
          <w:szCs w:val="21"/>
        </w:rPr>
        <w:t xml:space="preserve"> port 53(UDP port) until a packet is received and then repeat</w:t>
      </w:r>
      <w:r w:rsidR="00483C10">
        <w:rPr>
          <w:rFonts w:ascii="Arial" w:hAnsi="Arial" w:cs="Arial"/>
          <w:sz w:val="21"/>
          <w:szCs w:val="21"/>
        </w:rPr>
        <w:t xml:space="preserve"> this operation</w:t>
      </w:r>
      <w:r w:rsidRPr="00B25C6A">
        <w:rPr>
          <w:rFonts w:ascii="Arial" w:hAnsi="Arial" w:cs="Arial" w:hint="eastAsia"/>
          <w:sz w:val="21"/>
          <w:szCs w:val="21"/>
        </w:rPr>
        <w:t>.</w:t>
      </w:r>
    </w:p>
    <w:p w14:paraId="7F3E734A" w14:textId="1842A0FA" w:rsidR="00E113AC" w:rsidRPr="00423C68" w:rsidRDefault="005D7242" w:rsidP="005D7242">
      <w:pPr>
        <w:pStyle w:val="a7"/>
        <w:numPr>
          <w:ilvl w:val="2"/>
          <w:numId w:val="2"/>
        </w:numPr>
        <w:tabs>
          <w:tab w:val="left" w:pos="1099"/>
        </w:tabs>
        <w:kinsoku w:val="0"/>
        <w:overflowPunct w:val="0"/>
        <w:spacing w:before="0"/>
        <w:rPr>
          <w:rFonts w:eastAsia="Times New Roman" w:cs="Times New Roman"/>
          <w:b/>
          <w:bCs/>
          <w:color w:val="FF0000"/>
        </w:rPr>
      </w:pPr>
      <w:r w:rsidRPr="00423C68">
        <w:rPr>
          <w:rFonts w:cs="Times New Roman"/>
          <w:b/>
          <w:bCs/>
        </w:rPr>
        <w:t>Pac</w:t>
      </w:r>
      <w:r w:rsidRPr="00423C68">
        <w:rPr>
          <w:rFonts w:cs="Times New Roman"/>
          <w:b/>
          <w:bCs/>
          <w:spacing w:val="1"/>
        </w:rPr>
        <w:t>k</w:t>
      </w:r>
      <w:r w:rsidRPr="00423C68">
        <w:rPr>
          <w:rFonts w:cs="Times New Roman"/>
          <w:b/>
          <w:bCs/>
          <w:spacing w:val="-3"/>
        </w:rPr>
        <w:t>e</w:t>
      </w:r>
      <w:r w:rsidRPr="00423C68">
        <w:rPr>
          <w:rFonts w:cs="Times New Roman"/>
          <w:b/>
          <w:bCs/>
        </w:rPr>
        <w:t>t</w:t>
      </w:r>
      <w:r w:rsidRPr="00423C68">
        <w:rPr>
          <w:rFonts w:cs="Times New Roman"/>
          <w:b/>
          <w:bCs/>
          <w:spacing w:val="-6"/>
        </w:rPr>
        <w:t xml:space="preserve"> </w:t>
      </w:r>
      <w:r w:rsidRPr="00423C68">
        <w:rPr>
          <w:rFonts w:cs="Times New Roman"/>
          <w:b/>
          <w:bCs/>
          <w:spacing w:val="1"/>
        </w:rPr>
        <w:t>p</w:t>
      </w:r>
      <w:r w:rsidRPr="00423C68">
        <w:rPr>
          <w:rFonts w:cs="Times New Roman"/>
          <w:b/>
          <w:bCs/>
        </w:rPr>
        <w:t>a</w:t>
      </w:r>
      <w:r w:rsidRPr="00423C68">
        <w:rPr>
          <w:rFonts w:cs="Times New Roman"/>
          <w:b/>
          <w:bCs/>
          <w:spacing w:val="-3"/>
        </w:rPr>
        <w:t>r</w:t>
      </w:r>
      <w:r w:rsidRPr="00423C68">
        <w:rPr>
          <w:rFonts w:cs="Times New Roman"/>
          <w:b/>
          <w:bCs/>
        </w:rPr>
        <w:t>ser</w:t>
      </w:r>
      <w:r w:rsidRPr="00423C68">
        <w:rPr>
          <w:rFonts w:cs="Times New Roman"/>
          <w:b/>
          <w:bCs/>
          <w:spacing w:val="-8"/>
        </w:rPr>
        <w:t xml:space="preserve"> </w:t>
      </w:r>
      <w:r w:rsidRPr="00423C68">
        <w:rPr>
          <w:rFonts w:cs="Times New Roman"/>
          <w:b/>
          <w:bCs/>
        </w:rPr>
        <w:t>r</w:t>
      </w:r>
      <w:r w:rsidRPr="00423C68">
        <w:rPr>
          <w:rFonts w:cs="Times New Roman"/>
          <w:b/>
          <w:bCs/>
          <w:spacing w:val="-3"/>
        </w:rPr>
        <w:t>e</w:t>
      </w:r>
      <w:r w:rsidRPr="00423C68">
        <w:rPr>
          <w:rFonts w:cs="Times New Roman"/>
          <w:b/>
          <w:bCs/>
          <w:spacing w:val="-2"/>
        </w:rPr>
        <w:t>q</w:t>
      </w:r>
      <w:r w:rsidRPr="00423C68">
        <w:rPr>
          <w:rFonts w:cs="Times New Roman"/>
          <w:b/>
          <w:bCs/>
          <w:spacing w:val="1"/>
        </w:rPr>
        <w:t>u</w:t>
      </w:r>
      <w:r w:rsidRPr="00423C68">
        <w:rPr>
          <w:rFonts w:cs="Times New Roman"/>
          <w:b/>
          <w:bCs/>
        </w:rPr>
        <w:t>ire</w:t>
      </w:r>
      <w:r w:rsidRPr="00423C68">
        <w:rPr>
          <w:rFonts w:cs="Times New Roman"/>
          <w:b/>
          <w:bCs/>
          <w:spacing w:val="-5"/>
        </w:rPr>
        <w:t>m</w:t>
      </w:r>
      <w:r w:rsidRPr="00423C68">
        <w:rPr>
          <w:rFonts w:cs="Times New Roman"/>
          <w:b/>
          <w:bCs/>
        </w:rPr>
        <w:t>e</w:t>
      </w:r>
      <w:r w:rsidRPr="00423C68">
        <w:rPr>
          <w:rFonts w:cs="Times New Roman"/>
          <w:b/>
          <w:bCs/>
          <w:spacing w:val="1"/>
        </w:rPr>
        <w:t>n</w:t>
      </w:r>
      <w:r w:rsidRPr="00423C68">
        <w:rPr>
          <w:rFonts w:cs="Times New Roman"/>
          <w:b/>
          <w:bCs/>
        </w:rPr>
        <w:t>t</w:t>
      </w:r>
    </w:p>
    <w:p w14:paraId="2DC6B082" w14:textId="3261EC41" w:rsidR="00D220A2" w:rsidRPr="00B25C6A" w:rsidRDefault="00423C68" w:rsidP="00E113AC">
      <w:pPr>
        <w:pStyle w:val="a7"/>
        <w:kinsoku w:val="0"/>
        <w:overflowPunct w:val="0"/>
        <w:rPr>
          <w:rFonts w:ascii="Arial" w:hAnsi="Arial" w:cs="Arial"/>
          <w:sz w:val="21"/>
          <w:szCs w:val="21"/>
        </w:rPr>
      </w:pPr>
      <w:r>
        <w:rPr>
          <w:rFonts w:ascii="Arial" w:hAnsi="Arial" w:cs="Arial"/>
          <w:sz w:val="21"/>
          <w:szCs w:val="21"/>
        </w:rPr>
        <w:t>Used</w:t>
      </w:r>
      <w:r w:rsidR="00D220A2" w:rsidRPr="00B25C6A">
        <w:rPr>
          <w:rFonts w:ascii="Arial" w:hAnsi="Arial" w:cs="Arial"/>
          <w:sz w:val="21"/>
          <w:szCs w:val="21"/>
        </w:rPr>
        <w:t xml:space="preserve"> for parsing the packet attributes:</w:t>
      </w:r>
    </w:p>
    <w:p w14:paraId="3A6E24ED" w14:textId="3B04E843" w:rsidR="00D220A2" w:rsidRPr="00B25C6A" w:rsidRDefault="00423C68" w:rsidP="00D220A2">
      <w:pPr>
        <w:pStyle w:val="a7"/>
        <w:numPr>
          <w:ilvl w:val="0"/>
          <w:numId w:val="3"/>
        </w:numPr>
        <w:tabs>
          <w:tab w:val="left" w:pos="1099"/>
        </w:tabs>
        <w:kinsoku w:val="0"/>
        <w:overflowPunct w:val="0"/>
        <w:spacing w:line="298" w:lineRule="auto"/>
        <w:ind w:left="1102" w:right="473" w:hanging="420"/>
        <w:rPr>
          <w:rFonts w:ascii="Arial" w:hAnsi="Arial" w:cs="Arial"/>
          <w:sz w:val="21"/>
          <w:szCs w:val="21"/>
        </w:rPr>
      </w:pPr>
      <w:r>
        <w:rPr>
          <w:rFonts w:ascii="Arial" w:hAnsi="Arial" w:cs="Arial"/>
          <w:sz w:val="21"/>
          <w:szCs w:val="21"/>
        </w:rPr>
        <w:t>Find out</w:t>
      </w:r>
      <w:r w:rsidR="00D220A2" w:rsidRPr="00B25C6A">
        <w:rPr>
          <w:rFonts w:ascii="Arial" w:hAnsi="Arial" w:cs="Arial"/>
          <w:sz w:val="21"/>
          <w:szCs w:val="21"/>
        </w:rPr>
        <w:t xml:space="preserve"> it is a response packet or</w:t>
      </w:r>
      <w:r>
        <w:rPr>
          <w:rFonts w:ascii="Arial" w:hAnsi="Arial" w:cs="Arial"/>
          <w:sz w:val="21"/>
          <w:szCs w:val="21"/>
        </w:rPr>
        <w:t xml:space="preserve"> a</w:t>
      </w:r>
      <w:r w:rsidR="00D220A2" w:rsidRPr="00B25C6A">
        <w:rPr>
          <w:rFonts w:ascii="Arial" w:hAnsi="Arial" w:cs="Arial"/>
          <w:sz w:val="21"/>
          <w:szCs w:val="21"/>
        </w:rPr>
        <w:t xml:space="preserve"> query packet, and sent to corresponding handler</w:t>
      </w:r>
    </w:p>
    <w:p w14:paraId="2E8B5D55" w14:textId="77777777" w:rsidR="00D220A2" w:rsidRPr="00B25C6A" w:rsidRDefault="00D220A2" w:rsidP="00D220A2">
      <w:pPr>
        <w:pStyle w:val="a7"/>
        <w:numPr>
          <w:ilvl w:val="0"/>
          <w:numId w:val="3"/>
        </w:numPr>
        <w:tabs>
          <w:tab w:val="left" w:pos="1099"/>
        </w:tabs>
        <w:kinsoku w:val="0"/>
        <w:overflowPunct w:val="0"/>
        <w:spacing w:before="5"/>
        <w:rPr>
          <w:rFonts w:ascii="Arial" w:hAnsi="Arial" w:cs="Arial"/>
          <w:sz w:val="21"/>
          <w:szCs w:val="21"/>
        </w:rPr>
      </w:pPr>
      <w:r w:rsidRPr="00B25C6A">
        <w:rPr>
          <w:rFonts w:ascii="Arial" w:hAnsi="Arial" w:cs="Arial"/>
          <w:sz w:val="21"/>
          <w:szCs w:val="21"/>
        </w:rPr>
        <w:t>Extract the domain name from packet</w:t>
      </w:r>
    </w:p>
    <w:p w14:paraId="3388596D" w14:textId="77777777" w:rsidR="00D220A2" w:rsidRPr="00B25C6A" w:rsidRDefault="00D220A2" w:rsidP="00D220A2">
      <w:pPr>
        <w:pStyle w:val="a7"/>
        <w:numPr>
          <w:ilvl w:val="0"/>
          <w:numId w:val="3"/>
        </w:numPr>
        <w:tabs>
          <w:tab w:val="left" w:pos="1099"/>
        </w:tabs>
        <w:kinsoku w:val="0"/>
        <w:overflowPunct w:val="0"/>
        <w:rPr>
          <w:rFonts w:ascii="Arial" w:hAnsi="Arial" w:cs="Arial"/>
          <w:sz w:val="21"/>
          <w:szCs w:val="21"/>
        </w:rPr>
      </w:pPr>
      <w:r w:rsidRPr="00B25C6A">
        <w:rPr>
          <w:rFonts w:ascii="Arial" w:hAnsi="Arial" w:cs="Arial"/>
          <w:sz w:val="21"/>
          <w:szCs w:val="21"/>
        </w:rPr>
        <w:t>Determine whether domain name is found in local database</w:t>
      </w:r>
    </w:p>
    <w:p w14:paraId="10DB7262" w14:textId="77777777" w:rsidR="00D220A2" w:rsidRPr="00B25C6A" w:rsidRDefault="00D220A2" w:rsidP="00D220A2">
      <w:pPr>
        <w:pStyle w:val="a7"/>
        <w:numPr>
          <w:ilvl w:val="0"/>
          <w:numId w:val="3"/>
        </w:numPr>
        <w:tabs>
          <w:tab w:val="left" w:pos="1099"/>
        </w:tabs>
        <w:kinsoku w:val="0"/>
        <w:overflowPunct w:val="0"/>
        <w:spacing w:before="79"/>
        <w:rPr>
          <w:rFonts w:ascii="Arial" w:hAnsi="Arial" w:cs="Arial"/>
          <w:sz w:val="21"/>
          <w:szCs w:val="21"/>
        </w:rPr>
      </w:pPr>
      <w:r w:rsidRPr="00B25C6A">
        <w:rPr>
          <w:rFonts w:ascii="Arial" w:hAnsi="Arial" w:cs="Arial"/>
          <w:sz w:val="21"/>
          <w:szCs w:val="21"/>
        </w:rPr>
        <w:t>Calculate the length of payload of UDP packet</w:t>
      </w:r>
    </w:p>
    <w:p w14:paraId="4DBFCD87" w14:textId="77777777" w:rsidR="00D220A2" w:rsidRPr="0010416A" w:rsidRDefault="00D220A2" w:rsidP="00D220A2">
      <w:pPr>
        <w:pStyle w:val="a7"/>
        <w:numPr>
          <w:ilvl w:val="2"/>
          <w:numId w:val="2"/>
        </w:numPr>
        <w:tabs>
          <w:tab w:val="left" w:pos="1099"/>
        </w:tabs>
        <w:kinsoku w:val="0"/>
        <w:overflowPunct w:val="0"/>
        <w:rPr>
          <w:rFonts w:cs="Times New Roman"/>
          <w:b/>
          <w:bCs/>
        </w:rPr>
      </w:pPr>
      <w:r w:rsidRPr="0010416A">
        <w:rPr>
          <w:rFonts w:cs="Times New Roman"/>
          <w:b/>
          <w:bCs/>
          <w:spacing w:val="-2"/>
        </w:rPr>
        <w:t>L</w:t>
      </w:r>
      <w:r w:rsidRPr="0010416A">
        <w:rPr>
          <w:rFonts w:cs="Times New Roman"/>
          <w:b/>
          <w:bCs/>
        </w:rPr>
        <w:t>ocal</w:t>
      </w:r>
      <w:r w:rsidRPr="0010416A">
        <w:rPr>
          <w:rFonts w:cs="Times New Roman"/>
          <w:b/>
          <w:bCs/>
          <w:spacing w:val="-4"/>
        </w:rPr>
        <w:t xml:space="preserve"> </w:t>
      </w:r>
      <w:r w:rsidRPr="0010416A">
        <w:rPr>
          <w:rFonts w:cs="Times New Roman"/>
          <w:b/>
          <w:bCs/>
          <w:spacing w:val="-2"/>
        </w:rPr>
        <w:t>DN</w:t>
      </w:r>
      <w:r w:rsidRPr="0010416A">
        <w:rPr>
          <w:rFonts w:cs="Times New Roman"/>
          <w:b/>
          <w:bCs/>
        </w:rPr>
        <w:t>S</w:t>
      </w:r>
      <w:r w:rsidRPr="0010416A">
        <w:rPr>
          <w:rFonts w:cs="Times New Roman"/>
          <w:b/>
          <w:bCs/>
          <w:spacing w:val="-8"/>
        </w:rPr>
        <w:t xml:space="preserve"> </w:t>
      </w:r>
      <w:r w:rsidRPr="0010416A">
        <w:rPr>
          <w:rFonts w:cs="Times New Roman"/>
          <w:b/>
          <w:bCs/>
        </w:rPr>
        <w:t>se</w:t>
      </w:r>
      <w:r w:rsidRPr="0010416A">
        <w:rPr>
          <w:rFonts w:cs="Times New Roman"/>
          <w:b/>
          <w:bCs/>
          <w:spacing w:val="-3"/>
        </w:rPr>
        <w:t>r</w:t>
      </w:r>
      <w:r w:rsidRPr="0010416A">
        <w:rPr>
          <w:rFonts w:cs="Times New Roman"/>
          <w:b/>
          <w:bCs/>
        </w:rPr>
        <w:t>ver</w:t>
      </w:r>
      <w:r w:rsidRPr="0010416A">
        <w:rPr>
          <w:rFonts w:cs="Times New Roman"/>
          <w:b/>
          <w:bCs/>
          <w:spacing w:val="-10"/>
        </w:rPr>
        <w:t xml:space="preserve"> </w:t>
      </w:r>
      <w:r w:rsidRPr="0010416A">
        <w:rPr>
          <w:rFonts w:cs="Times New Roman"/>
          <w:b/>
          <w:bCs/>
        </w:rPr>
        <w:t>re</w:t>
      </w:r>
      <w:r w:rsidRPr="0010416A">
        <w:rPr>
          <w:rFonts w:cs="Times New Roman"/>
          <w:b/>
          <w:bCs/>
          <w:spacing w:val="1"/>
        </w:rPr>
        <w:t>qu</w:t>
      </w:r>
      <w:r w:rsidRPr="0010416A">
        <w:rPr>
          <w:rFonts w:cs="Times New Roman"/>
          <w:b/>
          <w:bCs/>
        </w:rPr>
        <w:t>ire</w:t>
      </w:r>
      <w:r w:rsidRPr="0010416A">
        <w:rPr>
          <w:rFonts w:cs="Times New Roman"/>
          <w:b/>
          <w:bCs/>
          <w:spacing w:val="-5"/>
        </w:rPr>
        <w:t>m</w:t>
      </w:r>
      <w:r w:rsidRPr="0010416A">
        <w:rPr>
          <w:rFonts w:cs="Times New Roman"/>
          <w:b/>
          <w:bCs/>
        </w:rPr>
        <w:t>e</w:t>
      </w:r>
      <w:r w:rsidRPr="0010416A">
        <w:rPr>
          <w:rFonts w:cs="Times New Roman"/>
          <w:b/>
          <w:bCs/>
          <w:spacing w:val="-2"/>
        </w:rPr>
        <w:t>n</w:t>
      </w:r>
      <w:r w:rsidRPr="0010416A">
        <w:rPr>
          <w:rFonts w:cs="Times New Roman"/>
          <w:b/>
          <w:bCs/>
        </w:rPr>
        <w:t>t</w:t>
      </w:r>
    </w:p>
    <w:p w14:paraId="523C8929" w14:textId="77777777" w:rsidR="00D220A2" w:rsidRPr="00B25C6A" w:rsidRDefault="00D220A2" w:rsidP="00423C68">
      <w:pPr>
        <w:pStyle w:val="a7"/>
        <w:kinsoku w:val="0"/>
        <w:overflowPunct w:val="0"/>
        <w:rPr>
          <w:rFonts w:ascii="Arial" w:hAnsi="Arial" w:cs="Arial"/>
          <w:sz w:val="21"/>
          <w:szCs w:val="21"/>
        </w:rPr>
      </w:pPr>
      <w:r w:rsidRPr="00B25C6A">
        <w:rPr>
          <w:rFonts w:ascii="Arial" w:hAnsi="Arial" w:cs="Arial"/>
          <w:sz w:val="21"/>
          <w:szCs w:val="21"/>
        </w:rPr>
        <w:t>Responsible for dealing with domain name in local database:</w:t>
      </w:r>
    </w:p>
    <w:p w14:paraId="7766D0EB" w14:textId="3C6EE52A" w:rsidR="00D220A2" w:rsidRPr="00B25C6A" w:rsidRDefault="006054F7" w:rsidP="00B25C6A">
      <w:pPr>
        <w:pStyle w:val="a7"/>
        <w:numPr>
          <w:ilvl w:val="0"/>
          <w:numId w:val="27"/>
        </w:numPr>
        <w:kinsoku w:val="0"/>
        <w:overflowPunct w:val="0"/>
        <w:rPr>
          <w:rFonts w:ascii="Arial" w:hAnsi="Arial" w:cs="Arial"/>
          <w:sz w:val="21"/>
          <w:szCs w:val="21"/>
        </w:rPr>
      </w:pPr>
      <w:r>
        <w:rPr>
          <w:rFonts w:ascii="Arial" w:hAnsi="Arial" w:cs="Arial"/>
          <w:sz w:val="21"/>
          <w:szCs w:val="21"/>
        </w:rPr>
        <w:t>Recognize</w:t>
      </w:r>
      <w:r w:rsidR="00D220A2" w:rsidRPr="00B25C6A">
        <w:rPr>
          <w:rFonts w:ascii="Arial" w:hAnsi="Arial" w:cs="Arial"/>
          <w:sz w:val="21"/>
          <w:szCs w:val="21"/>
        </w:rPr>
        <w:t xml:space="preserve"> </w:t>
      </w:r>
      <w:r w:rsidR="004019B2">
        <w:rPr>
          <w:rFonts w:ascii="Arial" w:hAnsi="Arial" w:cs="Arial"/>
          <w:sz w:val="21"/>
          <w:szCs w:val="21"/>
        </w:rPr>
        <w:t>if</w:t>
      </w:r>
      <w:r w:rsidR="00D220A2" w:rsidRPr="00B25C6A">
        <w:rPr>
          <w:rFonts w:ascii="Arial" w:hAnsi="Arial" w:cs="Arial"/>
          <w:sz w:val="21"/>
          <w:szCs w:val="21"/>
        </w:rPr>
        <w:t xml:space="preserve"> the related IP address is 0.0.0.0 </w:t>
      </w:r>
      <w:r w:rsidR="004019B2">
        <w:rPr>
          <w:rFonts w:ascii="Arial" w:hAnsi="Arial" w:cs="Arial"/>
          <w:sz w:val="21"/>
          <w:szCs w:val="21"/>
        </w:rPr>
        <w:t>then</w:t>
      </w:r>
      <w:r w:rsidR="00D220A2" w:rsidRPr="00B25C6A">
        <w:rPr>
          <w:rFonts w:ascii="Arial" w:hAnsi="Arial" w:cs="Arial"/>
          <w:sz w:val="21"/>
          <w:szCs w:val="21"/>
        </w:rPr>
        <w:t xml:space="preserve"> construct the different response packet to resolver according to different situation.</w:t>
      </w:r>
    </w:p>
    <w:p w14:paraId="3E69BE35" w14:textId="5FB0777A" w:rsidR="00D220A2" w:rsidRPr="00B25C6A" w:rsidRDefault="00D220A2" w:rsidP="00B25C6A">
      <w:pPr>
        <w:pStyle w:val="a7"/>
        <w:numPr>
          <w:ilvl w:val="0"/>
          <w:numId w:val="27"/>
        </w:numPr>
        <w:kinsoku w:val="0"/>
        <w:overflowPunct w:val="0"/>
        <w:rPr>
          <w:rFonts w:ascii="Arial" w:hAnsi="Arial" w:cs="Arial"/>
          <w:sz w:val="21"/>
          <w:szCs w:val="21"/>
        </w:rPr>
      </w:pPr>
      <w:r w:rsidRPr="00B25C6A">
        <w:rPr>
          <w:rFonts w:ascii="Arial" w:hAnsi="Arial" w:cs="Arial"/>
          <w:sz w:val="21"/>
          <w:szCs w:val="21"/>
        </w:rPr>
        <w:t xml:space="preserve">If the IP address found in the database equals </w:t>
      </w:r>
      <w:r w:rsidR="004019B2">
        <w:rPr>
          <w:rFonts w:ascii="Arial" w:hAnsi="Arial" w:cs="Arial"/>
          <w:sz w:val="21"/>
          <w:szCs w:val="21"/>
        </w:rPr>
        <w:t xml:space="preserve">is </w:t>
      </w:r>
      <w:r w:rsidRPr="00B25C6A">
        <w:rPr>
          <w:rFonts w:ascii="Arial" w:hAnsi="Arial" w:cs="Arial"/>
          <w:sz w:val="21"/>
          <w:szCs w:val="21"/>
        </w:rPr>
        <w:t>to 0.0.0.0, then it should only modify flag to 0x8183 and leave the answer count still equals to 0 with no change.</w:t>
      </w:r>
    </w:p>
    <w:p w14:paraId="79B2D463" w14:textId="77777777" w:rsidR="00D220A2" w:rsidRPr="00B25C6A" w:rsidRDefault="00D220A2" w:rsidP="00B25C6A">
      <w:pPr>
        <w:pStyle w:val="a7"/>
        <w:numPr>
          <w:ilvl w:val="0"/>
          <w:numId w:val="27"/>
        </w:numPr>
        <w:kinsoku w:val="0"/>
        <w:overflowPunct w:val="0"/>
        <w:rPr>
          <w:rFonts w:ascii="Arial" w:hAnsi="Arial" w:cs="Arial"/>
          <w:sz w:val="21"/>
          <w:szCs w:val="21"/>
        </w:rPr>
      </w:pPr>
      <w:r w:rsidRPr="00B25C6A">
        <w:rPr>
          <w:rFonts w:ascii="Arial" w:hAnsi="Arial" w:cs="Arial"/>
          <w:sz w:val="21"/>
          <w:szCs w:val="21"/>
        </w:rPr>
        <w:t>If the IP address found in the database doesn’t equals to 0.0.0.0, then it should change much more parts of the query package, including changing the flag to 0x8180, changing the answer count to 1, and attaching the answer section containing the retrieving IP address</w:t>
      </w:r>
    </w:p>
    <w:p w14:paraId="5C8AD1B3" w14:textId="77777777" w:rsidR="00D220A2" w:rsidRPr="00B25C6A" w:rsidRDefault="00D220A2" w:rsidP="00B25C6A">
      <w:pPr>
        <w:pStyle w:val="a7"/>
        <w:numPr>
          <w:ilvl w:val="0"/>
          <w:numId w:val="27"/>
        </w:numPr>
        <w:kinsoku w:val="0"/>
        <w:overflowPunct w:val="0"/>
        <w:rPr>
          <w:rFonts w:ascii="Arial" w:hAnsi="Arial" w:cs="Arial"/>
          <w:sz w:val="21"/>
          <w:szCs w:val="21"/>
        </w:rPr>
      </w:pPr>
      <w:r w:rsidRPr="00B25C6A">
        <w:rPr>
          <w:rFonts w:ascii="Arial" w:hAnsi="Arial" w:cs="Arial"/>
          <w:sz w:val="21"/>
          <w:szCs w:val="21"/>
        </w:rPr>
        <w:t xml:space="preserve">Use one socket to send response for IPV4 and IPV6 request to prevent duplicated response, which need a flag (Boolean) variable to distinguish them. </w:t>
      </w:r>
    </w:p>
    <w:p w14:paraId="549BA40E" w14:textId="77777777" w:rsidR="00D220A2" w:rsidRPr="00B25C6A" w:rsidRDefault="00D220A2" w:rsidP="00B25C6A">
      <w:pPr>
        <w:pStyle w:val="a7"/>
        <w:numPr>
          <w:ilvl w:val="0"/>
          <w:numId w:val="27"/>
        </w:numPr>
        <w:kinsoku w:val="0"/>
        <w:overflowPunct w:val="0"/>
        <w:rPr>
          <w:rFonts w:ascii="Arial" w:hAnsi="Arial" w:cs="Arial"/>
          <w:sz w:val="21"/>
          <w:szCs w:val="21"/>
        </w:rPr>
      </w:pPr>
      <w:r w:rsidRPr="00B25C6A">
        <w:rPr>
          <w:rFonts w:ascii="Arial" w:hAnsi="Arial" w:cs="Arial"/>
          <w:sz w:val="21"/>
          <w:szCs w:val="21"/>
        </w:rPr>
        <w:t xml:space="preserve">For example, if it’s a IPV6 request such as </w:t>
      </w:r>
      <w:hyperlink r:id="rId11" w:history="1">
        <w:r w:rsidRPr="00B25C6A">
          <w:rPr>
            <w:rFonts w:ascii="Arial" w:hAnsi="Arial" w:cs="Arial"/>
            <w:sz w:val="21"/>
            <w:szCs w:val="21"/>
          </w:rPr>
          <w:t>www.bupt.edu.cn</w:t>
        </w:r>
      </w:hyperlink>
      <w:r w:rsidRPr="00B25C6A">
        <w:rPr>
          <w:rFonts w:ascii="Arial" w:hAnsi="Arial" w:cs="Arial"/>
          <w:sz w:val="21"/>
          <w:szCs w:val="21"/>
        </w:rPr>
        <w:t xml:space="preserve"> with an IP in the database, the IPV6 domain name will make the DNS return the IP stored in the database as an IPV4 address, meanwhile DNS will work as a relay to send a </w:t>
      </w:r>
      <w:r w:rsidRPr="00B25C6A">
        <w:rPr>
          <w:rFonts w:ascii="Arial" w:hAnsi="Arial" w:cs="Arial"/>
          <w:sz w:val="21"/>
          <w:szCs w:val="21"/>
        </w:rPr>
        <w:lastRenderedPageBreak/>
        <w:t>packet to ask upper network and return the response as the IPV6 address. We will talk more in the testing chapter.</w:t>
      </w:r>
    </w:p>
    <w:p w14:paraId="71F199BB" w14:textId="77777777" w:rsidR="00D220A2" w:rsidRDefault="00D220A2" w:rsidP="00D220A2">
      <w:pPr>
        <w:pStyle w:val="a7"/>
        <w:numPr>
          <w:ilvl w:val="2"/>
          <w:numId w:val="2"/>
        </w:numPr>
        <w:tabs>
          <w:tab w:val="left" w:pos="1099"/>
        </w:tabs>
        <w:kinsoku w:val="0"/>
        <w:overflowPunct w:val="0"/>
        <w:spacing w:before="6"/>
        <w:rPr>
          <w:rFonts w:cs="Times New Roman"/>
          <w:b/>
          <w:bCs/>
        </w:rPr>
      </w:pPr>
      <w:r>
        <w:rPr>
          <w:rFonts w:cs="Times New Roman"/>
          <w:b/>
          <w:bCs/>
          <w:spacing w:val="-2"/>
        </w:rPr>
        <w:t>DN</w:t>
      </w:r>
      <w:r>
        <w:rPr>
          <w:rFonts w:cs="Times New Roman"/>
          <w:b/>
          <w:bCs/>
        </w:rPr>
        <w:t>S</w:t>
      </w:r>
      <w:r>
        <w:rPr>
          <w:rFonts w:cs="Times New Roman"/>
          <w:b/>
          <w:bCs/>
          <w:spacing w:val="-8"/>
        </w:rPr>
        <w:t xml:space="preserve"> </w:t>
      </w:r>
      <w:r>
        <w:rPr>
          <w:rFonts w:cs="Times New Roman"/>
          <w:b/>
          <w:bCs/>
        </w:rPr>
        <w:t>re</w:t>
      </w:r>
      <w:r>
        <w:rPr>
          <w:rFonts w:cs="Times New Roman"/>
          <w:b/>
          <w:bCs/>
          <w:spacing w:val="1"/>
        </w:rPr>
        <w:t>l</w:t>
      </w:r>
      <w:r>
        <w:rPr>
          <w:rFonts w:cs="Times New Roman"/>
          <w:b/>
          <w:bCs/>
          <w:spacing w:val="2"/>
        </w:rPr>
        <w:t>a</w:t>
      </w:r>
      <w:r>
        <w:rPr>
          <w:rFonts w:cs="Times New Roman"/>
          <w:b/>
          <w:bCs/>
        </w:rPr>
        <w:t>y</w:t>
      </w:r>
      <w:r>
        <w:rPr>
          <w:rFonts w:cs="Times New Roman"/>
          <w:b/>
          <w:bCs/>
          <w:spacing w:val="-9"/>
        </w:rPr>
        <w:t xml:space="preserve"> </w:t>
      </w:r>
      <w:r>
        <w:rPr>
          <w:rFonts w:cs="Times New Roman"/>
          <w:b/>
          <w:bCs/>
        </w:rPr>
        <w:t>re</w:t>
      </w:r>
      <w:r>
        <w:rPr>
          <w:rFonts w:cs="Times New Roman"/>
          <w:b/>
          <w:bCs/>
          <w:spacing w:val="1"/>
        </w:rPr>
        <w:t>qu</w:t>
      </w:r>
      <w:r>
        <w:rPr>
          <w:rFonts w:cs="Times New Roman"/>
          <w:b/>
          <w:bCs/>
        </w:rPr>
        <w:t>i</w:t>
      </w:r>
      <w:r>
        <w:rPr>
          <w:rFonts w:cs="Times New Roman"/>
          <w:b/>
          <w:bCs/>
          <w:spacing w:val="-3"/>
        </w:rPr>
        <w:t>r</w:t>
      </w:r>
      <w:r>
        <w:rPr>
          <w:rFonts w:cs="Times New Roman"/>
          <w:b/>
          <w:bCs/>
          <w:spacing w:val="2"/>
        </w:rPr>
        <w:t>e</w:t>
      </w:r>
      <w:r>
        <w:rPr>
          <w:rFonts w:cs="Times New Roman"/>
          <w:b/>
          <w:bCs/>
          <w:spacing w:val="-5"/>
        </w:rPr>
        <w:t>m</w:t>
      </w:r>
      <w:r>
        <w:rPr>
          <w:rFonts w:cs="Times New Roman"/>
          <w:b/>
          <w:bCs/>
        </w:rPr>
        <w:t>e</w:t>
      </w:r>
      <w:r>
        <w:rPr>
          <w:rFonts w:cs="Times New Roman"/>
          <w:b/>
          <w:bCs/>
          <w:spacing w:val="1"/>
        </w:rPr>
        <w:t>n</w:t>
      </w:r>
      <w:r>
        <w:rPr>
          <w:rFonts w:cs="Times New Roman"/>
          <w:b/>
          <w:bCs/>
        </w:rPr>
        <w:t>t</w:t>
      </w:r>
    </w:p>
    <w:p w14:paraId="5CA3834F" w14:textId="77777777" w:rsidR="00D220A2" w:rsidRPr="00B25C6A" w:rsidRDefault="00D220A2" w:rsidP="00D220A2">
      <w:pPr>
        <w:pStyle w:val="a7"/>
        <w:kinsoku w:val="0"/>
        <w:overflowPunct w:val="0"/>
        <w:spacing w:before="79"/>
        <w:ind w:left="682" w:firstLine="0"/>
        <w:rPr>
          <w:rFonts w:ascii="Arial" w:hAnsi="Arial" w:cs="Arial"/>
          <w:sz w:val="21"/>
          <w:szCs w:val="21"/>
        </w:rPr>
      </w:pPr>
      <w:r w:rsidRPr="00B25C6A">
        <w:rPr>
          <w:rFonts w:ascii="Arial" w:hAnsi="Arial" w:cs="Arial"/>
          <w:sz w:val="21"/>
          <w:szCs w:val="21"/>
        </w:rPr>
        <w:t>Responsible for dealing with domain name not in local database:</w:t>
      </w:r>
    </w:p>
    <w:p w14:paraId="07F14897" w14:textId="54157F49" w:rsidR="00D220A2" w:rsidRPr="00B25C6A" w:rsidRDefault="00D220A2" w:rsidP="00B25C6A">
      <w:pPr>
        <w:pStyle w:val="a7"/>
        <w:numPr>
          <w:ilvl w:val="0"/>
          <w:numId w:val="28"/>
        </w:numPr>
        <w:kinsoku w:val="0"/>
        <w:overflowPunct w:val="0"/>
        <w:spacing w:before="79"/>
        <w:rPr>
          <w:rFonts w:ascii="Arial" w:hAnsi="Arial" w:cs="Arial"/>
          <w:sz w:val="21"/>
          <w:szCs w:val="21"/>
        </w:rPr>
      </w:pPr>
      <w:r w:rsidRPr="00B25C6A">
        <w:rPr>
          <w:rFonts w:ascii="Arial" w:hAnsi="Arial" w:cs="Arial"/>
          <w:sz w:val="21"/>
          <w:szCs w:val="21"/>
        </w:rPr>
        <w:t>Because it allows concurrent query, the relay should have the ability to store the original Client address (resolver address) corresponding to its original ID and matching ID which is the index in the ‘</w:t>
      </w:r>
      <w:proofErr w:type="spellStart"/>
      <w:r w:rsidRPr="00B25C6A">
        <w:rPr>
          <w:rFonts w:ascii="Arial" w:hAnsi="Arial" w:cs="Arial"/>
          <w:sz w:val="21"/>
          <w:szCs w:val="21"/>
        </w:rPr>
        <w:t>ID</w:t>
      </w:r>
      <w:r w:rsidR="007860C0">
        <w:rPr>
          <w:rFonts w:ascii="Arial" w:hAnsi="Arial" w:cs="Arial"/>
          <w:sz w:val="21"/>
          <w:szCs w:val="21"/>
        </w:rPr>
        <w:t>Stored</w:t>
      </w:r>
      <w:proofErr w:type="spellEnd"/>
      <w:r w:rsidRPr="00B25C6A">
        <w:rPr>
          <w:rFonts w:ascii="Arial" w:hAnsi="Arial" w:cs="Arial"/>
          <w:sz w:val="21"/>
          <w:szCs w:val="21"/>
        </w:rPr>
        <w:t>’</w:t>
      </w:r>
    </w:p>
    <w:p w14:paraId="4E7A88FE" w14:textId="77777777" w:rsidR="00D220A2" w:rsidRPr="00B25C6A" w:rsidRDefault="00D220A2" w:rsidP="00B25C6A">
      <w:pPr>
        <w:pStyle w:val="a7"/>
        <w:numPr>
          <w:ilvl w:val="0"/>
          <w:numId w:val="28"/>
        </w:numPr>
        <w:kinsoku w:val="0"/>
        <w:overflowPunct w:val="0"/>
        <w:spacing w:before="79"/>
        <w:rPr>
          <w:rFonts w:ascii="Arial" w:hAnsi="Arial" w:cs="Arial"/>
          <w:sz w:val="21"/>
          <w:szCs w:val="21"/>
        </w:rPr>
      </w:pPr>
      <w:r w:rsidRPr="00B25C6A">
        <w:rPr>
          <w:rFonts w:ascii="Arial" w:hAnsi="Arial" w:cs="Arial"/>
          <w:sz w:val="21"/>
          <w:szCs w:val="21"/>
        </w:rPr>
        <w:t>When a response packet sent by DNS sever is received, there is a lookup table finding the corresponding old ID and Socket Address</w:t>
      </w:r>
    </w:p>
    <w:p w14:paraId="4DE664B2" w14:textId="77777777" w:rsidR="00D220A2" w:rsidRPr="00B25C6A" w:rsidRDefault="00D220A2" w:rsidP="00B25C6A">
      <w:pPr>
        <w:pStyle w:val="a7"/>
        <w:numPr>
          <w:ilvl w:val="0"/>
          <w:numId w:val="28"/>
        </w:numPr>
        <w:kinsoku w:val="0"/>
        <w:overflowPunct w:val="0"/>
        <w:spacing w:before="79"/>
        <w:rPr>
          <w:rFonts w:ascii="Arial" w:hAnsi="Arial" w:cs="Arial"/>
          <w:sz w:val="21"/>
          <w:szCs w:val="21"/>
        </w:rPr>
      </w:pPr>
      <w:r w:rsidRPr="00B25C6A">
        <w:rPr>
          <w:rFonts w:ascii="Arial" w:hAnsi="Arial" w:cs="Arial"/>
          <w:sz w:val="21"/>
          <w:szCs w:val="21"/>
        </w:rPr>
        <w:t>Directly forward the response packet without changing the answer filed</w:t>
      </w:r>
    </w:p>
    <w:p w14:paraId="1AB1D423" w14:textId="77777777" w:rsidR="00D220A2" w:rsidRPr="00B25C6A" w:rsidRDefault="00D220A2" w:rsidP="00B25C6A">
      <w:pPr>
        <w:pStyle w:val="a7"/>
        <w:numPr>
          <w:ilvl w:val="0"/>
          <w:numId w:val="28"/>
        </w:numPr>
        <w:kinsoku w:val="0"/>
        <w:overflowPunct w:val="0"/>
        <w:spacing w:before="79"/>
        <w:rPr>
          <w:rFonts w:ascii="Arial" w:hAnsi="Arial" w:cs="Arial"/>
          <w:sz w:val="21"/>
          <w:szCs w:val="21"/>
        </w:rPr>
      </w:pPr>
      <w:r w:rsidRPr="00B25C6A">
        <w:rPr>
          <w:rFonts w:ascii="Arial" w:hAnsi="Arial" w:cs="Arial"/>
          <w:sz w:val="21"/>
          <w:szCs w:val="21"/>
        </w:rPr>
        <w:t>Can deal with both IPV4 and IPV6 request</w:t>
      </w:r>
    </w:p>
    <w:p w14:paraId="33240387" w14:textId="77777777" w:rsidR="00D220A2" w:rsidRDefault="00D220A2" w:rsidP="00D220A2">
      <w:pPr>
        <w:kinsoku w:val="0"/>
        <w:overflowPunct w:val="0"/>
        <w:spacing w:line="140" w:lineRule="exact"/>
        <w:rPr>
          <w:rFonts w:eastAsia="Times New Roman" w:cs="Times New Roman"/>
          <w:sz w:val="14"/>
          <w:szCs w:val="14"/>
        </w:rPr>
      </w:pPr>
    </w:p>
    <w:p w14:paraId="5A57A6E2" w14:textId="2101A93C" w:rsidR="00D220A2" w:rsidRPr="00AB3436" w:rsidRDefault="00D220A2" w:rsidP="00AB3436">
      <w:pPr>
        <w:pStyle w:val="1"/>
        <w:numPr>
          <w:ilvl w:val="0"/>
          <w:numId w:val="2"/>
        </w:numPr>
        <w:tabs>
          <w:tab w:val="left" w:pos="545"/>
        </w:tabs>
        <w:kinsoku w:val="0"/>
        <w:overflowPunct w:val="0"/>
        <w:spacing w:before="66"/>
        <w:ind w:left="545"/>
        <w:rPr>
          <w:rFonts w:ascii="Arial" w:hAnsi="Arial" w:cs="Arial"/>
          <w:spacing w:val="-2"/>
        </w:rPr>
      </w:pPr>
      <w:bookmarkStart w:id="13" w:name="_Toc487909014"/>
      <w:r w:rsidRPr="00AB3436">
        <w:rPr>
          <w:rFonts w:ascii="Arial" w:hAnsi="Arial" w:cs="Arial"/>
          <w:spacing w:val="-2"/>
        </w:rPr>
        <w:t>Preliminary Design</w:t>
      </w:r>
      <w:bookmarkEnd w:id="13"/>
    </w:p>
    <w:p w14:paraId="6FAA16A6" w14:textId="77777777" w:rsidR="00D220A2" w:rsidRPr="00AB3436" w:rsidRDefault="00D220A2" w:rsidP="00D220A2">
      <w:pPr>
        <w:pStyle w:val="2"/>
        <w:numPr>
          <w:ilvl w:val="1"/>
          <w:numId w:val="2"/>
        </w:numPr>
        <w:tabs>
          <w:tab w:val="left" w:pos="689"/>
        </w:tabs>
        <w:kinsoku w:val="0"/>
        <w:overflowPunct w:val="0"/>
        <w:rPr>
          <w:rFonts w:ascii="Arial" w:hAnsi="Arial" w:cs="Arial"/>
          <w:spacing w:val="-1"/>
          <w:sz w:val="28"/>
          <w:szCs w:val="28"/>
        </w:rPr>
      </w:pPr>
      <w:bookmarkStart w:id="14" w:name="_Toc487909015"/>
      <w:r w:rsidRPr="00AB3436">
        <w:rPr>
          <w:rFonts w:ascii="Arial" w:hAnsi="Arial" w:cs="Arial"/>
          <w:spacing w:val="-1"/>
          <w:sz w:val="28"/>
          <w:szCs w:val="28"/>
        </w:rPr>
        <w:t>Decomposition of functional modules</w:t>
      </w:r>
      <w:bookmarkEnd w:id="14"/>
    </w:p>
    <w:p w14:paraId="6B33C361" w14:textId="77777777" w:rsidR="00D220A2" w:rsidRDefault="00D220A2" w:rsidP="00D220A2">
      <w:pPr>
        <w:kinsoku w:val="0"/>
        <w:overflowPunct w:val="0"/>
        <w:spacing w:before="10" w:line="120" w:lineRule="exact"/>
        <w:rPr>
          <w:rFonts w:eastAsia="Times New Roman" w:cs="Times New Roman"/>
          <w:sz w:val="12"/>
          <w:szCs w:val="12"/>
        </w:rPr>
      </w:pPr>
    </w:p>
    <w:p w14:paraId="3BDB61CA" w14:textId="68C50DA2" w:rsidR="00D220A2" w:rsidRPr="00B25C6A" w:rsidRDefault="00423C68" w:rsidP="00D220A2">
      <w:pPr>
        <w:pStyle w:val="a7"/>
        <w:kinsoku w:val="0"/>
        <w:overflowPunct w:val="0"/>
        <w:spacing w:before="0" w:line="298" w:lineRule="auto"/>
        <w:ind w:left="120" w:right="237" w:firstLine="561"/>
        <w:rPr>
          <w:rFonts w:ascii="Arial" w:hAnsi="Arial" w:cs="Arial"/>
          <w:sz w:val="21"/>
          <w:szCs w:val="21"/>
        </w:rPr>
      </w:pPr>
      <w:r>
        <w:rPr>
          <w:rFonts w:ascii="Arial" w:hAnsi="Arial" w:cs="Arial"/>
          <w:sz w:val="21"/>
          <w:szCs w:val="21"/>
        </w:rPr>
        <w:t xml:space="preserve">Mainly three situations for domain name are required by the client. </w:t>
      </w:r>
      <w:r w:rsidR="00D220A2" w:rsidRPr="00B25C6A">
        <w:rPr>
          <w:rFonts w:ascii="Arial" w:hAnsi="Arial" w:cs="Arial" w:hint="eastAsia"/>
          <w:sz w:val="21"/>
          <w:szCs w:val="21"/>
        </w:rPr>
        <w:t xml:space="preserve">And </w:t>
      </w:r>
      <w:r w:rsidR="00D220A2" w:rsidRPr="00B25C6A">
        <w:rPr>
          <w:rFonts w:ascii="Arial" w:hAnsi="Arial" w:cs="Arial"/>
          <w:sz w:val="21"/>
          <w:szCs w:val="21"/>
        </w:rPr>
        <w:t>we decompose them as following:</w:t>
      </w:r>
    </w:p>
    <w:p w14:paraId="6A435E78" w14:textId="77777777" w:rsidR="00D220A2" w:rsidRDefault="00D220A2" w:rsidP="00D220A2">
      <w:pPr>
        <w:kinsoku w:val="0"/>
        <w:overflowPunct w:val="0"/>
        <w:spacing w:before="6" w:line="160" w:lineRule="exact"/>
        <w:rPr>
          <w:rFonts w:eastAsia="Times New Roman" w:cs="Times New Roman"/>
          <w:sz w:val="16"/>
          <w:szCs w:val="16"/>
        </w:rPr>
      </w:pPr>
    </w:p>
    <w:p w14:paraId="358C0480" w14:textId="3E25CEA2" w:rsidR="00D220A2" w:rsidRPr="00AB3436" w:rsidRDefault="000737A6" w:rsidP="00D220A2">
      <w:pPr>
        <w:pStyle w:val="3"/>
        <w:numPr>
          <w:ilvl w:val="2"/>
          <w:numId w:val="4"/>
        </w:numPr>
        <w:tabs>
          <w:tab w:val="left" w:pos="828"/>
        </w:tabs>
        <w:kinsoku w:val="0"/>
        <w:overflowPunct w:val="0"/>
        <w:rPr>
          <w:rFonts w:ascii="Arial" w:eastAsia="Times New Roman" w:hAnsi="Arial" w:cs="Arial"/>
          <w:b w:val="0"/>
          <w:bCs w:val="0"/>
          <w:sz w:val="21"/>
          <w:szCs w:val="21"/>
        </w:rPr>
      </w:pPr>
      <w:bookmarkStart w:id="15" w:name="_Toc487909016"/>
      <w:r>
        <w:rPr>
          <w:rFonts w:ascii="Arial" w:hAnsi="Arial" w:cs="Arial"/>
          <w:spacing w:val="-2"/>
          <w:sz w:val="21"/>
          <w:szCs w:val="21"/>
        </w:rPr>
        <w:t>If the r</w:t>
      </w:r>
      <w:r w:rsidR="00D220A2" w:rsidRPr="00AB3436">
        <w:rPr>
          <w:rFonts w:ascii="Arial" w:hAnsi="Arial" w:cs="Arial"/>
          <w:sz w:val="21"/>
          <w:szCs w:val="21"/>
        </w:rPr>
        <w:t>eq</w:t>
      </w:r>
      <w:r w:rsidR="00D220A2" w:rsidRPr="00AB3436">
        <w:rPr>
          <w:rFonts w:ascii="Arial" w:hAnsi="Arial" w:cs="Arial"/>
          <w:spacing w:val="-3"/>
          <w:sz w:val="21"/>
          <w:szCs w:val="21"/>
        </w:rPr>
        <w:t>u</w:t>
      </w:r>
      <w:r w:rsidR="00D220A2" w:rsidRPr="00AB3436">
        <w:rPr>
          <w:rFonts w:ascii="Arial" w:hAnsi="Arial" w:cs="Arial"/>
          <w:spacing w:val="1"/>
          <w:sz w:val="21"/>
          <w:szCs w:val="21"/>
        </w:rPr>
        <w:t>i</w:t>
      </w:r>
      <w:r w:rsidR="00D220A2" w:rsidRPr="00AB3436">
        <w:rPr>
          <w:rFonts w:ascii="Arial" w:hAnsi="Arial" w:cs="Arial"/>
          <w:spacing w:val="-5"/>
          <w:sz w:val="21"/>
          <w:szCs w:val="21"/>
        </w:rPr>
        <w:t>r</w:t>
      </w:r>
      <w:r w:rsidR="00D220A2" w:rsidRPr="00AB3436">
        <w:rPr>
          <w:rFonts w:ascii="Arial" w:hAnsi="Arial" w:cs="Arial"/>
          <w:sz w:val="21"/>
          <w:szCs w:val="21"/>
        </w:rPr>
        <w:t>ed</w:t>
      </w:r>
      <w:r w:rsidR="00D220A2" w:rsidRPr="00AB3436">
        <w:rPr>
          <w:rFonts w:ascii="Arial" w:hAnsi="Arial" w:cs="Arial"/>
          <w:spacing w:val="-12"/>
          <w:sz w:val="21"/>
          <w:szCs w:val="21"/>
        </w:rPr>
        <w:t xml:space="preserve"> </w:t>
      </w:r>
      <w:r w:rsidR="00D220A2" w:rsidRPr="00AB3436">
        <w:rPr>
          <w:rFonts w:ascii="Arial" w:hAnsi="Arial" w:cs="Arial"/>
          <w:spacing w:val="-1"/>
          <w:sz w:val="21"/>
          <w:szCs w:val="21"/>
        </w:rPr>
        <w:t>d</w:t>
      </w:r>
      <w:r w:rsidR="00D220A2" w:rsidRPr="00AB3436">
        <w:rPr>
          <w:rFonts w:ascii="Arial" w:hAnsi="Arial" w:cs="Arial"/>
          <w:spacing w:val="1"/>
          <w:sz w:val="21"/>
          <w:szCs w:val="21"/>
        </w:rPr>
        <w:t>o</w:t>
      </w:r>
      <w:r w:rsidR="00D220A2" w:rsidRPr="00AB3436">
        <w:rPr>
          <w:rFonts w:ascii="Arial" w:hAnsi="Arial" w:cs="Arial"/>
          <w:spacing w:val="-4"/>
          <w:sz w:val="21"/>
          <w:szCs w:val="21"/>
        </w:rPr>
        <w:t>m</w:t>
      </w:r>
      <w:r w:rsidR="00D220A2" w:rsidRPr="00AB3436">
        <w:rPr>
          <w:rFonts w:ascii="Arial" w:hAnsi="Arial" w:cs="Arial"/>
          <w:sz w:val="21"/>
          <w:szCs w:val="21"/>
        </w:rPr>
        <w:t>ain</w:t>
      </w:r>
      <w:r w:rsidR="00D220A2" w:rsidRPr="00AB3436">
        <w:rPr>
          <w:rFonts w:ascii="Arial" w:hAnsi="Arial" w:cs="Arial"/>
          <w:spacing w:val="-10"/>
          <w:sz w:val="21"/>
          <w:szCs w:val="21"/>
        </w:rPr>
        <w:t xml:space="preserve"> </w:t>
      </w:r>
      <w:r w:rsidR="00D220A2" w:rsidRPr="00AB3436">
        <w:rPr>
          <w:rFonts w:ascii="Arial" w:hAnsi="Arial" w:cs="Arial"/>
          <w:spacing w:val="-3"/>
          <w:sz w:val="21"/>
          <w:szCs w:val="21"/>
        </w:rPr>
        <w:t>n</w:t>
      </w:r>
      <w:r w:rsidR="00D220A2" w:rsidRPr="00AB3436">
        <w:rPr>
          <w:rFonts w:ascii="Arial" w:hAnsi="Arial" w:cs="Arial"/>
          <w:sz w:val="21"/>
          <w:szCs w:val="21"/>
        </w:rPr>
        <w:t>a</w:t>
      </w:r>
      <w:r w:rsidR="00D220A2" w:rsidRPr="00AB3436">
        <w:rPr>
          <w:rFonts w:ascii="Arial" w:hAnsi="Arial" w:cs="Arial"/>
          <w:spacing w:val="-4"/>
          <w:sz w:val="21"/>
          <w:szCs w:val="21"/>
        </w:rPr>
        <w:t>m</w:t>
      </w:r>
      <w:r w:rsidR="00D220A2" w:rsidRPr="00AB3436">
        <w:rPr>
          <w:rFonts w:ascii="Arial" w:hAnsi="Arial" w:cs="Arial"/>
          <w:sz w:val="21"/>
          <w:szCs w:val="21"/>
        </w:rPr>
        <w:t>e</w:t>
      </w:r>
      <w:r w:rsidR="0034777A">
        <w:rPr>
          <w:rFonts w:ascii="Arial" w:hAnsi="Arial" w:cs="Arial"/>
          <w:sz w:val="21"/>
          <w:szCs w:val="21"/>
        </w:rPr>
        <w:t xml:space="preserve"> </w:t>
      </w:r>
      <w:r>
        <w:rPr>
          <w:rFonts w:ascii="Arial" w:hAnsi="Arial" w:cs="Arial"/>
          <w:sz w:val="21"/>
          <w:szCs w:val="21"/>
        </w:rPr>
        <w:t>cannot be found</w:t>
      </w:r>
      <w:r w:rsidR="00D220A2" w:rsidRPr="00AB3436">
        <w:rPr>
          <w:rFonts w:ascii="Arial" w:hAnsi="Arial" w:cs="Arial"/>
          <w:spacing w:val="-5"/>
          <w:sz w:val="21"/>
          <w:szCs w:val="21"/>
        </w:rPr>
        <w:t xml:space="preserve"> </w:t>
      </w:r>
      <w:r w:rsidR="00D220A2" w:rsidRPr="00AB3436">
        <w:rPr>
          <w:rFonts w:ascii="Arial" w:hAnsi="Arial" w:cs="Arial"/>
          <w:spacing w:val="1"/>
          <w:sz w:val="21"/>
          <w:szCs w:val="21"/>
        </w:rPr>
        <w:t>i</w:t>
      </w:r>
      <w:r w:rsidR="00D220A2" w:rsidRPr="00AB3436">
        <w:rPr>
          <w:rFonts w:ascii="Arial" w:hAnsi="Arial" w:cs="Arial"/>
          <w:sz w:val="21"/>
          <w:szCs w:val="21"/>
        </w:rPr>
        <w:t>n</w:t>
      </w:r>
      <w:r w:rsidR="00D220A2" w:rsidRPr="00AB3436">
        <w:rPr>
          <w:rFonts w:ascii="Arial" w:hAnsi="Arial" w:cs="Arial"/>
          <w:spacing w:val="-1"/>
          <w:sz w:val="21"/>
          <w:szCs w:val="21"/>
        </w:rPr>
        <w:t xml:space="preserve"> </w:t>
      </w:r>
      <w:r w:rsidR="00D220A2" w:rsidRPr="00AB3436">
        <w:rPr>
          <w:rFonts w:ascii="Arial" w:hAnsi="Arial" w:cs="Arial"/>
          <w:sz w:val="21"/>
          <w:szCs w:val="21"/>
        </w:rPr>
        <w:t>lo</w:t>
      </w:r>
      <w:r w:rsidR="00D220A2" w:rsidRPr="00AB3436">
        <w:rPr>
          <w:rFonts w:ascii="Arial" w:hAnsi="Arial" w:cs="Arial"/>
          <w:spacing w:val="-3"/>
          <w:sz w:val="21"/>
          <w:szCs w:val="21"/>
        </w:rPr>
        <w:t>c</w:t>
      </w:r>
      <w:r w:rsidR="00D220A2" w:rsidRPr="00AB3436">
        <w:rPr>
          <w:rFonts w:ascii="Arial" w:hAnsi="Arial" w:cs="Arial"/>
          <w:spacing w:val="-2"/>
          <w:sz w:val="21"/>
          <w:szCs w:val="21"/>
        </w:rPr>
        <w:t>a</w:t>
      </w:r>
      <w:r w:rsidR="00D220A2" w:rsidRPr="00AB3436">
        <w:rPr>
          <w:rFonts w:ascii="Arial" w:hAnsi="Arial" w:cs="Arial"/>
          <w:sz w:val="21"/>
          <w:szCs w:val="21"/>
        </w:rPr>
        <w:t>l</w:t>
      </w:r>
      <w:r w:rsidR="00D220A2" w:rsidRPr="00AB3436">
        <w:rPr>
          <w:rFonts w:ascii="Arial" w:hAnsi="Arial" w:cs="Arial"/>
          <w:spacing w:val="-6"/>
          <w:sz w:val="21"/>
          <w:szCs w:val="21"/>
        </w:rPr>
        <w:t xml:space="preserve"> </w:t>
      </w:r>
      <w:r w:rsidR="00D220A2" w:rsidRPr="00AB3436">
        <w:rPr>
          <w:rFonts w:ascii="Arial" w:hAnsi="Arial" w:cs="Arial"/>
          <w:sz w:val="21"/>
          <w:szCs w:val="21"/>
        </w:rPr>
        <w:t>dat</w:t>
      </w:r>
      <w:r w:rsidR="00D220A2" w:rsidRPr="00AB3436">
        <w:rPr>
          <w:rFonts w:ascii="Arial" w:hAnsi="Arial" w:cs="Arial"/>
          <w:spacing w:val="1"/>
          <w:sz w:val="21"/>
          <w:szCs w:val="21"/>
        </w:rPr>
        <w:t>a</w:t>
      </w:r>
      <w:r w:rsidR="00D220A2" w:rsidRPr="00AB3436">
        <w:rPr>
          <w:rFonts w:ascii="Arial" w:hAnsi="Arial" w:cs="Arial"/>
          <w:spacing w:val="-3"/>
          <w:sz w:val="21"/>
          <w:szCs w:val="21"/>
        </w:rPr>
        <w:t>b</w:t>
      </w:r>
      <w:r w:rsidR="00D220A2" w:rsidRPr="00AB3436">
        <w:rPr>
          <w:rFonts w:ascii="Arial" w:hAnsi="Arial" w:cs="Arial"/>
          <w:spacing w:val="1"/>
          <w:sz w:val="21"/>
          <w:szCs w:val="21"/>
        </w:rPr>
        <w:t>as</w:t>
      </w:r>
      <w:r w:rsidR="00D220A2" w:rsidRPr="00AB3436">
        <w:rPr>
          <w:rFonts w:ascii="Arial" w:hAnsi="Arial" w:cs="Arial"/>
          <w:sz w:val="21"/>
          <w:szCs w:val="21"/>
        </w:rPr>
        <w:t>e</w:t>
      </w:r>
      <w:bookmarkEnd w:id="15"/>
    </w:p>
    <w:p w14:paraId="57957359" w14:textId="77777777" w:rsidR="00D220A2" w:rsidRDefault="00D220A2" w:rsidP="00D220A2">
      <w:pPr>
        <w:kinsoku w:val="0"/>
        <w:overflowPunct w:val="0"/>
        <w:spacing w:before="2" w:line="140" w:lineRule="exact"/>
        <w:rPr>
          <w:rFonts w:eastAsia="Times New Roman" w:cs="Times New Roman"/>
          <w:sz w:val="14"/>
          <w:szCs w:val="14"/>
        </w:rPr>
      </w:pPr>
    </w:p>
    <w:p w14:paraId="1B76F6CD" w14:textId="77777777" w:rsidR="00D220A2" w:rsidRPr="00B25C6A" w:rsidRDefault="00D220A2" w:rsidP="00D220A2">
      <w:pPr>
        <w:pStyle w:val="a7"/>
        <w:kinsoku w:val="0"/>
        <w:overflowPunct w:val="0"/>
        <w:spacing w:before="0" w:line="298" w:lineRule="auto"/>
        <w:ind w:left="682" w:right="3534" w:firstLine="0"/>
        <w:rPr>
          <w:rFonts w:ascii="Arial" w:hAnsi="Arial" w:cs="Arial"/>
          <w:sz w:val="21"/>
          <w:szCs w:val="21"/>
        </w:rPr>
      </w:pPr>
      <w:r w:rsidRPr="00B25C6A">
        <w:rPr>
          <w:rFonts w:ascii="Arial" w:hAnsi="Arial" w:cs="Arial"/>
          <w:sz w:val="21"/>
          <w:szCs w:val="21"/>
        </w:rPr>
        <w:t>Function: Serves as a DNS Relay Steps:</w:t>
      </w:r>
    </w:p>
    <w:p w14:paraId="3DE6C54E" w14:textId="77777777" w:rsidR="00D220A2" w:rsidRPr="00B25C6A" w:rsidRDefault="00D220A2" w:rsidP="00D220A2">
      <w:pPr>
        <w:pStyle w:val="a7"/>
        <w:numPr>
          <w:ilvl w:val="3"/>
          <w:numId w:val="4"/>
        </w:numPr>
        <w:tabs>
          <w:tab w:val="left" w:pos="1099"/>
        </w:tabs>
        <w:kinsoku w:val="0"/>
        <w:overflowPunct w:val="0"/>
        <w:spacing w:before="3"/>
        <w:rPr>
          <w:rFonts w:ascii="Arial" w:hAnsi="Arial" w:cs="Arial"/>
          <w:sz w:val="21"/>
          <w:szCs w:val="21"/>
        </w:rPr>
      </w:pPr>
      <w:r w:rsidRPr="00B25C6A">
        <w:rPr>
          <w:rFonts w:ascii="Arial" w:hAnsi="Arial" w:cs="Arial"/>
          <w:sz w:val="21"/>
          <w:szCs w:val="21"/>
        </w:rPr>
        <w:t xml:space="preserve">Receive </w:t>
      </w:r>
      <w:r w:rsidRPr="00B25C6A">
        <w:rPr>
          <w:rFonts w:ascii="Arial" w:hAnsi="Arial" w:cs="Arial" w:hint="eastAsia"/>
          <w:sz w:val="21"/>
          <w:szCs w:val="21"/>
        </w:rPr>
        <w:t xml:space="preserve">the </w:t>
      </w:r>
      <w:r w:rsidRPr="00B25C6A">
        <w:rPr>
          <w:rFonts w:ascii="Arial" w:hAnsi="Arial" w:cs="Arial"/>
          <w:sz w:val="21"/>
          <w:szCs w:val="21"/>
        </w:rPr>
        <w:t>DNS query</w:t>
      </w:r>
    </w:p>
    <w:p w14:paraId="592C08F7" w14:textId="77777777" w:rsidR="00D220A2" w:rsidRPr="00B25C6A" w:rsidRDefault="00D220A2" w:rsidP="00D220A2">
      <w:pPr>
        <w:pStyle w:val="a7"/>
        <w:numPr>
          <w:ilvl w:val="3"/>
          <w:numId w:val="4"/>
        </w:numPr>
        <w:tabs>
          <w:tab w:val="left" w:pos="1099"/>
        </w:tabs>
        <w:kinsoku w:val="0"/>
        <w:overflowPunct w:val="0"/>
        <w:spacing w:before="71"/>
        <w:rPr>
          <w:rFonts w:ascii="Arial" w:hAnsi="Arial" w:cs="Arial"/>
          <w:sz w:val="21"/>
          <w:szCs w:val="21"/>
        </w:rPr>
      </w:pPr>
      <w:r w:rsidRPr="00B25C6A">
        <w:rPr>
          <w:rFonts w:ascii="Arial" w:hAnsi="Arial" w:cs="Arial"/>
          <w:sz w:val="21"/>
          <w:szCs w:val="21"/>
        </w:rPr>
        <w:t>Unpacked the query and get domain name</w:t>
      </w:r>
    </w:p>
    <w:p w14:paraId="0960DE73" w14:textId="77777777" w:rsidR="00D220A2" w:rsidRPr="00B25C6A" w:rsidRDefault="00D220A2" w:rsidP="00D220A2">
      <w:pPr>
        <w:pStyle w:val="a7"/>
        <w:numPr>
          <w:ilvl w:val="3"/>
          <w:numId w:val="4"/>
        </w:numPr>
        <w:tabs>
          <w:tab w:val="left" w:pos="1099"/>
        </w:tabs>
        <w:kinsoku w:val="0"/>
        <w:overflowPunct w:val="0"/>
        <w:spacing w:before="76"/>
        <w:rPr>
          <w:rFonts w:ascii="Arial" w:hAnsi="Arial" w:cs="Arial"/>
          <w:sz w:val="21"/>
          <w:szCs w:val="21"/>
        </w:rPr>
      </w:pPr>
      <w:r w:rsidRPr="00B25C6A">
        <w:rPr>
          <w:rFonts w:ascii="Arial" w:hAnsi="Arial" w:cs="Arial"/>
          <w:sz w:val="21"/>
          <w:szCs w:val="21"/>
        </w:rPr>
        <w:t>Search the domain name and compare in the local database</w:t>
      </w:r>
      <w:r w:rsidRPr="00B25C6A">
        <w:rPr>
          <w:rFonts w:ascii="Arial" w:hAnsi="Arial" w:cs="Arial" w:hint="eastAsia"/>
          <w:sz w:val="21"/>
          <w:szCs w:val="21"/>
        </w:rPr>
        <w:t xml:space="preserve"> list</w:t>
      </w:r>
    </w:p>
    <w:p w14:paraId="644298C6" w14:textId="77777777" w:rsidR="00D220A2" w:rsidRPr="00B25C6A" w:rsidRDefault="00D220A2" w:rsidP="00D220A2">
      <w:pPr>
        <w:pStyle w:val="a7"/>
        <w:numPr>
          <w:ilvl w:val="3"/>
          <w:numId w:val="4"/>
        </w:numPr>
        <w:tabs>
          <w:tab w:val="left" w:pos="1099"/>
        </w:tabs>
        <w:kinsoku w:val="0"/>
        <w:overflowPunct w:val="0"/>
        <w:rPr>
          <w:rFonts w:ascii="Arial" w:hAnsi="Arial" w:cs="Arial"/>
          <w:sz w:val="21"/>
          <w:szCs w:val="21"/>
        </w:rPr>
      </w:pPr>
      <w:r w:rsidRPr="00B25C6A">
        <w:rPr>
          <w:rFonts w:ascii="Arial" w:hAnsi="Arial" w:cs="Arial"/>
          <w:sz w:val="21"/>
          <w:szCs w:val="21"/>
        </w:rPr>
        <w:t>Send to DNS server</w:t>
      </w:r>
    </w:p>
    <w:p w14:paraId="69EBCA34" w14:textId="77777777" w:rsidR="00D220A2" w:rsidRPr="00B25C6A" w:rsidRDefault="00D220A2" w:rsidP="00D220A2">
      <w:pPr>
        <w:pStyle w:val="a7"/>
        <w:numPr>
          <w:ilvl w:val="3"/>
          <w:numId w:val="4"/>
        </w:numPr>
        <w:tabs>
          <w:tab w:val="left" w:pos="1099"/>
        </w:tabs>
        <w:kinsoku w:val="0"/>
        <w:overflowPunct w:val="0"/>
        <w:rPr>
          <w:rFonts w:ascii="Arial" w:hAnsi="Arial" w:cs="Arial"/>
          <w:sz w:val="21"/>
          <w:szCs w:val="21"/>
        </w:rPr>
      </w:pPr>
      <w:r w:rsidRPr="00B25C6A">
        <w:rPr>
          <w:rFonts w:ascii="Arial" w:hAnsi="Arial" w:cs="Arial"/>
          <w:sz w:val="21"/>
          <w:szCs w:val="21"/>
        </w:rPr>
        <w:t>Receive the response of DNS server and forward to client</w:t>
      </w:r>
    </w:p>
    <w:p w14:paraId="15B92AC6" w14:textId="7B979750" w:rsidR="00D220A2" w:rsidRPr="00146494" w:rsidRDefault="00D220A2" w:rsidP="00146494">
      <w:pPr>
        <w:pStyle w:val="ad"/>
        <w:widowControl/>
        <w:numPr>
          <w:ilvl w:val="0"/>
          <w:numId w:val="19"/>
        </w:numPr>
        <w:spacing w:line="240" w:lineRule="atLeast"/>
        <w:rPr>
          <w:rFonts w:asciiTheme="majorHAnsi" w:eastAsiaTheme="majorHAnsi" w:hAnsiTheme="majorHAnsi"/>
          <w:b/>
          <w:bCs/>
          <w:szCs w:val="21"/>
        </w:rPr>
      </w:pPr>
      <w:r w:rsidRPr="00146494">
        <w:rPr>
          <w:rFonts w:asciiTheme="majorHAnsi" w:eastAsiaTheme="majorHAnsi" w:hAnsiTheme="majorHAnsi"/>
          <w:b/>
          <w:bCs/>
          <w:szCs w:val="21"/>
        </w:rPr>
        <w:t>Tips：</w:t>
      </w:r>
    </w:p>
    <w:p w14:paraId="7BAAA765" w14:textId="77777777" w:rsidR="00D220A2" w:rsidRPr="00B25C6A" w:rsidRDefault="00D220A2" w:rsidP="00B25C6A">
      <w:pPr>
        <w:widowControl/>
        <w:spacing w:line="240" w:lineRule="atLeast"/>
        <w:ind w:firstLine="420"/>
        <w:rPr>
          <w:rFonts w:ascii="Arial" w:eastAsiaTheme="minorEastAsia" w:hAnsi="Arial" w:cs="Arial"/>
          <w:kern w:val="2"/>
          <w:sz w:val="21"/>
          <w:szCs w:val="21"/>
        </w:rPr>
      </w:pPr>
      <w:r w:rsidRPr="00B25C6A">
        <w:rPr>
          <w:rFonts w:ascii="Arial" w:eastAsiaTheme="minorEastAsia" w:hAnsi="Arial" w:cs="Arial"/>
          <w:kern w:val="2"/>
          <w:sz w:val="21"/>
          <w:szCs w:val="21"/>
        </w:rPr>
        <w:t>The process of the package in the program is a non-blocking single thread, so that the packet can be processed quickly and the corresponding time-out processing is carried out. If a packet loss or reply error occurs, the request is automatically retransmitted over a period of time.</w:t>
      </w:r>
    </w:p>
    <w:p w14:paraId="5CE4DA1B" w14:textId="77777777" w:rsidR="00D220A2" w:rsidRDefault="00D220A2" w:rsidP="00D220A2">
      <w:pPr>
        <w:kinsoku w:val="0"/>
        <w:overflowPunct w:val="0"/>
        <w:spacing w:before="4" w:line="240" w:lineRule="exact"/>
        <w:rPr>
          <w:rFonts w:eastAsia="Times New Roman" w:cs="Times New Roman"/>
        </w:rPr>
      </w:pPr>
    </w:p>
    <w:p w14:paraId="529026EF" w14:textId="1128F5E4" w:rsidR="00D220A2" w:rsidRPr="00B25C6A" w:rsidRDefault="00E16563" w:rsidP="00D220A2">
      <w:pPr>
        <w:pStyle w:val="3"/>
        <w:numPr>
          <w:ilvl w:val="2"/>
          <w:numId w:val="4"/>
        </w:numPr>
        <w:tabs>
          <w:tab w:val="left" w:pos="828"/>
        </w:tabs>
        <w:kinsoku w:val="0"/>
        <w:overflowPunct w:val="0"/>
        <w:rPr>
          <w:rFonts w:ascii="Arial" w:hAnsi="Arial" w:cs="Arial"/>
          <w:spacing w:val="-2"/>
          <w:sz w:val="21"/>
          <w:szCs w:val="21"/>
        </w:rPr>
      </w:pPr>
      <w:r w:rsidRPr="00E16563">
        <w:rPr>
          <w:rFonts w:ascii="Arial" w:hAnsi="Arial" w:cs="Arial"/>
          <w:spacing w:val="-2"/>
          <w:sz w:val="21"/>
          <w:szCs w:val="21"/>
        </w:rPr>
        <w:t>Black list website interception function</w:t>
      </w:r>
    </w:p>
    <w:p w14:paraId="7F327297" w14:textId="77777777" w:rsidR="00D220A2" w:rsidRDefault="00D220A2" w:rsidP="00D220A2">
      <w:pPr>
        <w:kinsoku w:val="0"/>
        <w:overflowPunct w:val="0"/>
        <w:spacing w:before="1" w:line="140" w:lineRule="exact"/>
        <w:rPr>
          <w:rFonts w:eastAsia="Times New Roman" w:cs="Times New Roman"/>
          <w:sz w:val="14"/>
          <w:szCs w:val="14"/>
        </w:rPr>
      </w:pPr>
    </w:p>
    <w:p w14:paraId="0AB88A06" w14:textId="77777777" w:rsidR="00CB40AE" w:rsidRPr="00CB40AE" w:rsidRDefault="00CB40AE" w:rsidP="00CB40AE">
      <w:pPr>
        <w:pStyle w:val="ad"/>
        <w:ind w:firstLine="420"/>
        <w:rPr>
          <w:szCs w:val="32"/>
        </w:rPr>
      </w:pPr>
      <w:r w:rsidRPr="00CB40AE">
        <w:rPr>
          <w:szCs w:val="32"/>
        </w:rPr>
        <w:t>The function module is to achieve the interception function. The main parts as follow:</w:t>
      </w:r>
    </w:p>
    <w:p w14:paraId="5AED604C" w14:textId="77777777" w:rsidR="00CB40AE" w:rsidRPr="00CB40AE" w:rsidRDefault="00CB40AE" w:rsidP="00CB40AE">
      <w:pPr>
        <w:pStyle w:val="a7"/>
        <w:numPr>
          <w:ilvl w:val="3"/>
          <w:numId w:val="4"/>
        </w:numPr>
        <w:tabs>
          <w:tab w:val="left" w:pos="1099"/>
        </w:tabs>
        <w:kinsoku w:val="0"/>
        <w:overflowPunct w:val="0"/>
        <w:spacing w:before="3"/>
        <w:rPr>
          <w:rFonts w:ascii="Arial" w:hAnsi="Arial" w:cs="Arial"/>
          <w:sz w:val="21"/>
          <w:szCs w:val="21"/>
        </w:rPr>
      </w:pPr>
      <w:r w:rsidRPr="00CB40AE">
        <w:rPr>
          <w:rFonts w:ascii="Arial" w:hAnsi="Arial" w:cs="Arial" w:hint="eastAsia"/>
          <w:sz w:val="21"/>
          <w:szCs w:val="21"/>
        </w:rPr>
        <w:t>R</w:t>
      </w:r>
      <w:r w:rsidRPr="00CB40AE">
        <w:rPr>
          <w:rFonts w:ascii="Arial" w:hAnsi="Arial" w:cs="Arial"/>
          <w:sz w:val="21"/>
          <w:szCs w:val="21"/>
        </w:rPr>
        <w:t>eceive the DNS query</w:t>
      </w:r>
    </w:p>
    <w:p w14:paraId="5F943D12" w14:textId="77777777" w:rsidR="00CB40AE" w:rsidRPr="00CB40AE" w:rsidRDefault="00CB40AE" w:rsidP="00CB40AE">
      <w:pPr>
        <w:pStyle w:val="a7"/>
        <w:numPr>
          <w:ilvl w:val="3"/>
          <w:numId w:val="4"/>
        </w:numPr>
        <w:tabs>
          <w:tab w:val="left" w:pos="1099"/>
        </w:tabs>
        <w:kinsoku w:val="0"/>
        <w:overflowPunct w:val="0"/>
        <w:spacing w:before="3"/>
        <w:rPr>
          <w:rFonts w:ascii="Arial" w:hAnsi="Arial" w:cs="Arial"/>
          <w:sz w:val="21"/>
          <w:szCs w:val="21"/>
        </w:rPr>
      </w:pPr>
      <w:bookmarkStart w:id="16" w:name="_Hlk51594081"/>
      <w:r w:rsidRPr="00CB40AE">
        <w:rPr>
          <w:rFonts w:ascii="Arial" w:hAnsi="Arial" w:cs="Arial" w:hint="eastAsia"/>
          <w:sz w:val="21"/>
          <w:szCs w:val="21"/>
        </w:rPr>
        <w:t>A</w:t>
      </w:r>
      <w:r w:rsidRPr="00CB40AE">
        <w:rPr>
          <w:rFonts w:ascii="Arial" w:hAnsi="Arial" w:cs="Arial"/>
          <w:sz w:val="21"/>
          <w:szCs w:val="21"/>
        </w:rPr>
        <w:t>nalyze the query and get the information like flags, domain name etc.</w:t>
      </w:r>
    </w:p>
    <w:bookmarkEnd w:id="16"/>
    <w:p w14:paraId="54F7B6E0" w14:textId="77777777" w:rsidR="00CB40AE" w:rsidRPr="00CB40AE" w:rsidRDefault="00CB40AE" w:rsidP="00CB40AE">
      <w:pPr>
        <w:pStyle w:val="a7"/>
        <w:numPr>
          <w:ilvl w:val="3"/>
          <w:numId w:val="4"/>
        </w:numPr>
        <w:tabs>
          <w:tab w:val="left" w:pos="1099"/>
        </w:tabs>
        <w:kinsoku w:val="0"/>
        <w:overflowPunct w:val="0"/>
        <w:spacing w:before="3"/>
        <w:rPr>
          <w:rFonts w:ascii="Arial" w:hAnsi="Arial" w:cs="Arial"/>
          <w:sz w:val="21"/>
          <w:szCs w:val="21"/>
        </w:rPr>
      </w:pPr>
      <w:r w:rsidRPr="00CB40AE">
        <w:rPr>
          <w:rFonts w:ascii="Arial" w:hAnsi="Arial" w:cs="Arial" w:hint="eastAsia"/>
          <w:sz w:val="21"/>
          <w:szCs w:val="21"/>
        </w:rPr>
        <w:t>S</w:t>
      </w:r>
      <w:r w:rsidRPr="00CB40AE">
        <w:rPr>
          <w:rFonts w:ascii="Arial" w:hAnsi="Arial" w:cs="Arial"/>
          <w:sz w:val="21"/>
          <w:szCs w:val="21"/>
        </w:rPr>
        <w:t>earch the domain name and compare to the local database</w:t>
      </w:r>
    </w:p>
    <w:p w14:paraId="3E2F9953" w14:textId="77777777" w:rsidR="00CB40AE" w:rsidRPr="00CB40AE" w:rsidRDefault="00CB40AE" w:rsidP="00CB40AE">
      <w:pPr>
        <w:pStyle w:val="a7"/>
        <w:numPr>
          <w:ilvl w:val="3"/>
          <w:numId w:val="4"/>
        </w:numPr>
        <w:tabs>
          <w:tab w:val="left" w:pos="1099"/>
        </w:tabs>
        <w:kinsoku w:val="0"/>
        <w:overflowPunct w:val="0"/>
        <w:spacing w:before="3"/>
        <w:rPr>
          <w:rFonts w:ascii="Arial" w:hAnsi="Arial" w:cs="Arial"/>
          <w:sz w:val="21"/>
          <w:szCs w:val="21"/>
        </w:rPr>
      </w:pPr>
      <w:r w:rsidRPr="00CB40AE">
        <w:rPr>
          <w:rFonts w:ascii="Arial" w:hAnsi="Arial" w:cs="Arial"/>
          <w:sz w:val="21"/>
          <w:szCs w:val="21"/>
        </w:rPr>
        <w:t>Find its IP address is 0.0.0.0</w:t>
      </w:r>
    </w:p>
    <w:p w14:paraId="4319D8D9" w14:textId="77777777" w:rsidR="00CB40AE" w:rsidRPr="00CB40AE" w:rsidRDefault="00CB40AE" w:rsidP="00CB40AE">
      <w:pPr>
        <w:pStyle w:val="a7"/>
        <w:numPr>
          <w:ilvl w:val="3"/>
          <w:numId w:val="4"/>
        </w:numPr>
        <w:tabs>
          <w:tab w:val="left" w:pos="1099"/>
        </w:tabs>
        <w:kinsoku w:val="0"/>
        <w:overflowPunct w:val="0"/>
        <w:spacing w:before="3"/>
        <w:rPr>
          <w:rFonts w:ascii="Arial" w:hAnsi="Arial" w:cs="Arial"/>
          <w:sz w:val="21"/>
          <w:szCs w:val="21"/>
        </w:rPr>
      </w:pPr>
      <w:r w:rsidRPr="00CB40AE">
        <w:rPr>
          <w:rFonts w:ascii="Arial" w:hAnsi="Arial" w:cs="Arial" w:hint="eastAsia"/>
          <w:sz w:val="21"/>
          <w:szCs w:val="21"/>
        </w:rPr>
        <w:t>S</w:t>
      </w:r>
      <w:r w:rsidRPr="00CB40AE">
        <w:rPr>
          <w:rFonts w:ascii="Arial" w:hAnsi="Arial" w:cs="Arial"/>
          <w:sz w:val="21"/>
          <w:szCs w:val="21"/>
        </w:rPr>
        <w:t>et its RCODE as 3, which means name in query does not exist.</w:t>
      </w:r>
    </w:p>
    <w:p w14:paraId="51A0D28D" w14:textId="77777777" w:rsidR="00CB40AE" w:rsidRPr="00CB40AE" w:rsidRDefault="00CB40AE" w:rsidP="00CB40AE">
      <w:pPr>
        <w:pStyle w:val="a7"/>
        <w:numPr>
          <w:ilvl w:val="3"/>
          <w:numId w:val="4"/>
        </w:numPr>
        <w:tabs>
          <w:tab w:val="left" w:pos="1099"/>
        </w:tabs>
        <w:kinsoku w:val="0"/>
        <w:overflowPunct w:val="0"/>
        <w:spacing w:before="3"/>
        <w:rPr>
          <w:rFonts w:ascii="Arial" w:hAnsi="Arial" w:cs="Arial"/>
          <w:sz w:val="21"/>
          <w:szCs w:val="21"/>
        </w:rPr>
      </w:pPr>
      <w:r w:rsidRPr="00CB40AE">
        <w:rPr>
          <w:rFonts w:ascii="Arial" w:hAnsi="Arial" w:cs="Arial"/>
          <w:sz w:val="21"/>
          <w:szCs w:val="21"/>
        </w:rPr>
        <w:t>Set answer account as 0</w:t>
      </w:r>
    </w:p>
    <w:p w14:paraId="21BA3D45" w14:textId="77777777" w:rsidR="00CB40AE" w:rsidRPr="00CB40AE" w:rsidRDefault="00CB40AE" w:rsidP="00CB40AE">
      <w:pPr>
        <w:pStyle w:val="a7"/>
        <w:numPr>
          <w:ilvl w:val="3"/>
          <w:numId w:val="4"/>
        </w:numPr>
        <w:tabs>
          <w:tab w:val="left" w:pos="1099"/>
        </w:tabs>
        <w:kinsoku w:val="0"/>
        <w:overflowPunct w:val="0"/>
        <w:spacing w:before="3"/>
        <w:rPr>
          <w:rFonts w:ascii="Arial" w:hAnsi="Arial" w:cs="Arial"/>
          <w:sz w:val="21"/>
          <w:szCs w:val="21"/>
        </w:rPr>
      </w:pPr>
      <w:r w:rsidRPr="00CB40AE">
        <w:rPr>
          <w:rFonts w:ascii="Arial" w:hAnsi="Arial" w:cs="Arial"/>
          <w:sz w:val="21"/>
          <w:szCs w:val="21"/>
        </w:rPr>
        <w:t>Produce the packet to send response to DNS client</w:t>
      </w:r>
    </w:p>
    <w:p w14:paraId="73C6D54D" w14:textId="77777777" w:rsidR="00D220A2" w:rsidRDefault="00D220A2" w:rsidP="00D220A2">
      <w:pPr>
        <w:kinsoku w:val="0"/>
        <w:overflowPunct w:val="0"/>
        <w:spacing w:before="2" w:line="240" w:lineRule="exact"/>
        <w:rPr>
          <w:rFonts w:eastAsia="Times New Roman" w:cs="Times New Roman"/>
        </w:rPr>
      </w:pPr>
    </w:p>
    <w:p w14:paraId="5CB1F0DA" w14:textId="27E408D5" w:rsidR="00CB40AE" w:rsidRPr="00CB40AE" w:rsidRDefault="00CB40AE" w:rsidP="00CB40AE">
      <w:pPr>
        <w:pStyle w:val="3"/>
        <w:numPr>
          <w:ilvl w:val="2"/>
          <w:numId w:val="4"/>
        </w:numPr>
        <w:tabs>
          <w:tab w:val="left" w:pos="828"/>
        </w:tabs>
        <w:kinsoku w:val="0"/>
        <w:overflowPunct w:val="0"/>
        <w:rPr>
          <w:rFonts w:ascii="Arial" w:hAnsi="Arial" w:cs="Arial"/>
          <w:spacing w:val="-2"/>
          <w:sz w:val="21"/>
          <w:szCs w:val="21"/>
        </w:rPr>
      </w:pPr>
      <w:bookmarkStart w:id="17" w:name="_Hlk51667207"/>
      <w:r w:rsidRPr="00CB40AE">
        <w:rPr>
          <w:rFonts w:ascii="Arial" w:hAnsi="Arial" w:cs="Arial"/>
          <w:spacing w:val="-2"/>
          <w:sz w:val="21"/>
          <w:szCs w:val="21"/>
        </w:rPr>
        <w:t>Local Database Query function</w:t>
      </w:r>
    </w:p>
    <w:bookmarkEnd w:id="17"/>
    <w:p w14:paraId="65DF2820" w14:textId="77777777" w:rsidR="00CB40AE" w:rsidRDefault="00CB40AE" w:rsidP="00CB40AE">
      <w:pPr>
        <w:pStyle w:val="a7"/>
        <w:kinsoku w:val="0"/>
        <w:overflowPunct w:val="0"/>
        <w:spacing w:before="0" w:line="299" w:lineRule="auto"/>
        <w:ind w:left="261" w:right="968" w:firstLine="420"/>
        <w:rPr>
          <w:rFonts w:ascii="Arial" w:eastAsia="宋体" w:hAnsi="Arial" w:cs="Arial"/>
          <w:b/>
          <w:bCs/>
          <w:spacing w:val="-2"/>
          <w:kern w:val="0"/>
          <w:sz w:val="21"/>
          <w:szCs w:val="21"/>
        </w:rPr>
      </w:pPr>
    </w:p>
    <w:p w14:paraId="03DCDD38" w14:textId="77777777" w:rsidR="00CB40AE" w:rsidRDefault="00CB40AE" w:rsidP="00CB40AE">
      <w:pPr>
        <w:ind w:firstLine="420"/>
        <w:rPr>
          <w:szCs w:val="32"/>
        </w:rPr>
      </w:pPr>
      <w:r>
        <w:rPr>
          <w:szCs w:val="32"/>
        </w:rPr>
        <w:t>The function module is to achieve local database domain name-IP query. The main parts as follow:</w:t>
      </w:r>
    </w:p>
    <w:p w14:paraId="4B1F70DB" w14:textId="77777777" w:rsidR="00CB40AE" w:rsidRPr="00CB40AE" w:rsidRDefault="00CB40AE" w:rsidP="00CB40AE">
      <w:pPr>
        <w:pStyle w:val="a7"/>
        <w:numPr>
          <w:ilvl w:val="3"/>
          <w:numId w:val="4"/>
        </w:numPr>
        <w:tabs>
          <w:tab w:val="left" w:pos="1099"/>
        </w:tabs>
        <w:kinsoku w:val="0"/>
        <w:overflowPunct w:val="0"/>
        <w:spacing w:before="3"/>
        <w:rPr>
          <w:rFonts w:ascii="Arial" w:hAnsi="Arial" w:cs="Arial"/>
          <w:sz w:val="21"/>
          <w:szCs w:val="21"/>
        </w:rPr>
      </w:pPr>
      <w:r w:rsidRPr="00CB40AE">
        <w:rPr>
          <w:rFonts w:ascii="Arial" w:hAnsi="Arial" w:cs="Arial" w:hint="eastAsia"/>
          <w:sz w:val="21"/>
          <w:szCs w:val="21"/>
        </w:rPr>
        <w:t>R</w:t>
      </w:r>
      <w:r w:rsidRPr="00CB40AE">
        <w:rPr>
          <w:rFonts w:ascii="Arial" w:hAnsi="Arial" w:cs="Arial"/>
          <w:sz w:val="21"/>
          <w:szCs w:val="21"/>
        </w:rPr>
        <w:t>eceive the DNS query</w:t>
      </w:r>
    </w:p>
    <w:p w14:paraId="10394E4A" w14:textId="77777777" w:rsidR="00CB40AE" w:rsidRPr="00CB40AE" w:rsidRDefault="00CB40AE" w:rsidP="00CB40AE">
      <w:pPr>
        <w:pStyle w:val="a7"/>
        <w:numPr>
          <w:ilvl w:val="3"/>
          <w:numId w:val="4"/>
        </w:numPr>
        <w:tabs>
          <w:tab w:val="left" w:pos="1099"/>
        </w:tabs>
        <w:kinsoku w:val="0"/>
        <w:overflowPunct w:val="0"/>
        <w:rPr>
          <w:rFonts w:ascii="Arial" w:hAnsi="Arial" w:cs="Arial"/>
          <w:sz w:val="21"/>
          <w:szCs w:val="21"/>
        </w:rPr>
      </w:pPr>
      <w:r w:rsidRPr="00CB40AE">
        <w:rPr>
          <w:rFonts w:ascii="Arial" w:hAnsi="Arial" w:cs="Arial"/>
          <w:sz w:val="21"/>
          <w:szCs w:val="21"/>
        </w:rPr>
        <w:t>Analyze the query and get the information like flags, domain name etc.</w:t>
      </w:r>
    </w:p>
    <w:p w14:paraId="017D205D" w14:textId="77777777" w:rsidR="00CB40AE" w:rsidRPr="00CB40AE" w:rsidRDefault="00CB40AE" w:rsidP="00CB40AE">
      <w:pPr>
        <w:pStyle w:val="a7"/>
        <w:numPr>
          <w:ilvl w:val="3"/>
          <w:numId w:val="4"/>
        </w:numPr>
        <w:tabs>
          <w:tab w:val="left" w:pos="1099"/>
        </w:tabs>
        <w:kinsoku w:val="0"/>
        <w:overflowPunct w:val="0"/>
        <w:rPr>
          <w:rFonts w:ascii="Arial" w:hAnsi="Arial" w:cs="Arial"/>
          <w:sz w:val="21"/>
          <w:szCs w:val="21"/>
        </w:rPr>
      </w:pPr>
      <w:r w:rsidRPr="00CB40AE">
        <w:rPr>
          <w:rFonts w:ascii="Arial" w:hAnsi="Arial" w:cs="Arial" w:hint="eastAsia"/>
          <w:sz w:val="21"/>
          <w:szCs w:val="21"/>
        </w:rPr>
        <w:t>S</w:t>
      </w:r>
      <w:r w:rsidRPr="00CB40AE">
        <w:rPr>
          <w:rFonts w:ascii="Arial" w:hAnsi="Arial" w:cs="Arial"/>
          <w:sz w:val="21"/>
          <w:szCs w:val="21"/>
        </w:rPr>
        <w:t>earch the domain name and compare to the local database</w:t>
      </w:r>
    </w:p>
    <w:p w14:paraId="384F3B18" w14:textId="77777777" w:rsidR="00CB40AE" w:rsidRPr="00CB40AE" w:rsidRDefault="00CB40AE" w:rsidP="00CB40AE">
      <w:pPr>
        <w:pStyle w:val="a7"/>
        <w:numPr>
          <w:ilvl w:val="3"/>
          <w:numId w:val="4"/>
        </w:numPr>
        <w:tabs>
          <w:tab w:val="left" w:pos="1099"/>
        </w:tabs>
        <w:kinsoku w:val="0"/>
        <w:overflowPunct w:val="0"/>
        <w:rPr>
          <w:rFonts w:ascii="Arial" w:hAnsi="Arial" w:cs="Arial"/>
          <w:sz w:val="21"/>
          <w:szCs w:val="21"/>
        </w:rPr>
      </w:pPr>
      <w:r w:rsidRPr="00CB40AE">
        <w:rPr>
          <w:rFonts w:ascii="Arial" w:hAnsi="Arial" w:cs="Arial" w:hint="eastAsia"/>
          <w:sz w:val="21"/>
          <w:szCs w:val="21"/>
        </w:rPr>
        <w:lastRenderedPageBreak/>
        <w:t>F</w:t>
      </w:r>
      <w:r w:rsidRPr="00CB40AE">
        <w:rPr>
          <w:rFonts w:ascii="Arial" w:hAnsi="Arial" w:cs="Arial"/>
          <w:sz w:val="21"/>
          <w:szCs w:val="21"/>
        </w:rPr>
        <w:t>ind its IP address</w:t>
      </w:r>
    </w:p>
    <w:p w14:paraId="3C829200" w14:textId="2EEE581F" w:rsidR="00D220A2" w:rsidRPr="00CB40AE" w:rsidRDefault="00CB40AE" w:rsidP="00CB40AE">
      <w:pPr>
        <w:pStyle w:val="a7"/>
        <w:numPr>
          <w:ilvl w:val="3"/>
          <w:numId w:val="4"/>
        </w:numPr>
        <w:tabs>
          <w:tab w:val="left" w:pos="1099"/>
        </w:tabs>
        <w:kinsoku w:val="0"/>
        <w:overflowPunct w:val="0"/>
        <w:rPr>
          <w:rFonts w:ascii="Arial" w:hAnsi="Arial" w:cs="Arial"/>
          <w:sz w:val="21"/>
          <w:szCs w:val="21"/>
        </w:rPr>
      </w:pPr>
      <w:r w:rsidRPr="00CB40AE">
        <w:rPr>
          <w:rFonts w:ascii="Arial" w:hAnsi="Arial" w:cs="Arial" w:hint="eastAsia"/>
          <w:sz w:val="21"/>
          <w:szCs w:val="21"/>
        </w:rPr>
        <w:t>P</w:t>
      </w:r>
      <w:r w:rsidRPr="00CB40AE">
        <w:rPr>
          <w:rFonts w:ascii="Arial" w:hAnsi="Arial" w:cs="Arial"/>
          <w:sz w:val="21"/>
          <w:szCs w:val="21"/>
        </w:rPr>
        <w:t>roduce the packet to send response to DNS client.</w:t>
      </w:r>
    </w:p>
    <w:p w14:paraId="26D16AC0" w14:textId="5F0F25FB" w:rsidR="00CB40AE" w:rsidRDefault="00CB40AE" w:rsidP="00CB40AE">
      <w:pPr>
        <w:pStyle w:val="3"/>
        <w:numPr>
          <w:ilvl w:val="2"/>
          <w:numId w:val="4"/>
        </w:numPr>
        <w:tabs>
          <w:tab w:val="left" w:pos="828"/>
        </w:tabs>
        <w:kinsoku w:val="0"/>
        <w:overflowPunct w:val="0"/>
        <w:rPr>
          <w:rFonts w:ascii="Arial" w:hAnsi="Arial" w:cs="Arial"/>
          <w:spacing w:val="-2"/>
          <w:sz w:val="21"/>
          <w:szCs w:val="21"/>
        </w:rPr>
      </w:pPr>
      <w:r w:rsidRPr="00CB40AE">
        <w:rPr>
          <w:rFonts w:ascii="Arial" w:hAnsi="Arial" w:cs="Arial" w:hint="eastAsia"/>
          <w:spacing w:val="-2"/>
          <w:sz w:val="21"/>
          <w:szCs w:val="21"/>
        </w:rPr>
        <w:t>D</w:t>
      </w:r>
      <w:r w:rsidRPr="00CB40AE">
        <w:rPr>
          <w:rFonts w:ascii="Arial" w:hAnsi="Arial" w:cs="Arial"/>
          <w:spacing w:val="-2"/>
          <w:sz w:val="21"/>
          <w:szCs w:val="21"/>
        </w:rPr>
        <w:t>NS server query function</w:t>
      </w:r>
    </w:p>
    <w:p w14:paraId="253A32ED" w14:textId="77777777" w:rsidR="00CB40AE" w:rsidRDefault="00CB40AE" w:rsidP="00CB40AE">
      <w:pPr>
        <w:ind w:left="689"/>
      </w:pPr>
      <w:r>
        <w:t>The function module is to achieve domain name-IP address query which is not in local database. The main parts as follow:</w:t>
      </w:r>
    </w:p>
    <w:p w14:paraId="44C082B1" w14:textId="1666E7E5" w:rsidR="00CB40AE" w:rsidRPr="00CB40AE" w:rsidRDefault="00CB40AE" w:rsidP="00CB40AE">
      <w:pPr>
        <w:pStyle w:val="a7"/>
        <w:numPr>
          <w:ilvl w:val="3"/>
          <w:numId w:val="4"/>
        </w:numPr>
        <w:tabs>
          <w:tab w:val="left" w:pos="1099"/>
        </w:tabs>
        <w:kinsoku w:val="0"/>
        <w:overflowPunct w:val="0"/>
        <w:spacing w:before="3"/>
        <w:rPr>
          <w:rFonts w:ascii="Arial" w:hAnsi="Arial" w:cs="Arial"/>
          <w:sz w:val="21"/>
          <w:szCs w:val="21"/>
        </w:rPr>
      </w:pPr>
      <w:r w:rsidRPr="00CB40AE">
        <w:rPr>
          <w:rFonts w:ascii="Arial" w:hAnsi="Arial" w:cs="Arial"/>
          <w:sz w:val="21"/>
          <w:szCs w:val="21"/>
        </w:rPr>
        <w:t>Receive the DNS query</w:t>
      </w:r>
    </w:p>
    <w:p w14:paraId="28629CEA" w14:textId="5E8B05B5" w:rsidR="00CB40AE" w:rsidRPr="00CB40AE" w:rsidRDefault="00CB40AE" w:rsidP="00CB40AE">
      <w:pPr>
        <w:pStyle w:val="a7"/>
        <w:numPr>
          <w:ilvl w:val="3"/>
          <w:numId w:val="4"/>
        </w:numPr>
        <w:tabs>
          <w:tab w:val="left" w:pos="1099"/>
        </w:tabs>
        <w:kinsoku w:val="0"/>
        <w:overflowPunct w:val="0"/>
        <w:spacing w:before="3"/>
        <w:rPr>
          <w:rFonts w:ascii="Arial" w:hAnsi="Arial" w:cs="Arial"/>
          <w:sz w:val="21"/>
          <w:szCs w:val="21"/>
        </w:rPr>
      </w:pPr>
      <w:r w:rsidRPr="00CB40AE">
        <w:rPr>
          <w:rFonts w:ascii="Arial" w:hAnsi="Arial" w:cs="Arial"/>
          <w:sz w:val="21"/>
          <w:szCs w:val="21"/>
        </w:rPr>
        <w:t>Analyze the query and get the information like flags, domain name etc.</w:t>
      </w:r>
    </w:p>
    <w:p w14:paraId="6A2A83F6" w14:textId="394C6FDA" w:rsidR="00CB40AE" w:rsidRPr="00CB40AE" w:rsidRDefault="00CB40AE" w:rsidP="00CB40AE">
      <w:pPr>
        <w:pStyle w:val="a7"/>
        <w:numPr>
          <w:ilvl w:val="3"/>
          <w:numId w:val="4"/>
        </w:numPr>
        <w:tabs>
          <w:tab w:val="left" w:pos="1099"/>
        </w:tabs>
        <w:kinsoku w:val="0"/>
        <w:overflowPunct w:val="0"/>
        <w:spacing w:before="3"/>
        <w:rPr>
          <w:rFonts w:ascii="Arial" w:hAnsi="Arial" w:cs="Arial"/>
          <w:sz w:val="21"/>
          <w:szCs w:val="21"/>
        </w:rPr>
      </w:pPr>
      <w:r w:rsidRPr="00CB40AE">
        <w:rPr>
          <w:rFonts w:ascii="Arial" w:hAnsi="Arial" w:cs="Arial"/>
          <w:sz w:val="21"/>
          <w:szCs w:val="21"/>
        </w:rPr>
        <w:t>Search the domain name and compare to the local database</w:t>
      </w:r>
    </w:p>
    <w:p w14:paraId="7C157517" w14:textId="3E21CD7C" w:rsidR="00CB40AE" w:rsidRPr="00CB40AE" w:rsidRDefault="00CB40AE" w:rsidP="00CB40AE">
      <w:pPr>
        <w:pStyle w:val="a7"/>
        <w:numPr>
          <w:ilvl w:val="3"/>
          <w:numId w:val="4"/>
        </w:numPr>
        <w:tabs>
          <w:tab w:val="left" w:pos="1099"/>
        </w:tabs>
        <w:kinsoku w:val="0"/>
        <w:overflowPunct w:val="0"/>
        <w:spacing w:before="3"/>
        <w:rPr>
          <w:rFonts w:ascii="Arial" w:hAnsi="Arial" w:cs="Arial"/>
          <w:sz w:val="21"/>
          <w:szCs w:val="21"/>
        </w:rPr>
      </w:pPr>
      <w:r w:rsidRPr="00CB40AE">
        <w:rPr>
          <w:rFonts w:ascii="Arial" w:hAnsi="Arial" w:cs="Arial"/>
          <w:sz w:val="21"/>
          <w:szCs w:val="21"/>
        </w:rPr>
        <w:t>IP address is not found</w:t>
      </w:r>
    </w:p>
    <w:p w14:paraId="5E39F5CE" w14:textId="69D6CEC7" w:rsidR="00CB40AE" w:rsidRPr="00CB40AE" w:rsidRDefault="00CB40AE" w:rsidP="00CB40AE">
      <w:pPr>
        <w:pStyle w:val="a7"/>
        <w:numPr>
          <w:ilvl w:val="3"/>
          <w:numId w:val="4"/>
        </w:numPr>
        <w:tabs>
          <w:tab w:val="left" w:pos="1099"/>
        </w:tabs>
        <w:kinsoku w:val="0"/>
        <w:overflowPunct w:val="0"/>
        <w:spacing w:before="3"/>
        <w:rPr>
          <w:rFonts w:ascii="Arial" w:hAnsi="Arial" w:cs="Arial"/>
          <w:sz w:val="21"/>
          <w:szCs w:val="21"/>
        </w:rPr>
      </w:pPr>
      <w:r w:rsidRPr="00CB40AE">
        <w:rPr>
          <w:rFonts w:ascii="Arial" w:hAnsi="Arial" w:cs="Arial"/>
          <w:sz w:val="21"/>
          <w:szCs w:val="21"/>
        </w:rPr>
        <w:t>Send query packet to DNS server</w:t>
      </w:r>
    </w:p>
    <w:p w14:paraId="7097C2D0" w14:textId="7E02D70B" w:rsidR="00CB40AE" w:rsidRPr="00CB40AE" w:rsidRDefault="00CB40AE" w:rsidP="00CB40AE">
      <w:pPr>
        <w:pStyle w:val="a7"/>
        <w:numPr>
          <w:ilvl w:val="3"/>
          <w:numId w:val="4"/>
        </w:numPr>
        <w:tabs>
          <w:tab w:val="left" w:pos="1099"/>
        </w:tabs>
        <w:kinsoku w:val="0"/>
        <w:overflowPunct w:val="0"/>
        <w:spacing w:before="3"/>
        <w:rPr>
          <w:rFonts w:ascii="Arial" w:hAnsi="Arial" w:cs="Arial"/>
          <w:sz w:val="21"/>
          <w:szCs w:val="21"/>
        </w:rPr>
      </w:pPr>
      <w:r w:rsidRPr="00CB40AE">
        <w:rPr>
          <w:rFonts w:ascii="Arial" w:hAnsi="Arial" w:cs="Arial"/>
          <w:sz w:val="21"/>
          <w:szCs w:val="21"/>
        </w:rPr>
        <w:t>Server send back response</w:t>
      </w:r>
    </w:p>
    <w:p w14:paraId="63310984" w14:textId="3710B866" w:rsidR="00CB40AE" w:rsidRPr="00CB40AE" w:rsidRDefault="00CB40AE" w:rsidP="00CB40AE">
      <w:pPr>
        <w:pStyle w:val="a7"/>
        <w:numPr>
          <w:ilvl w:val="3"/>
          <w:numId w:val="4"/>
        </w:numPr>
        <w:tabs>
          <w:tab w:val="left" w:pos="1099"/>
        </w:tabs>
        <w:kinsoku w:val="0"/>
        <w:overflowPunct w:val="0"/>
        <w:spacing w:before="3"/>
        <w:rPr>
          <w:rFonts w:ascii="Arial" w:hAnsi="Arial" w:cs="Arial"/>
          <w:sz w:val="21"/>
          <w:szCs w:val="21"/>
        </w:rPr>
      </w:pPr>
      <w:r w:rsidRPr="00CB40AE">
        <w:rPr>
          <w:rFonts w:ascii="Arial" w:hAnsi="Arial" w:cs="Arial"/>
          <w:sz w:val="21"/>
          <w:szCs w:val="21"/>
        </w:rPr>
        <w:t>Relay send response packet to client</w:t>
      </w:r>
    </w:p>
    <w:p w14:paraId="68BF4010" w14:textId="4C794257" w:rsidR="00CB40AE" w:rsidRPr="00CB40AE" w:rsidRDefault="00CB40AE" w:rsidP="00CB40AE">
      <w:pPr>
        <w:pStyle w:val="3"/>
        <w:tabs>
          <w:tab w:val="left" w:pos="828"/>
        </w:tabs>
        <w:kinsoku w:val="0"/>
        <w:overflowPunct w:val="0"/>
        <w:rPr>
          <w:rFonts w:ascii="Arial" w:hAnsi="Arial" w:cs="Arial"/>
          <w:spacing w:val="-2"/>
          <w:sz w:val="21"/>
          <w:szCs w:val="21"/>
        </w:rPr>
      </w:pPr>
    </w:p>
    <w:p w14:paraId="7827D7D9" w14:textId="5EF950F2" w:rsidR="00D220A2" w:rsidRDefault="00D220A2" w:rsidP="00D220A2">
      <w:pPr>
        <w:pStyle w:val="ad"/>
        <w:jc w:val="center"/>
      </w:pPr>
    </w:p>
    <w:p w14:paraId="2B8EFDA2" w14:textId="22AB7F1E" w:rsidR="00D220A2" w:rsidRPr="00A62C76" w:rsidRDefault="00D220A2" w:rsidP="00D220A2">
      <w:pPr>
        <w:kinsoku w:val="0"/>
        <w:overflowPunct w:val="0"/>
        <w:spacing w:before="13" w:line="220" w:lineRule="exact"/>
        <w:rPr>
          <w:rFonts w:eastAsiaTheme="minorEastAsia" w:cs="Times New Roman"/>
          <w:sz w:val="22"/>
          <w:szCs w:val="22"/>
        </w:rPr>
      </w:pPr>
    </w:p>
    <w:p w14:paraId="27A50C9D" w14:textId="77777777" w:rsidR="00D220A2" w:rsidRPr="00AB3436" w:rsidRDefault="00D220A2" w:rsidP="00D220A2">
      <w:pPr>
        <w:pStyle w:val="2"/>
        <w:numPr>
          <w:ilvl w:val="1"/>
          <w:numId w:val="5"/>
        </w:numPr>
        <w:tabs>
          <w:tab w:val="left" w:pos="689"/>
        </w:tabs>
        <w:kinsoku w:val="0"/>
        <w:overflowPunct w:val="0"/>
        <w:rPr>
          <w:rFonts w:ascii="Arial" w:hAnsi="Arial" w:cs="Arial"/>
          <w:spacing w:val="-1"/>
          <w:sz w:val="28"/>
          <w:szCs w:val="28"/>
        </w:rPr>
      </w:pPr>
      <w:bookmarkStart w:id="18" w:name="_Toc487909019"/>
      <w:r w:rsidRPr="00AB3436">
        <w:rPr>
          <w:rFonts w:ascii="Arial" w:hAnsi="Arial" w:cs="Arial"/>
          <w:spacing w:val="-1"/>
          <w:sz w:val="28"/>
          <w:szCs w:val="28"/>
        </w:rPr>
        <w:t>Relationship and interface between the modules</w:t>
      </w:r>
      <w:bookmarkEnd w:id="18"/>
    </w:p>
    <w:p w14:paraId="01E1B7EF" w14:textId="77777777" w:rsidR="00D220A2" w:rsidRDefault="00D220A2" w:rsidP="00D220A2">
      <w:pPr>
        <w:kinsoku w:val="0"/>
        <w:overflowPunct w:val="0"/>
        <w:spacing w:before="6" w:line="120" w:lineRule="exact"/>
        <w:rPr>
          <w:rFonts w:eastAsia="Times New Roman" w:cs="Times New Roman"/>
          <w:sz w:val="12"/>
          <w:szCs w:val="12"/>
        </w:rPr>
      </w:pPr>
    </w:p>
    <w:p w14:paraId="4B59F795" w14:textId="5F699EA6" w:rsidR="00D220A2" w:rsidRPr="00B25C6A" w:rsidRDefault="00A115AF" w:rsidP="00D220A2">
      <w:pPr>
        <w:pStyle w:val="a7"/>
        <w:kinsoku w:val="0"/>
        <w:overflowPunct w:val="0"/>
        <w:spacing w:before="0" w:line="300" w:lineRule="auto"/>
        <w:ind w:left="120" w:firstLine="561"/>
        <w:rPr>
          <w:rFonts w:ascii="Arial" w:hAnsi="Arial" w:cs="Arial"/>
          <w:sz w:val="21"/>
          <w:szCs w:val="21"/>
        </w:rPr>
      </w:pPr>
      <w:r>
        <w:rPr>
          <w:rFonts w:ascii="Arial" w:hAnsi="Arial" w:cs="Arial"/>
          <w:sz w:val="21"/>
          <w:szCs w:val="21"/>
        </w:rPr>
        <w:t xml:space="preserve">Basic function of DNS Relay is to receive DNS queries from DNS </w:t>
      </w:r>
      <w:r w:rsidR="00D220A2" w:rsidRPr="00B25C6A">
        <w:rPr>
          <w:rFonts w:ascii="Arial" w:hAnsi="Arial" w:cs="Arial"/>
          <w:sz w:val="21"/>
          <w:szCs w:val="21"/>
        </w:rPr>
        <w:t>(Resolver) and forward them to a given DNS server as well as receiving DNS responses from DNS server and forward them to the Resolver</w:t>
      </w:r>
    </w:p>
    <w:p w14:paraId="557BEBF7" w14:textId="77777777" w:rsidR="00D220A2" w:rsidRDefault="00D220A2" w:rsidP="00D220A2">
      <w:pPr>
        <w:kinsoku w:val="0"/>
        <w:overflowPunct w:val="0"/>
        <w:spacing w:before="95"/>
        <w:ind w:left="120" w:right="10221"/>
        <w:rPr>
          <w:rFonts w:eastAsia="Times New Roman" w:cs="Times New Roman"/>
          <w:sz w:val="20"/>
          <w:szCs w:val="20"/>
        </w:rPr>
      </w:pPr>
      <w:r>
        <w:rPr>
          <w:rFonts w:eastAsia="Times New Roman" w:cs="Times New Roman"/>
          <w:noProof/>
        </w:rPr>
        <w:drawing>
          <wp:inline distT="0" distB="0" distL="0" distR="0" wp14:anchorId="6E39052D" wp14:editId="1C887D7F">
            <wp:extent cx="5283200" cy="685800"/>
            <wp:effectExtent l="0" t="0" r="0" b="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83200" cy="685800"/>
                    </a:xfrm>
                    <a:prstGeom prst="rect">
                      <a:avLst/>
                    </a:prstGeom>
                    <a:noFill/>
                    <a:ln>
                      <a:noFill/>
                    </a:ln>
                  </pic:spPr>
                </pic:pic>
              </a:graphicData>
            </a:graphic>
          </wp:inline>
        </w:drawing>
      </w:r>
    </w:p>
    <w:p w14:paraId="0E185599" w14:textId="77777777" w:rsidR="00D220A2" w:rsidRDefault="00D220A2" w:rsidP="00D220A2">
      <w:pPr>
        <w:kinsoku w:val="0"/>
        <w:overflowPunct w:val="0"/>
        <w:spacing w:before="10" w:line="110" w:lineRule="exact"/>
        <w:rPr>
          <w:rFonts w:eastAsia="Times New Roman" w:cs="Times New Roman"/>
          <w:sz w:val="11"/>
          <w:szCs w:val="11"/>
        </w:rPr>
      </w:pPr>
    </w:p>
    <w:p w14:paraId="56989384" w14:textId="77777777" w:rsidR="00D220A2" w:rsidRDefault="00D220A2" w:rsidP="00D220A2">
      <w:pPr>
        <w:kinsoku w:val="0"/>
        <w:overflowPunct w:val="0"/>
        <w:ind w:right="19"/>
        <w:jc w:val="center"/>
        <w:rPr>
          <w:rFonts w:cs="Times New Roman"/>
          <w:sz w:val="20"/>
          <w:szCs w:val="20"/>
        </w:rPr>
      </w:pPr>
      <w:r>
        <w:rPr>
          <w:rFonts w:cs="Times New Roman"/>
          <w:sz w:val="20"/>
          <w:szCs w:val="20"/>
        </w:rPr>
        <w:t>Fig</w:t>
      </w:r>
      <w:r>
        <w:rPr>
          <w:rFonts w:cs="Times New Roman"/>
          <w:spacing w:val="-2"/>
          <w:sz w:val="20"/>
          <w:szCs w:val="20"/>
        </w:rPr>
        <w:t>u</w:t>
      </w:r>
      <w:r>
        <w:rPr>
          <w:rFonts w:cs="Times New Roman"/>
          <w:sz w:val="20"/>
          <w:szCs w:val="20"/>
        </w:rPr>
        <w:t>re</w:t>
      </w:r>
      <w:r>
        <w:rPr>
          <w:rFonts w:cs="Times New Roman"/>
          <w:spacing w:val="-4"/>
          <w:sz w:val="20"/>
          <w:szCs w:val="20"/>
        </w:rPr>
        <w:t xml:space="preserve"> </w:t>
      </w:r>
      <w:r>
        <w:rPr>
          <w:rFonts w:cs="Times New Roman"/>
          <w:sz w:val="20"/>
          <w:szCs w:val="20"/>
        </w:rPr>
        <w:t>2</w:t>
      </w:r>
      <w:r>
        <w:rPr>
          <w:rFonts w:cs="Times New Roman"/>
          <w:spacing w:val="-4"/>
          <w:sz w:val="20"/>
          <w:szCs w:val="20"/>
        </w:rPr>
        <w:t xml:space="preserve"> </w:t>
      </w:r>
      <w:r>
        <w:rPr>
          <w:rFonts w:cs="Times New Roman"/>
          <w:spacing w:val="-1"/>
          <w:sz w:val="20"/>
          <w:szCs w:val="20"/>
        </w:rPr>
        <w:t>R</w:t>
      </w:r>
      <w:r>
        <w:rPr>
          <w:rFonts w:cs="Times New Roman"/>
          <w:sz w:val="20"/>
          <w:szCs w:val="20"/>
        </w:rPr>
        <w:t>e</w:t>
      </w:r>
      <w:r>
        <w:rPr>
          <w:rFonts w:cs="Times New Roman"/>
          <w:spacing w:val="-1"/>
          <w:sz w:val="20"/>
          <w:szCs w:val="20"/>
        </w:rPr>
        <w:t>l</w:t>
      </w:r>
      <w:r>
        <w:rPr>
          <w:rFonts w:cs="Times New Roman"/>
          <w:sz w:val="20"/>
          <w:szCs w:val="20"/>
        </w:rPr>
        <w:t>a</w:t>
      </w:r>
      <w:r>
        <w:rPr>
          <w:rFonts w:cs="Times New Roman"/>
          <w:spacing w:val="-1"/>
          <w:sz w:val="20"/>
          <w:szCs w:val="20"/>
        </w:rPr>
        <w:t>ti</w:t>
      </w:r>
      <w:r>
        <w:rPr>
          <w:rFonts w:cs="Times New Roman"/>
          <w:spacing w:val="1"/>
          <w:sz w:val="20"/>
          <w:szCs w:val="20"/>
        </w:rPr>
        <w:t>o</w:t>
      </w:r>
      <w:r>
        <w:rPr>
          <w:rFonts w:cs="Times New Roman"/>
          <w:spacing w:val="-2"/>
          <w:sz w:val="20"/>
          <w:szCs w:val="20"/>
        </w:rPr>
        <w:t>n</w:t>
      </w:r>
      <w:r>
        <w:rPr>
          <w:rFonts w:cs="Times New Roman"/>
          <w:spacing w:val="-1"/>
          <w:sz w:val="20"/>
          <w:szCs w:val="20"/>
        </w:rPr>
        <w:t>s</w:t>
      </w:r>
      <w:r>
        <w:rPr>
          <w:rFonts w:cs="Times New Roman"/>
          <w:spacing w:val="-2"/>
          <w:sz w:val="20"/>
          <w:szCs w:val="20"/>
        </w:rPr>
        <w:t>h</w:t>
      </w:r>
      <w:r>
        <w:rPr>
          <w:rFonts w:cs="Times New Roman"/>
          <w:spacing w:val="-1"/>
          <w:sz w:val="20"/>
          <w:szCs w:val="20"/>
        </w:rPr>
        <w:t>i</w:t>
      </w:r>
      <w:r>
        <w:rPr>
          <w:rFonts w:cs="Times New Roman"/>
          <w:sz w:val="20"/>
          <w:szCs w:val="20"/>
        </w:rPr>
        <w:t>p</w:t>
      </w:r>
      <w:r>
        <w:rPr>
          <w:rFonts w:cs="Times New Roman"/>
          <w:spacing w:val="-4"/>
          <w:sz w:val="20"/>
          <w:szCs w:val="20"/>
        </w:rPr>
        <w:t xml:space="preserve"> </w:t>
      </w:r>
      <w:r>
        <w:rPr>
          <w:rFonts w:cs="Times New Roman"/>
          <w:spacing w:val="1"/>
          <w:sz w:val="20"/>
          <w:szCs w:val="20"/>
        </w:rPr>
        <w:t>o</w:t>
      </w:r>
      <w:r>
        <w:rPr>
          <w:rFonts w:cs="Times New Roman"/>
          <w:sz w:val="20"/>
          <w:szCs w:val="20"/>
        </w:rPr>
        <w:t>f</w:t>
      </w:r>
      <w:r>
        <w:rPr>
          <w:rFonts w:cs="Times New Roman"/>
          <w:spacing w:val="-6"/>
          <w:sz w:val="20"/>
          <w:szCs w:val="20"/>
        </w:rPr>
        <w:t xml:space="preserve"> </w:t>
      </w:r>
      <w:r>
        <w:rPr>
          <w:rFonts w:cs="Times New Roman"/>
          <w:sz w:val="20"/>
          <w:szCs w:val="20"/>
        </w:rPr>
        <w:t>DNS</w:t>
      </w:r>
      <w:r>
        <w:rPr>
          <w:rFonts w:cs="Times New Roman"/>
          <w:spacing w:val="-3"/>
          <w:sz w:val="20"/>
          <w:szCs w:val="20"/>
        </w:rPr>
        <w:t xml:space="preserve"> </w:t>
      </w:r>
      <w:r>
        <w:rPr>
          <w:rFonts w:cs="Times New Roman"/>
          <w:spacing w:val="-1"/>
          <w:sz w:val="20"/>
          <w:szCs w:val="20"/>
        </w:rPr>
        <w:t>R</w:t>
      </w:r>
      <w:r>
        <w:rPr>
          <w:rFonts w:cs="Times New Roman"/>
          <w:sz w:val="20"/>
          <w:szCs w:val="20"/>
        </w:rPr>
        <w:t>e</w:t>
      </w:r>
      <w:r>
        <w:rPr>
          <w:rFonts w:cs="Times New Roman"/>
          <w:spacing w:val="-1"/>
          <w:sz w:val="20"/>
          <w:szCs w:val="20"/>
        </w:rPr>
        <w:t>l</w:t>
      </w:r>
      <w:r>
        <w:rPr>
          <w:rFonts w:cs="Times New Roman"/>
          <w:spacing w:val="2"/>
          <w:sz w:val="20"/>
          <w:szCs w:val="20"/>
        </w:rPr>
        <w:t>a</w:t>
      </w:r>
      <w:r>
        <w:rPr>
          <w:rFonts w:cs="Times New Roman"/>
          <w:sz w:val="20"/>
          <w:szCs w:val="20"/>
        </w:rPr>
        <w:t>y</w:t>
      </w:r>
      <w:r>
        <w:rPr>
          <w:rFonts w:cs="Times New Roman"/>
          <w:spacing w:val="-8"/>
          <w:sz w:val="20"/>
          <w:szCs w:val="20"/>
        </w:rPr>
        <w:t xml:space="preserve"> </w:t>
      </w:r>
      <w:r>
        <w:rPr>
          <w:rFonts w:cs="Times New Roman"/>
          <w:sz w:val="20"/>
          <w:szCs w:val="20"/>
        </w:rPr>
        <w:t>a</w:t>
      </w:r>
      <w:r>
        <w:rPr>
          <w:rFonts w:cs="Times New Roman"/>
          <w:spacing w:val="-2"/>
          <w:sz w:val="20"/>
          <w:szCs w:val="20"/>
        </w:rPr>
        <w:t>n</w:t>
      </w:r>
      <w:r>
        <w:rPr>
          <w:rFonts w:cs="Times New Roman"/>
          <w:sz w:val="20"/>
          <w:szCs w:val="20"/>
        </w:rPr>
        <w:t>d</w:t>
      </w:r>
      <w:r>
        <w:rPr>
          <w:rFonts w:cs="Times New Roman"/>
          <w:spacing w:val="-4"/>
          <w:sz w:val="20"/>
          <w:szCs w:val="20"/>
        </w:rPr>
        <w:t xml:space="preserve"> </w:t>
      </w:r>
      <w:r>
        <w:rPr>
          <w:rFonts w:cs="Times New Roman"/>
          <w:spacing w:val="-1"/>
          <w:sz w:val="20"/>
          <w:szCs w:val="20"/>
        </w:rPr>
        <w:t>R</w:t>
      </w:r>
      <w:r>
        <w:rPr>
          <w:rFonts w:cs="Times New Roman"/>
          <w:sz w:val="20"/>
          <w:szCs w:val="20"/>
        </w:rPr>
        <w:t>e</w:t>
      </w:r>
      <w:r>
        <w:rPr>
          <w:rFonts w:cs="Times New Roman"/>
          <w:spacing w:val="-1"/>
          <w:sz w:val="20"/>
          <w:szCs w:val="20"/>
        </w:rPr>
        <w:t>s</w:t>
      </w:r>
      <w:r>
        <w:rPr>
          <w:rFonts w:cs="Times New Roman"/>
          <w:spacing w:val="1"/>
          <w:sz w:val="20"/>
          <w:szCs w:val="20"/>
        </w:rPr>
        <w:t>o</w:t>
      </w:r>
      <w:r>
        <w:rPr>
          <w:rFonts w:cs="Times New Roman"/>
          <w:sz w:val="20"/>
          <w:szCs w:val="20"/>
        </w:rPr>
        <w:t>l</w:t>
      </w:r>
      <w:r>
        <w:rPr>
          <w:rFonts w:cs="Times New Roman"/>
          <w:spacing w:val="-2"/>
          <w:sz w:val="20"/>
          <w:szCs w:val="20"/>
        </w:rPr>
        <w:t>v</w:t>
      </w:r>
      <w:r>
        <w:rPr>
          <w:rFonts w:cs="Times New Roman"/>
          <w:sz w:val="20"/>
          <w:szCs w:val="20"/>
        </w:rPr>
        <w:t>er</w:t>
      </w:r>
      <w:r>
        <w:rPr>
          <w:rFonts w:cs="Times New Roman"/>
          <w:spacing w:val="-5"/>
          <w:sz w:val="20"/>
          <w:szCs w:val="20"/>
        </w:rPr>
        <w:t xml:space="preserve"> </w:t>
      </w:r>
      <w:r>
        <w:rPr>
          <w:rFonts w:cs="Times New Roman"/>
          <w:spacing w:val="1"/>
          <w:sz w:val="20"/>
          <w:szCs w:val="20"/>
        </w:rPr>
        <w:t>o</w:t>
      </w:r>
      <w:r>
        <w:rPr>
          <w:rFonts w:cs="Times New Roman"/>
          <w:sz w:val="20"/>
          <w:szCs w:val="20"/>
        </w:rPr>
        <w:t>r</w:t>
      </w:r>
      <w:r>
        <w:rPr>
          <w:rFonts w:cs="Times New Roman"/>
          <w:spacing w:val="-5"/>
          <w:sz w:val="20"/>
          <w:szCs w:val="20"/>
        </w:rPr>
        <w:t xml:space="preserve"> </w:t>
      </w:r>
      <w:r>
        <w:rPr>
          <w:rFonts w:cs="Times New Roman"/>
          <w:sz w:val="20"/>
          <w:szCs w:val="20"/>
        </w:rPr>
        <w:t>S</w:t>
      </w:r>
      <w:r>
        <w:rPr>
          <w:rFonts w:cs="Times New Roman"/>
          <w:spacing w:val="1"/>
          <w:sz w:val="20"/>
          <w:szCs w:val="20"/>
        </w:rPr>
        <w:t>e</w:t>
      </w:r>
      <w:r>
        <w:rPr>
          <w:rFonts w:cs="Times New Roman"/>
          <w:sz w:val="20"/>
          <w:szCs w:val="20"/>
        </w:rPr>
        <w:t>r</w:t>
      </w:r>
      <w:r>
        <w:rPr>
          <w:rFonts w:cs="Times New Roman"/>
          <w:spacing w:val="-2"/>
          <w:sz w:val="20"/>
          <w:szCs w:val="20"/>
        </w:rPr>
        <w:t>v</w:t>
      </w:r>
      <w:r>
        <w:rPr>
          <w:rFonts w:cs="Times New Roman"/>
          <w:sz w:val="20"/>
          <w:szCs w:val="20"/>
        </w:rPr>
        <w:t>er</w:t>
      </w:r>
    </w:p>
    <w:p w14:paraId="36600CFD" w14:textId="490D2656" w:rsidR="00D220A2" w:rsidRPr="00B25C6A" w:rsidRDefault="00D220A2" w:rsidP="00B25C6A">
      <w:pPr>
        <w:pStyle w:val="a7"/>
        <w:kinsoku w:val="0"/>
        <w:overflowPunct w:val="0"/>
        <w:spacing w:before="0" w:line="300" w:lineRule="auto"/>
        <w:ind w:left="120" w:firstLine="561"/>
        <w:rPr>
          <w:rFonts w:ascii="Arial" w:hAnsi="Arial" w:cs="Arial"/>
          <w:sz w:val="21"/>
          <w:szCs w:val="21"/>
        </w:rPr>
      </w:pPr>
      <w:r w:rsidRPr="00B25C6A">
        <w:rPr>
          <w:rFonts w:ascii="Arial" w:hAnsi="Arial" w:cs="Arial"/>
          <w:sz w:val="21"/>
          <w:szCs w:val="21"/>
        </w:rPr>
        <w:t xml:space="preserve">In </w:t>
      </w:r>
      <w:r w:rsidR="00A115AF">
        <w:rPr>
          <w:rFonts w:ascii="Arial" w:hAnsi="Arial" w:cs="Arial"/>
          <w:sz w:val="21"/>
          <w:szCs w:val="21"/>
        </w:rPr>
        <w:t>this</w:t>
      </w:r>
      <w:r w:rsidRPr="00B25C6A">
        <w:rPr>
          <w:rFonts w:ascii="Arial" w:hAnsi="Arial" w:cs="Arial"/>
          <w:sz w:val="21"/>
          <w:szCs w:val="21"/>
        </w:rPr>
        <w:t xml:space="preserve"> model, DNS Relay plays three different roles which has mentioned above</w:t>
      </w:r>
      <w:r w:rsidR="00A115AF">
        <w:rPr>
          <w:rFonts w:ascii="Arial" w:hAnsi="Arial" w:cs="Arial"/>
          <w:sz w:val="21"/>
          <w:szCs w:val="21"/>
        </w:rPr>
        <w:t>,</w:t>
      </w:r>
      <w:r w:rsidRPr="00B25C6A">
        <w:rPr>
          <w:rFonts w:ascii="Arial" w:hAnsi="Arial" w:cs="Arial"/>
          <w:sz w:val="21"/>
          <w:szCs w:val="21"/>
        </w:rPr>
        <w:t xml:space="preserve"> </w:t>
      </w:r>
      <w:r w:rsidR="00A115AF">
        <w:rPr>
          <w:rFonts w:ascii="Arial" w:hAnsi="Arial" w:cs="Arial"/>
          <w:sz w:val="21"/>
          <w:szCs w:val="21"/>
        </w:rPr>
        <w:t xml:space="preserve">which </w:t>
      </w:r>
      <w:r w:rsidRPr="00B25C6A">
        <w:rPr>
          <w:rFonts w:ascii="Arial" w:hAnsi="Arial" w:cs="Arial"/>
          <w:sz w:val="21"/>
          <w:szCs w:val="21"/>
        </w:rPr>
        <w:t>includ</w:t>
      </w:r>
      <w:r w:rsidR="00A115AF">
        <w:rPr>
          <w:rFonts w:ascii="Arial" w:hAnsi="Arial" w:cs="Arial"/>
          <w:sz w:val="21"/>
          <w:szCs w:val="21"/>
        </w:rPr>
        <w:t>e</w:t>
      </w:r>
      <w:r w:rsidRPr="00B25C6A">
        <w:rPr>
          <w:rFonts w:ascii="Arial" w:hAnsi="Arial" w:cs="Arial"/>
          <w:sz w:val="21"/>
          <w:szCs w:val="21"/>
        </w:rPr>
        <w:t xml:space="preserve"> a DNS Server, a DNS Filter and a Relay itself.</w:t>
      </w:r>
    </w:p>
    <w:p w14:paraId="1DDF1E2E" w14:textId="77777777" w:rsidR="00D220A2" w:rsidRPr="00AB3436" w:rsidRDefault="00D220A2" w:rsidP="00AB3436">
      <w:pPr>
        <w:pStyle w:val="2"/>
        <w:numPr>
          <w:ilvl w:val="1"/>
          <w:numId w:val="5"/>
        </w:numPr>
        <w:tabs>
          <w:tab w:val="left" w:pos="689"/>
        </w:tabs>
        <w:kinsoku w:val="0"/>
        <w:overflowPunct w:val="0"/>
        <w:rPr>
          <w:rFonts w:ascii="Arial" w:hAnsi="Arial" w:cs="Arial"/>
          <w:spacing w:val="-1"/>
          <w:sz w:val="28"/>
          <w:szCs w:val="28"/>
        </w:rPr>
      </w:pPr>
      <w:r>
        <w:rPr>
          <w:rFonts w:eastAsiaTheme="minorEastAsia" w:cs="Times New Roman" w:hint="eastAsia"/>
          <w:b w:val="0"/>
          <w:sz w:val="28"/>
          <w:szCs w:val="28"/>
        </w:rPr>
        <w:t xml:space="preserve"> </w:t>
      </w:r>
      <w:bookmarkStart w:id="19" w:name="_Toc487909020"/>
      <w:r w:rsidRPr="00AB3436">
        <w:rPr>
          <w:rFonts w:ascii="Arial" w:hAnsi="Arial" w:cs="Arial" w:hint="eastAsia"/>
          <w:spacing w:val="-1"/>
          <w:sz w:val="28"/>
          <w:szCs w:val="28"/>
        </w:rPr>
        <w:t>Overall Flowchart</w:t>
      </w:r>
      <w:bookmarkEnd w:id="19"/>
    </w:p>
    <w:p w14:paraId="13957D24" w14:textId="77777777" w:rsidR="00D220A2" w:rsidRPr="00B25C6A" w:rsidRDefault="00D220A2" w:rsidP="00B25C6A">
      <w:pPr>
        <w:pStyle w:val="a7"/>
        <w:kinsoku w:val="0"/>
        <w:overflowPunct w:val="0"/>
        <w:spacing w:before="0" w:line="300" w:lineRule="auto"/>
        <w:ind w:left="120" w:firstLine="561"/>
        <w:rPr>
          <w:rFonts w:ascii="Arial" w:hAnsi="Arial" w:cs="Arial"/>
          <w:sz w:val="21"/>
          <w:szCs w:val="21"/>
        </w:rPr>
      </w:pPr>
      <w:r w:rsidRPr="00B25C6A">
        <w:rPr>
          <w:rFonts w:ascii="Arial" w:hAnsi="Arial" w:cs="Arial"/>
          <w:sz w:val="21"/>
          <w:szCs w:val="21"/>
        </w:rPr>
        <w:t>Basic description of steps:</w:t>
      </w:r>
    </w:p>
    <w:p w14:paraId="68EE8AEB" w14:textId="74A5C0DB" w:rsidR="00D220A2" w:rsidRPr="00B25C6A" w:rsidRDefault="00D220A2" w:rsidP="00B25C6A">
      <w:pPr>
        <w:pStyle w:val="a7"/>
        <w:numPr>
          <w:ilvl w:val="0"/>
          <w:numId w:val="31"/>
        </w:numPr>
        <w:kinsoku w:val="0"/>
        <w:overflowPunct w:val="0"/>
        <w:spacing w:before="0" w:line="300" w:lineRule="auto"/>
        <w:rPr>
          <w:rFonts w:ascii="Arial" w:hAnsi="Arial" w:cs="Arial"/>
          <w:sz w:val="21"/>
          <w:szCs w:val="21"/>
        </w:rPr>
      </w:pPr>
      <w:r w:rsidRPr="00B25C6A">
        <w:rPr>
          <w:rFonts w:ascii="Arial" w:hAnsi="Arial" w:cs="Arial"/>
          <w:sz w:val="21"/>
          <w:szCs w:val="21"/>
        </w:rPr>
        <w:t>ID Conversion Table</w:t>
      </w:r>
      <w:r w:rsidR="00A115AF" w:rsidRPr="00A115AF">
        <w:t xml:space="preserve"> </w:t>
      </w:r>
      <w:r w:rsidR="00A115AF" w:rsidRPr="00A115AF">
        <w:rPr>
          <w:rFonts w:ascii="Arial" w:hAnsi="Arial" w:cs="Arial"/>
          <w:sz w:val="21"/>
          <w:szCs w:val="21"/>
        </w:rPr>
        <w:t>Initializ</w:t>
      </w:r>
      <w:r w:rsidR="00A115AF">
        <w:rPr>
          <w:rFonts w:ascii="Arial" w:hAnsi="Arial" w:cs="Arial"/>
          <w:sz w:val="21"/>
          <w:szCs w:val="21"/>
        </w:rPr>
        <w:t>ation.</w:t>
      </w:r>
    </w:p>
    <w:p w14:paraId="22544618" w14:textId="15BCEC69" w:rsidR="00D220A2" w:rsidRPr="00B25C6A" w:rsidRDefault="00A115AF" w:rsidP="00B25C6A">
      <w:pPr>
        <w:pStyle w:val="a7"/>
        <w:numPr>
          <w:ilvl w:val="0"/>
          <w:numId w:val="31"/>
        </w:numPr>
        <w:kinsoku w:val="0"/>
        <w:overflowPunct w:val="0"/>
        <w:spacing w:before="0" w:line="300" w:lineRule="auto"/>
        <w:rPr>
          <w:rFonts w:ascii="Arial" w:hAnsi="Arial" w:cs="Arial"/>
          <w:sz w:val="21"/>
          <w:szCs w:val="21"/>
        </w:rPr>
      </w:pPr>
      <w:r>
        <w:rPr>
          <w:rFonts w:ascii="Arial" w:hAnsi="Arial" w:cs="Arial"/>
          <w:sz w:val="21"/>
          <w:szCs w:val="21"/>
        </w:rPr>
        <w:t xml:space="preserve">For </w:t>
      </w:r>
      <w:r w:rsidR="00D220A2" w:rsidRPr="00B25C6A">
        <w:rPr>
          <w:rFonts w:ascii="Arial" w:hAnsi="Arial" w:cs="Arial"/>
          <w:sz w:val="21"/>
          <w:szCs w:val="21"/>
        </w:rPr>
        <w:t>DNS relay and DNS server</w:t>
      </w:r>
      <w:r>
        <w:rPr>
          <w:rFonts w:ascii="Arial" w:hAnsi="Arial" w:cs="Arial"/>
          <w:sz w:val="21"/>
          <w:szCs w:val="21"/>
        </w:rPr>
        <w:t xml:space="preserve"> c</w:t>
      </w:r>
      <w:r w:rsidRPr="00A115AF">
        <w:rPr>
          <w:rFonts w:ascii="Arial" w:hAnsi="Arial" w:cs="Arial"/>
          <w:sz w:val="21"/>
          <w:szCs w:val="21"/>
        </w:rPr>
        <w:t>reate</w:t>
      </w:r>
      <w:r>
        <w:rPr>
          <w:rFonts w:ascii="Arial" w:hAnsi="Arial" w:cs="Arial"/>
          <w:sz w:val="21"/>
          <w:szCs w:val="21"/>
        </w:rPr>
        <w:t>s</w:t>
      </w:r>
      <w:r w:rsidRPr="00A115AF">
        <w:rPr>
          <w:rFonts w:ascii="Arial" w:hAnsi="Arial" w:cs="Arial"/>
          <w:sz w:val="21"/>
          <w:szCs w:val="21"/>
        </w:rPr>
        <w:t xml:space="preserve"> the sockets</w:t>
      </w:r>
      <w:r w:rsidR="00D220A2" w:rsidRPr="00B25C6A">
        <w:rPr>
          <w:rFonts w:ascii="Arial" w:hAnsi="Arial" w:cs="Arial"/>
          <w:sz w:val="21"/>
          <w:szCs w:val="21"/>
        </w:rPr>
        <w:t>.</w:t>
      </w:r>
    </w:p>
    <w:p w14:paraId="1611CFB4" w14:textId="77777777" w:rsidR="00D220A2" w:rsidRPr="00B25C6A" w:rsidRDefault="00D220A2" w:rsidP="00B25C6A">
      <w:pPr>
        <w:pStyle w:val="a7"/>
        <w:numPr>
          <w:ilvl w:val="0"/>
          <w:numId w:val="31"/>
        </w:numPr>
        <w:kinsoku w:val="0"/>
        <w:overflowPunct w:val="0"/>
        <w:spacing w:before="0" w:line="300" w:lineRule="auto"/>
        <w:rPr>
          <w:rFonts w:ascii="Arial" w:hAnsi="Arial" w:cs="Arial"/>
          <w:sz w:val="21"/>
          <w:szCs w:val="21"/>
        </w:rPr>
      </w:pPr>
      <w:r w:rsidRPr="00B25C6A">
        <w:rPr>
          <w:rFonts w:ascii="Arial" w:hAnsi="Arial" w:cs="Arial"/>
          <w:sz w:val="21"/>
          <w:szCs w:val="21"/>
        </w:rPr>
        <w:t>Bind IP address of local DNS socket to port.</w:t>
      </w:r>
    </w:p>
    <w:p w14:paraId="4459DCB8" w14:textId="0E5D6819" w:rsidR="00D220A2" w:rsidRPr="00B25C6A" w:rsidRDefault="00D220A2" w:rsidP="00B25C6A">
      <w:pPr>
        <w:pStyle w:val="a7"/>
        <w:numPr>
          <w:ilvl w:val="0"/>
          <w:numId w:val="31"/>
        </w:numPr>
        <w:kinsoku w:val="0"/>
        <w:overflowPunct w:val="0"/>
        <w:spacing w:before="0" w:line="300" w:lineRule="auto"/>
        <w:rPr>
          <w:rFonts w:ascii="Arial" w:hAnsi="Arial" w:cs="Arial"/>
          <w:sz w:val="21"/>
          <w:szCs w:val="21"/>
        </w:rPr>
      </w:pPr>
      <w:r w:rsidRPr="00B25C6A">
        <w:rPr>
          <w:rFonts w:ascii="Arial" w:hAnsi="Arial" w:cs="Arial"/>
          <w:sz w:val="21"/>
          <w:szCs w:val="21"/>
        </w:rPr>
        <w:t xml:space="preserve">Receive query from </w:t>
      </w:r>
      <w:r w:rsidR="00A115AF">
        <w:rPr>
          <w:rFonts w:ascii="Arial" w:hAnsi="Arial" w:cs="Arial"/>
          <w:sz w:val="21"/>
          <w:szCs w:val="21"/>
        </w:rPr>
        <w:t xml:space="preserve">the </w:t>
      </w:r>
      <w:r w:rsidRPr="00B25C6A">
        <w:rPr>
          <w:rFonts w:ascii="Arial" w:hAnsi="Arial" w:cs="Arial"/>
          <w:sz w:val="21"/>
          <w:szCs w:val="21"/>
        </w:rPr>
        <w:t>connected socket.</w:t>
      </w:r>
    </w:p>
    <w:p w14:paraId="46755EC0" w14:textId="1181AA13" w:rsidR="00D220A2" w:rsidRDefault="00D220A2" w:rsidP="00B25C6A">
      <w:pPr>
        <w:pStyle w:val="a7"/>
        <w:numPr>
          <w:ilvl w:val="0"/>
          <w:numId w:val="31"/>
        </w:numPr>
        <w:kinsoku w:val="0"/>
        <w:overflowPunct w:val="0"/>
        <w:spacing w:before="0" w:line="300" w:lineRule="auto"/>
        <w:rPr>
          <w:rFonts w:ascii="Arial" w:hAnsi="Arial" w:cs="Arial"/>
          <w:sz w:val="21"/>
          <w:szCs w:val="21"/>
        </w:rPr>
      </w:pPr>
      <w:r w:rsidRPr="00B25C6A">
        <w:rPr>
          <w:rFonts w:ascii="Arial" w:hAnsi="Arial" w:cs="Arial"/>
          <w:sz w:val="21"/>
          <w:szCs w:val="21"/>
        </w:rPr>
        <w:t>Get the domain name from query and search in Resolution Table.</w:t>
      </w:r>
    </w:p>
    <w:p w14:paraId="1FC0D8C6" w14:textId="77777777" w:rsidR="00D220A2" w:rsidRPr="00B25C6A" w:rsidRDefault="00D220A2" w:rsidP="00D220A2">
      <w:pPr>
        <w:pStyle w:val="a7"/>
        <w:numPr>
          <w:ilvl w:val="3"/>
          <w:numId w:val="5"/>
        </w:numPr>
        <w:tabs>
          <w:tab w:val="left" w:pos="1519"/>
        </w:tabs>
        <w:kinsoku w:val="0"/>
        <w:overflowPunct w:val="0"/>
        <w:spacing w:before="76" w:line="300" w:lineRule="auto"/>
        <w:ind w:left="1522" w:right="336" w:hanging="420"/>
        <w:rPr>
          <w:rFonts w:ascii="Arial" w:hAnsi="Arial" w:cs="Arial"/>
          <w:sz w:val="21"/>
          <w:szCs w:val="21"/>
        </w:rPr>
      </w:pPr>
      <w:r w:rsidRPr="00B25C6A">
        <w:rPr>
          <w:rFonts w:ascii="Arial" w:hAnsi="Arial" w:cs="Arial"/>
          <w:sz w:val="21"/>
          <w:szCs w:val="21"/>
        </w:rPr>
        <w:t>If not found, resend DNS queries to DNS server. Forward to client after getting query results.</w:t>
      </w:r>
    </w:p>
    <w:p w14:paraId="4448E26C" w14:textId="77777777" w:rsidR="00D220A2" w:rsidRPr="00B25C6A" w:rsidRDefault="00D220A2" w:rsidP="00D220A2">
      <w:pPr>
        <w:pStyle w:val="a7"/>
        <w:numPr>
          <w:ilvl w:val="3"/>
          <w:numId w:val="5"/>
        </w:numPr>
        <w:tabs>
          <w:tab w:val="left" w:pos="1519"/>
        </w:tabs>
        <w:kinsoku w:val="0"/>
        <w:overflowPunct w:val="0"/>
        <w:spacing w:before="3" w:line="300" w:lineRule="auto"/>
        <w:ind w:left="1522" w:right="504" w:hanging="420"/>
        <w:rPr>
          <w:rFonts w:ascii="Arial" w:hAnsi="Arial" w:cs="Arial"/>
          <w:sz w:val="21"/>
          <w:szCs w:val="21"/>
        </w:rPr>
      </w:pPr>
      <w:r w:rsidRPr="00B25C6A">
        <w:rPr>
          <w:rFonts w:ascii="Arial" w:hAnsi="Arial" w:cs="Arial"/>
          <w:sz w:val="21"/>
          <w:szCs w:val="21"/>
        </w:rPr>
        <w:t>If found, judge whether the domain name is in black list or not:</w:t>
      </w:r>
    </w:p>
    <w:p w14:paraId="3B230F71" w14:textId="77777777" w:rsidR="00D220A2" w:rsidRPr="00B25C6A" w:rsidRDefault="00D220A2" w:rsidP="00D220A2">
      <w:pPr>
        <w:pStyle w:val="a7"/>
        <w:numPr>
          <w:ilvl w:val="4"/>
          <w:numId w:val="5"/>
        </w:numPr>
        <w:tabs>
          <w:tab w:val="left" w:pos="1940"/>
        </w:tabs>
        <w:kinsoku w:val="0"/>
        <w:overflowPunct w:val="0"/>
        <w:spacing w:before="3"/>
        <w:ind w:left="1942" w:hanging="421"/>
        <w:rPr>
          <w:rFonts w:ascii="Arial" w:hAnsi="Arial" w:cs="Arial"/>
          <w:sz w:val="21"/>
          <w:szCs w:val="21"/>
        </w:rPr>
      </w:pPr>
      <w:r w:rsidRPr="00B25C6A">
        <w:rPr>
          <w:rFonts w:ascii="Arial" w:hAnsi="Arial" w:cs="Arial"/>
          <w:sz w:val="21"/>
          <w:szCs w:val="21"/>
        </w:rPr>
        <w:t>If it is in black list, set answer count as 0.</w:t>
      </w:r>
    </w:p>
    <w:p w14:paraId="051B79C7" w14:textId="7916BBCD" w:rsidR="00C8534A" w:rsidRDefault="00D220A2" w:rsidP="00C8534A">
      <w:pPr>
        <w:pStyle w:val="a7"/>
        <w:numPr>
          <w:ilvl w:val="4"/>
          <w:numId w:val="5"/>
        </w:numPr>
        <w:tabs>
          <w:tab w:val="left" w:pos="1940"/>
        </w:tabs>
        <w:kinsoku w:val="0"/>
        <w:overflowPunct w:val="0"/>
        <w:spacing w:before="79" w:line="300" w:lineRule="auto"/>
        <w:ind w:left="1942" w:right="291" w:hanging="421"/>
        <w:rPr>
          <w:rFonts w:ascii="Arial" w:hAnsi="Arial" w:cs="Arial"/>
          <w:sz w:val="21"/>
          <w:szCs w:val="21"/>
        </w:rPr>
      </w:pPr>
      <w:r w:rsidRPr="00B25C6A">
        <w:rPr>
          <w:rFonts w:ascii="Arial" w:hAnsi="Arial" w:cs="Arial"/>
          <w:sz w:val="21"/>
          <w:szCs w:val="21"/>
        </w:rPr>
        <w:t>If not, set answer count as 1 and make a UDP packet and response to resolver.</w:t>
      </w:r>
    </w:p>
    <w:p w14:paraId="6D22B2F1" w14:textId="2529D0B4" w:rsidR="00C8534A" w:rsidRDefault="00C8534A" w:rsidP="00C8534A">
      <w:pPr>
        <w:pStyle w:val="a7"/>
        <w:numPr>
          <w:ilvl w:val="0"/>
          <w:numId w:val="31"/>
        </w:numPr>
        <w:tabs>
          <w:tab w:val="left" w:pos="1940"/>
        </w:tabs>
        <w:kinsoku w:val="0"/>
        <w:overflowPunct w:val="0"/>
        <w:spacing w:before="3"/>
        <w:rPr>
          <w:rFonts w:ascii="Arial" w:hAnsi="Arial" w:cs="Arial"/>
          <w:sz w:val="21"/>
          <w:szCs w:val="21"/>
        </w:rPr>
      </w:pPr>
      <w:r w:rsidRPr="00B25C6A">
        <w:rPr>
          <w:rFonts w:ascii="Arial" w:hAnsi="Arial" w:cs="Arial"/>
          <w:sz w:val="21"/>
          <w:szCs w:val="21"/>
        </w:rPr>
        <w:t>Go back to step (d)</w:t>
      </w:r>
    </w:p>
    <w:p w14:paraId="62332D67" w14:textId="27A68C4D" w:rsidR="00A115AF" w:rsidRPr="004370A3" w:rsidRDefault="00A115AF" w:rsidP="004370A3">
      <w:pPr>
        <w:pStyle w:val="a7"/>
        <w:tabs>
          <w:tab w:val="left" w:pos="1940"/>
        </w:tabs>
        <w:kinsoku w:val="0"/>
        <w:overflowPunct w:val="0"/>
        <w:spacing w:before="3"/>
        <w:ind w:left="1161" w:firstLine="0"/>
        <w:rPr>
          <w:rFonts w:ascii="Arial" w:hAnsi="Arial" w:cs="Arial"/>
          <w:sz w:val="21"/>
          <w:szCs w:val="21"/>
        </w:rPr>
      </w:pPr>
      <w:r>
        <w:rPr>
          <w:rFonts w:ascii="Arial" w:hAnsi="Arial" w:cs="Arial"/>
          <w:sz w:val="21"/>
          <w:szCs w:val="21"/>
        </w:rPr>
        <w:t>The flowchart is as showed below.</w:t>
      </w:r>
    </w:p>
    <w:p w14:paraId="7BE6E81B" w14:textId="594D7676" w:rsidR="00D220A2" w:rsidRDefault="004370A3" w:rsidP="00D220A2">
      <w:pPr>
        <w:pStyle w:val="a7"/>
        <w:kinsoku w:val="0"/>
        <w:overflowPunct w:val="0"/>
        <w:ind w:left="0" w:firstLine="0"/>
        <w:jc w:val="center"/>
        <w:rPr>
          <w:rFonts w:cs="Times New Roman"/>
        </w:rPr>
      </w:pPr>
      <w:r>
        <w:rPr>
          <w:rFonts w:cs="Times New Roman"/>
          <w:noProof/>
        </w:rPr>
        <w:lastRenderedPageBreak/>
        <w:drawing>
          <wp:inline distT="0" distB="0" distL="0" distR="0" wp14:anchorId="0BC68355" wp14:editId="2B60C5D7">
            <wp:extent cx="3510592" cy="5503101"/>
            <wp:effectExtent l="0" t="0" r="0" b="0"/>
            <wp:docPr id="2" name="图片 2" descr="C:\Users\86156\Downloads\未命名文件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86156\Downloads\未命名文件 (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1940" cy="5520890"/>
                    </a:xfrm>
                    <a:prstGeom prst="rect">
                      <a:avLst/>
                    </a:prstGeom>
                    <a:noFill/>
                    <a:ln>
                      <a:noFill/>
                    </a:ln>
                  </pic:spPr>
                </pic:pic>
              </a:graphicData>
            </a:graphic>
          </wp:inline>
        </w:drawing>
      </w:r>
    </w:p>
    <w:p w14:paraId="00DD2DA1" w14:textId="77777777" w:rsidR="00C8534A" w:rsidRDefault="00C8534A" w:rsidP="00D220A2">
      <w:pPr>
        <w:pStyle w:val="a7"/>
        <w:kinsoku w:val="0"/>
        <w:overflowPunct w:val="0"/>
        <w:ind w:left="0" w:firstLine="0"/>
        <w:jc w:val="center"/>
        <w:rPr>
          <w:rFonts w:cs="Times New Roman"/>
        </w:rPr>
      </w:pPr>
    </w:p>
    <w:p w14:paraId="61CD5DED" w14:textId="2CF05105" w:rsidR="00146494" w:rsidRPr="00E16563" w:rsidRDefault="005F3CD2" w:rsidP="00C8534A">
      <w:pPr>
        <w:pStyle w:val="2"/>
        <w:numPr>
          <w:ilvl w:val="1"/>
          <w:numId w:val="5"/>
        </w:numPr>
        <w:tabs>
          <w:tab w:val="left" w:pos="689"/>
        </w:tabs>
        <w:kinsoku w:val="0"/>
        <w:overflowPunct w:val="0"/>
        <w:rPr>
          <w:rFonts w:ascii="Arial" w:hAnsi="Arial" w:cs="Arial"/>
          <w:spacing w:val="-1"/>
          <w:sz w:val="28"/>
          <w:szCs w:val="28"/>
        </w:rPr>
      </w:pPr>
      <w:bookmarkStart w:id="20" w:name="_Toc487909021"/>
      <w:r w:rsidRPr="00E16563">
        <w:rPr>
          <w:rFonts w:ascii="Arial" w:hAnsi="Arial" w:cs="Arial"/>
          <w:spacing w:val="-1"/>
          <w:sz w:val="28"/>
          <w:szCs w:val="28"/>
        </w:rPr>
        <w:t>Design of data structures</w:t>
      </w:r>
      <w:bookmarkEnd w:id="20"/>
    </w:p>
    <w:p w14:paraId="72E201CD" w14:textId="128F0327" w:rsidR="005F3CD2" w:rsidRPr="00B25C6A" w:rsidRDefault="005F3CD2" w:rsidP="00C8534A">
      <w:pPr>
        <w:pStyle w:val="3"/>
        <w:numPr>
          <w:ilvl w:val="2"/>
          <w:numId w:val="34"/>
        </w:numPr>
        <w:tabs>
          <w:tab w:val="left" w:pos="828"/>
        </w:tabs>
        <w:kinsoku w:val="0"/>
        <w:overflowPunct w:val="0"/>
        <w:rPr>
          <w:rFonts w:ascii="Arial" w:hAnsi="Arial" w:cs="Arial"/>
          <w:spacing w:val="-2"/>
          <w:sz w:val="21"/>
          <w:szCs w:val="21"/>
        </w:rPr>
      </w:pPr>
      <w:bookmarkStart w:id="21" w:name="_Toc487909022"/>
      <w:r w:rsidRPr="00B25C6A">
        <w:rPr>
          <w:rFonts w:ascii="Arial" w:hAnsi="Arial" w:cs="Arial"/>
          <w:spacing w:val="-2"/>
          <w:sz w:val="21"/>
          <w:szCs w:val="21"/>
        </w:rPr>
        <w:t>Header</w:t>
      </w:r>
      <w:bookmarkEnd w:id="21"/>
    </w:p>
    <w:p w14:paraId="660C2DBF" w14:textId="293332D0" w:rsidR="00B948F9" w:rsidRDefault="005F3CD2" w:rsidP="00C8534A">
      <w:pPr>
        <w:pStyle w:val="a7"/>
        <w:kinsoku w:val="0"/>
        <w:overflowPunct w:val="0"/>
        <w:ind w:left="0" w:firstLine="0"/>
        <w:jc w:val="center"/>
        <w:rPr>
          <w:rFonts w:cs="Times New Roman"/>
        </w:rPr>
      </w:pPr>
      <w:r>
        <w:rPr>
          <w:noProof/>
        </w:rPr>
        <w:lastRenderedPageBreak/>
        <w:drawing>
          <wp:inline distT="0" distB="0" distL="0" distR="0" wp14:anchorId="5C2F815C" wp14:editId="218C94BF">
            <wp:extent cx="3027660" cy="4471963"/>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0215" cy="4490507"/>
                    </a:xfrm>
                    <a:prstGeom prst="rect">
                      <a:avLst/>
                    </a:prstGeom>
                  </pic:spPr>
                </pic:pic>
              </a:graphicData>
            </a:graphic>
          </wp:inline>
        </w:drawing>
      </w:r>
    </w:p>
    <w:p w14:paraId="5A45A58C" w14:textId="71896A63" w:rsidR="005F3CD2" w:rsidRDefault="00146494" w:rsidP="00B948F9">
      <w:pPr>
        <w:pStyle w:val="a7"/>
        <w:kinsoku w:val="0"/>
        <w:overflowPunct w:val="0"/>
        <w:ind w:left="0" w:firstLine="0"/>
        <w:rPr>
          <w:rFonts w:cs="Times New Roman"/>
        </w:rPr>
      </w:pPr>
      <w:r>
        <w:rPr>
          <w:noProof/>
        </w:rPr>
        <w:drawing>
          <wp:inline distT="0" distB="0" distL="0" distR="0" wp14:anchorId="3FC35971" wp14:editId="5AD6E413">
            <wp:extent cx="5436235" cy="1250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6235" cy="1250950"/>
                    </a:xfrm>
                    <a:prstGeom prst="rect">
                      <a:avLst/>
                    </a:prstGeom>
                  </pic:spPr>
                </pic:pic>
              </a:graphicData>
            </a:graphic>
          </wp:inline>
        </w:drawing>
      </w:r>
    </w:p>
    <w:p w14:paraId="13F7A7FC" w14:textId="7A4FCB31" w:rsidR="00146494" w:rsidRPr="00C8534A" w:rsidRDefault="00C8534A" w:rsidP="00146494">
      <w:pPr>
        <w:tabs>
          <w:tab w:val="left" w:pos="542"/>
        </w:tabs>
        <w:kinsoku w:val="0"/>
        <w:overflowPunct w:val="0"/>
        <w:spacing w:before="58"/>
        <w:rPr>
          <w:rFonts w:ascii="Arial" w:eastAsiaTheme="minorEastAsia" w:hAnsi="Arial" w:cs="Arial"/>
          <w:kern w:val="2"/>
          <w:sz w:val="21"/>
          <w:szCs w:val="21"/>
        </w:rPr>
      </w:pPr>
      <w:r>
        <w:rPr>
          <w:rFonts w:ascii="Arial" w:eastAsiaTheme="minorEastAsia" w:hAnsi="Arial" w:cs="Arial"/>
          <w:kern w:val="2"/>
          <w:sz w:val="21"/>
          <w:szCs w:val="21"/>
        </w:rPr>
        <w:t>This data structure</w:t>
      </w:r>
      <w:r w:rsidR="00146494" w:rsidRPr="00C8534A">
        <w:rPr>
          <w:rFonts w:ascii="Arial" w:eastAsiaTheme="minorEastAsia" w:hAnsi="Arial" w:cs="Arial"/>
          <w:kern w:val="2"/>
          <w:sz w:val="21"/>
          <w:szCs w:val="21"/>
        </w:rPr>
        <w:t xml:space="preserve"> is designed based on Message Format from RFC 1035. The Format is as following:</w:t>
      </w:r>
    </w:p>
    <w:p w14:paraId="1EF43475" w14:textId="77777777" w:rsidR="00146494" w:rsidRDefault="00146494" w:rsidP="00146494">
      <w:pPr>
        <w:tabs>
          <w:tab w:val="left" w:pos="542"/>
        </w:tabs>
        <w:kinsoku w:val="0"/>
        <w:overflowPunct w:val="0"/>
        <w:spacing w:before="58"/>
        <w:jc w:val="center"/>
        <w:rPr>
          <w:b/>
          <w:bCs/>
          <w:spacing w:val="2"/>
          <w:sz w:val="32"/>
          <w:szCs w:val="32"/>
        </w:rPr>
      </w:pPr>
      <w:r w:rsidRPr="00B251F4">
        <w:rPr>
          <w:rFonts w:asciiTheme="minorHAnsi" w:eastAsiaTheme="minorEastAsia" w:hAnsiTheme="minorHAnsi" w:cs="Times New Roman"/>
          <w:noProof/>
          <w:kern w:val="2"/>
        </w:rPr>
        <w:drawing>
          <wp:inline distT="0" distB="0" distL="0" distR="0" wp14:anchorId="198D320A" wp14:editId="58C572B0">
            <wp:extent cx="2276475" cy="13335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6475" cy="1333500"/>
                    </a:xfrm>
                    <a:prstGeom prst="rect">
                      <a:avLst/>
                    </a:prstGeom>
                    <a:noFill/>
                    <a:ln>
                      <a:noFill/>
                    </a:ln>
                  </pic:spPr>
                </pic:pic>
              </a:graphicData>
            </a:graphic>
          </wp:inline>
        </w:drawing>
      </w:r>
    </w:p>
    <w:p w14:paraId="594E7EC3" w14:textId="77777777" w:rsidR="00146494" w:rsidRPr="00C8534A" w:rsidRDefault="00146494" w:rsidP="00146494">
      <w:pPr>
        <w:tabs>
          <w:tab w:val="left" w:pos="542"/>
        </w:tabs>
        <w:kinsoku w:val="0"/>
        <w:overflowPunct w:val="0"/>
        <w:spacing w:before="58"/>
        <w:rPr>
          <w:rFonts w:ascii="Arial" w:eastAsiaTheme="minorEastAsia" w:hAnsi="Arial" w:cs="Arial"/>
          <w:kern w:val="2"/>
          <w:sz w:val="21"/>
          <w:szCs w:val="21"/>
        </w:rPr>
      </w:pPr>
      <w:r w:rsidRPr="00B251F4">
        <w:rPr>
          <w:rFonts w:asciiTheme="minorHAnsi" w:eastAsiaTheme="minorEastAsia" w:hAnsiTheme="minorHAnsi" w:cs="Times New Roman"/>
          <w:b/>
          <w:bCs/>
          <w:kern w:val="2"/>
        </w:rPr>
        <w:t>ID</w:t>
      </w:r>
      <w:r w:rsidRPr="00B251F4">
        <w:rPr>
          <w:rFonts w:asciiTheme="minorHAnsi" w:eastAsiaTheme="minorEastAsia" w:hAnsiTheme="minorHAnsi" w:cs="Times New Roman"/>
          <w:kern w:val="2"/>
        </w:rPr>
        <w:t>:</w:t>
      </w:r>
      <w:r w:rsidRPr="00C8534A">
        <w:rPr>
          <w:rFonts w:ascii="Arial" w:eastAsiaTheme="minorEastAsia" w:hAnsi="Arial" w:cs="Arial"/>
          <w:kern w:val="2"/>
          <w:sz w:val="21"/>
          <w:szCs w:val="21"/>
        </w:rPr>
        <w:t xml:space="preserve"> 16-bit field used to correlate queries and responses.</w:t>
      </w:r>
    </w:p>
    <w:p w14:paraId="3361F407" w14:textId="77777777" w:rsidR="00146494" w:rsidRPr="00C8534A" w:rsidRDefault="00146494" w:rsidP="00146494">
      <w:pPr>
        <w:tabs>
          <w:tab w:val="left" w:pos="542"/>
        </w:tabs>
        <w:kinsoku w:val="0"/>
        <w:overflowPunct w:val="0"/>
        <w:spacing w:before="58"/>
        <w:rPr>
          <w:rFonts w:ascii="Arial" w:eastAsiaTheme="minorEastAsia" w:hAnsi="Arial" w:cs="Arial"/>
          <w:kern w:val="2"/>
          <w:sz w:val="21"/>
          <w:szCs w:val="21"/>
        </w:rPr>
      </w:pPr>
      <w:r w:rsidRPr="00B251F4">
        <w:rPr>
          <w:rFonts w:asciiTheme="minorHAnsi" w:eastAsiaTheme="minorEastAsia" w:hAnsiTheme="minorHAnsi" w:cs="Times New Roman"/>
          <w:b/>
          <w:bCs/>
          <w:kern w:val="2"/>
        </w:rPr>
        <w:t>QR</w:t>
      </w:r>
      <w:r w:rsidRPr="00B251F4">
        <w:rPr>
          <w:rFonts w:asciiTheme="minorHAnsi" w:eastAsiaTheme="minorEastAsia" w:hAnsiTheme="minorHAnsi" w:cs="Times New Roman"/>
          <w:kern w:val="2"/>
        </w:rPr>
        <w:t xml:space="preserve">: </w:t>
      </w:r>
      <w:r w:rsidRPr="00C8534A">
        <w:rPr>
          <w:rFonts w:ascii="Arial" w:eastAsiaTheme="minorEastAsia" w:hAnsi="Arial" w:cs="Arial"/>
          <w:kern w:val="2"/>
          <w:sz w:val="21"/>
          <w:szCs w:val="21"/>
        </w:rPr>
        <w:t>1-bit field that identifies the message as query (0) or response</w:t>
      </w:r>
    </w:p>
    <w:p w14:paraId="4FDB8DAE" w14:textId="77777777" w:rsidR="00146494" w:rsidRPr="00C8534A" w:rsidRDefault="00146494" w:rsidP="00146494">
      <w:pPr>
        <w:tabs>
          <w:tab w:val="left" w:pos="542"/>
        </w:tabs>
        <w:kinsoku w:val="0"/>
        <w:overflowPunct w:val="0"/>
        <w:spacing w:before="58"/>
        <w:rPr>
          <w:rFonts w:ascii="Arial" w:eastAsiaTheme="minorEastAsia" w:hAnsi="Arial" w:cs="Arial"/>
          <w:kern w:val="2"/>
          <w:sz w:val="21"/>
          <w:szCs w:val="21"/>
        </w:rPr>
      </w:pPr>
      <w:r w:rsidRPr="00B251F4">
        <w:rPr>
          <w:rFonts w:asciiTheme="minorHAnsi" w:eastAsiaTheme="minorEastAsia" w:hAnsiTheme="minorHAnsi" w:cs="Times New Roman"/>
          <w:b/>
          <w:bCs/>
          <w:kern w:val="2"/>
        </w:rPr>
        <w:t>OPCODE</w:t>
      </w:r>
      <w:r w:rsidRPr="00B251F4">
        <w:rPr>
          <w:rFonts w:asciiTheme="minorHAnsi" w:eastAsiaTheme="minorEastAsia" w:hAnsiTheme="minorHAnsi" w:cs="Times New Roman"/>
          <w:kern w:val="2"/>
        </w:rPr>
        <w:t xml:space="preserve">: </w:t>
      </w:r>
      <w:r w:rsidRPr="00C8534A">
        <w:rPr>
          <w:rFonts w:ascii="Arial" w:eastAsiaTheme="minorEastAsia" w:hAnsi="Arial" w:cs="Arial"/>
          <w:kern w:val="2"/>
          <w:sz w:val="21"/>
          <w:szCs w:val="21"/>
        </w:rPr>
        <w:t>4-bit field that describes the type of query:</w:t>
      </w:r>
    </w:p>
    <w:p w14:paraId="34D71D96" w14:textId="77777777" w:rsidR="00146494" w:rsidRPr="00C8534A" w:rsidRDefault="00146494" w:rsidP="00146494">
      <w:pPr>
        <w:pStyle w:val="ad"/>
        <w:numPr>
          <w:ilvl w:val="0"/>
          <w:numId w:val="16"/>
        </w:numPr>
        <w:tabs>
          <w:tab w:val="left" w:pos="540"/>
        </w:tabs>
        <w:kinsoku w:val="0"/>
        <w:overflowPunct w:val="0"/>
        <w:spacing w:before="58"/>
        <w:rPr>
          <w:rFonts w:ascii="Arial" w:eastAsiaTheme="minorEastAsia" w:hAnsi="Arial" w:cs="Arial"/>
          <w:kern w:val="2"/>
          <w:sz w:val="21"/>
          <w:szCs w:val="21"/>
        </w:rPr>
      </w:pPr>
      <w:r w:rsidRPr="00C8534A">
        <w:rPr>
          <w:rFonts w:ascii="Arial" w:eastAsiaTheme="minorEastAsia" w:hAnsi="Arial" w:cs="Arial"/>
          <w:kern w:val="2"/>
          <w:sz w:val="21"/>
          <w:szCs w:val="21"/>
        </w:rPr>
        <w:t>0: Standard query (name to address)</w:t>
      </w:r>
    </w:p>
    <w:p w14:paraId="3B96C102" w14:textId="77777777" w:rsidR="00146494" w:rsidRPr="00C8534A" w:rsidRDefault="00146494" w:rsidP="00146494">
      <w:pPr>
        <w:numPr>
          <w:ilvl w:val="0"/>
          <w:numId w:val="16"/>
        </w:numPr>
        <w:tabs>
          <w:tab w:val="left" w:pos="540"/>
        </w:tabs>
        <w:kinsoku w:val="0"/>
        <w:overflowPunct w:val="0"/>
        <w:spacing w:before="58"/>
        <w:rPr>
          <w:rFonts w:ascii="Arial" w:eastAsiaTheme="minorEastAsia" w:hAnsi="Arial" w:cs="Arial"/>
          <w:kern w:val="2"/>
          <w:sz w:val="21"/>
          <w:szCs w:val="21"/>
        </w:rPr>
      </w:pPr>
      <w:r w:rsidRPr="00C8534A">
        <w:rPr>
          <w:rFonts w:ascii="Arial" w:eastAsiaTheme="minorEastAsia" w:hAnsi="Arial" w:cs="Arial"/>
          <w:kern w:val="2"/>
          <w:sz w:val="21"/>
          <w:szCs w:val="21"/>
        </w:rPr>
        <w:t>1: Inverse query (address to name)</w:t>
      </w:r>
    </w:p>
    <w:p w14:paraId="21774870" w14:textId="77777777" w:rsidR="00146494" w:rsidRPr="00C8534A" w:rsidRDefault="00146494" w:rsidP="00146494">
      <w:pPr>
        <w:numPr>
          <w:ilvl w:val="0"/>
          <w:numId w:val="16"/>
        </w:numPr>
        <w:tabs>
          <w:tab w:val="left" w:pos="540"/>
        </w:tabs>
        <w:kinsoku w:val="0"/>
        <w:overflowPunct w:val="0"/>
        <w:spacing w:before="58"/>
        <w:rPr>
          <w:rFonts w:ascii="Arial" w:eastAsiaTheme="minorEastAsia" w:hAnsi="Arial" w:cs="Arial"/>
          <w:kern w:val="2"/>
          <w:sz w:val="21"/>
          <w:szCs w:val="21"/>
        </w:rPr>
      </w:pPr>
      <w:r w:rsidRPr="00C8534A">
        <w:rPr>
          <w:rFonts w:ascii="Arial" w:eastAsiaTheme="minorEastAsia" w:hAnsi="Arial" w:cs="Arial"/>
          <w:kern w:val="2"/>
          <w:sz w:val="21"/>
          <w:szCs w:val="21"/>
        </w:rPr>
        <w:t>2: Server status request</w:t>
      </w:r>
    </w:p>
    <w:p w14:paraId="7822BAF0" w14:textId="77777777" w:rsidR="00146494" w:rsidRPr="00C8534A" w:rsidRDefault="00146494" w:rsidP="00146494">
      <w:pPr>
        <w:tabs>
          <w:tab w:val="left" w:pos="542"/>
        </w:tabs>
        <w:kinsoku w:val="0"/>
        <w:overflowPunct w:val="0"/>
        <w:spacing w:before="58"/>
        <w:rPr>
          <w:rFonts w:ascii="Arial" w:eastAsiaTheme="minorEastAsia" w:hAnsi="Arial" w:cs="Arial"/>
          <w:kern w:val="2"/>
          <w:sz w:val="21"/>
          <w:szCs w:val="21"/>
        </w:rPr>
      </w:pPr>
      <w:r w:rsidRPr="00434B24">
        <w:rPr>
          <w:rFonts w:asciiTheme="minorHAnsi" w:eastAsiaTheme="minorEastAsia" w:hAnsiTheme="minorHAnsi" w:cs="Times New Roman" w:hint="eastAsia"/>
          <w:b/>
          <w:bCs/>
          <w:kern w:val="2"/>
        </w:rPr>
        <w:t>A</w:t>
      </w:r>
      <w:r>
        <w:rPr>
          <w:rFonts w:asciiTheme="minorHAnsi" w:eastAsiaTheme="minorEastAsia" w:hAnsiTheme="minorHAnsi" w:cs="Times New Roman"/>
          <w:b/>
          <w:bCs/>
          <w:kern w:val="2"/>
        </w:rPr>
        <w:t>A</w:t>
      </w:r>
      <w:r>
        <w:rPr>
          <w:rFonts w:asciiTheme="minorHAnsi" w:eastAsiaTheme="minorEastAsia" w:hAnsiTheme="minorHAnsi" w:cs="Times New Roman" w:hint="eastAsia"/>
          <w:kern w:val="2"/>
        </w:rPr>
        <w:t xml:space="preserve">: </w:t>
      </w:r>
      <w:r w:rsidRPr="00C8534A">
        <w:rPr>
          <w:rFonts w:ascii="Arial" w:eastAsiaTheme="minorEastAsia" w:hAnsi="Arial" w:cs="Arial"/>
          <w:kern w:val="2"/>
          <w:sz w:val="21"/>
          <w:szCs w:val="21"/>
        </w:rPr>
        <w:t>authoritative Answer. 1-bit field. When set to 1, identifies this response is made by an authoritative name server.</w:t>
      </w:r>
    </w:p>
    <w:p w14:paraId="676A899D" w14:textId="77777777" w:rsidR="00146494" w:rsidRPr="00C8534A" w:rsidRDefault="00146494" w:rsidP="00146494">
      <w:pPr>
        <w:tabs>
          <w:tab w:val="left" w:pos="542"/>
        </w:tabs>
        <w:kinsoku w:val="0"/>
        <w:overflowPunct w:val="0"/>
        <w:spacing w:before="58"/>
        <w:rPr>
          <w:rFonts w:ascii="Arial" w:eastAsiaTheme="minorEastAsia" w:hAnsi="Arial" w:cs="Arial"/>
          <w:kern w:val="2"/>
          <w:sz w:val="21"/>
          <w:szCs w:val="21"/>
        </w:rPr>
      </w:pPr>
      <w:r w:rsidRPr="00B251F4">
        <w:rPr>
          <w:rFonts w:asciiTheme="minorHAnsi" w:eastAsiaTheme="minorEastAsia" w:hAnsiTheme="minorHAnsi" w:cs="Times New Roman"/>
          <w:b/>
          <w:bCs/>
          <w:kern w:val="2"/>
        </w:rPr>
        <w:t>TC</w:t>
      </w:r>
      <w:r w:rsidRPr="00B251F4">
        <w:rPr>
          <w:rFonts w:asciiTheme="minorHAnsi" w:eastAsiaTheme="minorEastAsia" w:hAnsiTheme="minorHAnsi" w:cs="Times New Roman"/>
          <w:kern w:val="2"/>
        </w:rPr>
        <w:t xml:space="preserve">: </w:t>
      </w:r>
      <w:r w:rsidRPr="00C8534A">
        <w:rPr>
          <w:rFonts w:ascii="Arial" w:eastAsiaTheme="minorEastAsia" w:hAnsi="Arial" w:cs="Arial"/>
          <w:kern w:val="2"/>
          <w:sz w:val="21"/>
          <w:szCs w:val="21"/>
        </w:rPr>
        <w:t xml:space="preserve">Truncation. 1-bit field. When set to 1, indicates the message has been truncated due to </w:t>
      </w:r>
      <w:r w:rsidRPr="00C8534A">
        <w:rPr>
          <w:rFonts w:ascii="Arial" w:eastAsiaTheme="minorEastAsia" w:hAnsi="Arial" w:cs="Arial"/>
          <w:kern w:val="2"/>
          <w:sz w:val="21"/>
          <w:szCs w:val="21"/>
        </w:rPr>
        <w:lastRenderedPageBreak/>
        <w:t>length greater than that permitted.</w:t>
      </w:r>
    </w:p>
    <w:p w14:paraId="7D2E32C2" w14:textId="77777777" w:rsidR="00146494" w:rsidRPr="00C8534A" w:rsidRDefault="00146494" w:rsidP="00146494">
      <w:pPr>
        <w:tabs>
          <w:tab w:val="left" w:pos="542"/>
        </w:tabs>
        <w:kinsoku w:val="0"/>
        <w:overflowPunct w:val="0"/>
        <w:spacing w:before="58"/>
        <w:rPr>
          <w:rFonts w:ascii="Arial" w:eastAsiaTheme="minorEastAsia" w:hAnsi="Arial" w:cs="Arial"/>
          <w:kern w:val="2"/>
          <w:sz w:val="21"/>
          <w:szCs w:val="21"/>
        </w:rPr>
      </w:pPr>
      <w:r w:rsidRPr="00B251F4">
        <w:rPr>
          <w:rFonts w:asciiTheme="minorHAnsi" w:eastAsiaTheme="minorEastAsia" w:hAnsiTheme="minorHAnsi" w:cs="Times New Roman"/>
          <w:b/>
          <w:bCs/>
          <w:kern w:val="2"/>
        </w:rPr>
        <w:t>RD</w:t>
      </w:r>
      <w:r w:rsidRPr="00B251F4">
        <w:rPr>
          <w:rFonts w:asciiTheme="minorHAnsi" w:eastAsiaTheme="minorEastAsia" w:hAnsiTheme="minorHAnsi" w:cs="Times New Roman"/>
          <w:kern w:val="2"/>
        </w:rPr>
        <w:t xml:space="preserve">: </w:t>
      </w:r>
      <w:r w:rsidRPr="00C8534A">
        <w:rPr>
          <w:rFonts w:ascii="Arial" w:eastAsiaTheme="minorEastAsia" w:hAnsi="Arial" w:cs="Arial"/>
          <w:kern w:val="2"/>
          <w:sz w:val="21"/>
          <w:szCs w:val="21"/>
        </w:rPr>
        <w:t>Recursion Desired. 1-bit field. Set to 1 by the resolver to request recursive service by the name server.</w:t>
      </w:r>
    </w:p>
    <w:p w14:paraId="705E3DCD" w14:textId="77777777" w:rsidR="00146494" w:rsidRPr="00C8534A" w:rsidRDefault="00146494" w:rsidP="00146494">
      <w:pPr>
        <w:tabs>
          <w:tab w:val="left" w:pos="542"/>
        </w:tabs>
        <w:kinsoku w:val="0"/>
        <w:overflowPunct w:val="0"/>
        <w:spacing w:before="58"/>
        <w:rPr>
          <w:rFonts w:ascii="Arial" w:eastAsiaTheme="minorEastAsia" w:hAnsi="Arial" w:cs="Arial"/>
          <w:kern w:val="2"/>
          <w:sz w:val="21"/>
          <w:szCs w:val="21"/>
        </w:rPr>
      </w:pPr>
      <w:r w:rsidRPr="00B251F4">
        <w:rPr>
          <w:rFonts w:asciiTheme="minorHAnsi" w:eastAsiaTheme="minorEastAsia" w:hAnsiTheme="minorHAnsi" w:cs="Times New Roman"/>
          <w:b/>
          <w:bCs/>
          <w:kern w:val="2"/>
        </w:rPr>
        <w:t xml:space="preserve">RA: </w:t>
      </w:r>
      <w:r w:rsidRPr="00C8534A">
        <w:rPr>
          <w:rFonts w:ascii="Arial" w:eastAsiaTheme="minorEastAsia" w:hAnsi="Arial" w:cs="Arial"/>
          <w:kern w:val="2"/>
          <w:sz w:val="21"/>
          <w:szCs w:val="21"/>
        </w:rPr>
        <w:t>Recursion Available. 1-bit field. Set to 1 by name server to indicate recursive query support is available.</w:t>
      </w:r>
    </w:p>
    <w:p w14:paraId="6A75CF17" w14:textId="77777777" w:rsidR="00146494" w:rsidRPr="00C8534A" w:rsidRDefault="00146494" w:rsidP="00146494">
      <w:pPr>
        <w:tabs>
          <w:tab w:val="left" w:pos="542"/>
        </w:tabs>
        <w:kinsoku w:val="0"/>
        <w:overflowPunct w:val="0"/>
        <w:spacing w:before="58"/>
        <w:rPr>
          <w:rFonts w:ascii="Arial" w:eastAsiaTheme="minorEastAsia" w:hAnsi="Arial" w:cs="Arial"/>
          <w:kern w:val="2"/>
          <w:sz w:val="21"/>
          <w:szCs w:val="21"/>
        </w:rPr>
      </w:pPr>
      <w:r w:rsidRPr="00B251F4">
        <w:rPr>
          <w:rFonts w:asciiTheme="minorHAnsi" w:eastAsiaTheme="minorEastAsia" w:hAnsiTheme="minorHAnsi" w:cs="Times New Roman"/>
          <w:b/>
          <w:bCs/>
          <w:kern w:val="2"/>
        </w:rPr>
        <w:t>Z</w:t>
      </w:r>
      <w:r w:rsidRPr="00B251F4">
        <w:rPr>
          <w:rFonts w:asciiTheme="minorHAnsi" w:eastAsiaTheme="minorEastAsia" w:hAnsiTheme="minorHAnsi" w:cs="Times New Roman"/>
          <w:kern w:val="2"/>
        </w:rPr>
        <w:t xml:space="preserve">: </w:t>
      </w:r>
      <w:r w:rsidRPr="00C8534A">
        <w:rPr>
          <w:rFonts w:ascii="Arial" w:eastAsiaTheme="minorEastAsia" w:hAnsi="Arial" w:cs="Arial"/>
          <w:kern w:val="2"/>
          <w:sz w:val="21"/>
          <w:szCs w:val="21"/>
        </w:rPr>
        <w:t>3-bit field. Reserved for future use. Must be set to 0.</w:t>
      </w:r>
    </w:p>
    <w:p w14:paraId="44969BAB" w14:textId="77777777" w:rsidR="00146494" w:rsidRPr="00C8534A" w:rsidRDefault="00146494" w:rsidP="00146494">
      <w:pPr>
        <w:tabs>
          <w:tab w:val="left" w:pos="542"/>
        </w:tabs>
        <w:kinsoku w:val="0"/>
        <w:overflowPunct w:val="0"/>
        <w:spacing w:before="58"/>
        <w:rPr>
          <w:rFonts w:ascii="Arial" w:eastAsiaTheme="minorEastAsia" w:hAnsi="Arial" w:cs="Arial"/>
          <w:kern w:val="2"/>
          <w:sz w:val="21"/>
          <w:szCs w:val="21"/>
        </w:rPr>
      </w:pPr>
      <w:r w:rsidRPr="00B251F4">
        <w:rPr>
          <w:rFonts w:asciiTheme="minorHAnsi" w:eastAsiaTheme="minorEastAsia" w:hAnsiTheme="minorHAnsi" w:cs="Times New Roman"/>
          <w:b/>
          <w:bCs/>
          <w:kern w:val="2"/>
        </w:rPr>
        <w:t>RCODE</w:t>
      </w:r>
      <w:r w:rsidRPr="00B251F4">
        <w:rPr>
          <w:rFonts w:asciiTheme="minorHAnsi" w:eastAsiaTheme="minorEastAsia" w:hAnsiTheme="minorHAnsi" w:cs="Times New Roman"/>
          <w:kern w:val="2"/>
        </w:rPr>
        <w:t xml:space="preserve">: </w:t>
      </w:r>
      <w:r w:rsidRPr="00C8534A">
        <w:rPr>
          <w:rFonts w:ascii="Arial" w:eastAsiaTheme="minorEastAsia" w:hAnsi="Arial" w:cs="Arial"/>
          <w:kern w:val="2"/>
          <w:sz w:val="21"/>
          <w:szCs w:val="21"/>
        </w:rPr>
        <w:t>Response Code. 4-bit field that is set by the name server to identify the status of the query:</w:t>
      </w:r>
    </w:p>
    <w:p w14:paraId="60DEC1B1" w14:textId="77777777" w:rsidR="00146494" w:rsidRPr="00C8534A" w:rsidRDefault="00146494" w:rsidP="00146494">
      <w:pPr>
        <w:numPr>
          <w:ilvl w:val="1"/>
          <w:numId w:val="16"/>
        </w:numPr>
        <w:tabs>
          <w:tab w:val="left" w:pos="542"/>
        </w:tabs>
        <w:kinsoku w:val="0"/>
        <w:overflowPunct w:val="0"/>
        <w:spacing w:before="58"/>
        <w:rPr>
          <w:rFonts w:ascii="Arial" w:eastAsiaTheme="minorEastAsia" w:hAnsi="Arial" w:cs="Arial"/>
          <w:kern w:val="2"/>
          <w:sz w:val="21"/>
          <w:szCs w:val="21"/>
        </w:rPr>
      </w:pPr>
      <w:r w:rsidRPr="00C8534A">
        <w:rPr>
          <w:rFonts w:ascii="Arial" w:eastAsiaTheme="minorEastAsia" w:hAnsi="Arial" w:cs="Arial"/>
          <w:kern w:val="2"/>
          <w:sz w:val="21"/>
          <w:szCs w:val="21"/>
        </w:rPr>
        <w:t>0: No error condition.</w:t>
      </w:r>
    </w:p>
    <w:p w14:paraId="5CB98395" w14:textId="77777777" w:rsidR="00146494" w:rsidRPr="00C8534A" w:rsidRDefault="00146494" w:rsidP="00146494">
      <w:pPr>
        <w:numPr>
          <w:ilvl w:val="1"/>
          <w:numId w:val="16"/>
        </w:numPr>
        <w:tabs>
          <w:tab w:val="left" w:pos="542"/>
        </w:tabs>
        <w:kinsoku w:val="0"/>
        <w:overflowPunct w:val="0"/>
        <w:spacing w:before="58"/>
        <w:rPr>
          <w:rFonts w:ascii="Arial" w:eastAsiaTheme="minorEastAsia" w:hAnsi="Arial" w:cs="Arial"/>
          <w:kern w:val="2"/>
          <w:sz w:val="21"/>
          <w:szCs w:val="21"/>
        </w:rPr>
      </w:pPr>
      <w:r w:rsidRPr="00C8534A">
        <w:rPr>
          <w:rFonts w:ascii="Arial" w:eastAsiaTheme="minorEastAsia" w:hAnsi="Arial" w:cs="Arial"/>
          <w:kern w:val="2"/>
          <w:sz w:val="21"/>
          <w:szCs w:val="21"/>
        </w:rPr>
        <w:t>1: Unable to interpret query due to format error.</w:t>
      </w:r>
    </w:p>
    <w:p w14:paraId="53F9D4A1" w14:textId="77777777" w:rsidR="00146494" w:rsidRPr="00C8534A" w:rsidRDefault="00146494" w:rsidP="00146494">
      <w:pPr>
        <w:numPr>
          <w:ilvl w:val="1"/>
          <w:numId w:val="16"/>
        </w:numPr>
        <w:tabs>
          <w:tab w:val="left" w:pos="542"/>
        </w:tabs>
        <w:kinsoku w:val="0"/>
        <w:overflowPunct w:val="0"/>
        <w:spacing w:before="58"/>
        <w:rPr>
          <w:rFonts w:ascii="Arial" w:eastAsiaTheme="minorEastAsia" w:hAnsi="Arial" w:cs="Arial"/>
          <w:kern w:val="2"/>
          <w:sz w:val="21"/>
          <w:szCs w:val="21"/>
        </w:rPr>
      </w:pPr>
      <w:r w:rsidRPr="00C8534A">
        <w:rPr>
          <w:rFonts w:ascii="Arial" w:eastAsiaTheme="minorEastAsia" w:hAnsi="Arial" w:cs="Arial"/>
          <w:kern w:val="2"/>
          <w:sz w:val="21"/>
          <w:szCs w:val="21"/>
        </w:rPr>
        <w:t>2: Unable to process due to server failure.</w:t>
      </w:r>
    </w:p>
    <w:p w14:paraId="325EF4BD" w14:textId="77777777" w:rsidR="00146494" w:rsidRPr="00C8534A" w:rsidRDefault="00146494" w:rsidP="00146494">
      <w:pPr>
        <w:numPr>
          <w:ilvl w:val="1"/>
          <w:numId w:val="16"/>
        </w:numPr>
        <w:tabs>
          <w:tab w:val="left" w:pos="542"/>
        </w:tabs>
        <w:kinsoku w:val="0"/>
        <w:overflowPunct w:val="0"/>
        <w:spacing w:before="58"/>
        <w:rPr>
          <w:rFonts w:ascii="Arial" w:eastAsiaTheme="minorEastAsia" w:hAnsi="Arial" w:cs="Arial"/>
          <w:kern w:val="2"/>
          <w:sz w:val="21"/>
          <w:szCs w:val="21"/>
        </w:rPr>
      </w:pPr>
      <w:r w:rsidRPr="00C8534A">
        <w:rPr>
          <w:rFonts w:ascii="Arial" w:eastAsiaTheme="minorEastAsia" w:hAnsi="Arial" w:cs="Arial"/>
          <w:kern w:val="2"/>
          <w:sz w:val="21"/>
          <w:szCs w:val="21"/>
        </w:rPr>
        <w:t>3: Name in query does not exist.</w:t>
      </w:r>
    </w:p>
    <w:p w14:paraId="7FDFBEBD" w14:textId="77777777" w:rsidR="00146494" w:rsidRPr="00C8534A" w:rsidRDefault="00146494" w:rsidP="00146494">
      <w:pPr>
        <w:numPr>
          <w:ilvl w:val="1"/>
          <w:numId w:val="16"/>
        </w:numPr>
        <w:tabs>
          <w:tab w:val="left" w:pos="542"/>
        </w:tabs>
        <w:kinsoku w:val="0"/>
        <w:overflowPunct w:val="0"/>
        <w:spacing w:before="58"/>
        <w:rPr>
          <w:rFonts w:ascii="Arial" w:eastAsiaTheme="minorEastAsia" w:hAnsi="Arial" w:cs="Arial"/>
          <w:kern w:val="2"/>
          <w:sz w:val="21"/>
          <w:szCs w:val="21"/>
        </w:rPr>
      </w:pPr>
      <w:r w:rsidRPr="00C8534A">
        <w:rPr>
          <w:rFonts w:ascii="Arial" w:eastAsiaTheme="minorEastAsia" w:hAnsi="Arial" w:cs="Arial"/>
          <w:kern w:val="2"/>
          <w:sz w:val="21"/>
          <w:szCs w:val="21"/>
        </w:rPr>
        <w:t>4: Type of query not supported.</w:t>
      </w:r>
    </w:p>
    <w:p w14:paraId="45A54ED2" w14:textId="77777777" w:rsidR="00146494" w:rsidRPr="00C8534A" w:rsidRDefault="00146494" w:rsidP="00146494">
      <w:pPr>
        <w:numPr>
          <w:ilvl w:val="1"/>
          <w:numId w:val="16"/>
        </w:numPr>
        <w:tabs>
          <w:tab w:val="left" w:pos="542"/>
        </w:tabs>
        <w:kinsoku w:val="0"/>
        <w:overflowPunct w:val="0"/>
        <w:spacing w:before="58"/>
        <w:rPr>
          <w:rFonts w:ascii="Arial" w:eastAsiaTheme="minorEastAsia" w:hAnsi="Arial" w:cs="Arial"/>
          <w:kern w:val="2"/>
          <w:sz w:val="21"/>
          <w:szCs w:val="21"/>
        </w:rPr>
      </w:pPr>
      <w:r w:rsidRPr="00C8534A">
        <w:rPr>
          <w:rFonts w:ascii="Arial" w:eastAsiaTheme="minorEastAsia" w:hAnsi="Arial" w:cs="Arial"/>
          <w:kern w:val="2"/>
          <w:sz w:val="21"/>
          <w:szCs w:val="21"/>
        </w:rPr>
        <w:t>5: Query refused for policy reasons.</w:t>
      </w:r>
    </w:p>
    <w:p w14:paraId="71CDB95C" w14:textId="77777777" w:rsidR="00146494" w:rsidRPr="00C8534A" w:rsidRDefault="00146494" w:rsidP="00146494">
      <w:pPr>
        <w:tabs>
          <w:tab w:val="left" w:pos="542"/>
        </w:tabs>
        <w:kinsoku w:val="0"/>
        <w:overflowPunct w:val="0"/>
        <w:spacing w:before="58"/>
        <w:rPr>
          <w:rFonts w:ascii="Arial" w:eastAsiaTheme="minorEastAsia" w:hAnsi="Arial" w:cs="Arial"/>
          <w:kern w:val="2"/>
          <w:sz w:val="21"/>
          <w:szCs w:val="21"/>
        </w:rPr>
      </w:pPr>
      <w:r w:rsidRPr="00B251F4">
        <w:rPr>
          <w:rFonts w:asciiTheme="minorHAnsi" w:eastAsiaTheme="minorEastAsia" w:hAnsiTheme="minorHAnsi" w:cs="Times New Roman"/>
          <w:b/>
          <w:bCs/>
          <w:kern w:val="2"/>
        </w:rPr>
        <w:t xml:space="preserve">QDCOUNT </w:t>
      </w:r>
      <w:r w:rsidRPr="00C8534A">
        <w:rPr>
          <w:rFonts w:ascii="Arial" w:eastAsiaTheme="minorEastAsia" w:hAnsi="Arial" w:cs="Arial"/>
          <w:kern w:val="2"/>
          <w:sz w:val="21"/>
          <w:szCs w:val="21"/>
        </w:rPr>
        <w:t>(Question count): 16-bit field that defines the number of entries in the question section.</w:t>
      </w:r>
    </w:p>
    <w:p w14:paraId="7C4CEDE9" w14:textId="77777777" w:rsidR="00146494" w:rsidRPr="00C8534A" w:rsidRDefault="00146494" w:rsidP="00146494">
      <w:pPr>
        <w:tabs>
          <w:tab w:val="left" w:pos="542"/>
        </w:tabs>
        <w:kinsoku w:val="0"/>
        <w:overflowPunct w:val="0"/>
        <w:spacing w:before="58"/>
        <w:rPr>
          <w:rFonts w:ascii="Arial" w:eastAsiaTheme="minorEastAsia" w:hAnsi="Arial" w:cs="Arial"/>
          <w:kern w:val="2"/>
          <w:sz w:val="21"/>
          <w:szCs w:val="21"/>
        </w:rPr>
      </w:pPr>
      <w:r w:rsidRPr="00B251F4">
        <w:rPr>
          <w:rFonts w:asciiTheme="minorHAnsi" w:eastAsiaTheme="minorEastAsia" w:hAnsiTheme="minorHAnsi" w:cs="Times New Roman"/>
          <w:b/>
          <w:bCs/>
          <w:kern w:val="2"/>
        </w:rPr>
        <w:t xml:space="preserve">ANCOUNT </w:t>
      </w:r>
      <w:r w:rsidRPr="00C8534A">
        <w:rPr>
          <w:rFonts w:ascii="Arial" w:eastAsiaTheme="minorEastAsia" w:hAnsi="Arial" w:cs="Arial"/>
          <w:kern w:val="2"/>
          <w:sz w:val="21"/>
          <w:szCs w:val="21"/>
        </w:rPr>
        <w:t>(Answer count): 16-bit field that defines the number of resource records in the answer section.</w:t>
      </w:r>
    </w:p>
    <w:p w14:paraId="2E500EA3" w14:textId="77777777" w:rsidR="00146494" w:rsidRPr="00C8534A" w:rsidRDefault="00146494" w:rsidP="00146494">
      <w:pPr>
        <w:tabs>
          <w:tab w:val="left" w:pos="542"/>
        </w:tabs>
        <w:kinsoku w:val="0"/>
        <w:overflowPunct w:val="0"/>
        <w:spacing w:before="58"/>
        <w:rPr>
          <w:rFonts w:ascii="Arial" w:eastAsiaTheme="minorEastAsia" w:hAnsi="Arial" w:cs="Arial"/>
          <w:kern w:val="2"/>
          <w:sz w:val="21"/>
          <w:szCs w:val="21"/>
        </w:rPr>
      </w:pPr>
      <w:r w:rsidRPr="00B251F4">
        <w:rPr>
          <w:rFonts w:asciiTheme="minorHAnsi" w:eastAsiaTheme="minorEastAsia" w:hAnsiTheme="minorHAnsi" w:cs="Times New Roman"/>
          <w:b/>
          <w:bCs/>
          <w:kern w:val="2"/>
        </w:rPr>
        <w:t xml:space="preserve">NSCOUNT </w:t>
      </w:r>
      <w:r w:rsidRPr="00C8534A">
        <w:rPr>
          <w:rFonts w:ascii="Arial" w:eastAsiaTheme="minorEastAsia" w:hAnsi="Arial" w:cs="Arial"/>
          <w:kern w:val="2"/>
          <w:sz w:val="21"/>
          <w:szCs w:val="21"/>
        </w:rPr>
        <w:t>(Authority count): 16-bit field that defines the number of name server resource records in the authority section.</w:t>
      </w:r>
    </w:p>
    <w:p w14:paraId="5DEBFC34" w14:textId="02C12CB2" w:rsidR="0079729B" w:rsidRPr="00C8534A" w:rsidRDefault="00146494" w:rsidP="00146494">
      <w:pPr>
        <w:tabs>
          <w:tab w:val="left" w:pos="542"/>
        </w:tabs>
        <w:kinsoku w:val="0"/>
        <w:overflowPunct w:val="0"/>
        <w:spacing w:before="58"/>
        <w:rPr>
          <w:rFonts w:ascii="Arial" w:eastAsiaTheme="minorEastAsia" w:hAnsi="Arial" w:cs="Arial"/>
          <w:kern w:val="2"/>
          <w:sz w:val="21"/>
          <w:szCs w:val="21"/>
        </w:rPr>
      </w:pPr>
      <w:r w:rsidRPr="00B251F4">
        <w:rPr>
          <w:rFonts w:asciiTheme="minorHAnsi" w:eastAsiaTheme="minorEastAsia" w:hAnsiTheme="minorHAnsi" w:cs="Times New Roman"/>
          <w:b/>
          <w:bCs/>
          <w:kern w:val="2"/>
        </w:rPr>
        <w:t xml:space="preserve">ARCOUNT </w:t>
      </w:r>
      <w:r w:rsidRPr="00C8534A">
        <w:rPr>
          <w:rFonts w:ascii="Arial" w:eastAsiaTheme="minorEastAsia" w:hAnsi="Arial" w:cs="Arial"/>
          <w:kern w:val="2"/>
          <w:sz w:val="21"/>
          <w:szCs w:val="21"/>
        </w:rPr>
        <w:t>(Additional count): 16-bit field that defines the number of resource records in the additional records section.</w:t>
      </w:r>
    </w:p>
    <w:p w14:paraId="068A4D39" w14:textId="13DA85EA" w:rsidR="0079729B" w:rsidRPr="00E16563" w:rsidRDefault="0079729B" w:rsidP="006D24C6">
      <w:pPr>
        <w:pStyle w:val="ad"/>
        <w:numPr>
          <w:ilvl w:val="2"/>
          <w:numId w:val="36"/>
        </w:numPr>
        <w:tabs>
          <w:tab w:val="left" w:pos="542"/>
        </w:tabs>
        <w:kinsoku w:val="0"/>
        <w:overflowPunct w:val="0"/>
        <w:spacing w:before="58"/>
        <w:rPr>
          <w:rFonts w:asciiTheme="minorHAnsi" w:eastAsiaTheme="minorEastAsia" w:hAnsiTheme="minorHAnsi" w:cs="Times New Roman"/>
          <w:color w:val="FF0000"/>
          <w:kern w:val="2"/>
        </w:rPr>
      </w:pPr>
      <w:r w:rsidRPr="00E16563">
        <w:rPr>
          <w:rFonts w:asciiTheme="minorHAnsi" w:eastAsiaTheme="minorEastAsia" w:hAnsiTheme="minorHAnsi" w:cs="Times New Roman"/>
          <w:b/>
          <w:bCs/>
          <w:color w:val="FF0000"/>
          <w:kern w:val="2"/>
        </w:rPr>
        <w:t>Domain Name Resolution Table</w:t>
      </w:r>
    </w:p>
    <w:p w14:paraId="41373899" w14:textId="3E940E65" w:rsidR="0079729B" w:rsidRDefault="0079729B" w:rsidP="00146494">
      <w:pPr>
        <w:tabs>
          <w:tab w:val="left" w:pos="542"/>
        </w:tabs>
        <w:kinsoku w:val="0"/>
        <w:overflowPunct w:val="0"/>
        <w:spacing w:before="58"/>
        <w:rPr>
          <w:rFonts w:asciiTheme="minorHAnsi" w:eastAsiaTheme="minorEastAsia" w:hAnsiTheme="minorHAnsi" w:cs="Times New Roman"/>
          <w:kern w:val="2"/>
        </w:rPr>
      </w:pPr>
      <w:r>
        <w:rPr>
          <w:noProof/>
        </w:rPr>
        <w:drawing>
          <wp:inline distT="0" distB="0" distL="0" distR="0" wp14:anchorId="50F8FCCD" wp14:editId="486C9C15">
            <wp:extent cx="5436235" cy="471805"/>
            <wp:effectExtent l="0" t="0" r="0" b="1079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6235" cy="471805"/>
                    </a:xfrm>
                    <a:prstGeom prst="rect">
                      <a:avLst/>
                    </a:prstGeom>
                  </pic:spPr>
                </pic:pic>
              </a:graphicData>
            </a:graphic>
          </wp:inline>
        </w:drawing>
      </w:r>
    </w:p>
    <w:p w14:paraId="248BA1AB" w14:textId="756F213D" w:rsidR="00C8534A" w:rsidRDefault="00C8534A" w:rsidP="00146494">
      <w:pPr>
        <w:tabs>
          <w:tab w:val="left" w:pos="542"/>
        </w:tabs>
        <w:kinsoku w:val="0"/>
        <w:overflowPunct w:val="0"/>
        <w:spacing w:before="58"/>
        <w:rPr>
          <w:rFonts w:asciiTheme="minorHAnsi" w:eastAsiaTheme="minorEastAsia" w:hAnsiTheme="minorHAnsi" w:cs="Times New Roman"/>
          <w:kern w:val="2"/>
        </w:rPr>
      </w:pPr>
      <w:r w:rsidRPr="00C8534A">
        <w:rPr>
          <w:rFonts w:ascii="Arial" w:eastAsiaTheme="minorEastAsia" w:hAnsi="Arial" w:cs="Arial"/>
          <w:noProof/>
          <w:kern w:val="2"/>
          <w:sz w:val="21"/>
          <w:szCs w:val="21"/>
        </w:rPr>
        <w:drawing>
          <wp:anchor distT="0" distB="0" distL="114300" distR="114300" simplePos="0" relativeHeight="251683840" behindDoc="0" locked="0" layoutInCell="1" allowOverlap="1" wp14:anchorId="435B21F6" wp14:editId="1A32BD80">
            <wp:simplePos x="0" y="0"/>
            <wp:positionH relativeFrom="margin">
              <wp:posOffset>0</wp:posOffset>
            </wp:positionH>
            <wp:positionV relativeFrom="paragraph">
              <wp:posOffset>241935</wp:posOffset>
            </wp:positionV>
            <wp:extent cx="5181600" cy="1175385"/>
            <wp:effectExtent l="0" t="0" r="0" b="571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81600" cy="1175385"/>
                    </a:xfrm>
                    <a:prstGeom prst="rect">
                      <a:avLst/>
                    </a:prstGeom>
                  </pic:spPr>
                </pic:pic>
              </a:graphicData>
            </a:graphic>
          </wp:anchor>
        </w:drawing>
      </w:r>
    </w:p>
    <w:p w14:paraId="0101613A" w14:textId="57656E48" w:rsidR="0079729B" w:rsidRPr="00C8534A" w:rsidRDefault="0079729B" w:rsidP="0079729B">
      <w:pPr>
        <w:tabs>
          <w:tab w:val="left" w:pos="542"/>
        </w:tabs>
        <w:kinsoku w:val="0"/>
        <w:overflowPunct w:val="0"/>
        <w:spacing w:before="58"/>
        <w:rPr>
          <w:rFonts w:ascii="Arial" w:eastAsiaTheme="minorEastAsia" w:hAnsi="Arial" w:cs="Arial"/>
          <w:kern w:val="2"/>
          <w:sz w:val="21"/>
          <w:szCs w:val="21"/>
        </w:rPr>
      </w:pPr>
      <w:r w:rsidRPr="00C8534A">
        <w:rPr>
          <w:rFonts w:ascii="Arial" w:eastAsiaTheme="minorEastAsia" w:hAnsi="Arial" w:cs="Arial"/>
          <w:kern w:val="2"/>
          <w:sz w:val="21"/>
          <w:szCs w:val="21"/>
        </w:rPr>
        <w:t>This data structure is designed based on local database. When a domain name is in the black list, it is corresponding to IP 0.0.0.0.</w:t>
      </w:r>
    </w:p>
    <w:p w14:paraId="2CFB927D" w14:textId="77777777" w:rsidR="0079729B" w:rsidRDefault="0079729B" w:rsidP="0079729B">
      <w:pPr>
        <w:tabs>
          <w:tab w:val="left" w:pos="542"/>
        </w:tabs>
        <w:kinsoku w:val="0"/>
        <w:overflowPunct w:val="0"/>
        <w:spacing w:before="58"/>
        <w:rPr>
          <w:b/>
          <w:bCs/>
          <w:spacing w:val="2"/>
          <w:sz w:val="32"/>
          <w:szCs w:val="32"/>
        </w:rPr>
      </w:pPr>
      <w:r w:rsidRPr="00C8534A">
        <w:rPr>
          <w:rFonts w:ascii="Arial" w:eastAsiaTheme="minorEastAsia" w:hAnsi="Arial" w:cs="Arial"/>
          <w:kern w:val="2"/>
          <w:sz w:val="21"/>
          <w:szCs w:val="21"/>
        </w:rPr>
        <w:t xml:space="preserve">By the structure, we can search a local database to determine whether need to send query to DNS server or not. The following picture is the local database file: </w:t>
      </w:r>
      <w:r>
        <w:rPr>
          <w:noProof/>
        </w:rPr>
        <w:drawing>
          <wp:anchor distT="0" distB="0" distL="114300" distR="114300" simplePos="0" relativeHeight="251679744" behindDoc="0" locked="0" layoutInCell="1" allowOverlap="1" wp14:anchorId="15E68AC9" wp14:editId="4866F8B1">
            <wp:simplePos x="0" y="0"/>
            <wp:positionH relativeFrom="margin">
              <wp:align>center</wp:align>
            </wp:positionH>
            <wp:positionV relativeFrom="paragraph">
              <wp:posOffset>451485</wp:posOffset>
            </wp:positionV>
            <wp:extent cx="3095625" cy="1362075"/>
            <wp:effectExtent l="0" t="0" r="0" b="0"/>
            <wp:wrapSquare wrapText="bothSides"/>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95625" cy="1362075"/>
                    </a:xfrm>
                    <a:prstGeom prst="rect">
                      <a:avLst/>
                    </a:prstGeom>
                  </pic:spPr>
                </pic:pic>
              </a:graphicData>
            </a:graphic>
          </wp:anchor>
        </w:drawing>
      </w:r>
      <w:r>
        <w:rPr>
          <w:b/>
          <w:bCs/>
          <w:spacing w:val="2"/>
          <w:sz w:val="32"/>
          <w:szCs w:val="32"/>
        </w:rPr>
        <w:t xml:space="preserve"> </w:t>
      </w:r>
    </w:p>
    <w:p w14:paraId="4A2F8387" w14:textId="77777777" w:rsidR="0079729B" w:rsidRDefault="0079729B" w:rsidP="0079729B">
      <w:pPr>
        <w:tabs>
          <w:tab w:val="left" w:pos="542"/>
        </w:tabs>
        <w:kinsoku w:val="0"/>
        <w:overflowPunct w:val="0"/>
        <w:spacing w:before="58"/>
        <w:rPr>
          <w:b/>
          <w:bCs/>
          <w:spacing w:val="2"/>
          <w:sz w:val="32"/>
          <w:szCs w:val="32"/>
        </w:rPr>
      </w:pPr>
    </w:p>
    <w:p w14:paraId="1BD5A747" w14:textId="77777777" w:rsidR="0079729B" w:rsidRDefault="0079729B" w:rsidP="0079729B">
      <w:pPr>
        <w:tabs>
          <w:tab w:val="left" w:pos="542"/>
        </w:tabs>
        <w:kinsoku w:val="0"/>
        <w:overflowPunct w:val="0"/>
        <w:spacing w:before="58"/>
        <w:rPr>
          <w:b/>
          <w:bCs/>
          <w:spacing w:val="2"/>
          <w:sz w:val="32"/>
          <w:szCs w:val="32"/>
        </w:rPr>
      </w:pPr>
    </w:p>
    <w:p w14:paraId="6E7F06B0" w14:textId="77777777" w:rsidR="0079729B" w:rsidRDefault="0079729B" w:rsidP="0079729B">
      <w:pPr>
        <w:tabs>
          <w:tab w:val="left" w:pos="542"/>
        </w:tabs>
        <w:kinsoku w:val="0"/>
        <w:overflowPunct w:val="0"/>
        <w:spacing w:before="58"/>
        <w:rPr>
          <w:b/>
          <w:bCs/>
          <w:spacing w:val="2"/>
          <w:sz w:val="32"/>
          <w:szCs w:val="32"/>
        </w:rPr>
      </w:pPr>
    </w:p>
    <w:p w14:paraId="1A307B1C" w14:textId="77777777" w:rsidR="0079729B" w:rsidRDefault="0079729B" w:rsidP="0079729B">
      <w:pPr>
        <w:tabs>
          <w:tab w:val="left" w:pos="542"/>
        </w:tabs>
        <w:kinsoku w:val="0"/>
        <w:overflowPunct w:val="0"/>
        <w:spacing w:before="58"/>
        <w:jc w:val="center"/>
        <w:rPr>
          <w:b/>
          <w:bCs/>
          <w:spacing w:val="2"/>
          <w:sz w:val="32"/>
          <w:szCs w:val="32"/>
        </w:rPr>
      </w:pPr>
    </w:p>
    <w:p w14:paraId="50EFADAC" w14:textId="77777777" w:rsidR="0079729B" w:rsidRDefault="0079729B" w:rsidP="0079729B">
      <w:pPr>
        <w:tabs>
          <w:tab w:val="left" w:pos="542"/>
        </w:tabs>
        <w:kinsoku w:val="0"/>
        <w:overflowPunct w:val="0"/>
        <w:spacing w:before="58"/>
        <w:rPr>
          <w:b/>
          <w:bCs/>
          <w:spacing w:val="2"/>
          <w:sz w:val="32"/>
          <w:szCs w:val="32"/>
        </w:rPr>
      </w:pPr>
    </w:p>
    <w:p w14:paraId="663BD4EB" w14:textId="4BF494E8" w:rsidR="0079729B" w:rsidRDefault="0079729B" w:rsidP="00146494">
      <w:pPr>
        <w:tabs>
          <w:tab w:val="left" w:pos="542"/>
        </w:tabs>
        <w:kinsoku w:val="0"/>
        <w:overflowPunct w:val="0"/>
        <w:spacing w:before="58"/>
        <w:rPr>
          <w:rFonts w:asciiTheme="minorHAnsi" w:eastAsiaTheme="minorEastAsia" w:hAnsiTheme="minorHAnsi" w:cs="Times New Roman"/>
          <w:kern w:val="2"/>
        </w:rPr>
      </w:pPr>
    </w:p>
    <w:p w14:paraId="15FF707A" w14:textId="77777777" w:rsidR="0079729B" w:rsidRDefault="0079729B" w:rsidP="00146494">
      <w:pPr>
        <w:tabs>
          <w:tab w:val="left" w:pos="542"/>
        </w:tabs>
        <w:kinsoku w:val="0"/>
        <w:overflowPunct w:val="0"/>
        <w:spacing w:before="58"/>
        <w:rPr>
          <w:rFonts w:asciiTheme="minorHAnsi" w:eastAsiaTheme="minorEastAsia" w:hAnsiTheme="minorHAnsi" w:cs="Times New Roman"/>
          <w:kern w:val="2"/>
        </w:rPr>
      </w:pPr>
    </w:p>
    <w:p w14:paraId="11C34085" w14:textId="0BF63AA6" w:rsidR="0079729B" w:rsidRPr="00C8534A" w:rsidRDefault="0079729B" w:rsidP="00C8534A">
      <w:pPr>
        <w:pStyle w:val="ad"/>
        <w:numPr>
          <w:ilvl w:val="2"/>
          <w:numId w:val="34"/>
        </w:numPr>
        <w:tabs>
          <w:tab w:val="left" w:pos="542"/>
        </w:tabs>
        <w:kinsoku w:val="0"/>
        <w:overflowPunct w:val="0"/>
        <w:spacing w:before="58"/>
        <w:rPr>
          <w:rFonts w:ascii="Arial" w:hAnsi="Arial" w:cs="Arial"/>
          <w:b/>
          <w:bCs/>
          <w:spacing w:val="-2"/>
          <w:sz w:val="21"/>
          <w:szCs w:val="21"/>
        </w:rPr>
      </w:pPr>
      <w:r w:rsidRPr="00C8534A">
        <w:rPr>
          <w:rFonts w:ascii="Arial" w:hAnsi="Arial" w:cs="Arial"/>
          <w:b/>
          <w:bCs/>
          <w:spacing w:val="-2"/>
          <w:sz w:val="21"/>
          <w:szCs w:val="21"/>
        </w:rPr>
        <w:lastRenderedPageBreak/>
        <w:t>The dictionary of building a new packet for socket</w:t>
      </w:r>
    </w:p>
    <w:p w14:paraId="038AB0E5" w14:textId="7AB0F9FC" w:rsidR="0079729B" w:rsidRPr="00C8534A" w:rsidRDefault="0079729B" w:rsidP="0079729B">
      <w:pPr>
        <w:tabs>
          <w:tab w:val="left" w:pos="542"/>
        </w:tabs>
        <w:kinsoku w:val="0"/>
        <w:overflowPunct w:val="0"/>
        <w:spacing w:before="58"/>
        <w:rPr>
          <w:rFonts w:ascii="Arial" w:eastAsiaTheme="minorEastAsia" w:hAnsi="Arial" w:cs="Arial"/>
          <w:kern w:val="2"/>
          <w:sz w:val="21"/>
          <w:szCs w:val="21"/>
        </w:rPr>
      </w:pPr>
      <w:r>
        <w:rPr>
          <w:noProof/>
        </w:rPr>
        <w:drawing>
          <wp:anchor distT="0" distB="0" distL="114300" distR="114300" simplePos="0" relativeHeight="251681792" behindDoc="0" locked="0" layoutInCell="1" allowOverlap="1" wp14:anchorId="2958D950" wp14:editId="4401250D">
            <wp:simplePos x="0" y="0"/>
            <wp:positionH relativeFrom="margin">
              <wp:align>center</wp:align>
            </wp:positionH>
            <wp:positionV relativeFrom="paragraph">
              <wp:posOffset>111125</wp:posOffset>
            </wp:positionV>
            <wp:extent cx="3437890" cy="3112135"/>
            <wp:effectExtent l="0" t="0" r="0" b="12065"/>
            <wp:wrapSquare wrapText="bothSides"/>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37890" cy="3112135"/>
                    </a:xfrm>
                    <a:prstGeom prst="rect">
                      <a:avLst/>
                    </a:prstGeom>
                  </pic:spPr>
                </pic:pic>
              </a:graphicData>
            </a:graphic>
            <wp14:sizeRelH relativeFrom="margin">
              <wp14:pctWidth>0</wp14:pctWidth>
            </wp14:sizeRelH>
            <wp14:sizeRelV relativeFrom="margin">
              <wp14:pctHeight>0</wp14:pctHeight>
            </wp14:sizeRelV>
          </wp:anchor>
        </w:drawing>
      </w:r>
      <w:r>
        <w:rPr>
          <w:b/>
          <w:bCs/>
          <w:spacing w:val="2"/>
          <w:sz w:val="32"/>
          <w:szCs w:val="32"/>
        </w:rPr>
        <w:br w:type="textWrapping" w:clear="all"/>
      </w:r>
      <w:r w:rsidRPr="00C8534A">
        <w:rPr>
          <w:rFonts w:ascii="Arial" w:eastAsiaTheme="minorEastAsia" w:hAnsi="Arial" w:cs="Arial"/>
          <w:kern w:val="2"/>
          <w:sz w:val="21"/>
          <w:szCs w:val="21"/>
        </w:rPr>
        <w:t>This data structure is used to store the ID information of message, in order to ensure the concurrency of query can be responded correctly between relay and DNS server when the domain name is not in the local database.</w:t>
      </w:r>
    </w:p>
    <w:p w14:paraId="7AF74427" w14:textId="77777777" w:rsidR="0079729B" w:rsidRPr="00C8534A" w:rsidRDefault="0079729B" w:rsidP="0079729B">
      <w:pPr>
        <w:tabs>
          <w:tab w:val="left" w:pos="542"/>
        </w:tabs>
        <w:kinsoku w:val="0"/>
        <w:overflowPunct w:val="0"/>
        <w:spacing w:before="58"/>
        <w:rPr>
          <w:rFonts w:ascii="Arial" w:eastAsiaTheme="minorEastAsia" w:hAnsi="Arial" w:cs="Arial"/>
          <w:kern w:val="2"/>
          <w:sz w:val="21"/>
          <w:szCs w:val="21"/>
        </w:rPr>
      </w:pPr>
    </w:p>
    <w:p w14:paraId="7E605E89" w14:textId="77777777" w:rsidR="0079729B" w:rsidRPr="00AB3436" w:rsidRDefault="0079729B" w:rsidP="0079729B">
      <w:pPr>
        <w:tabs>
          <w:tab w:val="left" w:pos="542"/>
        </w:tabs>
        <w:kinsoku w:val="0"/>
        <w:overflowPunct w:val="0"/>
        <w:spacing w:before="58"/>
        <w:rPr>
          <w:rFonts w:ascii="Arial" w:hAnsi="Arial" w:cs="Arial"/>
          <w:b/>
          <w:bCs/>
          <w:spacing w:val="-2"/>
          <w:sz w:val="32"/>
          <w:szCs w:val="32"/>
        </w:rPr>
      </w:pPr>
      <w:r w:rsidRPr="00805370">
        <w:rPr>
          <w:b/>
          <w:bCs/>
          <w:spacing w:val="2"/>
          <w:sz w:val="32"/>
          <w:szCs w:val="32"/>
        </w:rPr>
        <w:t xml:space="preserve">4. </w:t>
      </w:r>
      <w:r w:rsidRPr="00AB3436">
        <w:rPr>
          <w:rFonts w:ascii="Arial" w:hAnsi="Arial" w:cs="Arial"/>
          <w:b/>
          <w:bCs/>
          <w:spacing w:val="-2"/>
          <w:sz w:val="32"/>
          <w:szCs w:val="32"/>
        </w:rPr>
        <w:t>Detailed design</w:t>
      </w:r>
    </w:p>
    <w:p w14:paraId="5217B17E" w14:textId="77777777" w:rsidR="0079729B" w:rsidRPr="00AB3436" w:rsidRDefault="0079729B" w:rsidP="0079729B">
      <w:pPr>
        <w:tabs>
          <w:tab w:val="left" w:pos="542"/>
        </w:tabs>
        <w:kinsoku w:val="0"/>
        <w:overflowPunct w:val="0"/>
        <w:spacing w:before="58"/>
        <w:ind w:left="119"/>
        <w:rPr>
          <w:rFonts w:ascii="Arial" w:hAnsi="Arial" w:cs="Arial"/>
          <w:b/>
          <w:bCs/>
          <w:spacing w:val="-1"/>
          <w:sz w:val="28"/>
          <w:szCs w:val="28"/>
        </w:rPr>
      </w:pPr>
      <w:r>
        <w:rPr>
          <w:b/>
          <w:bCs/>
          <w:spacing w:val="2"/>
          <w:sz w:val="32"/>
          <w:szCs w:val="32"/>
        </w:rPr>
        <w:t>4.1</w:t>
      </w:r>
      <w:r>
        <w:rPr>
          <w:b/>
          <w:bCs/>
          <w:spacing w:val="2"/>
          <w:sz w:val="32"/>
          <w:szCs w:val="32"/>
        </w:rPr>
        <w:tab/>
      </w:r>
      <w:r>
        <w:rPr>
          <w:b/>
          <w:bCs/>
          <w:spacing w:val="2"/>
          <w:sz w:val="32"/>
          <w:szCs w:val="32"/>
        </w:rPr>
        <w:tab/>
      </w:r>
      <w:r w:rsidRPr="00AB3436">
        <w:rPr>
          <w:rFonts w:ascii="Arial" w:hAnsi="Arial" w:cs="Arial"/>
          <w:b/>
          <w:bCs/>
          <w:spacing w:val="-1"/>
          <w:sz w:val="28"/>
          <w:szCs w:val="28"/>
        </w:rPr>
        <w:t>Initialization and Receive query</w:t>
      </w:r>
    </w:p>
    <w:p w14:paraId="72011533" w14:textId="4BB2AFF5" w:rsidR="0079729B" w:rsidRPr="00C8534A" w:rsidRDefault="0079729B" w:rsidP="0079729B">
      <w:pPr>
        <w:pStyle w:val="a7"/>
        <w:tabs>
          <w:tab w:val="left" w:pos="1248"/>
        </w:tabs>
        <w:kinsoku w:val="0"/>
        <w:overflowPunct w:val="0"/>
        <w:spacing w:before="0"/>
        <w:ind w:left="0" w:firstLine="0"/>
        <w:rPr>
          <w:rFonts w:ascii="Arial" w:hAnsi="Arial" w:cs="Arial"/>
          <w:sz w:val="21"/>
          <w:szCs w:val="21"/>
        </w:rPr>
      </w:pPr>
      <w:r>
        <w:rPr>
          <w:rFonts w:ascii="Wingdings" w:hAnsi="Wingdings"/>
        </w:rPr>
        <w:t></w:t>
      </w:r>
      <w:r>
        <w:rPr>
          <w:rFonts w:ascii="Wingdings" w:hAnsi="Wingdings"/>
        </w:rPr>
        <w:t></w:t>
      </w:r>
      <w:r>
        <w:rPr>
          <w:rFonts w:ascii="Wingdings" w:hAnsi="Wingdings"/>
        </w:rPr>
        <w:t></w:t>
      </w:r>
      <w:r w:rsidRPr="00C8534A">
        <w:rPr>
          <w:rFonts w:ascii="Arial" w:hAnsi="Arial" w:cs="Arial"/>
          <w:sz w:val="21"/>
          <w:szCs w:val="21"/>
        </w:rPr>
        <w:t>ID Conversion Table</w:t>
      </w:r>
      <w:r w:rsidR="006D24C6">
        <w:rPr>
          <w:rFonts w:ascii="Arial" w:hAnsi="Arial" w:cs="Arial"/>
          <w:sz w:val="21"/>
          <w:szCs w:val="21"/>
        </w:rPr>
        <w:t xml:space="preserve"> Initialization</w:t>
      </w:r>
    </w:p>
    <w:p w14:paraId="2E972AFB" w14:textId="77777777" w:rsidR="0079729B" w:rsidRPr="00C8534A" w:rsidRDefault="0079729B" w:rsidP="0079729B">
      <w:pPr>
        <w:pStyle w:val="a7"/>
        <w:tabs>
          <w:tab w:val="left" w:pos="1248"/>
        </w:tabs>
        <w:kinsoku w:val="0"/>
        <w:overflowPunct w:val="0"/>
        <w:spacing w:before="79"/>
        <w:ind w:left="0" w:firstLine="0"/>
        <w:rPr>
          <w:rFonts w:ascii="Arial" w:hAnsi="Arial" w:cs="Arial"/>
          <w:sz w:val="21"/>
          <w:szCs w:val="21"/>
        </w:rPr>
      </w:pPr>
      <w:r>
        <w:rPr>
          <w:spacing w:val="1"/>
        </w:rPr>
        <w:t xml:space="preserve">  </w:t>
      </w:r>
      <w:r>
        <w:rPr>
          <w:rFonts w:ascii="Wingdings" w:hAnsi="Wingdings"/>
        </w:rPr>
        <w:t></w:t>
      </w:r>
      <w:r>
        <w:rPr>
          <w:rFonts w:ascii="Wingdings" w:hAnsi="Wingdings"/>
        </w:rPr>
        <w:t></w:t>
      </w:r>
      <w:r w:rsidRPr="00C8534A">
        <w:rPr>
          <w:rFonts w:ascii="Arial" w:hAnsi="Arial" w:cs="Arial"/>
          <w:sz w:val="21"/>
          <w:szCs w:val="21"/>
        </w:rPr>
        <w:t>load the “dnsrelay.txt” into the memory</w:t>
      </w:r>
    </w:p>
    <w:p w14:paraId="7858B6EC" w14:textId="77777777" w:rsidR="0079729B" w:rsidRPr="00C8534A" w:rsidRDefault="0079729B" w:rsidP="0079729B">
      <w:pPr>
        <w:pStyle w:val="a7"/>
        <w:tabs>
          <w:tab w:val="left" w:pos="1248"/>
        </w:tabs>
        <w:kinsoku w:val="0"/>
        <w:overflowPunct w:val="0"/>
        <w:spacing w:before="79"/>
        <w:ind w:left="0" w:firstLine="0"/>
        <w:rPr>
          <w:rFonts w:ascii="Arial" w:hAnsi="Arial" w:cs="Arial"/>
          <w:sz w:val="21"/>
          <w:szCs w:val="21"/>
        </w:rPr>
      </w:pPr>
      <w:r>
        <w:rPr>
          <w:rFonts w:ascii="Wingdings" w:hAnsi="Wingdings"/>
        </w:rPr>
        <w:t></w:t>
      </w:r>
      <w:r>
        <w:rPr>
          <w:rFonts w:ascii="Wingdings" w:hAnsi="Wingdings"/>
        </w:rPr>
        <w:t></w:t>
      </w:r>
      <w:r>
        <w:rPr>
          <w:rFonts w:ascii="Wingdings" w:hAnsi="Wingdings"/>
        </w:rPr>
        <w:t></w:t>
      </w:r>
      <w:r w:rsidRPr="00C8534A">
        <w:rPr>
          <w:rFonts w:ascii="Arial" w:hAnsi="Arial" w:cs="Arial"/>
          <w:sz w:val="21"/>
          <w:szCs w:val="21"/>
        </w:rPr>
        <w:t>Create the sockets of DNS relay and DNS server and initialize</w:t>
      </w:r>
    </w:p>
    <w:p w14:paraId="7E6E7078" w14:textId="0D79608C" w:rsidR="0079729B" w:rsidRPr="00C8534A" w:rsidRDefault="0079729B" w:rsidP="0079729B">
      <w:pPr>
        <w:pStyle w:val="a7"/>
        <w:tabs>
          <w:tab w:val="left" w:pos="1248"/>
        </w:tabs>
        <w:kinsoku w:val="0"/>
        <w:overflowPunct w:val="0"/>
        <w:ind w:left="0" w:firstLine="0"/>
        <w:rPr>
          <w:rFonts w:ascii="Arial" w:hAnsi="Arial" w:cs="Arial"/>
          <w:sz w:val="21"/>
          <w:szCs w:val="21"/>
        </w:rPr>
      </w:pPr>
      <w:r>
        <w:rPr>
          <w:rFonts w:ascii="Wingdings" w:hAnsi="Wingdings"/>
        </w:rPr>
        <w:t></w:t>
      </w:r>
      <w:r>
        <w:rPr>
          <w:rFonts w:ascii="Wingdings" w:hAnsi="Wingdings"/>
        </w:rPr>
        <w:t></w:t>
      </w:r>
      <w:r>
        <w:rPr>
          <w:rFonts w:ascii="Wingdings" w:hAnsi="Wingdings"/>
        </w:rPr>
        <w:t></w:t>
      </w:r>
      <w:r w:rsidRPr="00C8534A">
        <w:rPr>
          <w:rFonts w:ascii="Arial" w:hAnsi="Arial" w:cs="Arial"/>
          <w:sz w:val="21"/>
          <w:szCs w:val="21"/>
        </w:rPr>
        <w:t>Create UDP packet and bind to the port 53</w:t>
      </w:r>
    </w:p>
    <w:p w14:paraId="6DDDABCB" w14:textId="77777777" w:rsidR="0079729B" w:rsidRPr="00C8534A" w:rsidRDefault="0079729B" w:rsidP="0079729B">
      <w:pPr>
        <w:pStyle w:val="a7"/>
        <w:tabs>
          <w:tab w:val="left" w:pos="1248"/>
        </w:tabs>
        <w:kinsoku w:val="0"/>
        <w:overflowPunct w:val="0"/>
        <w:ind w:left="0" w:firstLine="0"/>
        <w:rPr>
          <w:rFonts w:ascii="Arial" w:hAnsi="Arial" w:cs="Arial"/>
          <w:sz w:val="21"/>
          <w:szCs w:val="21"/>
        </w:rPr>
      </w:pPr>
      <w:r>
        <w:rPr>
          <w:rFonts w:ascii="Wingdings" w:hAnsi="Wingdings"/>
        </w:rPr>
        <w:t></w:t>
      </w:r>
      <w:r>
        <w:rPr>
          <w:rFonts w:ascii="Wingdings" w:hAnsi="Wingdings"/>
        </w:rPr>
        <w:t></w:t>
      </w:r>
      <w:r>
        <w:rPr>
          <w:rFonts w:ascii="Wingdings" w:hAnsi="Wingdings"/>
        </w:rPr>
        <w:t></w:t>
      </w:r>
      <w:r w:rsidRPr="00C8534A">
        <w:rPr>
          <w:rFonts w:ascii="Arial" w:hAnsi="Arial" w:cs="Arial"/>
          <w:sz w:val="21"/>
          <w:szCs w:val="21"/>
        </w:rPr>
        <w:t>Receive packet from client in always true loop</w:t>
      </w:r>
    </w:p>
    <w:p w14:paraId="6C1482DB" w14:textId="77777777" w:rsidR="0079729B" w:rsidRPr="00C8534A" w:rsidRDefault="0079729B" w:rsidP="0079729B">
      <w:pPr>
        <w:pStyle w:val="a7"/>
        <w:tabs>
          <w:tab w:val="left" w:pos="1248"/>
        </w:tabs>
        <w:kinsoku w:val="0"/>
        <w:overflowPunct w:val="0"/>
        <w:spacing w:before="79"/>
        <w:ind w:left="0" w:firstLine="0"/>
        <w:rPr>
          <w:rFonts w:ascii="Arial" w:hAnsi="Arial" w:cs="Arial"/>
          <w:sz w:val="21"/>
          <w:szCs w:val="21"/>
        </w:rPr>
      </w:pPr>
      <w:r>
        <w:rPr>
          <w:rFonts w:ascii="Wingdings" w:hAnsi="Wingdings"/>
        </w:rPr>
        <w:t></w:t>
      </w:r>
      <w:r>
        <w:rPr>
          <w:rFonts w:ascii="Wingdings" w:hAnsi="Wingdings"/>
        </w:rPr>
        <w:t></w:t>
      </w:r>
      <w:r>
        <w:rPr>
          <w:rFonts w:ascii="Wingdings" w:hAnsi="Wingdings"/>
        </w:rPr>
        <w:t></w:t>
      </w:r>
      <w:r w:rsidRPr="00C8534A">
        <w:rPr>
          <w:rFonts w:ascii="Arial" w:hAnsi="Arial" w:cs="Arial"/>
          <w:sz w:val="21"/>
          <w:szCs w:val="21"/>
        </w:rPr>
        <w:t>Extract the UDP part from the received packet</w:t>
      </w:r>
    </w:p>
    <w:p w14:paraId="69ECEBFD" w14:textId="34B48C5B" w:rsidR="0079729B" w:rsidRDefault="0079729B" w:rsidP="0079729B">
      <w:pPr>
        <w:pStyle w:val="a7"/>
        <w:tabs>
          <w:tab w:val="left" w:pos="1248"/>
        </w:tabs>
        <w:kinsoku w:val="0"/>
        <w:overflowPunct w:val="0"/>
        <w:spacing w:before="79"/>
        <w:ind w:left="0" w:firstLine="0"/>
      </w:pPr>
      <w:r>
        <w:rPr>
          <w:rFonts w:ascii="Wingdings" w:hAnsi="Wingdings"/>
        </w:rPr>
        <w:t></w:t>
      </w:r>
      <w:r>
        <w:rPr>
          <w:rFonts w:ascii="Wingdings" w:hAnsi="Wingdings"/>
        </w:rPr>
        <w:t></w:t>
      </w:r>
      <w:r>
        <w:rPr>
          <w:rFonts w:ascii="Wingdings" w:hAnsi="Wingdings"/>
        </w:rPr>
        <w:t></w:t>
      </w:r>
      <w:r w:rsidRPr="00C8534A">
        <w:rPr>
          <w:rFonts w:ascii="Arial" w:hAnsi="Arial" w:cs="Arial"/>
          <w:sz w:val="21"/>
          <w:szCs w:val="21"/>
        </w:rPr>
        <w:t>Then get DNS data from UDP and named as “</w:t>
      </w:r>
      <w:proofErr w:type="spellStart"/>
      <w:r w:rsidRPr="00C8534A">
        <w:rPr>
          <w:rFonts w:ascii="Arial" w:hAnsi="Arial" w:cs="Arial"/>
          <w:sz w:val="21"/>
          <w:szCs w:val="21"/>
        </w:rPr>
        <w:t>senddat</w:t>
      </w:r>
      <w:r w:rsidR="00C8534A">
        <w:rPr>
          <w:rFonts w:ascii="Arial" w:hAnsi="Arial" w:cs="Arial"/>
          <w:sz w:val="21"/>
          <w:szCs w:val="21"/>
        </w:rPr>
        <w:t>a</w:t>
      </w:r>
      <w:proofErr w:type="spellEnd"/>
      <w:r w:rsidR="00C8534A">
        <w:rPr>
          <w:rFonts w:ascii="Arial" w:hAnsi="Arial" w:cs="Arial"/>
          <w:sz w:val="21"/>
          <w:szCs w:val="21"/>
        </w:rPr>
        <w:t>”</w:t>
      </w:r>
    </w:p>
    <w:p w14:paraId="4126406C" w14:textId="62D428D5" w:rsidR="0079729B" w:rsidRPr="00C8534A" w:rsidRDefault="0079729B" w:rsidP="0079729B">
      <w:pPr>
        <w:pStyle w:val="a7"/>
        <w:tabs>
          <w:tab w:val="left" w:pos="1248"/>
        </w:tabs>
        <w:kinsoku w:val="0"/>
        <w:overflowPunct w:val="0"/>
        <w:ind w:left="0" w:firstLine="0"/>
        <w:rPr>
          <w:rFonts w:ascii="Arial" w:hAnsi="Arial" w:cs="Arial"/>
          <w:sz w:val="21"/>
          <w:szCs w:val="21"/>
        </w:rPr>
      </w:pPr>
      <w:r>
        <w:rPr>
          <w:rFonts w:ascii="Wingdings" w:hAnsi="Wingdings"/>
        </w:rPr>
        <w:t></w:t>
      </w:r>
      <w:r>
        <w:rPr>
          <w:rFonts w:ascii="Wingdings" w:hAnsi="Wingdings"/>
        </w:rPr>
        <w:t></w:t>
      </w:r>
      <w:r>
        <w:rPr>
          <w:rFonts w:ascii="Wingdings" w:hAnsi="Wingdings"/>
        </w:rPr>
        <w:t></w:t>
      </w:r>
      <w:r w:rsidRPr="00C8534A">
        <w:rPr>
          <w:rFonts w:ascii="Arial" w:hAnsi="Arial" w:cs="Arial"/>
          <w:sz w:val="21"/>
          <w:szCs w:val="21"/>
        </w:rPr>
        <w:t>Judge if it is a query or response by bit operation</w:t>
      </w:r>
    </w:p>
    <w:p w14:paraId="73823E35" w14:textId="77777777" w:rsidR="0079729B" w:rsidRPr="00C8534A" w:rsidRDefault="0079729B" w:rsidP="0079729B">
      <w:pPr>
        <w:pStyle w:val="a7"/>
        <w:tabs>
          <w:tab w:val="left" w:pos="1661"/>
        </w:tabs>
        <w:kinsoku w:val="0"/>
        <w:overflowPunct w:val="0"/>
        <w:rPr>
          <w:rFonts w:ascii="Arial" w:hAnsi="Arial" w:cs="Arial"/>
          <w:sz w:val="21"/>
          <w:szCs w:val="21"/>
        </w:rPr>
      </w:pPr>
      <w:r w:rsidRPr="000845C4">
        <w:rPr>
          <w:rFonts w:ascii="Wingdings" w:hAnsi="Wingdings"/>
          <w:sz w:val="20"/>
        </w:rPr>
        <w:t></w:t>
      </w:r>
      <w:r>
        <w:rPr>
          <w:rFonts w:ascii="Wingdings" w:hAnsi="Wingdings"/>
          <w:sz w:val="20"/>
        </w:rPr>
        <w:t></w:t>
      </w:r>
      <w:r w:rsidRPr="00C8534A">
        <w:rPr>
          <w:rFonts w:ascii="Arial" w:hAnsi="Arial" w:cs="Arial"/>
          <w:sz w:val="21"/>
          <w:szCs w:val="21"/>
        </w:rPr>
        <w:t>If it is a query, then store the address and port of the packet</w:t>
      </w:r>
    </w:p>
    <w:p w14:paraId="66996253" w14:textId="476C3B55" w:rsidR="0079729B" w:rsidRDefault="00C8534A" w:rsidP="0079729B">
      <w:pPr>
        <w:pStyle w:val="a7"/>
        <w:tabs>
          <w:tab w:val="left" w:pos="1661"/>
        </w:tabs>
        <w:kinsoku w:val="0"/>
        <w:overflowPunct w:val="0"/>
        <w:spacing w:before="79"/>
      </w:pPr>
      <w:r w:rsidRPr="000845C4">
        <w:rPr>
          <w:rFonts w:ascii="Wingdings" w:hAnsi="Wingdings"/>
          <w:sz w:val="20"/>
        </w:rPr>
        <w:t></w:t>
      </w:r>
      <w:r w:rsidR="0079729B" w:rsidRPr="00C8534A">
        <w:rPr>
          <w:rFonts w:ascii="Arial" w:hAnsi="Arial" w:cs="Arial"/>
          <w:sz w:val="21"/>
          <w:szCs w:val="21"/>
        </w:rPr>
        <w:t></w:t>
      </w:r>
      <w:r>
        <w:rPr>
          <w:rFonts w:ascii="Arial" w:hAnsi="Arial" w:cs="Arial"/>
          <w:sz w:val="21"/>
          <w:szCs w:val="21"/>
        </w:rPr>
        <w:t xml:space="preserve"> </w:t>
      </w:r>
      <w:r w:rsidR="0079729B" w:rsidRPr="00C8534A">
        <w:rPr>
          <w:rFonts w:ascii="Arial" w:hAnsi="Arial" w:cs="Arial"/>
          <w:sz w:val="21"/>
          <w:szCs w:val="21"/>
        </w:rPr>
        <w:t>If it is response, send forward to the resolver</w:t>
      </w:r>
      <w:r w:rsidR="0079729B">
        <w:t>.</w:t>
      </w:r>
    </w:p>
    <w:p w14:paraId="6D3FE096" w14:textId="54BC1B36" w:rsidR="009D16BD" w:rsidRDefault="00625542" w:rsidP="0079729B">
      <w:pPr>
        <w:pStyle w:val="a7"/>
        <w:tabs>
          <w:tab w:val="left" w:pos="1661"/>
        </w:tabs>
        <w:kinsoku w:val="0"/>
        <w:overflowPunct w:val="0"/>
        <w:spacing w:before="79"/>
      </w:pPr>
      <w:r>
        <w:rPr>
          <w:noProof/>
        </w:rPr>
        <w:lastRenderedPageBreak/>
        <w:drawing>
          <wp:inline distT="0" distB="0" distL="0" distR="0" wp14:anchorId="6B4579D3" wp14:editId="0916B6B7">
            <wp:extent cx="5119274" cy="8528735"/>
            <wp:effectExtent l="0" t="0" r="0" b="0"/>
            <wp:docPr id="3" name="图片 3" descr="C:\Users\86156\Downloads\未命名文件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6156\Downloads\未命名文件 (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0651" cy="8531029"/>
                    </a:xfrm>
                    <a:prstGeom prst="rect">
                      <a:avLst/>
                    </a:prstGeom>
                    <a:noFill/>
                    <a:ln>
                      <a:noFill/>
                    </a:ln>
                  </pic:spPr>
                </pic:pic>
              </a:graphicData>
            </a:graphic>
          </wp:inline>
        </w:drawing>
      </w:r>
    </w:p>
    <w:p w14:paraId="255DF9B9" w14:textId="77777777" w:rsidR="0079729B" w:rsidRPr="0075191C" w:rsidRDefault="0079729B" w:rsidP="0079729B">
      <w:pPr>
        <w:tabs>
          <w:tab w:val="left" w:pos="542"/>
        </w:tabs>
        <w:kinsoku w:val="0"/>
        <w:overflowPunct w:val="0"/>
        <w:spacing w:before="58"/>
        <w:ind w:left="119"/>
        <w:jc w:val="center"/>
        <w:rPr>
          <w:b/>
          <w:bCs/>
          <w:spacing w:val="2"/>
          <w:sz w:val="32"/>
          <w:szCs w:val="32"/>
        </w:rPr>
      </w:pPr>
    </w:p>
    <w:p w14:paraId="2141F371" w14:textId="77777777" w:rsidR="0079729B" w:rsidRPr="00AB3436" w:rsidRDefault="0079729B" w:rsidP="0079729B">
      <w:pPr>
        <w:pStyle w:val="ad"/>
        <w:numPr>
          <w:ilvl w:val="1"/>
          <w:numId w:val="11"/>
        </w:numPr>
        <w:tabs>
          <w:tab w:val="left" w:pos="689"/>
        </w:tabs>
        <w:kinsoku w:val="0"/>
        <w:overflowPunct w:val="0"/>
        <w:rPr>
          <w:rFonts w:ascii="Arial" w:hAnsi="Arial" w:cs="Arial"/>
          <w:b/>
          <w:bCs/>
          <w:spacing w:val="-1"/>
          <w:sz w:val="28"/>
          <w:szCs w:val="28"/>
        </w:rPr>
      </w:pPr>
      <w:r w:rsidRPr="00AB3436">
        <w:rPr>
          <w:rFonts w:ascii="Arial" w:hAnsi="Arial" w:cs="Arial"/>
          <w:b/>
          <w:bCs/>
          <w:spacing w:val="-1"/>
          <w:sz w:val="28"/>
          <w:szCs w:val="28"/>
        </w:rPr>
        <w:t>Required domain name in white list or black list</w:t>
      </w:r>
    </w:p>
    <w:p w14:paraId="7A250998" w14:textId="77777777" w:rsidR="0079729B" w:rsidRPr="00C8534A" w:rsidRDefault="0079729B" w:rsidP="0079729B">
      <w:pPr>
        <w:tabs>
          <w:tab w:val="left" w:pos="542"/>
        </w:tabs>
        <w:kinsoku w:val="0"/>
        <w:overflowPunct w:val="0"/>
        <w:spacing w:before="58"/>
        <w:ind w:left="119"/>
        <w:rPr>
          <w:rFonts w:ascii="Arial" w:eastAsiaTheme="minorEastAsia" w:hAnsi="Arial" w:cs="Arial"/>
          <w:kern w:val="2"/>
          <w:sz w:val="21"/>
          <w:szCs w:val="21"/>
        </w:rPr>
      </w:pPr>
      <w:r>
        <w:rPr>
          <w:b/>
          <w:bCs/>
          <w:spacing w:val="2"/>
          <w:sz w:val="32"/>
          <w:szCs w:val="32"/>
        </w:rPr>
        <w:tab/>
      </w:r>
      <w:r>
        <w:rPr>
          <w:rFonts w:ascii="Wingdings" w:hAnsi="Wingdings"/>
          <w:b/>
          <w:bCs/>
          <w:spacing w:val="2"/>
          <w:sz w:val="32"/>
          <w:szCs w:val="32"/>
        </w:rPr>
        <w:t></w:t>
      </w:r>
      <w:r>
        <w:rPr>
          <w:rFonts w:ascii="Wingdings" w:hAnsi="Wingdings"/>
          <w:b/>
          <w:bCs/>
          <w:spacing w:val="2"/>
          <w:sz w:val="32"/>
          <w:szCs w:val="32"/>
        </w:rPr>
        <w:t></w:t>
      </w:r>
      <w:r w:rsidRPr="00C8534A">
        <w:rPr>
          <w:rFonts w:ascii="Arial" w:eastAsiaTheme="minorEastAsia" w:hAnsi="Arial" w:cs="Arial"/>
          <w:kern w:val="2"/>
          <w:sz w:val="21"/>
          <w:szCs w:val="21"/>
        </w:rPr>
        <w:t xml:space="preserve"> Judge whether the IP equals to 0.0.0.0.</w:t>
      </w:r>
    </w:p>
    <w:p w14:paraId="79EDFA5C" w14:textId="77777777" w:rsidR="0079729B" w:rsidRPr="00C8534A" w:rsidRDefault="0079729B" w:rsidP="0079729B">
      <w:pPr>
        <w:tabs>
          <w:tab w:val="left" w:pos="542"/>
        </w:tabs>
        <w:kinsoku w:val="0"/>
        <w:overflowPunct w:val="0"/>
        <w:spacing w:before="58"/>
        <w:ind w:left="119"/>
        <w:rPr>
          <w:rFonts w:ascii="Arial" w:eastAsiaTheme="minorEastAsia" w:hAnsi="Arial" w:cs="Arial"/>
          <w:kern w:val="2"/>
          <w:sz w:val="21"/>
          <w:szCs w:val="21"/>
        </w:rPr>
      </w:pPr>
      <w:r>
        <w:rPr>
          <w:rFonts w:ascii="Wingdings" w:hAnsi="Wingdings"/>
          <w:b/>
          <w:bCs/>
          <w:spacing w:val="2"/>
          <w:sz w:val="32"/>
          <w:szCs w:val="32"/>
        </w:rPr>
        <w:tab/>
      </w:r>
      <w:r>
        <w:rPr>
          <w:rFonts w:ascii="Wingdings" w:hAnsi="Wingdings"/>
          <w:b/>
          <w:bCs/>
          <w:spacing w:val="2"/>
          <w:sz w:val="32"/>
          <w:szCs w:val="32"/>
        </w:rPr>
        <w:t></w:t>
      </w:r>
      <w:r>
        <w:rPr>
          <w:rFonts w:ascii="Wingdings" w:hAnsi="Wingdings"/>
          <w:b/>
          <w:bCs/>
          <w:spacing w:val="2"/>
          <w:sz w:val="32"/>
          <w:szCs w:val="32"/>
        </w:rPr>
        <w:tab/>
      </w:r>
      <w:r w:rsidRPr="00C8534A">
        <w:rPr>
          <w:rFonts w:ascii="Arial" w:eastAsiaTheme="minorEastAsia" w:hAnsi="Arial" w:cs="Arial"/>
          <w:kern w:val="2"/>
          <w:sz w:val="21"/>
          <w:szCs w:val="21"/>
        </w:rPr>
        <w:tab/>
        <w:t xml:space="preserve">If yes, shield the packet by changing the flag into 8183. </w:t>
      </w:r>
    </w:p>
    <w:p w14:paraId="39AA9C39" w14:textId="77777777" w:rsidR="0079729B" w:rsidRDefault="0079729B" w:rsidP="0079729B">
      <w:pPr>
        <w:tabs>
          <w:tab w:val="left" w:pos="542"/>
        </w:tabs>
        <w:kinsoku w:val="0"/>
        <w:overflowPunct w:val="0"/>
        <w:spacing w:before="58"/>
        <w:ind w:left="119"/>
        <w:rPr>
          <w:b/>
          <w:bCs/>
          <w:spacing w:val="-2"/>
          <w:sz w:val="28"/>
          <w:szCs w:val="28"/>
        </w:rPr>
      </w:pPr>
      <w:r>
        <w:rPr>
          <w:b/>
          <w:bCs/>
          <w:spacing w:val="2"/>
          <w:sz w:val="32"/>
          <w:szCs w:val="32"/>
        </w:rPr>
        <w:lastRenderedPageBreak/>
        <w:tab/>
      </w:r>
      <w:r>
        <w:rPr>
          <w:rFonts w:ascii="Wingdings" w:hAnsi="Wingdings"/>
          <w:b/>
          <w:bCs/>
          <w:spacing w:val="2"/>
          <w:sz w:val="32"/>
          <w:szCs w:val="32"/>
        </w:rPr>
        <w:t></w:t>
      </w:r>
      <w:r>
        <w:rPr>
          <w:rFonts w:ascii="Wingdings" w:hAnsi="Wingdings"/>
          <w:b/>
          <w:bCs/>
          <w:spacing w:val="2"/>
          <w:sz w:val="32"/>
          <w:szCs w:val="32"/>
        </w:rPr>
        <w:tab/>
      </w:r>
      <w:r>
        <w:rPr>
          <w:b/>
          <w:bCs/>
          <w:spacing w:val="-2"/>
          <w:sz w:val="28"/>
          <w:szCs w:val="28"/>
        </w:rPr>
        <w:tab/>
      </w:r>
      <w:r w:rsidRPr="00C8534A">
        <w:rPr>
          <w:rFonts w:ascii="Arial" w:eastAsiaTheme="minorEastAsia" w:hAnsi="Arial" w:cs="Arial"/>
          <w:kern w:val="2"/>
          <w:sz w:val="21"/>
          <w:szCs w:val="21"/>
        </w:rPr>
        <w:t xml:space="preserve">If no, judge whether the packet is of IPv4 or IPv6 type. </w:t>
      </w:r>
    </w:p>
    <w:p w14:paraId="613819D6" w14:textId="77777777" w:rsidR="0079729B" w:rsidRPr="00C8534A" w:rsidRDefault="0079729B" w:rsidP="0079729B">
      <w:pPr>
        <w:pStyle w:val="a7"/>
        <w:tabs>
          <w:tab w:val="left" w:pos="1661"/>
        </w:tabs>
        <w:kinsoku w:val="0"/>
        <w:overflowPunct w:val="0"/>
        <w:rPr>
          <w:rFonts w:ascii="Arial" w:hAnsi="Arial" w:cs="Arial"/>
          <w:sz w:val="21"/>
          <w:szCs w:val="21"/>
        </w:rPr>
      </w:pPr>
      <w:r>
        <w:rPr>
          <w:rFonts w:ascii="Wingdings" w:hAnsi="Wingdings"/>
          <w:b/>
          <w:bCs/>
          <w:spacing w:val="2"/>
          <w:sz w:val="32"/>
          <w:szCs w:val="32"/>
        </w:rPr>
        <w:tab/>
      </w:r>
      <w:r w:rsidRPr="000845C4">
        <w:rPr>
          <w:rFonts w:ascii="Wingdings" w:hAnsi="Wingdings"/>
          <w:sz w:val="20"/>
        </w:rPr>
        <w:t></w:t>
      </w:r>
      <w:r>
        <w:rPr>
          <w:rFonts w:ascii="Wingdings" w:hAnsi="Wingdings"/>
          <w:sz w:val="20"/>
        </w:rPr>
        <w:t></w:t>
      </w:r>
      <w:r w:rsidRPr="00236C46">
        <w:t xml:space="preserve"> </w:t>
      </w:r>
      <w:r w:rsidRPr="00C8534A">
        <w:rPr>
          <w:rFonts w:ascii="Arial" w:hAnsi="Arial" w:cs="Arial"/>
          <w:sz w:val="21"/>
          <w:szCs w:val="21"/>
        </w:rPr>
        <w:t>If IPv6, change the flag into 8180 and authority count into 1.</w:t>
      </w:r>
    </w:p>
    <w:p w14:paraId="40440C7F" w14:textId="77777777" w:rsidR="0079729B" w:rsidRPr="00236C46" w:rsidRDefault="0079729B" w:rsidP="0079729B">
      <w:pPr>
        <w:pStyle w:val="a7"/>
        <w:tabs>
          <w:tab w:val="left" w:pos="1661"/>
        </w:tabs>
        <w:kinsoku w:val="0"/>
        <w:overflowPunct w:val="0"/>
      </w:pPr>
      <w:r>
        <w:rPr>
          <w:rFonts w:ascii="Wingdings" w:hAnsi="Wingdings"/>
          <w:sz w:val="20"/>
        </w:rPr>
        <w:tab/>
      </w:r>
      <w:r w:rsidRPr="000845C4">
        <w:rPr>
          <w:rFonts w:ascii="Wingdings" w:hAnsi="Wingdings"/>
          <w:sz w:val="20"/>
        </w:rPr>
        <w:t></w:t>
      </w:r>
      <w:r>
        <w:rPr>
          <w:rFonts w:ascii="Wingdings" w:hAnsi="Wingdings"/>
          <w:sz w:val="20"/>
        </w:rPr>
        <w:t></w:t>
      </w:r>
      <w:r w:rsidRPr="00236C46">
        <w:t xml:space="preserve"> </w:t>
      </w:r>
      <w:r w:rsidRPr="00C8534A">
        <w:rPr>
          <w:rFonts w:ascii="Arial" w:hAnsi="Arial" w:cs="Arial"/>
          <w:sz w:val="21"/>
          <w:szCs w:val="21"/>
        </w:rPr>
        <w:t>If IPv4, change the flag into 8180 and answer count into 1.</w:t>
      </w:r>
    </w:p>
    <w:p w14:paraId="0DA0313E" w14:textId="77777777" w:rsidR="0079729B" w:rsidRPr="00C8534A" w:rsidRDefault="0079729B" w:rsidP="0079729B">
      <w:pPr>
        <w:tabs>
          <w:tab w:val="left" w:pos="542"/>
        </w:tabs>
        <w:kinsoku w:val="0"/>
        <w:overflowPunct w:val="0"/>
        <w:spacing w:before="58"/>
        <w:ind w:left="119"/>
        <w:rPr>
          <w:rFonts w:ascii="Arial" w:eastAsiaTheme="minorEastAsia" w:hAnsi="Arial" w:cs="Arial"/>
          <w:kern w:val="2"/>
          <w:sz w:val="21"/>
          <w:szCs w:val="21"/>
        </w:rPr>
      </w:pPr>
      <w:r>
        <w:rPr>
          <w:rFonts w:ascii="Wingdings" w:hAnsi="Wingdings"/>
          <w:b/>
          <w:bCs/>
          <w:spacing w:val="2"/>
          <w:sz w:val="32"/>
          <w:szCs w:val="32"/>
        </w:rPr>
        <w:tab/>
      </w:r>
      <w:r>
        <w:rPr>
          <w:rFonts w:ascii="Wingdings" w:hAnsi="Wingdings"/>
          <w:b/>
          <w:bCs/>
          <w:spacing w:val="2"/>
          <w:sz w:val="32"/>
          <w:szCs w:val="32"/>
        </w:rPr>
        <w:t></w:t>
      </w:r>
      <w:r>
        <w:rPr>
          <w:rFonts w:ascii="Wingdings" w:hAnsi="Wingdings"/>
          <w:b/>
          <w:bCs/>
          <w:spacing w:val="2"/>
          <w:sz w:val="32"/>
          <w:szCs w:val="32"/>
        </w:rPr>
        <w:tab/>
      </w:r>
      <w:r>
        <w:rPr>
          <w:rFonts w:ascii="Wingdings" w:hAnsi="Wingdings"/>
          <w:b/>
          <w:bCs/>
          <w:spacing w:val="2"/>
          <w:sz w:val="32"/>
          <w:szCs w:val="32"/>
        </w:rPr>
        <w:tab/>
      </w:r>
      <w:r w:rsidRPr="00C8534A">
        <w:rPr>
          <w:rFonts w:ascii="Arial" w:eastAsiaTheme="minorEastAsia" w:hAnsi="Arial" w:cs="Arial"/>
          <w:kern w:val="2"/>
          <w:sz w:val="21"/>
          <w:szCs w:val="21"/>
        </w:rPr>
        <w:t xml:space="preserve">Then make a UDP packet as a response. </w:t>
      </w:r>
    </w:p>
    <w:p w14:paraId="558DC77A" w14:textId="5DDBCF2E" w:rsidR="0079729B" w:rsidRDefault="0079729B" w:rsidP="0079729B">
      <w:pPr>
        <w:tabs>
          <w:tab w:val="left" w:pos="542"/>
        </w:tabs>
        <w:kinsoku w:val="0"/>
        <w:overflowPunct w:val="0"/>
        <w:spacing w:before="58"/>
        <w:ind w:left="119"/>
        <w:rPr>
          <w:rFonts w:ascii="Arial" w:eastAsiaTheme="minorEastAsia" w:hAnsi="Arial" w:cs="Arial"/>
          <w:kern w:val="2"/>
          <w:sz w:val="21"/>
          <w:szCs w:val="21"/>
        </w:rPr>
      </w:pPr>
      <w:r>
        <w:rPr>
          <w:rFonts w:ascii="Wingdings" w:hAnsi="Wingdings"/>
          <w:b/>
          <w:bCs/>
          <w:spacing w:val="2"/>
          <w:sz w:val="32"/>
          <w:szCs w:val="32"/>
        </w:rPr>
        <w:tab/>
      </w:r>
      <w:r>
        <w:rPr>
          <w:rFonts w:ascii="Wingdings" w:hAnsi="Wingdings"/>
          <w:b/>
          <w:bCs/>
          <w:spacing w:val="2"/>
          <w:sz w:val="32"/>
          <w:szCs w:val="32"/>
        </w:rPr>
        <w:t></w:t>
      </w:r>
      <w:r>
        <w:rPr>
          <w:rFonts w:ascii="Wingdings" w:hAnsi="Wingdings"/>
          <w:b/>
          <w:bCs/>
          <w:spacing w:val="2"/>
          <w:sz w:val="32"/>
          <w:szCs w:val="32"/>
        </w:rPr>
        <w:tab/>
      </w:r>
      <w:r>
        <w:rPr>
          <w:rFonts w:ascii="Wingdings" w:hAnsi="Wingdings"/>
          <w:b/>
          <w:bCs/>
          <w:spacing w:val="2"/>
          <w:sz w:val="32"/>
          <w:szCs w:val="32"/>
        </w:rPr>
        <w:tab/>
      </w:r>
      <w:r w:rsidRPr="00C8534A">
        <w:rPr>
          <w:rFonts w:ascii="Arial" w:eastAsiaTheme="minorEastAsia" w:hAnsi="Arial" w:cs="Arial"/>
          <w:kern w:val="2"/>
          <w:sz w:val="21"/>
          <w:szCs w:val="21"/>
        </w:rPr>
        <w:t>Send back to resolver by the address and port stored in Model 1.</w:t>
      </w:r>
    </w:p>
    <w:p w14:paraId="60B3E454" w14:textId="33589A48" w:rsidR="007770D5" w:rsidRPr="007770D5" w:rsidRDefault="007770D5" w:rsidP="007770D5">
      <w:pPr>
        <w:tabs>
          <w:tab w:val="left" w:pos="542"/>
        </w:tabs>
        <w:kinsoku w:val="0"/>
        <w:overflowPunct w:val="0"/>
        <w:spacing w:before="58"/>
        <w:ind w:left="119"/>
        <w:rPr>
          <w:rFonts w:ascii="Wingdings" w:hAnsi="Wingdings"/>
          <w:b/>
          <w:bCs/>
          <w:spacing w:val="2"/>
          <w:sz w:val="32"/>
          <w:szCs w:val="32"/>
        </w:rPr>
      </w:pPr>
      <w:r>
        <w:rPr>
          <w:rFonts w:ascii="Wingdings" w:hAnsi="Wingdings"/>
          <w:b/>
          <w:bCs/>
          <w:spacing w:val="2"/>
          <w:sz w:val="32"/>
          <w:szCs w:val="32"/>
        </w:rPr>
        <w:tab/>
      </w:r>
      <w:r>
        <w:rPr>
          <w:rFonts w:ascii="Wingdings" w:hAnsi="Wingdings"/>
          <w:b/>
          <w:bCs/>
          <w:spacing w:val="2"/>
          <w:sz w:val="32"/>
          <w:szCs w:val="32"/>
        </w:rPr>
        <w:tab/>
      </w:r>
      <w:r>
        <w:rPr>
          <w:rFonts w:ascii="Wingdings" w:hAnsi="Wingdings"/>
          <w:b/>
          <w:bCs/>
          <w:spacing w:val="2"/>
          <w:sz w:val="32"/>
          <w:szCs w:val="32"/>
        </w:rPr>
        <w:tab/>
      </w:r>
      <w:r>
        <w:rPr>
          <w:rFonts w:ascii="Arial" w:eastAsiaTheme="minorEastAsia" w:hAnsi="Arial" w:cs="Arial"/>
          <w:kern w:val="2"/>
          <w:sz w:val="21"/>
          <w:szCs w:val="21"/>
        </w:rPr>
        <w:t>Flowchart:</w:t>
      </w:r>
    </w:p>
    <w:p w14:paraId="3B2A76C0" w14:textId="229589FF" w:rsidR="0079729B" w:rsidRDefault="007770D5" w:rsidP="0079729B">
      <w:pPr>
        <w:tabs>
          <w:tab w:val="left" w:pos="542"/>
        </w:tabs>
        <w:kinsoku w:val="0"/>
        <w:overflowPunct w:val="0"/>
        <w:spacing w:before="58"/>
        <w:ind w:left="119"/>
        <w:jc w:val="center"/>
        <w:rPr>
          <w:b/>
          <w:bCs/>
          <w:spacing w:val="2"/>
          <w:sz w:val="32"/>
          <w:szCs w:val="32"/>
        </w:rPr>
      </w:pPr>
      <w:r>
        <w:rPr>
          <w:b/>
          <w:bCs/>
          <w:noProof/>
          <w:spacing w:val="2"/>
          <w:sz w:val="32"/>
          <w:szCs w:val="32"/>
        </w:rPr>
        <w:drawing>
          <wp:inline distT="0" distB="0" distL="0" distR="0" wp14:anchorId="296A3C86" wp14:editId="44D7B708">
            <wp:extent cx="5428615" cy="4497070"/>
            <wp:effectExtent l="0" t="0" r="0" b="0"/>
            <wp:docPr id="5" name="图片 5" descr="C:\Users\86156\Downloads\未命名文件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86156\Downloads\未命名文件 (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28615" cy="4497070"/>
                    </a:xfrm>
                    <a:prstGeom prst="rect">
                      <a:avLst/>
                    </a:prstGeom>
                    <a:noFill/>
                    <a:ln>
                      <a:noFill/>
                    </a:ln>
                  </pic:spPr>
                </pic:pic>
              </a:graphicData>
            </a:graphic>
          </wp:inline>
        </w:drawing>
      </w:r>
    </w:p>
    <w:p w14:paraId="671A7F03" w14:textId="77777777" w:rsidR="0079729B" w:rsidRPr="00AB3436" w:rsidRDefault="0079729B" w:rsidP="0079729B">
      <w:pPr>
        <w:tabs>
          <w:tab w:val="left" w:pos="689"/>
        </w:tabs>
        <w:kinsoku w:val="0"/>
        <w:overflowPunct w:val="0"/>
        <w:rPr>
          <w:rFonts w:ascii="Arial" w:hAnsi="Arial" w:cs="Arial"/>
          <w:b/>
          <w:bCs/>
          <w:spacing w:val="-1"/>
          <w:sz w:val="28"/>
          <w:szCs w:val="28"/>
        </w:rPr>
      </w:pPr>
      <w:r>
        <w:rPr>
          <w:b/>
          <w:bCs/>
          <w:spacing w:val="2"/>
          <w:sz w:val="32"/>
          <w:szCs w:val="32"/>
        </w:rPr>
        <w:t xml:space="preserve"> 4.3</w:t>
      </w:r>
      <w:r>
        <w:rPr>
          <w:b/>
          <w:bCs/>
          <w:spacing w:val="2"/>
          <w:sz w:val="32"/>
          <w:szCs w:val="32"/>
        </w:rPr>
        <w:tab/>
      </w:r>
      <w:r>
        <w:rPr>
          <w:b/>
          <w:bCs/>
          <w:spacing w:val="2"/>
          <w:sz w:val="32"/>
          <w:szCs w:val="32"/>
        </w:rPr>
        <w:tab/>
      </w:r>
      <w:r w:rsidRPr="00AB3436">
        <w:rPr>
          <w:rFonts w:ascii="Arial" w:hAnsi="Arial" w:cs="Arial"/>
          <w:b/>
          <w:bCs/>
          <w:spacing w:val="-1"/>
          <w:sz w:val="28"/>
          <w:szCs w:val="28"/>
        </w:rPr>
        <w:t>Required domain name not in local database</w:t>
      </w:r>
    </w:p>
    <w:p w14:paraId="7E877911" w14:textId="77777777" w:rsidR="0079729B" w:rsidRPr="00C8534A" w:rsidRDefault="0079729B" w:rsidP="0079729B">
      <w:pPr>
        <w:pStyle w:val="a7"/>
        <w:tabs>
          <w:tab w:val="left" w:pos="1248"/>
        </w:tabs>
        <w:kinsoku w:val="0"/>
        <w:overflowPunct w:val="0"/>
        <w:spacing w:before="0" w:line="300" w:lineRule="auto"/>
        <w:ind w:left="0" w:right="850" w:firstLine="0"/>
        <w:rPr>
          <w:rFonts w:ascii="Arial" w:hAnsi="Arial" w:cs="Arial"/>
          <w:sz w:val="21"/>
          <w:szCs w:val="21"/>
        </w:rPr>
      </w:pPr>
      <w:r>
        <w:rPr>
          <w:rFonts w:ascii="Wingdings" w:hAnsi="Wingdings"/>
          <w:b/>
          <w:bCs/>
          <w:spacing w:val="2"/>
          <w:sz w:val="32"/>
          <w:szCs w:val="32"/>
        </w:rPr>
        <w:t></w:t>
      </w:r>
      <w:r>
        <w:rPr>
          <w:rFonts w:ascii="Wingdings" w:hAnsi="Wingdings"/>
          <w:b/>
          <w:bCs/>
          <w:spacing w:val="2"/>
          <w:sz w:val="32"/>
          <w:szCs w:val="32"/>
        </w:rPr>
        <w:t></w:t>
      </w:r>
      <w:r>
        <w:rPr>
          <w:rFonts w:ascii="Wingdings" w:hAnsi="Wingdings"/>
          <w:b/>
          <w:bCs/>
          <w:spacing w:val="2"/>
          <w:sz w:val="32"/>
          <w:szCs w:val="32"/>
        </w:rPr>
        <w:t></w:t>
      </w:r>
      <w:r w:rsidRPr="00BB63AA">
        <w:rPr>
          <w:spacing w:val="-2"/>
        </w:rPr>
        <w:t xml:space="preserve"> </w:t>
      </w:r>
      <w:r w:rsidRPr="00C8534A">
        <w:rPr>
          <w:rFonts w:ascii="Arial" w:hAnsi="Arial" w:cs="Arial"/>
          <w:sz w:val="21"/>
          <w:szCs w:val="21"/>
        </w:rPr>
        <w:t>Use the address and port stored in the Model 1 to send the packet forward to the DNS server.</w:t>
      </w:r>
    </w:p>
    <w:p w14:paraId="2E3C7F5B" w14:textId="77777777" w:rsidR="0079729B" w:rsidRPr="00C8534A" w:rsidRDefault="0079729B" w:rsidP="0079729B">
      <w:pPr>
        <w:pStyle w:val="a7"/>
        <w:tabs>
          <w:tab w:val="left" w:pos="1248"/>
        </w:tabs>
        <w:kinsoku w:val="0"/>
        <w:overflowPunct w:val="0"/>
        <w:spacing w:before="3"/>
        <w:ind w:left="0" w:firstLine="0"/>
        <w:rPr>
          <w:rFonts w:ascii="Arial" w:hAnsi="Arial" w:cs="Arial"/>
          <w:sz w:val="21"/>
          <w:szCs w:val="21"/>
        </w:rPr>
      </w:pPr>
      <w:r>
        <w:rPr>
          <w:rFonts w:ascii="Wingdings" w:hAnsi="Wingdings"/>
          <w:b/>
          <w:bCs/>
          <w:spacing w:val="2"/>
          <w:sz w:val="32"/>
          <w:szCs w:val="32"/>
        </w:rPr>
        <w:t></w:t>
      </w:r>
      <w:r>
        <w:rPr>
          <w:rFonts w:ascii="Wingdings" w:hAnsi="Wingdings"/>
          <w:b/>
          <w:bCs/>
          <w:spacing w:val="2"/>
          <w:sz w:val="32"/>
          <w:szCs w:val="32"/>
        </w:rPr>
        <w:t></w:t>
      </w:r>
      <w:r>
        <w:rPr>
          <w:rFonts w:ascii="Wingdings" w:hAnsi="Wingdings"/>
          <w:b/>
          <w:bCs/>
          <w:spacing w:val="2"/>
          <w:sz w:val="32"/>
          <w:szCs w:val="32"/>
        </w:rPr>
        <w:t></w:t>
      </w:r>
      <w:r w:rsidRPr="00C8534A">
        <w:rPr>
          <w:rFonts w:ascii="Arial" w:hAnsi="Arial" w:cs="Arial"/>
          <w:sz w:val="21"/>
          <w:szCs w:val="21"/>
        </w:rPr>
        <w:t xml:space="preserve">Store the address and port in the </w:t>
      </w:r>
      <w:proofErr w:type="spellStart"/>
      <w:r w:rsidRPr="00C8534A">
        <w:rPr>
          <w:rFonts w:ascii="Arial" w:hAnsi="Arial" w:cs="Arial"/>
          <w:sz w:val="21"/>
          <w:szCs w:val="21"/>
        </w:rPr>
        <w:t>IDtransition</w:t>
      </w:r>
      <w:proofErr w:type="spellEnd"/>
      <w:r w:rsidRPr="00C8534A">
        <w:rPr>
          <w:rFonts w:ascii="Arial" w:hAnsi="Arial" w:cs="Arial"/>
          <w:sz w:val="21"/>
          <w:szCs w:val="21"/>
        </w:rPr>
        <w:t xml:space="preserve"> and ID map</w:t>
      </w:r>
    </w:p>
    <w:p w14:paraId="61EE9B66" w14:textId="20BA31A6" w:rsidR="0079729B" w:rsidRDefault="007770D5" w:rsidP="0079729B">
      <w:pPr>
        <w:tabs>
          <w:tab w:val="left" w:pos="542"/>
        </w:tabs>
        <w:kinsoku w:val="0"/>
        <w:overflowPunct w:val="0"/>
        <w:spacing w:before="58"/>
        <w:ind w:left="119"/>
        <w:jc w:val="center"/>
        <w:rPr>
          <w:b/>
          <w:bCs/>
          <w:spacing w:val="2"/>
          <w:sz w:val="32"/>
          <w:szCs w:val="32"/>
        </w:rPr>
      </w:pPr>
      <w:r w:rsidRPr="007770D5">
        <w:rPr>
          <w:b/>
          <w:bCs/>
          <w:noProof/>
          <w:spacing w:val="2"/>
          <w:sz w:val="32"/>
          <w:szCs w:val="32"/>
        </w:rPr>
        <w:drawing>
          <wp:inline distT="0" distB="0" distL="0" distR="0" wp14:anchorId="29826846" wp14:editId="018CE4CD">
            <wp:extent cx="3253089" cy="1822483"/>
            <wp:effectExtent l="0" t="0" r="5080" b="6350"/>
            <wp:docPr id="10" name="图片 10" descr="C:\Users\86156\AppData\Local\Temp\16256490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86156\AppData\Local\Temp\1625649060(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3667" cy="1828409"/>
                    </a:xfrm>
                    <a:prstGeom prst="rect">
                      <a:avLst/>
                    </a:prstGeom>
                    <a:noFill/>
                    <a:ln>
                      <a:noFill/>
                    </a:ln>
                  </pic:spPr>
                </pic:pic>
              </a:graphicData>
            </a:graphic>
          </wp:inline>
        </w:drawing>
      </w:r>
    </w:p>
    <w:p w14:paraId="19CC93FD" w14:textId="77777777" w:rsidR="0079729B" w:rsidRPr="000845C4" w:rsidRDefault="0079729B" w:rsidP="0079729B">
      <w:pPr>
        <w:tabs>
          <w:tab w:val="left" w:pos="542"/>
        </w:tabs>
        <w:kinsoku w:val="0"/>
        <w:overflowPunct w:val="0"/>
        <w:spacing w:before="58"/>
        <w:ind w:left="119"/>
        <w:jc w:val="center"/>
        <w:rPr>
          <w:b/>
          <w:bCs/>
          <w:spacing w:val="2"/>
          <w:sz w:val="32"/>
          <w:szCs w:val="32"/>
        </w:rPr>
      </w:pPr>
    </w:p>
    <w:p w14:paraId="58561505" w14:textId="77777777" w:rsidR="0079729B" w:rsidRPr="00AB3436" w:rsidRDefault="0079729B" w:rsidP="0079729B">
      <w:pPr>
        <w:tabs>
          <w:tab w:val="left" w:pos="542"/>
        </w:tabs>
        <w:kinsoku w:val="0"/>
        <w:overflowPunct w:val="0"/>
        <w:spacing w:before="58"/>
        <w:ind w:left="119"/>
        <w:rPr>
          <w:rFonts w:ascii="Arial" w:hAnsi="Arial" w:cs="Arial"/>
          <w:b/>
          <w:bCs/>
          <w:spacing w:val="-2"/>
          <w:sz w:val="32"/>
          <w:szCs w:val="32"/>
        </w:rPr>
      </w:pPr>
      <w:r>
        <w:rPr>
          <w:b/>
          <w:bCs/>
          <w:spacing w:val="2"/>
          <w:sz w:val="32"/>
          <w:szCs w:val="32"/>
        </w:rPr>
        <w:t xml:space="preserve">5. </w:t>
      </w:r>
      <w:r w:rsidRPr="00AB3436">
        <w:rPr>
          <w:rFonts w:ascii="Arial" w:hAnsi="Arial" w:cs="Arial"/>
          <w:b/>
          <w:bCs/>
          <w:spacing w:val="-2"/>
          <w:sz w:val="32"/>
          <w:szCs w:val="32"/>
        </w:rPr>
        <w:t>Results</w:t>
      </w:r>
    </w:p>
    <w:p w14:paraId="79713EEC" w14:textId="77777777" w:rsidR="0079729B" w:rsidRPr="00AB3436" w:rsidRDefault="0079729B" w:rsidP="0079729B">
      <w:pPr>
        <w:tabs>
          <w:tab w:val="left" w:pos="689"/>
        </w:tabs>
        <w:kinsoku w:val="0"/>
        <w:overflowPunct w:val="0"/>
        <w:ind w:left="120"/>
        <w:rPr>
          <w:rFonts w:ascii="Arial" w:hAnsi="Arial" w:cs="Arial"/>
          <w:b/>
          <w:bCs/>
          <w:spacing w:val="-1"/>
          <w:sz w:val="28"/>
          <w:szCs w:val="28"/>
        </w:rPr>
      </w:pPr>
      <w:r>
        <w:rPr>
          <w:b/>
          <w:bCs/>
          <w:sz w:val="30"/>
          <w:szCs w:val="30"/>
        </w:rPr>
        <w:t xml:space="preserve">5.1 </w:t>
      </w:r>
      <w:r w:rsidRPr="00AB3436">
        <w:rPr>
          <w:rFonts w:ascii="Arial" w:hAnsi="Arial" w:cs="Arial"/>
          <w:b/>
          <w:bCs/>
          <w:spacing w:val="-1"/>
          <w:sz w:val="28"/>
          <w:szCs w:val="28"/>
        </w:rPr>
        <w:t>Running the program</w:t>
      </w:r>
    </w:p>
    <w:p w14:paraId="0887E956" w14:textId="77777777" w:rsidR="0079729B" w:rsidRDefault="0079729B" w:rsidP="0079729B">
      <w:pPr>
        <w:kinsoku w:val="0"/>
        <w:overflowPunct w:val="0"/>
        <w:spacing w:before="7" w:line="120" w:lineRule="exact"/>
        <w:rPr>
          <w:rFonts w:eastAsia="Times New Roman" w:cs="Times New Roman"/>
          <w:sz w:val="12"/>
          <w:szCs w:val="12"/>
        </w:rPr>
      </w:pPr>
    </w:p>
    <w:p w14:paraId="610F369F" w14:textId="77777777" w:rsidR="0079729B" w:rsidRPr="00C8534A" w:rsidRDefault="0079729B" w:rsidP="0079729B">
      <w:pPr>
        <w:pStyle w:val="a7"/>
        <w:numPr>
          <w:ilvl w:val="0"/>
          <w:numId w:val="6"/>
        </w:numPr>
        <w:tabs>
          <w:tab w:val="left" w:pos="1099"/>
        </w:tabs>
        <w:kinsoku w:val="0"/>
        <w:overflowPunct w:val="0"/>
        <w:spacing w:before="0" w:line="298" w:lineRule="auto"/>
        <w:ind w:left="1102" w:right="292" w:hanging="420"/>
        <w:rPr>
          <w:rFonts w:ascii="Arial" w:hAnsi="Arial" w:cs="Arial"/>
          <w:sz w:val="21"/>
          <w:szCs w:val="21"/>
        </w:rPr>
      </w:pPr>
      <w:r w:rsidRPr="00C8534A">
        <w:rPr>
          <w:rFonts w:ascii="Arial" w:hAnsi="Arial" w:cs="Arial"/>
          <w:sz w:val="21"/>
          <w:szCs w:val="21"/>
        </w:rPr>
        <w:lastRenderedPageBreak/>
        <w:t xml:space="preserve">Get the IP address of our DNS server (e.g. </w:t>
      </w:r>
      <w:proofErr w:type="gramStart"/>
      <w:r w:rsidRPr="00C8534A">
        <w:rPr>
          <w:rFonts w:ascii="Arial" w:hAnsi="Arial" w:cs="Arial"/>
          <w:sz w:val="21"/>
          <w:szCs w:val="21"/>
        </w:rPr>
        <w:t>192.168.2.2 )</w:t>
      </w:r>
      <w:proofErr w:type="gramEnd"/>
      <w:r w:rsidRPr="00C8534A">
        <w:rPr>
          <w:rFonts w:ascii="Arial" w:hAnsi="Arial" w:cs="Arial"/>
          <w:sz w:val="21"/>
          <w:szCs w:val="21"/>
        </w:rPr>
        <w:t xml:space="preserve"> and our IP address (e.g. 192.168.2.110 )</w:t>
      </w:r>
    </w:p>
    <w:p w14:paraId="1FAF5C50" w14:textId="77777777" w:rsidR="0079729B" w:rsidRPr="00C8534A" w:rsidRDefault="0079729B" w:rsidP="0079729B">
      <w:pPr>
        <w:pStyle w:val="a7"/>
        <w:kinsoku w:val="0"/>
        <w:overflowPunct w:val="0"/>
        <w:spacing w:before="3"/>
        <w:ind w:left="682" w:firstLine="0"/>
        <w:rPr>
          <w:rFonts w:ascii="Arial" w:hAnsi="Arial" w:cs="Arial"/>
          <w:sz w:val="21"/>
          <w:szCs w:val="21"/>
        </w:rPr>
      </w:pPr>
      <w:r w:rsidRPr="00C8534A">
        <w:rPr>
          <w:rFonts w:ascii="Arial" w:hAnsi="Arial" w:cs="Arial"/>
          <w:sz w:val="21"/>
          <w:szCs w:val="21"/>
        </w:rPr>
        <w:t>c: &gt; ipconfig /all</w:t>
      </w:r>
    </w:p>
    <w:p w14:paraId="257527C8" w14:textId="77777777" w:rsidR="0079729B" w:rsidRDefault="0079729B" w:rsidP="0079729B">
      <w:pPr>
        <w:kinsoku w:val="0"/>
        <w:overflowPunct w:val="0"/>
        <w:spacing w:before="7" w:line="100" w:lineRule="exact"/>
        <w:rPr>
          <w:rFonts w:eastAsia="Times New Roman" w:cs="Times New Roman"/>
          <w:sz w:val="10"/>
          <w:szCs w:val="10"/>
        </w:rPr>
      </w:pPr>
    </w:p>
    <w:p w14:paraId="1A83D869" w14:textId="77777777" w:rsidR="0079729B" w:rsidRDefault="0079729B" w:rsidP="00C8534A">
      <w:pPr>
        <w:kinsoku w:val="0"/>
        <w:overflowPunct w:val="0"/>
        <w:ind w:right="10221"/>
        <w:rPr>
          <w:rFonts w:eastAsia="Times New Roman" w:cs="Times New Roman"/>
          <w:sz w:val="20"/>
          <w:szCs w:val="20"/>
        </w:rPr>
      </w:pPr>
      <w:r>
        <w:rPr>
          <w:noProof/>
        </w:rPr>
        <w:drawing>
          <wp:inline distT="0" distB="0" distL="0" distR="0" wp14:anchorId="7473FC8A" wp14:editId="20AC1F83">
            <wp:extent cx="5436235" cy="284099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36235" cy="2840990"/>
                    </a:xfrm>
                    <a:prstGeom prst="rect">
                      <a:avLst/>
                    </a:prstGeom>
                  </pic:spPr>
                </pic:pic>
              </a:graphicData>
            </a:graphic>
          </wp:inline>
        </w:drawing>
      </w:r>
    </w:p>
    <w:p w14:paraId="4F11E2D3" w14:textId="77777777" w:rsidR="0079729B" w:rsidRPr="00C8534A" w:rsidRDefault="0079729B" w:rsidP="00C8534A">
      <w:pPr>
        <w:pStyle w:val="a7"/>
        <w:numPr>
          <w:ilvl w:val="0"/>
          <w:numId w:val="6"/>
        </w:numPr>
        <w:tabs>
          <w:tab w:val="left" w:pos="1099"/>
        </w:tabs>
        <w:kinsoku w:val="0"/>
        <w:overflowPunct w:val="0"/>
        <w:spacing w:before="0" w:line="298" w:lineRule="auto"/>
        <w:ind w:left="1102" w:right="292" w:hanging="420"/>
        <w:rPr>
          <w:rFonts w:ascii="Arial" w:hAnsi="Arial" w:cs="Arial"/>
          <w:sz w:val="21"/>
          <w:szCs w:val="21"/>
        </w:rPr>
      </w:pPr>
      <w:r w:rsidRPr="00C8534A">
        <w:rPr>
          <w:rFonts w:ascii="Arial" w:hAnsi="Arial" w:cs="Arial"/>
          <w:sz w:val="21"/>
          <w:szCs w:val="21"/>
        </w:rPr>
        <w:t>configure our DNS server as our IP address (e.g. 192.168.2.110 or 127.0.0.1)</w:t>
      </w:r>
    </w:p>
    <w:p w14:paraId="7C3798B5" w14:textId="77777777" w:rsidR="0079729B" w:rsidRPr="00D44378" w:rsidRDefault="0079729B" w:rsidP="0079729B">
      <w:pPr>
        <w:kinsoku w:val="0"/>
        <w:overflowPunct w:val="0"/>
        <w:spacing w:before="28"/>
        <w:ind w:left="1061" w:right="10221"/>
        <w:jc w:val="right"/>
        <w:rPr>
          <w:rFonts w:eastAsia="Times New Roman" w:cs="Times New Roman"/>
          <w:sz w:val="20"/>
          <w:szCs w:val="20"/>
        </w:rPr>
      </w:pPr>
      <w:r>
        <w:rPr>
          <w:rFonts w:eastAsia="Times New Roman" w:cs="Times New Roman"/>
          <w:noProof/>
        </w:rPr>
        <w:drawing>
          <wp:inline distT="0" distB="0" distL="0" distR="0" wp14:anchorId="0641B54B" wp14:editId="21D4A36A">
            <wp:extent cx="4076700" cy="2159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76700" cy="2159000"/>
                    </a:xfrm>
                    <a:prstGeom prst="rect">
                      <a:avLst/>
                    </a:prstGeom>
                    <a:ln>
                      <a:noFill/>
                    </a:ln>
                    <a:effectLst>
                      <a:softEdge rad="112500"/>
                    </a:effectLst>
                  </pic:spPr>
                </pic:pic>
              </a:graphicData>
            </a:graphic>
          </wp:inline>
        </w:drawing>
      </w:r>
    </w:p>
    <w:p w14:paraId="7BEA52B5" w14:textId="77777777" w:rsidR="0079729B" w:rsidRPr="00D44378" w:rsidRDefault="0079729B" w:rsidP="0079729B">
      <w:pPr>
        <w:pStyle w:val="a7"/>
        <w:numPr>
          <w:ilvl w:val="0"/>
          <w:numId w:val="6"/>
        </w:numPr>
        <w:tabs>
          <w:tab w:val="left" w:pos="1099"/>
        </w:tabs>
        <w:kinsoku w:val="0"/>
        <w:overflowPunct w:val="0"/>
        <w:spacing w:before="71"/>
        <w:rPr>
          <w:rFonts w:eastAsia="Times New Roman" w:cs="Times New Roman"/>
        </w:rPr>
      </w:pPr>
      <w:r w:rsidRPr="00C8534A">
        <w:rPr>
          <w:rFonts w:ascii="Arial" w:hAnsi="Arial" w:cs="Arial"/>
          <w:sz w:val="21"/>
          <w:szCs w:val="21"/>
        </w:rPr>
        <w:t>Running our program, setting local DNS server as 202.106.0.20</w:t>
      </w:r>
      <w:r w:rsidRPr="00D61FE0">
        <w:rPr>
          <w:rFonts w:eastAsia="Times New Roman" w:cs="Times New Roman"/>
          <w:noProof/>
          <w:sz w:val="20"/>
          <w:szCs w:val="20"/>
        </w:rPr>
        <w:drawing>
          <wp:inline distT="0" distB="0" distL="0" distR="0" wp14:anchorId="758DD094" wp14:editId="5C87AB02">
            <wp:extent cx="4346575" cy="1235075"/>
            <wp:effectExtent l="0" t="0" r="0" b="0"/>
            <wp:docPr id="14" name="图片 14" descr="C:\Users\ss\AppData\Local\Temp\WeChat Files\512a4c9eab02c188f876fcac264ea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s\AppData\Local\Temp\WeChat Files\512a4c9eab02c188f876fcac264eabb.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6575" cy="1235075"/>
                    </a:xfrm>
                    <a:prstGeom prst="rect">
                      <a:avLst/>
                    </a:prstGeom>
                    <a:noFill/>
                    <a:ln>
                      <a:noFill/>
                    </a:ln>
                  </pic:spPr>
                </pic:pic>
              </a:graphicData>
            </a:graphic>
          </wp:inline>
        </w:drawing>
      </w:r>
    </w:p>
    <w:p w14:paraId="6773ECCD" w14:textId="77777777" w:rsidR="0079729B" w:rsidRPr="00C8534A" w:rsidRDefault="0079729B" w:rsidP="0079729B">
      <w:pPr>
        <w:pStyle w:val="a7"/>
        <w:numPr>
          <w:ilvl w:val="0"/>
          <w:numId w:val="6"/>
        </w:numPr>
        <w:tabs>
          <w:tab w:val="left" w:pos="1099"/>
        </w:tabs>
        <w:kinsoku w:val="0"/>
        <w:overflowPunct w:val="0"/>
        <w:spacing w:before="34"/>
        <w:rPr>
          <w:rFonts w:ascii="Arial" w:hAnsi="Arial" w:cs="Arial"/>
          <w:sz w:val="21"/>
          <w:szCs w:val="21"/>
        </w:rPr>
      </w:pPr>
      <w:r w:rsidRPr="00C8534A">
        <w:rPr>
          <w:rFonts w:ascii="Arial" w:hAnsi="Arial" w:cs="Arial"/>
          <w:sz w:val="21"/>
          <w:szCs w:val="21"/>
        </w:rPr>
        <w:t xml:space="preserve">Using </w:t>
      </w:r>
      <w:proofErr w:type="spellStart"/>
      <w:r w:rsidRPr="00C8534A">
        <w:rPr>
          <w:rFonts w:ascii="Arial" w:hAnsi="Arial" w:cs="Arial"/>
          <w:sz w:val="21"/>
          <w:szCs w:val="21"/>
        </w:rPr>
        <w:t>nslookup</w:t>
      </w:r>
      <w:proofErr w:type="spellEnd"/>
      <w:r w:rsidRPr="00C8534A">
        <w:rPr>
          <w:rFonts w:ascii="Arial" w:hAnsi="Arial" w:cs="Arial"/>
          <w:sz w:val="21"/>
          <w:szCs w:val="21"/>
        </w:rPr>
        <w:t xml:space="preserve"> to test our program</w:t>
      </w:r>
    </w:p>
    <w:p w14:paraId="655068D6" w14:textId="77777777" w:rsidR="0079729B" w:rsidRDefault="0079729B" w:rsidP="0079729B">
      <w:pPr>
        <w:pStyle w:val="a7"/>
        <w:tabs>
          <w:tab w:val="left" w:pos="1099"/>
        </w:tabs>
        <w:kinsoku w:val="0"/>
        <w:overflowPunct w:val="0"/>
        <w:spacing w:before="71"/>
        <w:ind w:left="0" w:firstLine="0"/>
        <w:rPr>
          <w:rFonts w:eastAsia="Times New Roman" w:cs="Times New Roman"/>
        </w:rPr>
      </w:pPr>
    </w:p>
    <w:p w14:paraId="58D2B6F4" w14:textId="77777777" w:rsidR="0079729B" w:rsidRPr="00AB3436" w:rsidRDefault="0079729B" w:rsidP="0079729B">
      <w:pPr>
        <w:pStyle w:val="2"/>
        <w:tabs>
          <w:tab w:val="left" w:pos="689"/>
        </w:tabs>
        <w:kinsoku w:val="0"/>
        <w:overflowPunct w:val="0"/>
        <w:ind w:left="120" w:firstLine="0"/>
        <w:rPr>
          <w:rFonts w:ascii="Arial" w:hAnsi="Arial" w:cs="Arial"/>
          <w:spacing w:val="-1"/>
          <w:sz w:val="28"/>
          <w:szCs w:val="28"/>
        </w:rPr>
      </w:pPr>
      <w:bookmarkStart w:id="22" w:name="_Toc487909023"/>
      <w:r>
        <w:rPr>
          <w:spacing w:val="-28"/>
        </w:rPr>
        <w:t xml:space="preserve">5. 2 </w:t>
      </w:r>
      <w:r w:rsidRPr="00AB3436">
        <w:rPr>
          <w:rFonts w:ascii="Arial" w:hAnsi="Arial" w:cs="Arial"/>
          <w:spacing w:val="-1"/>
          <w:sz w:val="28"/>
          <w:szCs w:val="28"/>
        </w:rPr>
        <w:t>Test the program</w:t>
      </w:r>
      <w:bookmarkEnd w:id="22"/>
    </w:p>
    <w:p w14:paraId="7AFE839A" w14:textId="110B9978" w:rsidR="0079729B" w:rsidRPr="00B0635E" w:rsidRDefault="0079729B" w:rsidP="00DA6AF4">
      <w:pPr>
        <w:pStyle w:val="a7"/>
        <w:tabs>
          <w:tab w:val="left" w:pos="1099"/>
        </w:tabs>
        <w:kinsoku w:val="0"/>
        <w:overflowPunct w:val="0"/>
        <w:spacing w:before="34"/>
        <w:ind w:firstLine="0"/>
        <w:rPr>
          <w:rFonts w:ascii="Arial" w:hAnsi="Arial" w:cs="Arial"/>
          <w:sz w:val="21"/>
          <w:szCs w:val="21"/>
        </w:rPr>
      </w:pPr>
      <w:r w:rsidRPr="00B0635E">
        <w:rPr>
          <w:rFonts w:ascii="Arial" w:hAnsi="Arial" w:cs="Arial"/>
          <w:sz w:val="21"/>
          <w:szCs w:val="21"/>
        </w:rPr>
        <w:t>Part of data in relay.txt:</w:t>
      </w:r>
    </w:p>
    <w:p w14:paraId="69642AF1" w14:textId="4E545709" w:rsidR="0079729B" w:rsidRDefault="0079729B" w:rsidP="0079729B">
      <w:pPr>
        <w:pStyle w:val="2"/>
        <w:tabs>
          <w:tab w:val="left" w:pos="689"/>
        </w:tabs>
        <w:kinsoku w:val="0"/>
        <w:overflowPunct w:val="0"/>
        <w:ind w:left="120" w:firstLine="0"/>
        <w:jc w:val="center"/>
        <w:rPr>
          <w:rFonts w:cs="Times New Roman"/>
          <w:spacing w:val="3"/>
        </w:rPr>
      </w:pPr>
      <w:bookmarkStart w:id="23" w:name="_Toc487909024"/>
      <w:r>
        <w:rPr>
          <w:noProof/>
        </w:rPr>
        <w:lastRenderedPageBreak/>
        <w:drawing>
          <wp:inline distT="0" distB="0" distL="0" distR="0" wp14:anchorId="5BB865A2" wp14:editId="4C1FE5FF">
            <wp:extent cx="4695727" cy="3497798"/>
            <wp:effectExtent l="0" t="0" r="3810" b="7620"/>
            <wp:docPr id="21" name="图片 21" descr="C:\Users\ss\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s\AppData\Local\Microsoft\Windows\INetCache\Content.Word\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16724" cy="3513439"/>
                    </a:xfrm>
                    <a:prstGeom prst="rect">
                      <a:avLst/>
                    </a:prstGeom>
                    <a:noFill/>
                    <a:ln>
                      <a:noFill/>
                    </a:ln>
                  </pic:spPr>
                </pic:pic>
              </a:graphicData>
            </a:graphic>
          </wp:inline>
        </w:drawing>
      </w:r>
      <w:bookmarkEnd w:id="23"/>
    </w:p>
    <w:p w14:paraId="42D03EA3" w14:textId="77777777" w:rsidR="0079729B" w:rsidRPr="00DA6AF4" w:rsidRDefault="0079729B" w:rsidP="0079729B">
      <w:pPr>
        <w:pStyle w:val="a7"/>
        <w:numPr>
          <w:ilvl w:val="2"/>
          <w:numId w:val="7"/>
        </w:numPr>
        <w:tabs>
          <w:tab w:val="left" w:pos="1099"/>
        </w:tabs>
        <w:kinsoku w:val="0"/>
        <w:overflowPunct w:val="0"/>
        <w:spacing w:before="36" w:line="300" w:lineRule="auto"/>
        <w:ind w:left="1121" w:right="202" w:hanging="440"/>
        <w:rPr>
          <w:rFonts w:ascii="Arial" w:hAnsi="Arial" w:cs="Arial"/>
          <w:sz w:val="21"/>
          <w:szCs w:val="21"/>
        </w:rPr>
      </w:pPr>
      <w:r w:rsidRPr="00DA6AF4">
        <w:rPr>
          <w:rFonts w:ascii="Arial" w:hAnsi="Arial" w:cs="Arial"/>
          <w:sz w:val="21"/>
          <w:szCs w:val="21"/>
        </w:rPr>
        <w:t>Test a domain name whose IP address can be found and equals to 0.0.0.0.</w:t>
      </w:r>
    </w:p>
    <w:p w14:paraId="49FFB9F2" w14:textId="77777777" w:rsidR="0079729B" w:rsidRPr="00DA6AF4" w:rsidRDefault="0079729B" w:rsidP="0079729B">
      <w:pPr>
        <w:pStyle w:val="a7"/>
        <w:kinsoku w:val="0"/>
        <w:overflowPunct w:val="0"/>
        <w:spacing w:before="3"/>
        <w:ind w:left="682" w:firstLine="0"/>
        <w:rPr>
          <w:rFonts w:ascii="Arial" w:hAnsi="Arial" w:cs="Arial"/>
          <w:sz w:val="21"/>
          <w:szCs w:val="21"/>
        </w:rPr>
      </w:pPr>
      <w:r w:rsidRPr="00DA6AF4">
        <w:rPr>
          <w:rFonts w:ascii="Arial" w:hAnsi="Arial" w:cs="Arial"/>
          <w:sz w:val="21"/>
          <w:szCs w:val="21"/>
        </w:rPr>
        <w:t>For example, test “test0”. In relay.txt, its IP address is 0.0.0.0:</w:t>
      </w:r>
    </w:p>
    <w:p w14:paraId="728D64BC" w14:textId="77777777" w:rsidR="0079729B" w:rsidRPr="00DA6AF4" w:rsidRDefault="0079729B" w:rsidP="0079729B">
      <w:pPr>
        <w:pStyle w:val="a7"/>
        <w:kinsoku w:val="0"/>
        <w:overflowPunct w:val="0"/>
        <w:spacing w:before="3"/>
        <w:ind w:left="682" w:firstLine="0"/>
        <w:jc w:val="center"/>
        <w:rPr>
          <w:rFonts w:ascii="Arial" w:hAnsi="Arial" w:cs="Arial"/>
          <w:sz w:val="21"/>
          <w:szCs w:val="21"/>
        </w:rPr>
      </w:pPr>
      <w:proofErr w:type="spellStart"/>
      <w:r w:rsidRPr="00DA6AF4">
        <w:rPr>
          <w:rFonts w:ascii="Arial" w:hAnsi="Arial" w:cs="Arial"/>
          <w:sz w:val="21"/>
          <w:szCs w:val="21"/>
        </w:rPr>
        <w:t>nslookup</w:t>
      </w:r>
      <w:proofErr w:type="spellEnd"/>
      <w:r w:rsidRPr="00DA6AF4">
        <w:rPr>
          <w:rFonts w:ascii="Arial" w:hAnsi="Arial" w:cs="Arial"/>
          <w:sz w:val="21"/>
          <w:szCs w:val="21"/>
        </w:rPr>
        <w:t xml:space="preserve"> baidu.com</w:t>
      </w:r>
    </w:p>
    <w:p w14:paraId="355E68BF" w14:textId="790878A1" w:rsidR="0079729B" w:rsidRPr="00DA6AF4" w:rsidRDefault="0079729B" w:rsidP="0079729B">
      <w:pPr>
        <w:pStyle w:val="a7"/>
        <w:kinsoku w:val="0"/>
        <w:overflowPunct w:val="0"/>
        <w:spacing w:before="93" w:line="300" w:lineRule="auto"/>
        <w:ind w:left="120" w:right="164" w:firstLine="561"/>
        <w:rPr>
          <w:rFonts w:ascii="Arial" w:hAnsi="Arial" w:cs="Arial"/>
          <w:sz w:val="21"/>
          <w:szCs w:val="21"/>
        </w:rPr>
      </w:pPr>
      <w:r w:rsidRPr="00DA6AF4">
        <w:rPr>
          <w:rFonts w:ascii="Arial" w:hAnsi="Arial" w:cs="Arial"/>
          <w:sz w:val="21"/>
          <w:szCs w:val="21"/>
        </w:rPr>
        <w:t xml:space="preserve">Because of exist of related IP address, 0.0.0.0, in local database, it will receive “NO such </w:t>
      </w:r>
      <w:proofErr w:type="spellStart"/>
      <w:proofErr w:type="gramStart"/>
      <w:r w:rsidRPr="00DA6AF4">
        <w:rPr>
          <w:rFonts w:ascii="Arial" w:hAnsi="Arial" w:cs="Arial"/>
          <w:sz w:val="21"/>
          <w:szCs w:val="21"/>
        </w:rPr>
        <w:t>name”response</w:t>
      </w:r>
      <w:proofErr w:type="spellEnd"/>
      <w:proofErr w:type="gramEnd"/>
      <w:r w:rsidRPr="00DA6AF4">
        <w:rPr>
          <w:rFonts w:ascii="Arial" w:hAnsi="Arial" w:cs="Arial"/>
          <w:sz w:val="21"/>
          <w:szCs w:val="21"/>
        </w:rPr>
        <w:t>:</w:t>
      </w:r>
    </w:p>
    <w:p w14:paraId="01E54952" w14:textId="03567963" w:rsidR="0079729B" w:rsidRDefault="0079729B" w:rsidP="0079729B">
      <w:pPr>
        <w:pStyle w:val="2"/>
        <w:tabs>
          <w:tab w:val="left" w:pos="689"/>
        </w:tabs>
        <w:kinsoku w:val="0"/>
        <w:overflowPunct w:val="0"/>
        <w:rPr>
          <w:rFonts w:eastAsia="Times New Roman" w:cs="Times New Roman"/>
          <w:b w:val="0"/>
          <w:bCs w:val="0"/>
        </w:rPr>
      </w:pPr>
      <w:bookmarkStart w:id="24" w:name="_Toc487909025"/>
      <w:r>
        <w:rPr>
          <w:noProof/>
        </w:rPr>
        <w:drawing>
          <wp:inline distT="0" distB="0" distL="0" distR="0" wp14:anchorId="7EC741EC" wp14:editId="3D38F637">
            <wp:extent cx="5436235" cy="1037590"/>
            <wp:effectExtent l="0" t="0" r="0" b="3810"/>
            <wp:docPr id="25" name="图片 25" descr="C:\Users\ss\AppData\Local\Microsoft\Windows\INetCache\Content.Word\微信图片_20170714172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s\AppData\Local\Microsoft\Windows\INetCache\Content.Word\微信图片_2017071417200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36235" cy="1037590"/>
                    </a:xfrm>
                    <a:prstGeom prst="rect">
                      <a:avLst/>
                    </a:prstGeom>
                    <a:noFill/>
                    <a:ln>
                      <a:noFill/>
                    </a:ln>
                  </pic:spPr>
                </pic:pic>
              </a:graphicData>
            </a:graphic>
          </wp:inline>
        </w:drawing>
      </w:r>
      <w:bookmarkEnd w:id="24"/>
    </w:p>
    <w:p w14:paraId="543A91C6" w14:textId="77777777" w:rsidR="0079729B" w:rsidRPr="00DA6AF4" w:rsidRDefault="0079729B" w:rsidP="00DA6AF4">
      <w:pPr>
        <w:pStyle w:val="a7"/>
        <w:kinsoku w:val="0"/>
        <w:overflowPunct w:val="0"/>
        <w:spacing w:before="3"/>
        <w:ind w:left="682" w:firstLine="0"/>
        <w:rPr>
          <w:rFonts w:ascii="Arial" w:hAnsi="Arial" w:cs="Arial"/>
          <w:sz w:val="21"/>
          <w:szCs w:val="21"/>
        </w:rPr>
      </w:pPr>
      <w:r w:rsidRPr="00DA6AF4">
        <w:rPr>
          <w:rFonts w:ascii="Arial" w:hAnsi="Arial" w:cs="Arial"/>
          <w:sz w:val="21"/>
          <w:szCs w:val="21"/>
        </w:rPr>
        <w:t xml:space="preserve">In our relay program, the debug information shows (because of both request of IPV6 and IPV4, program will receive two </w:t>
      </w:r>
      <w:proofErr w:type="gramStart"/>
      <w:r w:rsidRPr="00DA6AF4">
        <w:rPr>
          <w:rFonts w:ascii="Arial" w:hAnsi="Arial" w:cs="Arial"/>
          <w:sz w:val="21"/>
          <w:szCs w:val="21"/>
        </w:rPr>
        <w:t>request</w:t>
      </w:r>
      <w:proofErr w:type="gramEnd"/>
    </w:p>
    <w:p w14:paraId="0FF09536" w14:textId="77777777" w:rsidR="0079729B" w:rsidRPr="00DA6AF4" w:rsidRDefault="0079729B" w:rsidP="0079729B">
      <w:pPr>
        <w:pStyle w:val="a7"/>
        <w:numPr>
          <w:ilvl w:val="2"/>
          <w:numId w:val="7"/>
        </w:numPr>
        <w:tabs>
          <w:tab w:val="left" w:pos="1099"/>
        </w:tabs>
        <w:kinsoku w:val="0"/>
        <w:overflowPunct w:val="0"/>
        <w:spacing w:before="36" w:line="298" w:lineRule="auto"/>
        <w:ind w:left="1102" w:right="881" w:hanging="420"/>
        <w:rPr>
          <w:rFonts w:ascii="Arial" w:hAnsi="Arial" w:cs="Arial"/>
          <w:sz w:val="21"/>
          <w:szCs w:val="21"/>
        </w:rPr>
      </w:pPr>
      <w:r w:rsidRPr="00DA6AF4">
        <w:rPr>
          <w:rFonts w:ascii="Arial" w:hAnsi="Arial" w:cs="Arial"/>
          <w:sz w:val="21"/>
          <w:szCs w:val="21"/>
        </w:rPr>
        <w:t>Test a domain name whose IP address can be found and not equals to 0.0.0.0</w:t>
      </w:r>
    </w:p>
    <w:p w14:paraId="1B98F649" w14:textId="77777777" w:rsidR="0079729B" w:rsidRPr="00DA6AF4" w:rsidRDefault="0079729B" w:rsidP="0079729B">
      <w:pPr>
        <w:pStyle w:val="a7"/>
        <w:tabs>
          <w:tab w:val="left" w:pos="1099"/>
        </w:tabs>
        <w:kinsoku w:val="0"/>
        <w:overflowPunct w:val="0"/>
        <w:spacing w:before="36" w:line="298" w:lineRule="auto"/>
        <w:ind w:left="1102" w:right="881" w:firstLine="0"/>
        <w:jc w:val="center"/>
        <w:rPr>
          <w:rFonts w:ascii="Arial" w:hAnsi="Arial" w:cs="Arial"/>
          <w:sz w:val="21"/>
          <w:szCs w:val="21"/>
        </w:rPr>
      </w:pPr>
      <w:proofErr w:type="spellStart"/>
      <w:r w:rsidRPr="00DA6AF4">
        <w:rPr>
          <w:rFonts w:ascii="Arial" w:hAnsi="Arial" w:cs="Arial"/>
          <w:sz w:val="21"/>
          <w:szCs w:val="21"/>
        </w:rPr>
        <w:t>nslookup</w:t>
      </w:r>
      <w:proofErr w:type="spellEnd"/>
      <w:r w:rsidRPr="00DA6AF4">
        <w:rPr>
          <w:rFonts w:ascii="Arial" w:hAnsi="Arial" w:cs="Arial"/>
          <w:sz w:val="21"/>
          <w:szCs w:val="21"/>
        </w:rPr>
        <w:tab/>
        <w:t>www.bupt.edu.cn</w:t>
      </w:r>
    </w:p>
    <w:p w14:paraId="562D14CD" w14:textId="77777777" w:rsidR="0079729B" w:rsidRPr="00DA6AF4" w:rsidRDefault="0079729B" w:rsidP="0079729B">
      <w:pPr>
        <w:pStyle w:val="a7"/>
        <w:kinsoku w:val="0"/>
        <w:overflowPunct w:val="0"/>
        <w:spacing w:before="92" w:line="299" w:lineRule="auto"/>
        <w:ind w:left="120" w:right="1042" w:firstLine="561"/>
        <w:rPr>
          <w:rFonts w:ascii="Arial" w:hAnsi="Arial" w:cs="Arial"/>
          <w:sz w:val="21"/>
          <w:szCs w:val="21"/>
        </w:rPr>
      </w:pPr>
      <w:r w:rsidRPr="00DA6AF4">
        <w:rPr>
          <w:rFonts w:ascii="Arial" w:hAnsi="Arial" w:cs="Arial"/>
          <w:sz w:val="21"/>
          <w:szCs w:val="21"/>
        </w:rPr>
        <w:t>Because of exist of related IP address in local database, it will response packet sent by our program:</w:t>
      </w:r>
    </w:p>
    <w:p w14:paraId="1A83E4DA" w14:textId="77777777" w:rsidR="0079729B" w:rsidRDefault="0079729B" w:rsidP="00DA6AF4">
      <w:pPr>
        <w:pStyle w:val="a7"/>
        <w:kinsoku w:val="0"/>
        <w:overflowPunct w:val="0"/>
        <w:spacing w:before="39" w:line="298" w:lineRule="auto"/>
        <w:ind w:left="0" w:right="517" w:firstLine="0"/>
        <w:rPr>
          <w:rFonts w:cs="Times New Roman"/>
        </w:rPr>
      </w:pPr>
      <w:r>
        <w:rPr>
          <w:noProof/>
        </w:rPr>
        <w:drawing>
          <wp:inline distT="0" distB="0" distL="0" distR="0" wp14:anchorId="039D207B" wp14:editId="3DF3B280">
            <wp:extent cx="5436235" cy="1507373"/>
            <wp:effectExtent l="0" t="0" r="0" b="0"/>
            <wp:docPr id="29" name="图片 29" descr="C:\Users\ss\AppData\Local\Microsoft\Windows\INetCache\Content.Word\微信图片_20170714172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s\AppData\Local\Microsoft\Windows\INetCache\Content.Word\微信图片_2017071417255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36235" cy="1507373"/>
                    </a:xfrm>
                    <a:prstGeom prst="rect">
                      <a:avLst/>
                    </a:prstGeom>
                    <a:noFill/>
                    <a:ln>
                      <a:noFill/>
                    </a:ln>
                  </pic:spPr>
                </pic:pic>
              </a:graphicData>
            </a:graphic>
          </wp:inline>
        </w:drawing>
      </w:r>
    </w:p>
    <w:p w14:paraId="50EF33A5" w14:textId="7F6F6840" w:rsidR="0079729B" w:rsidRPr="00DA6AF4" w:rsidRDefault="0079729B" w:rsidP="00DA6AF4">
      <w:pPr>
        <w:pStyle w:val="a7"/>
        <w:tabs>
          <w:tab w:val="left" w:pos="1099"/>
        </w:tabs>
        <w:kinsoku w:val="0"/>
        <w:overflowPunct w:val="0"/>
        <w:spacing w:before="36" w:line="298" w:lineRule="auto"/>
        <w:ind w:right="881"/>
        <w:rPr>
          <w:rFonts w:ascii="Arial" w:hAnsi="Arial" w:cs="Arial"/>
          <w:sz w:val="21"/>
          <w:szCs w:val="21"/>
        </w:rPr>
      </w:pPr>
      <w:r w:rsidRPr="00DA6AF4">
        <w:rPr>
          <w:rFonts w:ascii="Arial" w:hAnsi="Arial" w:cs="Arial"/>
          <w:sz w:val="21"/>
          <w:szCs w:val="21"/>
        </w:rPr>
        <w:t>In our relay program, the debug information shows (because of b</w:t>
      </w:r>
      <w:r w:rsidR="00DA6AF4">
        <w:rPr>
          <w:rFonts w:ascii="Arial" w:hAnsi="Arial" w:cs="Arial"/>
          <w:sz w:val="21"/>
          <w:szCs w:val="21"/>
        </w:rPr>
        <w:t xml:space="preserve">oth </w:t>
      </w:r>
      <w:r w:rsidRPr="00DA6AF4">
        <w:rPr>
          <w:rFonts w:ascii="Arial" w:hAnsi="Arial" w:cs="Arial"/>
          <w:sz w:val="21"/>
          <w:szCs w:val="21"/>
        </w:rPr>
        <w:t>request of IPV6 and IPV4, program will receive two request):</w:t>
      </w:r>
    </w:p>
    <w:p w14:paraId="7F2029CD" w14:textId="7FFE3183" w:rsidR="0079729B" w:rsidRDefault="0079729B" w:rsidP="0079729B">
      <w:pPr>
        <w:pStyle w:val="a7"/>
        <w:kinsoku w:val="0"/>
        <w:overflowPunct w:val="0"/>
        <w:spacing w:before="39" w:line="298" w:lineRule="auto"/>
        <w:ind w:left="0" w:right="517" w:firstLine="0"/>
        <w:jc w:val="center"/>
        <w:rPr>
          <w:rFonts w:cs="Times New Roman"/>
          <w:spacing w:val="1"/>
        </w:rPr>
      </w:pPr>
      <w:r>
        <w:rPr>
          <w:noProof/>
        </w:rPr>
        <w:lastRenderedPageBreak/>
        <w:drawing>
          <wp:inline distT="0" distB="0" distL="0" distR="0" wp14:anchorId="55BE6DF8" wp14:editId="4073047A">
            <wp:extent cx="5436235" cy="2482215"/>
            <wp:effectExtent l="0" t="0" r="0" b="6985"/>
            <wp:docPr id="27" name="图片 27" descr="C:\Users\ss\AppData\Local\Microsoft\Windows\INetCache\Content.Word\微信图片_201707141725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s\AppData\Local\Microsoft\Windows\INetCache\Content.Word\微信图片_2017071417252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36235" cy="2482215"/>
                    </a:xfrm>
                    <a:prstGeom prst="rect">
                      <a:avLst/>
                    </a:prstGeom>
                    <a:noFill/>
                    <a:ln>
                      <a:noFill/>
                    </a:ln>
                  </pic:spPr>
                </pic:pic>
              </a:graphicData>
            </a:graphic>
          </wp:inline>
        </w:drawing>
      </w:r>
    </w:p>
    <w:p w14:paraId="4D67AE33" w14:textId="77777777" w:rsidR="0079729B" w:rsidRPr="00DA6AF4" w:rsidRDefault="0079729B" w:rsidP="0079729B">
      <w:pPr>
        <w:pStyle w:val="a7"/>
        <w:numPr>
          <w:ilvl w:val="2"/>
          <w:numId w:val="7"/>
        </w:numPr>
        <w:tabs>
          <w:tab w:val="left" w:pos="1099"/>
        </w:tabs>
        <w:kinsoku w:val="0"/>
        <w:overflowPunct w:val="0"/>
        <w:spacing w:before="36" w:line="300" w:lineRule="auto"/>
        <w:ind w:left="682" w:right="1439" w:firstLine="0"/>
        <w:rPr>
          <w:rFonts w:ascii="Arial" w:hAnsi="Arial" w:cs="Arial"/>
          <w:sz w:val="21"/>
          <w:szCs w:val="21"/>
        </w:rPr>
      </w:pPr>
      <w:r w:rsidRPr="00DA6AF4">
        <w:rPr>
          <w:rFonts w:ascii="Arial" w:hAnsi="Arial" w:cs="Arial"/>
          <w:sz w:val="21"/>
          <w:szCs w:val="21"/>
        </w:rPr>
        <w:t xml:space="preserve">Test a domain name whose IP address cannot be found </w:t>
      </w:r>
    </w:p>
    <w:p w14:paraId="1D92B15F" w14:textId="77777777" w:rsidR="0079729B" w:rsidRPr="00DA6AF4" w:rsidRDefault="0079729B" w:rsidP="0079729B">
      <w:pPr>
        <w:pStyle w:val="a7"/>
        <w:tabs>
          <w:tab w:val="left" w:pos="1099"/>
        </w:tabs>
        <w:kinsoku w:val="0"/>
        <w:overflowPunct w:val="0"/>
        <w:spacing w:before="36" w:line="300" w:lineRule="auto"/>
        <w:ind w:left="682" w:right="1439" w:firstLine="0"/>
        <w:rPr>
          <w:rFonts w:ascii="Arial" w:hAnsi="Arial" w:cs="Arial"/>
          <w:sz w:val="21"/>
          <w:szCs w:val="21"/>
        </w:rPr>
      </w:pPr>
      <w:r w:rsidRPr="00DA6AF4">
        <w:rPr>
          <w:rFonts w:ascii="Arial" w:hAnsi="Arial" w:cs="Arial"/>
          <w:sz w:val="21"/>
          <w:szCs w:val="21"/>
        </w:rPr>
        <w:t xml:space="preserve">For example, test </w:t>
      </w:r>
      <w:hyperlink r:id="rId31" w:history="1">
        <w:r w:rsidRPr="00DA6AF4">
          <w:rPr>
            <w:rFonts w:ascii="Arial" w:hAnsi="Arial" w:cs="Arial"/>
            <w:sz w:val="21"/>
            <w:szCs w:val="21"/>
          </w:rPr>
          <w:t>www.qq.com</w:t>
        </w:r>
      </w:hyperlink>
      <w:r w:rsidRPr="00DA6AF4">
        <w:rPr>
          <w:rFonts w:ascii="Arial" w:hAnsi="Arial" w:cs="Arial"/>
          <w:sz w:val="21"/>
          <w:szCs w:val="21"/>
        </w:rPr>
        <w:t>:</w:t>
      </w:r>
    </w:p>
    <w:p w14:paraId="1FAB50FF" w14:textId="77777777" w:rsidR="0079729B" w:rsidRPr="00DA6AF4" w:rsidRDefault="0079729B" w:rsidP="0079729B">
      <w:pPr>
        <w:pStyle w:val="a7"/>
        <w:tabs>
          <w:tab w:val="left" w:pos="1099"/>
        </w:tabs>
        <w:kinsoku w:val="0"/>
        <w:overflowPunct w:val="0"/>
        <w:spacing w:before="36" w:line="300" w:lineRule="auto"/>
        <w:ind w:left="682" w:right="1439" w:firstLine="0"/>
        <w:jc w:val="center"/>
        <w:rPr>
          <w:rFonts w:ascii="Arial" w:hAnsi="Arial" w:cs="Arial"/>
          <w:sz w:val="21"/>
          <w:szCs w:val="21"/>
        </w:rPr>
      </w:pPr>
      <w:proofErr w:type="spellStart"/>
      <w:r w:rsidRPr="00DA6AF4">
        <w:rPr>
          <w:rFonts w:ascii="Arial" w:hAnsi="Arial" w:cs="Arial"/>
          <w:sz w:val="21"/>
          <w:szCs w:val="21"/>
        </w:rPr>
        <w:t>nslookup</w:t>
      </w:r>
      <w:proofErr w:type="spellEnd"/>
      <w:r w:rsidRPr="00DA6AF4">
        <w:rPr>
          <w:rFonts w:ascii="Arial" w:hAnsi="Arial" w:cs="Arial"/>
          <w:sz w:val="21"/>
          <w:szCs w:val="21"/>
        </w:rPr>
        <w:t xml:space="preserve"> www.qq.com</w:t>
      </w:r>
    </w:p>
    <w:p w14:paraId="0A4F050E" w14:textId="77777777" w:rsidR="0079729B" w:rsidRPr="00DA6AF4" w:rsidRDefault="0079729B" w:rsidP="0079729B">
      <w:pPr>
        <w:pStyle w:val="a7"/>
        <w:kinsoku w:val="0"/>
        <w:overflowPunct w:val="0"/>
        <w:spacing w:before="0" w:line="298" w:lineRule="auto"/>
        <w:ind w:left="120" w:right="420" w:firstLine="561"/>
        <w:rPr>
          <w:rFonts w:ascii="Arial" w:hAnsi="Arial" w:cs="Arial"/>
          <w:sz w:val="21"/>
          <w:szCs w:val="21"/>
        </w:rPr>
      </w:pPr>
      <w:r w:rsidRPr="00DA6AF4">
        <w:rPr>
          <w:rFonts w:ascii="Arial" w:hAnsi="Arial" w:cs="Arial"/>
          <w:sz w:val="21"/>
          <w:szCs w:val="21"/>
        </w:rPr>
        <w:t>Because of nonexistence of related IP address in local database, our program will forward this quest to DNS server:</w:t>
      </w:r>
    </w:p>
    <w:p w14:paraId="4D49BAAE" w14:textId="17A79BA2" w:rsidR="0079729B" w:rsidRDefault="0079729B" w:rsidP="00DA6AF4">
      <w:pPr>
        <w:pStyle w:val="a7"/>
        <w:kinsoku w:val="0"/>
        <w:overflowPunct w:val="0"/>
        <w:spacing w:before="39" w:line="298" w:lineRule="auto"/>
        <w:ind w:left="0" w:right="517" w:firstLine="0"/>
        <w:rPr>
          <w:rFonts w:cs="Times New Roman"/>
        </w:rPr>
      </w:pPr>
      <w:r>
        <w:rPr>
          <w:noProof/>
        </w:rPr>
        <w:drawing>
          <wp:inline distT="0" distB="0" distL="0" distR="0" wp14:anchorId="234AFF40" wp14:editId="0F2EF632">
            <wp:extent cx="5436235" cy="1640502"/>
            <wp:effectExtent l="0" t="0" r="0" b="0"/>
            <wp:docPr id="30" name="图片 30" descr="C:\Users\ss\AppData\Local\Microsoft\Windows\INetCache\Content.Word\微信图片_20170714172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s\AppData\Local\Microsoft\Windows\INetCache\Content.Word\微信图片_2017071417240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36235" cy="1640502"/>
                    </a:xfrm>
                    <a:prstGeom prst="rect">
                      <a:avLst/>
                    </a:prstGeom>
                    <a:noFill/>
                    <a:ln>
                      <a:noFill/>
                    </a:ln>
                  </pic:spPr>
                </pic:pic>
              </a:graphicData>
            </a:graphic>
          </wp:inline>
        </w:drawing>
      </w:r>
    </w:p>
    <w:p w14:paraId="208B83C6" w14:textId="055B8AAB" w:rsidR="0079729B" w:rsidRPr="00DA6AF4" w:rsidRDefault="0079729B" w:rsidP="00DA6AF4">
      <w:pPr>
        <w:pStyle w:val="a7"/>
        <w:tabs>
          <w:tab w:val="left" w:pos="1099"/>
        </w:tabs>
        <w:kinsoku w:val="0"/>
        <w:overflowPunct w:val="0"/>
        <w:spacing w:before="36" w:line="300" w:lineRule="auto"/>
        <w:ind w:left="682" w:right="1439" w:firstLine="0"/>
        <w:rPr>
          <w:rFonts w:ascii="Arial" w:hAnsi="Arial" w:cs="Arial"/>
          <w:sz w:val="21"/>
          <w:szCs w:val="21"/>
        </w:rPr>
      </w:pPr>
      <w:r w:rsidRPr="00DA6AF4">
        <w:rPr>
          <w:rFonts w:ascii="Arial" w:hAnsi="Arial" w:cs="Arial"/>
          <w:sz w:val="21"/>
          <w:szCs w:val="21"/>
        </w:rPr>
        <w:t>In our relay program, the debug information shows (because of b</w:t>
      </w:r>
      <w:r w:rsidR="00DA6AF4">
        <w:rPr>
          <w:rFonts w:ascii="Arial" w:hAnsi="Arial" w:cs="Arial"/>
          <w:sz w:val="21"/>
          <w:szCs w:val="21"/>
        </w:rPr>
        <w:t xml:space="preserve">oth </w:t>
      </w:r>
      <w:r w:rsidRPr="00DA6AF4">
        <w:rPr>
          <w:rFonts w:ascii="Arial" w:hAnsi="Arial" w:cs="Arial"/>
          <w:sz w:val="21"/>
          <w:szCs w:val="21"/>
        </w:rPr>
        <w:t>request of IPV6 and IPV4, program will receive two request):</w:t>
      </w:r>
    </w:p>
    <w:p w14:paraId="42F2FEA7" w14:textId="2E4DE7ED" w:rsidR="0079729B" w:rsidRPr="0079729B" w:rsidRDefault="0079729B" w:rsidP="0079729B">
      <w:pPr>
        <w:pStyle w:val="a7"/>
        <w:kinsoku w:val="0"/>
        <w:overflowPunct w:val="0"/>
        <w:spacing w:before="39" w:line="298" w:lineRule="auto"/>
        <w:ind w:left="0" w:right="517" w:firstLine="0"/>
        <w:jc w:val="center"/>
        <w:rPr>
          <w:rFonts w:cs="Times New Roman"/>
          <w:spacing w:val="1"/>
        </w:rPr>
        <w:sectPr w:rsidR="0079729B" w:rsidRPr="0079729B">
          <w:pgSz w:w="11921" w:h="16860"/>
          <w:pgMar w:top="1500" w:right="1680" w:bottom="280" w:left="1680" w:header="720" w:footer="720" w:gutter="0"/>
          <w:cols w:space="720"/>
        </w:sectPr>
      </w:pPr>
      <w:r>
        <w:rPr>
          <w:noProof/>
        </w:rPr>
        <w:drawing>
          <wp:inline distT="0" distB="0" distL="0" distR="0" wp14:anchorId="67C86918" wp14:editId="0E74B4EF">
            <wp:extent cx="4265881" cy="2785026"/>
            <wp:effectExtent l="0" t="0" r="1905" b="9525"/>
            <wp:docPr id="31" name="图片 31" descr="C:\Users\ss\AppData\Local\Microsoft\Windows\INetCache\Content.Word\微信图片_20170714172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s\AppData\Local\Microsoft\Windows\INetCache\Content.Word\微信图片_2017071417233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78615" cy="2793340"/>
                    </a:xfrm>
                    <a:prstGeom prst="rect">
                      <a:avLst/>
                    </a:prstGeom>
                    <a:noFill/>
                    <a:ln>
                      <a:noFill/>
                    </a:ln>
                  </pic:spPr>
                </pic:pic>
              </a:graphicData>
            </a:graphic>
          </wp:inline>
        </w:drawing>
      </w:r>
    </w:p>
    <w:p w14:paraId="5541A878" w14:textId="77777777" w:rsidR="0079729B" w:rsidRDefault="0079729B" w:rsidP="0079729B">
      <w:pPr>
        <w:pStyle w:val="1"/>
        <w:tabs>
          <w:tab w:val="left" w:pos="542"/>
        </w:tabs>
        <w:kinsoku w:val="0"/>
        <w:overflowPunct w:val="0"/>
        <w:ind w:left="0" w:firstLine="0"/>
        <w:rPr>
          <w:rFonts w:asciiTheme="minorHAnsi" w:eastAsiaTheme="minorEastAsia" w:hAnsiTheme="minorHAnsi" w:cs="Times New Roman"/>
          <w:b w:val="0"/>
          <w:bCs w:val="0"/>
          <w:kern w:val="2"/>
          <w:sz w:val="24"/>
          <w:szCs w:val="24"/>
        </w:rPr>
      </w:pPr>
    </w:p>
    <w:p w14:paraId="52E8DFC1" w14:textId="0AACFC70" w:rsidR="0079729B" w:rsidRPr="00AB3436" w:rsidRDefault="0079729B" w:rsidP="0079729B">
      <w:pPr>
        <w:pStyle w:val="1"/>
        <w:tabs>
          <w:tab w:val="left" w:pos="542"/>
        </w:tabs>
        <w:kinsoku w:val="0"/>
        <w:overflowPunct w:val="0"/>
        <w:ind w:left="0" w:firstLine="0"/>
        <w:rPr>
          <w:rFonts w:ascii="Arial" w:hAnsi="Arial" w:cs="Arial"/>
          <w:spacing w:val="-2"/>
        </w:rPr>
      </w:pPr>
      <w:bookmarkStart w:id="25" w:name="_Toc487909026"/>
      <w:r>
        <w:t>6.</w:t>
      </w:r>
      <w:r w:rsidR="00AB3436">
        <w:t xml:space="preserve"> </w:t>
      </w:r>
      <w:r w:rsidRPr="00AB3436">
        <w:rPr>
          <w:rFonts w:ascii="Arial" w:hAnsi="Arial" w:cs="Arial"/>
          <w:spacing w:val="-2"/>
        </w:rPr>
        <w:t>Summary and Conclusion</w:t>
      </w:r>
      <w:bookmarkEnd w:id="25"/>
    </w:p>
    <w:p w14:paraId="4ADCD8FD" w14:textId="74625887" w:rsidR="0079729B" w:rsidRDefault="0079729B" w:rsidP="0079729B">
      <w:pPr>
        <w:rPr>
          <w:b/>
          <w:bCs/>
          <w:sz w:val="28"/>
          <w:szCs w:val="28"/>
        </w:rPr>
      </w:pPr>
      <w:r w:rsidRPr="000845C4">
        <w:rPr>
          <w:rFonts w:ascii="Wingdings" w:hAnsi="Wingdings"/>
          <w:sz w:val="20"/>
        </w:rPr>
        <w:t></w:t>
      </w:r>
      <w:r>
        <w:rPr>
          <w:rFonts w:ascii="Wingdings" w:hAnsi="Wingdings"/>
          <w:sz w:val="20"/>
        </w:rPr>
        <w:tab/>
      </w:r>
      <w:r w:rsidR="00B128CF">
        <w:rPr>
          <w:b/>
          <w:bCs/>
          <w:sz w:val="28"/>
          <w:szCs w:val="28"/>
        </w:rPr>
        <w:t>Yao Shubin</w:t>
      </w:r>
    </w:p>
    <w:p w14:paraId="157D2EA4" w14:textId="77777777" w:rsidR="0079729B" w:rsidRPr="000E34FF" w:rsidRDefault="0079729B" w:rsidP="0079729B">
      <w:pPr>
        <w:pStyle w:val="a7"/>
        <w:kinsoku w:val="0"/>
        <w:overflowPunct w:val="0"/>
        <w:spacing w:before="68" w:line="310" w:lineRule="auto"/>
        <w:ind w:left="0" w:right="116" w:firstLine="0"/>
        <w:jc w:val="both"/>
        <w:rPr>
          <w:rFonts w:ascii="Times New Roman" w:eastAsia="宋体" w:hAnsi="Times New Roman" w:cs="宋体"/>
          <w:spacing w:val="-4"/>
          <w:kern w:val="0"/>
          <w:sz w:val="28"/>
          <w:szCs w:val="28"/>
        </w:rPr>
      </w:pPr>
      <w:r w:rsidRPr="000E34FF">
        <w:rPr>
          <w:rFonts w:ascii="Times New Roman" w:eastAsia="宋体" w:hAnsi="Times New Roman" w:cs="宋体"/>
          <w:spacing w:val="-4"/>
          <w:kern w:val="0"/>
          <w:sz w:val="28"/>
          <w:szCs w:val="28"/>
        </w:rPr>
        <w:t xml:space="preserve">Task Assignment: </w:t>
      </w:r>
    </w:p>
    <w:p w14:paraId="7E72FD0D" w14:textId="6F51FE72" w:rsidR="0079729B" w:rsidRPr="00803DEC" w:rsidRDefault="0079729B" w:rsidP="0079729B">
      <w:pPr>
        <w:tabs>
          <w:tab w:val="left" w:pos="2259"/>
        </w:tabs>
        <w:kinsoku w:val="0"/>
        <w:overflowPunct w:val="0"/>
        <w:spacing w:line="269" w:lineRule="auto"/>
        <w:ind w:right="334"/>
        <w:rPr>
          <w:rFonts w:ascii="Arial" w:eastAsiaTheme="minorEastAsia" w:hAnsi="Arial" w:cs="Arial"/>
          <w:kern w:val="2"/>
          <w:sz w:val="21"/>
          <w:szCs w:val="21"/>
        </w:rPr>
      </w:pPr>
      <w:r w:rsidRPr="00803DEC">
        <w:rPr>
          <w:rFonts w:ascii="Arial" w:eastAsiaTheme="minorEastAsia" w:hAnsi="Arial" w:cs="Arial"/>
          <w:kern w:val="2"/>
          <w:sz w:val="21"/>
          <w:szCs w:val="21"/>
        </w:rPr>
        <w:t>I mainly response for construct whole code structure and divide the module into several sub-modules</w:t>
      </w:r>
      <w:r w:rsidR="00022213">
        <w:rPr>
          <w:rFonts w:ascii="Arial" w:eastAsiaTheme="minorEastAsia" w:hAnsi="Arial" w:cs="Arial"/>
          <w:kern w:val="2"/>
          <w:sz w:val="21"/>
          <w:szCs w:val="21"/>
        </w:rPr>
        <w:t>, then write the code</w:t>
      </w:r>
      <w:r w:rsidRPr="00803DEC">
        <w:rPr>
          <w:rFonts w:ascii="Arial" w:eastAsiaTheme="minorEastAsia" w:hAnsi="Arial" w:cs="Arial"/>
          <w:kern w:val="2"/>
          <w:sz w:val="21"/>
          <w:szCs w:val="21"/>
        </w:rPr>
        <w:t>. Meanwhile, I also learn some knowledge about the socket programming and write code related to DNS relay such as data packet reception and transmission. Besides, based on Xiao Liu</w:t>
      </w:r>
      <w:r w:rsidRPr="00803DEC">
        <w:rPr>
          <w:rFonts w:ascii="Arial" w:eastAsiaTheme="minorEastAsia" w:hAnsi="Arial" w:cs="Arial" w:hint="eastAsia"/>
          <w:kern w:val="2"/>
          <w:sz w:val="21"/>
          <w:szCs w:val="21"/>
        </w:rPr>
        <w:t>’</w:t>
      </w:r>
      <w:r w:rsidRPr="00803DEC">
        <w:rPr>
          <w:rFonts w:ascii="Arial" w:eastAsiaTheme="minorEastAsia" w:hAnsi="Arial" w:cs="Arial"/>
          <w:kern w:val="2"/>
          <w:sz w:val="21"/>
          <w:szCs w:val="21"/>
        </w:rPr>
        <w:t>s requirement analysis, I refine it into preliminary design of the whole project and write the report of preliminary design. And I understand details of Domain Name System and master of details of RFC 1035 protocol and DNS message format.</w:t>
      </w:r>
    </w:p>
    <w:p w14:paraId="1C62D3C3" w14:textId="77777777" w:rsidR="0079729B" w:rsidRDefault="0079729B" w:rsidP="0079729B">
      <w:pPr>
        <w:pStyle w:val="a7"/>
        <w:kinsoku w:val="0"/>
        <w:overflowPunct w:val="0"/>
        <w:spacing w:before="2" w:line="310" w:lineRule="auto"/>
        <w:ind w:left="0" w:right="117" w:firstLine="0"/>
        <w:jc w:val="both"/>
        <w:rPr>
          <w:rFonts w:ascii="Times New Roman" w:eastAsia="宋体" w:hAnsi="Times New Roman" w:cs="宋体"/>
          <w:spacing w:val="1"/>
          <w:kern w:val="0"/>
          <w:sz w:val="28"/>
          <w:szCs w:val="28"/>
        </w:rPr>
      </w:pPr>
      <w:r w:rsidRPr="00463AE0">
        <w:rPr>
          <w:rFonts w:ascii="Times New Roman" w:eastAsia="宋体" w:hAnsi="Times New Roman" w:cs="宋体"/>
          <w:spacing w:val="1"/>
          <w:kern w:val="0"/>
          <w:sz w:val="28"/>
          <w:szCs w:val="28"/>
        </w:rPr>
        <w:t xml:space="preserve">Self-evaluation: </w:t>
      </w:r>
    </w:p>
    <w:p w14:paraId="16629305" w14:textId="77777777" w:rsidR="0079729B" w:rsidRPr="00803DEC" w:rsidRDefault="0079729B" w:rsidP="00803DEC">
      <w:pPr>
        <w:tabs>
          <w:tab w:val="left" w:pos="2259"/>
        </w:tabs>
        <w:kinsoku w:val="0"/>
        <w:overflowPunct w:val="0"/>
        <w:spacing w:line="269" w:lineRule="auto"/>
        <w:ind w:right="334"/>
        <w:rPr>
          <w:rFonts w:ascii="Arial" w:eastAsiaTheme="minorEastAsia" w:hAnsi="Arial" w:cs="Arial"/>
          <w:kern w:val="2"/>
          <w:sz w:val="21"/>
          <w:szCs w:val="21"/>
        </w:rPr>
      </w:pPr>
      <w:r w:rsidRPr="00803DEC">
        <w:rPr>
          <w:rFonts w:ascii="Arial" w:eastAsiaTheme="minorEastAsia" w:hAnsi="Arial" w:cs="Arial" w:hint="eastAsia"/>
          <w:kern w:val="2"/>
          <w:sz w:val="21"/>
          <w:szCs w:val="21"/>
        </w:rPr>
        <w:t>F</w:t>
      </w:r>
      <w:r w:rsidRPr="00803DEC">
        <w:rPr>
          <w:rFonts w:ascii="Arial" w:eastAsiaTheme="minorEastAsia" w:hAnsi="Arial" w:cs="Arial"/>
          <w:kern w:val="2"/>
          <w:sz w:val="21"/>
          <w:szCs w:val="21"/>
        </w:rPr>
        <w:t>rom this project, I learn a lot about how to use JAVA language to achieve the DNS relay and gain some experience about the socket programming. By analyzing the whole project, I have a clear comprehension on the DNS relay working mechanism and how to modify the local DNS relay which is helpful in further computer network study.</w:t>
      </w:r>
    </w:p>
    <w:p w14:paraId="7BE8BC9A" w14:textId="1E33874A" w:rsidR="0079729B" w:rsidRPr="0079729B" w:rsidRDefault="00B128CF" w:rsidP="00B25C6A">
      <w:pPr>
        <w:pStyle w:val="3"/>
        <w:numPr>
          <w:ilvl w:val="0"/>
          <w:numId w:val="19"/>
        </w:numPr>
        <w:tabs>
          <w:tab w:val="left" w:pos="540"/>
        </w:tabs>
        <w:kinsoku w:val="0"/>
        <w:overflowPunct w:val="0"/>
        <w:spacing w:before="76" w:line="310" w:lineRule="auto"/>
        <w:ind w:left="0" w:right="118" w:firstLine="0"/>
        <w:jc w:val="both"/>
        <w:rPr>
          <w:spacing w:val="1"/>
        </w:rPr>
      </w:pPr>
      <w:r>
        <w:rPr>
          <w:spacing w:val="-10"/>
        </w:rPr>
        <w:t xml:space="preserve">Xiao </w:t>
      </w:r>
      <w:proofErr w:type="spellStart"/>
      <w:r>
        <w:rPr>
          <w:spacing w:val="-10"/>
        </w:rPr>
        <w:t>Xuezhi</w:t>
      </w:r>
      <w:proofErr w:type="spellEnd"/>
    </w:p>
    <w:p w14:paraId="75525CE8" w14:textId="2A986A6A" w:rsidR="0079729B" w:rsidRPr="00803DEC" w:rsidRDefault="0079729B" w:rsidP="0079729B">
      <w:pPr>
        <w:pStyle w:val="3"/>
        <w:tabs>
          <w:tab w:val="left" w:pos="540"/>
        </w:tabs>
        <w:kinsoku w:val="0"/>
        <w:overflowPunct w:val="0"/>
        <w:spacing w:before="76" w:line="310" w:lineRule="auto"/>
        <w:ind w:left="0" w:right="118"/>
        <w:jc w:val="both"/>
        <w:rPr>
          <w:b w:val="0"/>
          <w:bCs w:val="0"/>
          <w:spacing w:val="1"/>
        </w:rPr>
      </w:pPr>
      <w:bookmarkStart w:id="26" w:name="_Toc487909028"/>
      <w:r w:rsidRPr="00803DEC">
        <w:rPr>
          <w:b w:val="0"/>
          <w:bCs w:val="0"/>
          <w:spacing w:val="1"/>
        </w:rPr>
        <w:t>Task Assignment:</w:t>
      </w:r>
      <w:bookmarkEnd w:id="26"/>
      <w:r w:rsidRPr="00803DEC">
        <w:rPr>
          <w:b w:val="0"/>
          <w:bCs w:val="0"/>
          <w:spacing w:val="1"/>
        </w:rPr>
        <w:t xml:space="preserve"> </w:t>
      </w:r>
    </w:p>
    <w:p w14:paraId="73C3235E" w14:textId="77777777" w:rsidR="0079729B" w:rsidRPr="00803DEC" w:rsidRDefault="0079729B" w:rsidP="0079729B">
      <w:pPr>
        <w:pStyle w:val="a7"/>
        <w:kinsoku w:val="0"/>
        <w:overflowPunct w:val="0"/>
        <w:spacing w:before="76" w:line="310" w:lineRule="auto"/>
        <w:ind w:left="0" w:right="118" w:firstLine="0"/>
        <w:jc w:val="both"/>
        <w:rPr>
          <w:rFonts w:ascii="Arial" w:hAnsi="Arial" w:cs="Arial"/>
          <w:sz w:val="21"/>
          <w:szCs w:val="21"/>
        </w:rPr>
      </w:pPr>
      <w:r w:rsidRPr="00803DEC">
        <w:rPr>
          <w:rFonts w:ascii="Arial" w:hAnsi="Arial" w:cs="Arial"/>
          <w:sz w:val="21"/>
          <w:szCs w:val="21"/>
        </w:rPr>
        <w:t>I read some documents about the communication process between DNS relay and external DNS which is helpful to construct the connections. And I am responsible for designing and coding tools classes, including transforming byte to int and byte to short; responsible for design and coding the process of UDP connection, sending and receiving packets. Moreover, I also write some code which is related to data packet encapsulation and I summarize the preliminary design worked by Da Han and write the detail design.</w:t>
      </w:r>
    </w:p>
    <w:p w14:paraId="2030CD5A" w14:textId="77777777" w:rsidR="0079729B" w:rsidRDefault="0079729B" w:rsidP="0079729B">
      <w:pPr>
        <w:pStyle w:val="a7"/>
        <w:kinsoku w:val="0"/>
        <w:overflowPunct w:val="0"/>
        <w:spacing w:before="76" w:line="310" w:lineRule="auto"/>
        <w:ind w:left="0" w:right="118" w:firstLine="0"/>
        <w:jc w:val="both"/>
        <w:rPr>
          <w:rFonts w:ascii="Times New Roman" w:eastAsia="宋体" w:hAnsi="Times New Roman" w:cs="宋体"/>
          <w:spacing w:val="1"/>
          <w:kern w:val="0"/>
          <w:sz w:val="28"/>
          <w:szCs w:val="28"/>
        </w:rPr>
      </w:pPr>
      <w:r w:rsidRPr="00463AE0">
        <w:rPr>
          <w:rFonts w:ascii="Times New Roman" w:eastAsia="宋体" w:hAnsi="Times New Roman" w:cs="宋体"/>
          <w:spacing w:val="1"/>
          <w:kern w:val="0"/>
          <w:sz w:val="28"/>
          <w:szCs w:val="28"/>
        </w:rPr>
        <w:t xml:space="preserve">Self-evaluation: </w:t>
      </w:r>
    </w:p>
    <w:p w14:paraId="0B42C772" w14:textId="77777777" w:rsidR="0079729B" w:rsidRPr="00803DEC" w:rsidRDefault="0079729B" w:rsidP="0079729B">
      <w:pPr>
        <w:pStyle w:val="a7"/>
        <w:kinsoku w:val="0"/>
        <w:overflowPunct w:val="0"/>
        <w:spacing w:before="76" w:line="310" w:lineRule="auto"/>
        <w:ind w:left="0" w:right="118" w:firstLine="0"/>
        <w:jc w:val="both"/>
        <w:rPr>
          <w:rFonts w:ascii="Arial" w:hAnsi="Arial" w:cs="Arial"/>
          <w:sz w:val="21"/>
          <w:szCs w:val="21"/>
        </w:rPr>
      </w:pPr>
      <w:r w:rsidRPr="00803DEC">
        <w:rPr>
          <w:rFonts w:ascii="Arial" w:hAnsi="Arial" w:cs="Arial"/>
          <w:sz w:val="21"/>
          <w:szCs w:val="21"/>
        </w:rPr>
        <w:t xml:space="preserve">I have a good knowledge of the computer network communication in UDP layer and can write some code to achieve its function. Meanwhile, I also learn a lot about the DNS service and its working mechanism. </w:t>
      </w:r>
    </w:p>
    <w:p w14:paraId="1BEA1A69" w14:textId="7259160A" w:rsidR="0079729B" w:rsidRDefault="0079729B" w:rsidP="0079729B">
      <w:pPr>
        <w:pStyle w:val="a7"/>
        <w:kinsoku w:val="0"/>
        <w:overflowPunct w:val="0"/>
        <w:spacing w:before="76" w:line="310" w:lineRule="auto"/>
        <w:ind w:left="348" w:right="118" w:hangingChars="174" w:hanging="348"/>
        <w:jc w:val="both"/>
        <w:rPr>
          <w:b/>
          <w:bCs/>
        </w:rPr>
      </w:pPr>
      <w:r w:rsidRPr="000845C4">
        <w:rPr>
          <w:rFonts w:ascii="Wingdings" w:hAnsi="Wingdings"/>
          <w:sz w:val="20"/>
        </w:rPr>
        <w:t></w:t>
      </w:r>
      <w:r>
        <w:rPr>
          <w:rFonts w:ascii="Wingdings" w:hAnsi="Wingdings"/>
          <w:sz w:val="20"/>
        </w:rPr>
        <w:tab/>
      </w:r>
      <w:r w:rsidR="00B128CF">
        <w:rPr>
          <w:rFonts w:ascii="Times New Roman" w:eastAsia="宋体" w:hAnsi="Times New Roman" w:cs="宋体"/>
          <w:b/>
          <w:bCs/>
          <w:spacing w:val="-10"/>
          <w:kern w:val="0"/>
          <w:sz w:val="28"/>
          <w:szCs w:val="28"/>
        </w:rPr>
        <w:t>Liu Zhanghan</w:t>
      </w:r>
      <w:bookmarkStart w:id="27" w:name="_GoBack"/>
      <w:bookmarkEnd w:id="27"/>
    </w:p>
    <w:p w14:paraId="7F03F83F" w14:textId="77777777" w:rsidR="0079729B" w:rsidRDefault="0079729B" w:rsidP="0079729B">
      <w:pPr>
        <w:pStyle w:val="a7"/>
        <w:kinsoku w:val="0"/>
        <w:overflowPunct w:val="0"/>
        <w:spacing w:before="68" w:line="310" w:lineRule="auto"/>
        <w:ind w:left="0" w:right="115" w:firstLine="0"/>
        <w:jc w:val="both"/>
        <w:rPr>
          <w:rFonts w:ascii="Times New Roman" w:eastAsia="宋体" w:hAnsi="Times New Roman" w:cs="宋体"/>
          <w:spacing w:val="1"/>
          <w:kern w:val="0"/>
          <w:sz w:val="28"/>
          <w:szCs w:val="28"/>
        </w:rPr>
      </w:pPr>
      <w:r w:rsidRPr="00463AE0">
        <w:rPr>
          <w:rFonts w:ascii="Times New Roman" w:eastAsia="宋体" w:hAnsi="Times New Roman" w:cs="宋体"/>
          <w:spacing w:val="1"/>
          <w:kern w:val="0"/>
          <w:sz w:val="28"/>
          <w:szCs w:val="28"/>
        </w:rPr>
        <w:t xml:space="preserve">Task Assignment: </w:t>
      </w:r>
    </w:p>
    <w:p w14:paraId="56577B60" w14:textId="77777777" w:rsidR="0079729B" w:rsidRPr="00803DEC" w:rsidRDefault="0079729B" w:rsidP="00803DEC">
      <w:pPr>
        <w:pStyle w:val="a7"/>
        <w:kinsoku w:val="0"/>
        <w:overflowPunct w:val="0"/>
        <w:spacing w:before="76" w:line="310" w:lineRule="auto"/>
        <w:ind w:left="0" w:right="118" w:firstLine="0"/>
        <w:jc w:val="both"/>
        <w:rPr>
          <w:rFonts w:ascii="Arial" w:hAnsi="Arial" w:cs="Arial"/>
          <w:sz w:val="21"/>
          <w:szCs w:val="21"/>
        </w:rPr>
      </w:pPr>
      <w:r w:rsidRPr="00803DEC">
        <w:rPr>
          <w:rFonts w:ascii="Arial" w:hAnsi="Arial" w:cs="Arial"/>
          <w:sz w:val="21"/>
          <w:szCs w:val="21"/>
        </w:rPr>
        <w:t>I analyze the project and give a brief requirement of this project for further analysis and read some documents about DNS concept. I also write some code about the achievement of some small function and write the requirements analysis. Responsible for designing and coding the part related to dealing with receiving packets and response packet and extracting the domain name from DNS packet; responsible testing program and recording results.</w:t>
      </w:r>
    </w:p>
    <w:p w14:paraId="752500B1" w14:textId="77777777" w:rsidR="0079729B" w:rsidRDefault="0079729B" w:rsidP="0079729B">
      <w:pPr>
        <w:pStyle w:val="a7"/>
        <w:kinsoku w:val="0"/>
        <w:overflowPunct w:val="0"/>
        <w:spacing w:before="68" w:line="310" w:lineRule="auto"/>
        <w:ind w:left="0" w:right="115" w:firstLine="0"/>
        <w:jc w:val="both"/>
        <w:rPr>
          <w:rFonts w:ascii="Times New Roman" w:eastAsia="宋体" w:hAnsi="Times New Roman" w:cs="宋体"/>
          <w:spacing w:val="1"/>
          <w:kern w:val="0"/>
          <w:sz w:val="28"/>
          <w:szCs w:val="28"/>
        </w:rPr>
      </w:pPr>
      <w:r w:rsidRPr="00463AE0">
        <w:rPr>
          <w:rFonts w:ascii="Times New Roman" w:eastAsia="宋体" w:hAnsi="Times New Roman" w:cs="宋体"/>
          <w:spacing w:val="1"/>
          <w:kern w:val="0"/>
          <w:sz w:val="28"/>
          <w:szCs w:val="28"/>
        </w:rPr>
        <w:t>Self-evaluation:</w:t>
      </w:r>
    </w:p>
    <w:p w14:paraId="279878F1" w14:textId="77777777" w:rsidR="0079729B" w:rsidRPr="00803DEC" w:rsidRDefault="0079729B" w:rsidP="00803DEC">
      <w:pPr>
        <w:pStyle w:val="a7"/>
        <w:kinsoku w:val="0"/>
        <w:overflowPunct w:val="0"/>
        <w:spacing w:before="76" w:line="310" w:lineRule="auto"/>
        <w:ind w:left="0" w:right="118" w:firstLine="0"/>
        <w:jc w:val="both"/>
        <w:rPr>
          <w:rFonts w:ascii="Arial" w:hAnsi="Arial" w:cs="Arial"/>
          <w:sz w:val="21"/>
          <w:szCs w:val="21"/>
        </w:rPr>
      </w:pPr>
      <w:r w:rsidRPr="00803DEC">
        <w:rPr>
          <w:rFonts w:ascii="Arial" w:hAnsi="Arial" w:cs="Arial"/>
          <w:sz w:val="21"/>
          <w:szCs w:val="21"/>
        </w:rPr>
        <w:t>I learn a lot about DNS working mechanism and gain a lot of experience on JAVA programming language on this project which gives me a clear understanding on the computer network.</w:t>
      </w:r>
    </w:p>
    <w:p w14:paraId="1F648C18" w14:textId="77777777" w:rsidR="0079729B" w:rsidRDefault="0079729B" w:rsidP="0079729B">
      <w:pPr>
        <w:pStyle w:val="1"/>
        <w:tabs>
          <w:tab w:val="left" w:pos="542"/>
        </w:tabs>
        <w:kinsoku w:val="0"/>
        <w:overflowPunct w:val="0"/>
        <w:ind w:left="0" w:firstLine="0"/>
        <w:rPr>
          <w:rFonts w:asciiTheme="minorHAnsi" w:eastAsiaTheme="minorEastAsia" w:hAnsiTheme="minorHAnsi" w:cs="Times New Roman"/>
          <w:b w:val="0"/>
          <w:bCs w:val="0"/>
          <w:kern w:val="2"/>
          <w:sz w:val="24"/>
          <w:szCs w:val="24"/>
        </w:rPr>
      </w:pPr>
    </w:p>
    <w:p w14:paraId="6F5F46B0" w14:textId="77777777" w:rsidR="0079729B" w:rsidRPr="00AB3436" w:rsidRDefault="0079729B" w:rsidP="0079729B">
      <w:pPr>
        <w:pStyle w:val="1"/>
        <w:kinsoku w:val="0"/>
        <w:overflowPunct w:val="0"/>
        <w:spacing w:before="66"/>
        <w:ind w:left="0" w:firstLine="0"/>
        <w:rPr>
          <w:rFonts w:ascii="Arial" w:hAnsi="Arial" w:cs="Arial"/>
          <w:spacing w:val="-2"/>
        </w:rPr>
      </w:pPr>
      <w:bookmarkStart w:id="28" w:name="_Toc487909029"/>
      <w:r>
        <w:t xml:space="preserve">7. </w:t>
      </w:r>
      <w:r w:rsidRPr="00AB3436">
        <w:rPr>
          <w:rFonts w:ascii="Arial" w:hAnsi="Arial" w:cs="Arial"/>
          <w:spacing w:val="-2"/>
        </w:rPr>
        <w:t>Conclusion and Implementation</w:t>
      </w:r>
      <w:bookmarkEnd w:id="28"/>
    </w:p>
    <w:p w14:paraId="3527C334" w14:textId="77777777" w:rsidR="0079729B" w:rsidRPr="00A470CA" w:rsidRDefault="0079729B" w:rsidP="0079729B">
      <w:pPr>
        <w:pStyle w:val="1"/>
        <w:kinsoku w:val="0"/>
        <w:overflowPunct w:val="0"/>
        <w:spacing w:before="66"/>
        <w:ind w:left="0" w:firstLine="0"/>
        <w:rPr>
          <w:sz w:val="13"/>
          <w:szCs w:val="13"/>
        </w:rPr>
      </w:pPr>
    </w:p>
    <w:p w14:paraId="5EF15DBB" w14:textId="198DB57C" w:rsidR="00435080" w:rsidRDefault="00435080" w:rsidP="00803DEC">
      <w:pPr>
        <w:pStyle w:val="a7"/>
        <w:kinsoku w:val="0"/>
        <w:overflowPunct w:val="0"/>
        <w:spacing w:before="76" w:line="310" w:lineRule="auto"/>
        <w:ind w:left="0" w:right="118" w:firstLine="420"/>
        <w:jc w:val="both"/>
        <w:rPr>
          <w:rFonts w:ascii="Arial" w:hAnsi="Arial" w:cs="Arial"/>
          <w:sz w:val="21"/>
          <w:szCs w:val="21"/>
        </w:rPr>
      </w:pPr>
      <w:r>
        <w:rPr>
          <w:rFonts w:ascii="Arial" w:hAnsi="Arial" w:cs="Arial"/>
          <w:sz w:val="21"/>
          <w:szCs w:val="21"/>
        </w:rPr>
        <w:t xml:space="preserve">At the beginning, we peruse the requirements of DNS Relay system immediately after class. </w:t>
      </w:r>
      <w:r w:rsidR="006E21FF">
        <w:rPr>
          <w:rFonts w:ascii="Arial" w:hAnsi="Arial" w:cs="Arial"/>
          <w:sz w:val="21"/>
          <w:szCs w:val="21"/>
        </w:rPr>
        <w:t xml:space="preserve">After finishing analyzing requirements, we look through the communications between </w:t>
      </w:r>
      <w:r w:rsidR="006E21FF">
        <w:rPr>
          <w:rFonts w:ascii="Arial" w:hAnsi="Arial" w:cs="Arial"/>
          <w:sz w:val="21"/>
          <w:szCs w:val="21"/>
        </w:rPr>
        <w:lastRenderedPageBreak/>
        <w:t xml:space="preserve">DNS resolver, DNS relay and DNS server. And get the basic idea of how to implement the system. Besides DNS protocol, we also reviewed UDP protocol studied in </w:t>
      </w:r>
      <w:proofErr w:type="spellStart"/>
      <w:r w:rsidR="006E21FF">
        <w:rPr>
          <w:rFonts w:ascii="Arial" w:hAnsi="Arial" w:cs="Arial"/>
          <w:sz w:val="21"/>
          <w:szCs w:val="21"/>
        </w:rPr>
        <w:t>Adhoc</w:t>
      </w:r>
      <w:proofErr w:type="spellEnd"/>
      <w:r w:rsidR="006E21FF">
        <w:rPr>
          <w:rFonts w:ascii="Arial" w:hAnsi="Arial" w:cs="Arial"/>
          <w:sz w:val="21"/>
          <w:szCs w:val="21"/>
        </w:rPr>
        <w:t xml:space="preserve"> network, since DNS is based on UDP transport layer. </w:t>
      </w:r>
      <w:proofErr w:type="gramStart"/>
      <w:r w:rsidR="006E21FF">
        <w:rPr>
          <w:rFonts w:ascii="Arial" w:hAnsi="Arial" w:cs="Arial"/>
          <w:sz w:val="21"/>
          <w:szCs w:val="21"/>
        </w:rPr>
        <w:t>So</w:t>
      </w:r>
      <w:proofErr w:type="gramEnd"/>
      <w:r w:rsidR="006E21FF">
        <w:rPr>
          <w:rFonts w:ascii="Arial" w:hAnsi="Arial" w:cs="Arial"/>
          <w:sz w:val="21"/>
          <w:szCs w:val="21"/>
        </w:rPr>
        <w:t xml:space="preserve"> we are about to programming the system.</w:t>
      </w:r>
    </w:p>
    <w:p w14:paraId="2E7E751B" w14:textId="5DFFF309" w:rsidR="00435080" w:rsidRDefault="00854B3E" w:rsidP="00803DEC">
      <w:pPr>
        <w:pStyle w:val="a7"/>
        <w:kinsoku w:val="0"/>
        <w:overflowPunct w:val="0"/>
        <w:spacing w:before="76" w:line="310" w:lineRule="auto"/>
        <w:ind w:left="0" w:right="118" w:firstLine="420"/>
        <w:jc w:val="both"/>
        <w:rPr>
          <w:rFonts w:ascii="Arial" w:hAnsi="Arial" w:cs="Arial"/>
          <w:sz w:val="21"/>
          <w:szCs w:val="21"/>
        </w:rPr>
      </w:pPr>
      <w:r>
        <w:rPr>
          <w:rFonts w:ascii="Arial" w:hAnsi="Arial" w:cs="Arial"/>
          <w:sz w:val="21"/>
          <w:szCs w:val="21"/>
        </w:rPr>
        <w:t xml:space="preserve">As we begin to programming, </w:t>
      </w:r>
      <w:r w:rsidR="00913753">
        <w:rPr>
          <w:rFonts w:ascii="Arial" w:hAnsi="Arial" w:cs="Arial"/>
          <w:sz w:val="21"/>
          <w:szCs w:val="21"/>
        </w:rPr>
        <w:t xml:space="preserve">there are quite a lot situation which we haven’t thought through in advance. However, after debating and consulting on a certain extent, we managed to overcome the obstacles. </w:t>
      </w:r>
      <w:r w:rsidR="00913753" w:rsidRPr="00913753">
        <w:rPr>
          <w:rFonts w:ascii="Arial" w:hAnsi="Arial" w:cs="Arial"/>
          <w:sz w:val="21"/>
          <w:szCs w:val="21"/>
        </w:rPr>
        <w:t>For example, in the transport layer, when the client sends the packet to the relay and then to the server, the port number used is 53. However, when the packet is returned to the client, the port number needs to be obtained through the packet sent. We found this problem in time and improved the relay.</w:t>
      </w:r>
    </w:p>
    <w:p w14:paraId="3F1B7B88" w14:textId="00184E59" w:rsidR="00913753" w:rsidRDefault="00913753" w:rsidP="00803DEC">
      <w:pPr>
        <w:pStyle w:val="a7"/>
        <w:kinsoku w:val="0"/>
        <w:overflowPunct w:val="0"/>
        <w:spacing w:before="76" w:line="310" w:lineRule="auto"/>
        <w:ind w:left="0" w:right="118" w:firstLine="420"/>
        <w:jc w:val="both"/>
        <w:rPr>
          <w:rFonts w:ascii="Arial" w:hAnsi="Arial" w:cs="Arial"/>
          <w:sz w:val="21"/>
          <w:szCs w:val="21"/>
        </w:rPr>
      </w:pPr>
      <w:r w:rsidRPr="00913753">
        <w:rPr>
          <w:rFonts w:ascii="Arial" w:hAnsi="Arial" w:cs="Arial"/>
          <w:sz w:val="21"/>
          <w:szCs w:val="21"/>
        </w:rPr>
        <w:t xml:space="preserve">During programming, we met several problems especially the IP address will show in 2 times which is caused by the judgement of the packet type in IPv4 and IPv6. Another problem is about the concurrency of the received packet, in order to avoid the override of original address, we use </w:t>
      </w:r>
      <w:proofErr w:type="spellStart"/>
      <w:r w:rsidRPr="00913753">
        <w:rPr>
          <w:rFonts w:ascii="Arial" w:hAnsi="Arial" w:cs="Arial"/>
          <w:sz w:val="21"/>
          <w:szCs w:val="21"/>
        </w:rPr>
        <w:t>IDStored</w:t>
      </w:r>
      <w:proofErr w:type="spellEnd"/>
      <w:r w:rsidRPr="00913753">
        <w:rPr>
          <w:rFonts w:ascii="Arial" w:hAnsi="Arial" w:cs="Arial"/>
          <w:sz w:val="21"/>
          <w:szCs w:val="21"/>
        </w:rPr>
        <w:t xml:space="preserve"> class to store them by hash map.</w:t>
      </w:r>
    </w:p>
    <w:p w14:paraId="13781632" w14:textId="59F2E916" w:rsidR="0079729B" w:rsidRDefault="00913753" w:rsidP="00913753">
      <w:pPr>
        <w:pStyle w:val="a7"/>
        <w:kinsoku w:val="0"/>
        <w:overflowPunct w:val="0"/>
        <w:spacing w:before="76" w:line="310" w:lineRule="auto"/>
        <w:ind w:left="0" w:right="118" w:firstLine="420"/>
        <w:rPr>
          <w:rFonts w:ascii="Arial" w:hAnsi="Arial" w:cs="Arial"/>
          <w:sz w:val="21"/>
          <w:szCs w:val="21"/>
        </w:rPr>
      </w:pPr>
      <w:r w:rsidRPr="00913753">
        <w:rPr>
          <w:rFonts w:ascii="Arial" w:hAnsi="Arial" w:cs="Arial"/>
          <w:sz w:val="21"/>
          <w:szCs w:val="21"/>
        </w:rPr>
        <w:t xml:space="preserve">In general, during the course, we reviewed the basic knowledge of computer network, and we reviewed socket programming and so on, enjoying the efficiency of pair programming. </w:t>
      </w:r>
      <w:r w:rsidRPr="00803DEC">
        <w:rPr>
          <w:rFonts w:ascii="Arial" w:hAnsi="Arial" w:cs="Arial"/>
          <w:sz w:val="21"/>
          <w:szCs w:val="21"/>
        </w:rPr>
        <w:t xml:space="preserve">For further improvement, </w:t>
      </w:r>
      <w:r w:rsidRPr="00913753">
        <w:rPr>
          <w:rFonts w:ascii="Arial" w:hAnsi="Arial" w:cs="Arial"/>
          <w:sz w:val="21"/>
          <w:szCs w:val="21"/>
        </w:rPr>
        <w:t>we will carry on the long-term programming practice, simultaneously grasps the computer and the network knowledge</w:t>
      </w:r>
      <w:r>
        <w:rPr>
          <w:rFonts w:ascii="Arial" w:hAnsi="Arial" w:cs="Arial"/>
          <w:sz w:val="21"/>
          <w:szCs w:val="21"/>
        </w:rPr>
        <w:t xml:space="preserve">, </w:t>
      </w:r>
      <w:r w:rsidR="0079729B" w:rsidRPr="00803DEC">
        <w:rPr>
          <w:rFonts w:ascii="Arial" w:hAnsi="Arial" w:cs="Arial"/>
          <w:sz w:val="21"/>
          <w:szCs w:val="21"/>
        </w:rPr>
        <w:t xml:space="preserve">we will </w:t>
      </w:r>
      <w:r>
        <w:rPr>
          <w:rFonts w:ascii="Arial" w:hAnsi="Arial" w:cs="Arial"/>
          <w:sz w:val="21"/>
          <w:szCs w:val="21"/>
        </w:rPr>
        <w:t xml:space="preserve">also </w:t>
      </w:r>
      <w:r w:rsidR="0079729B" w:rsidRPr="00803DEC">
        <w:rPr>
          <w:rFonts w:ascii="Arial" w:hAnsi="Arial" w:cs="Arial"/>
          <w:sz w:val="21"/>
          <w:szCs w:val="21"/>
        </w:rPr>
        <w:t>do long-lasting programming practice and catch the knowledge of computer and network at the same time. The understanding of TCP protocol is also important in our studying life.</w:t>
      </w:r>
    </w:p>
    <w:p w14:paraId="6FED87D3" w14:textId="77777777" w:rsidR="00A407C4" w:rsidRPr="008F1E12" w:rsidRDefault="00A407C4" w:rsidP="008F1E12">
      <w:pPr>
        <w:pStyle w:val="a7"/>
        <w:kinsoku w:val="0"/>
        <w:overflowPunct w:val="0"/>
        <w:spacing w:before="76" w:line="310" w:lineRule="auto"/>
        <w:ind w:left="0" w:right="118" w:firstLine="420"/>
        <w:jc w:val="both"/>
        <w:rPr>
          <w:rFonts w:ascii="Arial" w:hAnsi="Arial" w:cs="Arial"/>
          <w:sz w:val="21"/>
          <w:szCs w:val="21"/>
        </w:rPr>
      </w:pPr>
    </w:p>
    <w:p w14:paraId="4CE0D165" w14:textId="5B4F8168" w:rsidR="0079729B" w:rsidRPr="00AB3436" w:rsidRDefault="0079729B" w:rsidP="00AB3436">
      <w:pPr>
        <w:pStyle w:val="1"/>
        <w:kinsoku w:val="0"/>
        <w:overflowPunct w:val="0"/>
        <w:spacing w:before="66"/>
        <w:ind w:left="0" w:firstLine="0"/>
        <w:rPr>
          <w:rFonts w:ascii="Arial" w:hAnsi="Arial" w:cs="Arial"/>
          <w:spacing w:val="-2"/>
        </w:rPr>
      </w:pPr>
      <w:bookmarkStart w:id="29" w:name="_Toc487909030"/>
      <w:r w:rsidRPr="00AB3436">
        <w:rPr>
          <w:rFonts w:ascii="Arial" w:hAnsi="Arial" w:cs="Arial"/>
          <w:spacing w:val="-2"/>
        </w:rPr>
        <w:t>Appendix</w:t>
      </w:r>
      <w:bookmarkEnd w:id="29"/>
    </w:p>
    <w:p w14:paraId="3C08E708" w14:textId="132CB0B8" w:rsidR="00E60597" w:rsidRDefault="00E60597" w:rsidP="00E60597">
      <w:pPr>
        <w:pStyle w:val="1"/>
        <w:kinsoku w:val="0"/>
        <w:overflowPunct w:val="0"/>
        <w:spacing w:before="66"/>
        <w:ind w:left="0" w:firstLine="0"/>
        <w:rPr>
          <w:rFonts w:ascii="Arial" w:eastAsiaTheme="minorEastAsia" w:hAnsi="Arial" w:cs="Arial"/>
          <w:b w:val="0"/>
          <w:bCs w:val="0"/>
          <w:kern w:val="2"/>
          <w:sz w:val="21"/>
          <w:szCs w:val="21"/>
        </w:rPr>
      </w:pPr>
    </w:p>
    <w:p w14:paraId="697CBFB3"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 xml:space="preserve">import </w:t>
      </w:r>
      <w:proofErr w:type="spellStart"/>
      <w:proofErr w:type="gramStart"/>
      <w:r w:rsidRPr="00E60597">
        <w:rPr>
          <w:rFonts w:ascii="Arial" w:eastAsiaTheme="minorEastAsia" w:hAnsi="Arial" w:cs="Arial"/>
          <w:bCs w:val="0"/>
          <w:kern w:val="2"/>
          <w:sz w:val="21"/>
          <w:szCs w:val="21"/>
        </w:rPr>
        <w:t>java.io.IOException</w:t>
      </w:r>
      <w:proofErr w:type="spellEnd"/>
      <w:proofErr w:type="gramEnd"/>
      <w:r w:rsidRPr="00E60597">
        <w:rPr>
          <w:rFonts w:ascii="Arial" w:eastAsiaTheme="minorEastAsia" w:hAnsi="Arial" w:cs="Arial"/>
          <w:bCs w:val="0"/>
          <w:kern w:val="2"/>
          <w:sz w:val="21"/>
          <w:szCs w:val="21"/>
        </w:rPr>
        <w:t>;</w:t>
      </w:r>
    </w:p>
    <w:p w14:paraId="71D327B1"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 xml:space="preserve">import </w:t>
      </w:r>
      <w:proofErr w:type="spellStart"/>
      <w:proofErr w:type="gramStart"/>
      <w:r w:rsidRPr="00E60597">
        <w:rPr>
          <w:rFonts w:ascii="Arial" w:eastAsiaTheme="minorEastAsia" w:hAnsi="Arial" w:cs="Arial"/>
          <w:bCs w:val="0"/>
          <w:kern w:val="2"/>
          <w:sz w:val="21"/>
          <w:szCs w:val="21"/>
        </w:rPr>
        <w:t>java.net.DatagramPacket</w:t>
      </w:r>
      <w:proofErr w:type="spellEnd"/>
      <w:proofErr w:type="gramEnd"/>
      <w:r w:rsidRPr="00E60597">
        <w:rPr>
          <w:rFonts w:ascii="Arial" w:eastAsiaTheme="minorEastAsia" w:hAnsi="Arial" w:cs="Arial"/>
          <w:bCs w:val="0"/>
          <w:kern w:val="2"/>
          <w:sz w:val="21"/>
          <w:szCs w:val="21"/>
        </w:rPr>
        <w:t>;</w:t>
      </w:r>
    </w:p>
    <w:p w14:paraId="4CA6A032"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 xml:space="preserve">import </w:t>
      </w:r>
      <w:proofErr w:type="spellStart"/>
      <w:proofErr w:type="gramStart"/>
      <w:r w:rsidRPr="00E60597">
        <w:rPr>
          <w:rFonts w:ascii="Arial" w:eastAsiaTheme="minorEastAsia" w:hAnsi="Arial" w:cs="Arial"/>
          <w:bCs w:val="0"/>
          <w:kern w:val="2"/>
          <w:sz w:val="21"/>
          <w:szCs w:val="21"/>
        </w:rPr>
        <w:t>java.net.DatagramSocket</w:t>
      </w:r>
      <w:proofErr w:type="spellEnd"/>
      <w:proofErr w:type="gramEnd"/>
      <w:r w:rsidRPr="00E60597">
        <w:rPr>
          <w:rFonts w:ascii="Arial" w:eastAsiaTheme="minorEastAsia" w:hAnsi="Arial" w:cs="Arial"/>
          <w:bCs w:val="0"/>
          <w:kern w:val="2"/>
          <w:sz w:val="21"/>
          <w:szCs w:val="21"/>
        </w:rPr>
        <w:t>;</w:t>
      </w:r>
    </w:p>
    <w:p w14:paraId="2F5C7169"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 xml:space="preserve">import </w:t>
      </w:r>
      <w:proofErr w:type="spellStart"/>
      <w:proofErr w:type="gramStart"/>
      <w:r w:rsidRPr="00E60597">
        <w:rPr>
          <w:rFonts w:ascii="Arial" w:eastAsiaTheme="minorEastAsia" w:hAnsi="Arial" w:cs="Arial"/>
          <w:bCs w:val="0"/>
          <w:kern w:val="2"/>
          <w:sz w:val="21"/>
          <w:szCs w:val="21"/>
        </w:rPr>
        <w:t>java.net.InetAddress</w:t>
      </w:r>
      <w:proofErr w:type="spellEnd"/>
      <w:proofErr w:type="gramEnd"/>
      <w:r w:rsidRPr="00E60597">
        <w:rPr>
          <w:rFonts w:ascii="Arial" w:eastAsiaTheme="minorEastAsia" w:hAnsi="Arial" w:cs="Arial"/>
          <w:bCs w:val="0"/>
          <w:kern w:val="2"/>
          <w:sz w:val="21"/>
          <w:szCs w:val="21"/>
        </w:rPr>
        <w:t>;</w:t>
      </w:r>
    </w:p>
    <w:p w14:paraId="08779B6B"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 xml:space="preserve">import </w:t>
      </w:r>
      <w:proofErr w:type="spellStart"/>
      <w:proofErr w:type="gramStart"/>
      <w:r w:rsidRPr="00E60597">
        <w:rPr>
          <w:rFonts w:ascii="Arial" w:eastAsiaTheme="minorEastAsia" w:hAnsi="Arial" w:cs="Arial"/>
          <w:bCs w:val="0"/>
          <w:kern w:val="2"/>
          <w:sz w:val="21"/>
          <w:szCs w:val="21"/>
        </w:rPr>
        <w:t>java.net.UnknownHostException</w:t>
      </w:r>
      <w:proofErr w:type="spellEnd"/>
      <w:proofErr w:type="gramEnd"/>
      <w:r w:rsidRPr="00E60597">
        <w:rPr>
          <w:rFonts w:ascii="Arial" w:eastAsiaTheme="minorEastAsia" w:hAnsi="Arial" w:cs="Arial"/>
          <w:bCs w:val="0"/>
          <w:kern w:val="2"/>
          <w:sz w:val="21"/>
          <w:szCs w:val="21"/>
        </w:rPr>
        <w:t>;</w:t>
      </w:r>
    </w:p>
    <w:p w14:paraId="6F921C47"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 xml:space="preserve">import </w:t>
      </w:r>
      <w:proofErr w:type="spellStart"/>
      <w:r w:rsidRPr="00E60597">
        <w:rPr>
          <w:rFonts w:ascii="Arial" w:eastAsiaTheme="minorEastAsia" w:hAnsi="Arial" w:cs="Arial"/>
          <w:bCs w:val="0"/>
          <w:kern w:val="2"/>
          <w:sz w:val="21"/>
          <w:szCs w:val="21"/>
        </w:rPr>
        <w:t>java.</w:t>
      </w:r>
      <w:proofErr w:type="gramStart"/>
      <w:r w:rsidRPr="00E60597">
        <w:rPr>
          <w:rFonts w:ascii="Arial" w:eastAsiaTheme="minorEastAsia" w:hAnsi="Arial" w:cs="Arial"/>
          <w:bCs w:val="0"/>
          <w:kern w:val="2"/>
          <w:sz w:val="21"/>
          <w:szCs w:val="21"/>
        </w:rPr>
        <w:t>text.SimpleDateFormat</w:t>
      </w:r>
      <w:proofErr w:type="spellEnd"/>
      <w:proofErr w:type="gramEnd"/>
      <w:r w:rsidRPr="00E60597">
        <w:rPr>
          <w:rFonts w:ascii="Arial" w:eastAsiaTheme="minorEastAsia" w:hAnsi="Arial" w:cs="Arial"/>
          <w:bCs w:val="0"/>
          <w:kern w:val="2"/>
          <w:sz w:val="21"/>
          <w:szCs w:val="21"/>
        </w:rPr>
        <w:t>;</w:t>
      </w:r>
    </w:p>
    <w:p w14:paraId="5353C9C6"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 xml:space="preserve">import </w:t>
      </w:r>
      <w:proofErr w:type="spellStart"/>
      <w:proofErr w:type="gramStart"/>
      <w:r w:rsidRPr="00E60597">
        <w:rPr>
          <w:rFonts w:ascii="Arial" w:eastAsiaTheme="minorEastAsia" w:hAnsi="Arial" w:cs="Arial"/>
          <w:bCs w:val="0"/>
          <w:kern w:val="2"/>
          <w:sz w:val="21"/>
          <w:szCs w:val="21"/>
        </w:rPr>
        <w:t>java.util</w:t>
      </w:r>
      <w:proofErr w:type="gramEnd"/>
      <w:r w:rsidRPr="00E60597">
        <w:rPr>
          <w:rFonts w:ascii="Arial" w:eastAsiaTheme="minorEastAsia" w:hAnsi="Arial" w:cs="Arial"/>
          <w:bCs w:val="0"/>
          <w:kern w:val="2"/>
          <w:sz w:val="21"/>
          <w:szCs w:val="21"/>
        </w:rPr>
        <w:t>.HashMap</w:t>
      </w:r>
      <w:proofErr w:type="spellEnd"/>
      <w:r w:rsidRPr="00E60597">
        <w:rPr>
          <w:rFonts w:ascii="Arial" w:eastAsiaTheme="minorEastAsia" w:hAnsi="Arial" w:cs="Arial"/>
          <w:bCs w:val="0"/>
          <w:kern w:val="2"/>
          <w:sz w:val="21"/>
          <w:szCs w:val="21"/>
        </w:rPr>
        <w:t>;</w:t>
      </w:r>
    </w:p>
    <w:p w14:paraId="5070A60B"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 xml:space="preserve">import </w:t>
      </w:r>
      <w:proofErr w:type="spellStart"/>
      <w:proofErr w:type="gramStart"/>
      <w:r w:rsidRPr="00E60597">
        <w:rPr>
          <w:rFonts w:ascii="Arial" w:eastAsiaTheme="minorEastAsia" w:hAnsi="Arial" w:cs="Arial"/>
          <w:bCs w:val="0"/>
          <w:kern w:val="2"/>
          <w:sz w:val="21"/>
          <w:szCs w:val="21"/>
        </w:rPr>
        <w:t>java.util</w:t>
      </w:r>
      <w:proofErr w:type="gramEnd"/>
      <w:r w:rsidRPr="00E60597">
        <w:rPr>
          <w:rFonts w:ascii="Arial" w:eastAsiaTheme="minorEastAsia" w:hAnsi="Arial" w:cs="Arial"/>
          <w:bCs w:val="0"/>
          <w:kern w:val="2"/>
          <w:sz w:val="21"/>
          <w:szCs w:val="21"/>
        </w:rPr>
        <w:t>.Map</w:t>
      </w:r>
      <w:proofErr w:type="spellEnd"/>
      <w:r w:rsidRPr="00E60597">
        <w:rPr>
          <w:rFonts w:ascii="Arial" w:eastAsiaTheme="minorEastAsia" w:hAnsi="Arial" w:cs="Arial"/>
          <w:bCs w:val="0"/>
          <w:kern w:val="2"/>
          <w:sz w:val="21"/>
          <w:szCs w:val="21"/>
        </w:rPr>
        <w:t>;</w:t>
      </w:r>
    </w:p>
    <w:p w14:paraId="0C9ECA2B"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p>
    <w:p w14:paraId="42BE82C0"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 xml:space="preserve">public class </w:t>
      </w:r>
      <w:proofErr w:type="spellStart"/>
      <w:r w:rsidRPr="00E60597">
        <w:rPr>
          <w:rFonts w:ascii="Arial" w:eastAsiaTheme="minorEastAsia" w:hAnsi="Arial" w:cs="Arial"/>
          <w:bCs w:val="0"/>
          <w:kern w:val="2"/>
          <w:sz w:val="21"/>
          <w:szCs w:val="21"/>
        </w:rPr>
        <w:t>DNSSystem</w:t>
      </w:r>
      <w:proofErr w:type="spellEnd"/>
      <w:r w:rsidRPr="00E60597">
        <w:rPr>
          <w:rFonts w:ascii="Arial" w:eastAsiaTheme="minorEastAsia" w:hAnsi="Arial" w:cs="Arial"/>
          <w:bCs w:val="0"/>
          <w:kern w:val="2"/>
          <w:sz w:val="21"/>
          <w:szCs w:val="21"/>
        </w:rPr>
        <w:t xml:space="preserve"> {</w:t>
      </w:r>
    </w:p>
    <w:p w14:paraId="21AAE342"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p>
    <w:p w14:paraId="33DD16D8"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t>public static final String DNS_IP = "202.106.0.20";</w:t>
      </w:r>
    </w:p>
    <w:p w14:paraId="43C23B54"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t>public static final int DNS_PORT = 53;</w:t>
      </w:r>
    </w:p>
    <w:p w14:paraId="0D6ADDB6"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t>public static final int LOCAL_PORT = 53;</w:t>
      </w:r>
    </w:p>
    <w:p w14:paraId="57C83A93"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t>private static final int DATA_LEN = 4096;</w:t>
      </w:r>
    </w:p>
    <w:p w14:paraId="377C00BB"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proofErr w:type="gramStart"/>
      <w:r w:rsidRPr="00E60597">
        <w:rPr>
          <w:rFonts w:ascii="Arial" w:eastAsiaTheme="minorEastAsia" w:hAnsi="Arial" w:cs="Arial"/>
          <w:bCs w:val="0"/>
          <w:kern w:val="2"/>
          <w:sz w:val="21"/>
          <w:szCs w:val="21"/>
        </w:rPr>
        <w:t>byte[</w:t>
      </w:r>
      <w:proofErr w:type="gramEnd"/>
      <w:r w:rsidRPr="00E60597">
        <w:rPr>
          <w:rFonts w:ascii="Arial" w:eastAsiaTheme="minorEastAsia" w:hAnsi="Arial" w:cs="Arial"/>
          <w:bCs w:val="0"/>
          <w:kern w:val="2"/>
          <w:sz w:val="21"/>
          <w:szCs w:val="21"/>
        </w:rPr>
        <w:t xml:space="preserve">] </w:t>
      </w:r>
      <w:proofErr w:type="spellStart"/>
      <w:r w:rsidRPr="00E60597">
        <w:rPr>
          <w:rFonts w:ascii="Arial" w:eastAsiaTheme="minorEastAsia" w:hAnsi="Arial" w:cs="Arial"/>
          <w:bCs w:val="0"/>
          <w:kern w:val="2"/>
          <w:sz w:val="21"/>
          <w:szCs w:val="21"/>
        </w:rPr>
        <w:t>inBuff</w:t>
      </w:r>
      <w:proofErr w:type="spellEnd"/>
      <w:r w:rsidRPr="00E60597">
        <w:rPr>
          <w:rFonts w:ascii="Arial" w:eastAsiaTheme="minorEastAsia" w:hAnsi="Arial" w:cs="Arial"/>
          <w:bCs w:val="0"/>
          <w:kern w:val="2"/>
          <w:sz w:val="21"/>
          <w:szCs w:val="21"/>
        </w:rPr>
        <w:t xml:space="preserve"> = new byte[DATA_LEN];</w:t>
      </w:r>
    </w:p>
    <w:p w14:paraId="2B34CBEB"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t xml:space="preserve">private </w:t>
      </w:r>
      <w:proofErr w:type="spellStart"/>
      <w:r w:rsidRPr="00E60597">
        <w:rPr>
          <w:rFonts w:ascii="Arial" w:eastAsiaTheme="minorEastAsia" w:hAnsi="Arial" w:cs="Arial"/>
          <w:bCs w:val="0"/>
          <w:kern w:val="2"/>
          <w:sz w:val="21"/>
          <w:szCs w:val="21"/>
        </w:rPr>
        <w:t>DatagramPacket</w:t>
      </w:r>
      <w:proofErr w:type="spellEnd"/>
      <w:r w:rsidRPr="00E60597">
        <w:rPr>
          <w:rFonts w:ascii="Arial" w:eastAsiaTheme="minorEastAsia" w:hAnsi="Arial" w:cs="Arial"/>
          <w:bCs w:val="0"/>
          <w:kern w:val="2"/>
          <w:sz w:val="21"/>
          <w:szCs w:val="21"/>
        </w:rPr>
        <w:t xml:space="preserve"> </w:t>
      </w:r>
      <w:proofErr w:type="spellStart"/>
      <w:r w:rsidRPr="00E60597">
        <w:rPr>
          <w:rFonts w:ascii="Arial" w:eastAsiaTheme="minorEastAsia" w:hAnsi="Arial" w:cs="Arial"/>
          <w:bCs w:val="0"/>
          <w:kern w:val="2"/>
          <w:sz w:val="21"/>
          <w:szCs w:val="21"/>
        </w:rPr>
        <w:t>inPacket</w:t>
      </w:r>
      <w:proofErr w:type="spellEnd"/>
      <w:r w:rsidRPr="00E60597">
        <w:rPr>
          <w:rFonts w:ascii="Arial" w:eastAsiaTheme="minorEastAsia" w:hAnsi="Arial" w:cs="Arial"/>
          <w:bCs w:val="0"/>
          <w:kern w:val="2"/>
          <w:sz w:val="21"/>
          <w:szCs w:val="21"/>
        </w:rPr>
        <w:t xml:space="preserve"> = new </w:t>
      </w:r>
      <w:proofErr w:type="spellStart"/>
      <w:proofErr w:type="gramStart"/>
      <w:r w:rsidRPr="00E60597">
        <w:rPr>
          <w:rFonts w:ascii="Arial" w:eastAsiaTheme="minorEastAsia" w:hAnsi="Arial" w:cs="Arial"/>
          <w:bCs w:val="0"/>
          <w:kern w:val="2"/>
          <w:sz w:val="21"/>
          <w:szCs w:val="21"/>
        </w:rPr>
        <w:t>DatagramPacket</w:t>
      </w:r>
      <w:proofErr w:type="spellEnd"/>
      <w:r w:rsidRPr="00E60597">
        <w:rPr>
          <w:rFonts w:ascii="Arial" w:eastAsiaTheme="minorEastAsia" w:hAnsi="Arial" w:cs="Arial"/>
          <w:bCs w:val="0"/>
          <w:kern w:val="2"/>
          <w:sz w:val="21"/>
          <w:szCs w:val="21"/>
        </w:rPr>
        <w:t>(</w:t>
      </w:r>
      <w:proofErr w:type="spellStart"/>
      <w:proofErr w:type="gramEnd"/>
      <w:r w:rsidRPr="00E60597">
        <w:rPr>
          <w:rFonts w:ascii="Arial" w:eastAsiaTheme="minorEastAsia" w:hAnsi="Arial" w:cs="Arial"/>
          <w:bCs w:val="0"/>
          <w:kern w:val="2"/>
          <w:sz w:val="21"/>
          <w:szCs w:val="21"/>
        </w:rPr>
        <w:t>inBuff</w:t>
      </w:r>
      <w:proofErr w:type="spellEnd"/>
      <w:r w:rsidRPr="00E60597">
        <w:rPr>
          <w:rFonts w:ascii="Arial" w:eastAsiaTheme="minorEastAsia" w:hAnsi="Arial" w:cs="Arial"/>
          <w:bCs w:val="0"/>
          <w:kern w:val="2"/>
          <w:sz w:val="21"/>
          <w:szCs w:val="21"/>
        </w:rPr>
        <w:t xml:space="preserve">, </w:t>
      </w:r>
      <w:proofErr w:type="spellStart"/>
      <w:r w:rsidRPr="00E60597">
        <w:rPr>
          <w:rFonts w:ascii="Arial" w:eastAsiaTheme="minorEastAsia" w:hAnsi="Arial" w:cs="Arial"/>
          <w:bCs w:val="0"/>
          <w:kern w:val="2"/>
          <w:sz w:val="21"/>
          <w:szCs w:val="21"/>
        </w:rPr>
        <w:t>inBuff.length</w:t>
      </w:r>
      <w:proofErr w:type="spellEnd"/>
      <w:r w:rsidRPr="00E60597">
        <w:rPr>
          <w:rFonts w:ascii="Arial" w:eastAsiaTheme="minorEastAsia" w:hAnsi="Arial" w:cs="Arial"/>
          <w:bCs w:val="0"/>
          <w:kern w:val="2"/>
          <w:sz w:val="21"/>
          <w:szCs w:val="21"/>
        </w:rPr>
        <w:t>);</w:t>
      </w:r>
    </w:p>
    <w:p w14:paraId="237FC2E0"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t xml:space="preserve">private </w:t>
      </w:r>
      <w:proofErr w:type="spellStart"/>
      <w:r w:rsidRPr="00E60597">
        <w:rPr>
          <w:rFonts w:ascii="Arial" w:eastAsiaTheme="minorEastAsia" w:hAnsi="Arial" w:cs="Arial"/>
          <w:bCs w:val="0"/>
          <w:kern w:val="2"/>
          <w:sz w:val="21"/>
          <w:szCs w:val="21"/>
        </w:rPr>
        <w:t>DatagramPacket</w:t>
      </w:r>
      <w:proofErr w:type="spellEnd"/>
      <w:r w:rsidRPr="00E60597">
        <w:rPr>
          <w:rFonts w:ascii="Arial" w:eastAsiaTheme="minorEastAsia" w:hAnsi="Arial" w:cs="Arial"/>
          <w:bCs w:val="0"/>
          <w:kern w:val="2"/>
          <w:sz w:val="21"/>
          <w:szCs w:val="21"/>
        </w:rPr>
        <w:t xml:space="preserve"> </w:t>
      </w:r>
      <w:proofErr w:type="spellStart"/>
      <w:r w:rsidRPr="00E60597">
        <w:rPr>
          <w:rFonts w:ascii="Arial" w:eastAsiaTheme="minorEastAsia" w:hAnsi="Arial" w:cs="Arial"/>
          <w:bCs w:val="0"/>
          <w:kern w:val="2"/>
          <w:sz w:val="21"/>
          <w:szCs w:val="21"/>
        </w:rPr>
        <w:t>outPacket</w:t>
      </w:r>
      <w:proofErr w:type="spellEnd"/>
      <w:r w:rsidRPr="00E60597">
        <w:rPr>
          <w:rFonts w:ascii="Arial" w:eastAsiaTheme="minorEastAsia" w:hAnsi="Arial" w:cs="Arial"/>
          <w:bCs w:val="0"/>
          <w:kern w:val="2"/>
          <w:sz w:val="21"/>
          <w:szCs w:val="21"/>
        </w:rPr>
        <w:t>;</w:t>
      </w:r>
    </w:p>
    <w:p w14:paraId="7763D04E"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t xml:space="preserve">private String </w:t>
      </w:r>
      <w:proofErr w:type="spellStart"/>
      <w:r w:rsidRPr="00E60597">
        <w:rPr>
          <w:rFonts w:ascii="Arial" w:eastAsiaTheme="minorEastAsia" w:hAnsi="Arial" w:cs="Arial"/>
          <w:bCs w:val="0"/>
          <w:kern w:val="2"/>
          <w:sz w:val="21"/>
          <w:szCs w:val="21"/>
        </w:rPr>
        <w:t>domainNameStr</w:t>
      </w:r>
      <w:proofErr w:type="spellEnd"/>
      <w:r w:rsidRPr="00E60597">
        <w:rPr>
          <w:rFonts w:ascii="Arial" w:eastAsiaTheme="minorEastAsia" w:hAnsi="Arial" w:cs="Arial"/>
          <w:bCs w:val="0"/>
          <w:kern w:val="2"/>
          <w:sz w:val="21"/>
          <w:szCs w:val="21"/>
        </w:rPr>
        <w:t>;</w:t>
      </w:r>
    </w:p>
    <w:p w14:paraId="4B3B44BC"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t xml:space="preserve">private </w:t>
      </w:r>
      <w:proofErr w:type="spellStart"/>
      <w:r w:rsidRPr="00E60597">
        <w:rPr>
          <w:rFonts w:ascii="Arial" w:eastAsiaTheme="minorEastAsia" w:hAnsi="Arial" w:cs="Arial"/>
          <w:bCs w:val="0"/>
          <w:kern w:val="2"/>
          <w:sz w:val="21"/>
          <w:szCs w:val="21"/>
        </w:rPr>
        <w:t>InetAddress</w:t>
      </w:r>
      <w:proofErr w:type="spellEnd"/>
      <w:r w:rsidRPr="00E60597">
        <w:rPr>
          <w:rFonts w:ascii="Arial" w:eastAsiaTheme="minorEastAsia" w:hAnsi="Arial" w:cs="Arial"/>
          <w:bCs w:val="0"/>
          <w:kern w:val="2"/>
          <w:sz w:val="21"/>
          <w:szCs w:val="21"/>
        </w:rPr>
        <w:t xml:space="preserve"> </w:t>
      </w:r>
      <w:proofErr w:type="spellStart"/>
      <w:r w:rsidRPr="00E60597">
        <w:rPr>
          <w:rFonts w:ascii="Arial" w:eastAsiaTheme="minorEastAsia" w:hAnsi="Arial" w:cs="Arial"/>
          <w:bCs w:val="0"/>
          <w:kern w:val="2"/>
          <w:sz w:val="21"/>
          <w:szCs w:val="21"/>
        </w:rPr>
        <w:t>resolverAddress</w:t>
      </w:r>
      <w:proofErr w:type="spellEnd"/>
      <w:r w:rsidRPr="00E60597">
        <w:rPr>
          <w:rFonts w:ascii="Arial" w:eastAsiaTheme="minorEastAsia" w:hAnsi="Arial" w:cs="Arial"/>
          <w:bCs w:val="0"/>
          <w:kern w:val="2"/>
          <w:sz w:val="21"/>
          <w:szCs w:val="21"/>
        </w:rPr>
        <w:t>;</w:t>
      </w:r>
    </w:p>
    <w:p w14:paraId="3BC8B8A3"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t xml:space="preserve">private int </w:t>
      </w:r>
      <w:proofErr w:type="spellStart"/>
      <w:r w:rsidRPr="00E60597">
        <w:rPr>
          <w:rFonts w:ascii="Arial" w:eastAsiaTheme="minorEastAsia" w:hAnsi="Arial" w:cs="Arial"/>
          <w:bCs w:val="0"/>
          <w:kern w:val="2"/>
          <w:sz w:val="21"/>
          <w:szCs w:val="21"/>
        </w:rPr>
        <w:t>resolverPort</w:t>
      </w:r>
      <w:proofErr w:type="spellEnd"/>
      <w:r w:rsidRPr="00E60597">
        <w:rPr>
          <w:rFonts w:ascii="Arial" w:eastAsiaTheme="minorEastAsia" w:hAnsi="Arial" w:cs="Arial"/>
          <w:bCs w:val="0"/>
          <w:kern w:val="2"/>
          <w:sz w:val="21"/>
          <w:szCs w:val="21"/>
        </w:rPr>
        <w:t>;</w:t>
      </w:r>
    </w:p>
    <w:p w14:paraId="1E6024FA"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t xml:space="preserve">private </w:t>
      </w:r>
      <w:proofErr w:type="spellStart"/>
      <w:r w:rsidRPr="00E60597">
        <w:rPr>
          <w:rFonts w:ascii="Arial" w:eastAsiaTheme="minorEastAsia" w:hAnsi="Arial" w:cs="Arial"/>
          <w:bCs w:val="0"/>
          <w:kern w:val="2"/>
          <w:sz w:val="21"/>
          <w:szCs w:val="21"/>
        </w:rPr>
        <w:t>boolean</w:t>
      </w:r>
      <w:proofErr w:type="spellEnd"/>
      <w:r w:rsidRPr="00E60597">
        <w:rPr>
          <w:rFonts w:ascii="Arial" w:eastAsiaTheme="minorEastAsia" w:hAnsi="Arial" w:cs="Arial"/>
          <w:bCs w:val="0"/>
          <w:kern w:val="2"/>
          <w:sz w:val="21"/>
          <w:szCs w:val="21"/>
        </w:rPr>
        <w:t xml:space="preserve"> IPv6_Flag = false;</w:t>
      </w:r>
    </w:p>
    <w:p w14:paraId="6977438A"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t xml:space="preserve">int </w:t>
      </w:r>
      <w:proofErr w:type="spellStart"/>
      <w:r w:rsidRPr="00E60597">
        <w:rPr>
          <w:rFonts w:ascii="Arial" w:eastAsiaTheme="minorEastAsia" w:hAnsi="Arial" w:cs="Arial"/>
          <w:bCs w:val="0"/>
          <w:kern w:val="2"/>
          <w:sz w:val="21"/>
          <w:szCs w:val="21"/>
        </w:rPr>
        <w:t>udpCursor</w:t>
      </w:r>
      <w:proofErr w:type="spellEnd"/>
      <w:r w:rsidRPr="00E60597">
        <w:rPr>
          <w:rFonts w:ascii="Arial" w:eastAsiaTheme="minorEastAsia" w:hAnsi="Arial" w:cs="Arial"/>
          <w:bCs w:val="0"/>
          <w:kern w:val="2"/>
          <w:sz w:val="21"/>
          <w:szCs w:val="21"/>
        </w:rPr>
        <w:t>;</w:t>
      </w:r>
    </w:p>
    <w:p w14:paraId="1F66F23B"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t xml:space="preserve">private Map&lt;Integer, </w:t>
      </w:r>
      <w:proofErr w:type="spellStart"/>
      <w:r w:rsidRPr="00E60597">
        <w:rPr>
          <w:rFonts w:ascii="Arial" w:eastAsiaTheme="minorEastAsia" w:hAnsi="Arial" w:cs="Arial"/>
          <w:bCs w:val="0"/>
          <w:kern w:val="2"/>
          <w:sz w:val="21"/>
          <w:szCs w:val="21"/>
        </w:rPr>
        <w:t>IDStored</w:t>
      </w:r>
      <w:proofErr w:type="spellEnd"/>
      <w:r w:rsidRPr="00E60597">
        <w:rPr>
          <w:rFonts w:ascii="Arial" w:eastAsiaTheme="minorEastAsia" w:hAnsi="Arial" w:cs="Arial"/>
          <w:bCs w:val="0"/>
          <w:kern w:val="2"/>
          <w:sz w:val="21"/>
          <w:szCs w:val="21"/>
        </w:rPr>
        <w:t xml:space="preserve">&gt; </w:t>
      </w:r>
      <w:proofErr w:type="spellStart"/>
      <w:r w:rsidRPr="00E60597">
        <w:rPr>
          <w:rFonts w:ascii="Arial" w:eastAsiaTheme="minorEastAsia" w:hAnsi="Arial" w:cs="Arial"/>
          <w:bCs w:val="0"/>
          <w:kern w:val="2"/>
          <w:sz w:val="21"/>
          <w:szCs w:val="21"/>
        </w:rPr>
        <w:t>idMap</w:t>
      </w:r>
      <w:proofErr w:type="spellEnd"/>
      <w:r w:rsidRPr="00E60597">
        <w:rPr>
          <w:rFonts w:ascii="Arial" w:eastAsiaTheme="minorEastAsia" w:hAnsi="Arial" w:cs="Arial"/>
          <w:bCs w:val="0"/>
          <w:kern w:val="2"/>
          <w:sz w:val="21"/>
          <w:szCs w:val="21"/>
        </w:rPr>
        <w:t xml:space="preserve"> = new HashMap&lt;Integer, </w:t>
      </w:r>
      <w:proofErr w:type="spellStart"/>
      <w:r w:rsidRPr="00E60597">
        <w:rPr>
          <w:rFonts w:ascii="Arial" w:eastAsiaTheme="minorEastAsia" w:hAnsi="Arial" w:cs="Arial"/>
          <w:bCs w:val="0"/>
          <w:kern w:val="2"/>
          <w:sz w:val="21"/>
          <w:szCs w:val="21"/>
        </w:rPr>
        <w:t>IDStored</w:t>
      </w:r>
      <w:proofErr w:type="spellEnd"/>
      <w:proofErr w:type="gramStart"/>
      <w:r w:rsidRPr="00E60597">
        <w:rPr>
          <w:rFonts w:ascii="Arial" w:eastAsiaTheme="minorEastAsia" w:hAnsi="Arial" w:cs="Arial"/>
          <w:bCs w:val="0"/>
          <w:kern w:val="2"/>
          <w:sz w:val="21"/>
          <w:szCs w:val="21"/>
        </w:rPr>
        <w:t>&gt;(</w:t>
      </w:r>
      <w:proofErr w:type="gramEnd"/>
      <w:r w:rsidRPr="00E60597">
        <w:rPr>
          <w:rFonts w:ascii="Arial" w:eastAsiaTheme="minorEastAsia" w:hAnsi="Arial" w:cs="Arial"/>
          <w:bCs w:val="0"/>
          <w:kern w:val="2"/>
          <w:sz w:val="21"/>
          <w:szCs w:val="21"/>
        </w:rPr>
        <w:t>);</w:t>
      </w:r>
    </w:p>
    <w:p w14:paraId="4B6786E4"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SimpleDateFormat</w:t>
      </w:r>
      <w:proofErr w:type="spellEnd"/>
      <w:r w:rsidRPr="00E60597">
        <w:rPr>
          <w:rFonts w:ascii="Arial" w:eastAsiaTheme="minorEastAsia" w:hAnsi="Arial" w:cs="Arial"/>
          <w:bCs w:val="0"/>
          <w:kern w:val="2"/>
          <w:sz w:val="21"/>
          <w:szCs w:val="21"/>
        </w:rPr>
        <w:t xml:space="preserve"> time=new </w:t>
      </w:r>
      <w:proofErr w:type="spellStart"/>
      <w:r w:rsidRPr="00E60597">
        <w:rPr>
          <w:rFonts w:ascii="Arial" w:eastAsiaTheme="minorEastAsia" w:hAnsi="Arial" w:cs="Arial"/>
          <w:bCs w:val="0"/>
          <w:kern w:val="2"/>
          <w:sz w:val="21"/>
          <w:szCs w:val="21"/>
        </w:rPr>
        <w:t>SimpleDateFormat</w:t>
      </w:r>
      <w:proofErr w:type="spellEnd"/>
      <w:r w:rsidRPr="00E60597">
        <w:rPr>
          <w:rFonts w:ascii="Arial" w:eastAsiaTheme="minorEastAsia" w:hAnsi="Arial" w:cs="Arial"/>
          <w:bCs w:val="0"/>
          <w:kern w:val="2"/>
          <w:sz w:val="21"/>
          <w:szCs w:val="21"/>
        </w:rPr>
        <w:t>("</w:t>
      </w:r>
      <w:proofErr w:type="spellStart"/>
      <w:r w:rsidRPr="00E60597">
        <w:rPr>
          <w:rFonts w:ascii="Arial" w:eastAsiaTheme="minorEastAsia" w:hAnsi="Arial" w:cs="Arial"/>
          <w:bCs w:val="0"/>
          <w:kern w:val="2"/>
          <w:sz w:val="21"/>
          <w:szCs w:val="21"/>
        </w:rPr>
        <w:t>HH:</w:t>
      </w:r>
      <w:proofErr w:type="gramStart"/>
      <w:r w:rsidRPr="00E60597">
        <w:rPr>
          <w:rFonts w:ascii="Arial" w:eastAsiaTheme="minorEastAsia" w:hAnsi="Arial" w:cs="Arial"/>
          <w:bCs w:val="0"/>
          <w:kern w:val="2"/>
          <w:sz w:val="21"/>
          <w:szCs w:val="21"/>
        </w:rPr>
        <w:t>mm:ss</w:t>
      </w:r>
      <w:proofErr w:type="spellEnd"/>
      <w:proofErr w:type="gramEnd"/>
      <w:r w:rsidRPr="00E60597">
        <w:rPr>
          <w:rFonts w:ascii="Arial" w:eastAsiaTheme="minorEastAsia" w:hAnsi="Arial" w:cs="Arial"/>
          <w:bCs w:val="0"/>
          <w:kern w:val="2"/>
          <w:sz w:val="21"/>
          <w:szCs w:val="21"/>
        </w:rPr>
        <w:t>");</w:t>
      </w:r>
    </w:p>
    <w:p w14:paraId="5DAEC147"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lastRenderedPageBreak/>
        <w:tab/>
      </w:r>
    </w:p>
    <w:p w14:paraId="1439A294"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p>
    <w:p w14:paraId="021EBCD2"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t xml:space="preserve">public String </w:t>
      </w:r>
      <w:proofErr w:type="spellStart"/>
      <w:r w:rsidRPr="00E60597">
        <w:rPr>
          <w:rFonts w:ascii="Arial" w:eastAsiaTheme="minorEastAsia" w:hAnsi="Arial" w:cs="Arial"/>
          <w:bCs w:val="0"/>
          <w:kern w:val="2"/>
          <w:sz w:val="21"/>
          <w:szCs w:val="21"/>
        </w:rPr>
        <w:t>getDomainName</w:t>
      </w:r>
      <w:proofErr w:type="spellEnd"/>
      <w:r w:rsidRPr="00E60597">
        <w:rPr>
          <w:rFonts w:ascii="Arial" w:eastAsiaTheme="minorEastAsia" w:hAnsi="Arial" w:cs="Arial"/>
          <w:bCs w:val="0"/>
          <w:kern w:val="2"/>
          <w:sz w:val="21"/>
          <w:szCs w:val="21"/>
        </w:rPr>
        <w:t>(</w:t>
      </w:r>
      <w:proofErr w:type="gramStart"/>
      <w:r w:rsidRPr="00E60597">
        <w:rPr>
          <w:rFonts w:ascii="Arial" w:eastAsiaTheme="minorEastAsia" w:hAnsi="Arial" w:cs="Arial"/>
          <w:bCs w:val="0"/>
          <w:kern w:val="2"/>
          <w:sz w:val="21"/>
          <w:szCs w:val="21"/>
        </w:rPr>
        <w:t>byte[</w:t>
      </w:r>
      <w:proofErr w:type="gramEnd"/>
      <w:r w:rsidRPr="00E60597">
        <w:rPr>
          <w:rFonts w:ascii="Arial" w:eastAsiaTheme="minorEastAsia" w:hAnsi="Arial" w:cs="Arial"/>
          <w:bCs w:val="0"/>
          <w:kern w:val="2"/>
          <w:sz w:val="21"/>
          <w:szCs w:val="21"/>
        </w:rPr>
        <w:t xml:space="preserve">] </w:t>
      </w:r>
      <w:proofErr w:type="spellStart"/>
      <w:r w:rsidRPr="00E60597">
        <w:rPr>
          <w:rFonts w:ascii="Arial" w:eastAsiaTheme="minorEastAsia" w:hAnsi="Arial" w:cs="Arial"/>
          <w:bCs w:val="0"/>
          <w:kern w:val="2"/>
          <w:sz w:val="21"/>
          <w:szCs w:val="21"/>
        </w:rPr>
        <w:t>buf</w:t>
      </w:r>
      <w:proofErr w:type="spellEnd"/>
      <w:r w:rsidRPr="00E60597">
        <w:rPr>
          <w:rFonts w:ascii="Arial" w:eastAsiaTheme="minorEastAsia" w:hAnsi="Arial" w:cs="Arial"/>
          <w:bCs w:val="0"/>
          <w:kern w:val="2"/>
          <w:sz w:val="21"/>
          <w:szCs w:val="21"/>
        </w:rPr>
        <w:t>) {</w:t>
      </w:r>
    </w:p>
    <w:p w14:paraId="703E687A"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 xml:space="preserve">String </w:t>
      </w:r>
      <w:proofErr w:type="spellStart"/>
      <w:r w:rsidRPr="00E60597">
        <w:rPr>
          <w:rFonts w:ascii="Arial" w:eastAsiaTheme="minorEastAsia" w:hAnsi="Arial" w:cs="Arial"/>
          <w:bCs w:val="0"/>
          <w:kern w:val="2"/>
          <w:sz w:val="21"/>
          <w:szCs w:val="21"/>
        </w:rPr>
        <w:t>domainName</w:t>
      </w:r>
      <w:proofErr w:type="spellEnd"/>
      <w:r w:rsidRPr="00E60597">
        <w:rPr>
          <w:rFonts w:ascii="Arial" w:eastAsiaTheme="minorEastAsia" w:hAnsi="Arial" w:cs="Arial"/>
          <w:bCs w:val="0"/>
          <w:kern w:val="2"/>
          <w:sz w:val="21"/>
          <w:szCs w:val="21"/>
        </w:rPr>
        <w:t xml:space="preserve"> = "";</w:t>
      </w:r>
    </w:p>
    <w:p w14:paraId="253B0643"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udpCursor</w:t>
      </w:r>
      <w:proofErr w:type="spellEnd"/>
      <w:r w:rsidRPr="00E60597">
        <w:rPr>
          <w:rFonts w:ascii="Arial" w:eastAsiaTheme="minorEastAsia" w:hAnsi="Arial" w:cs="Arial"/>
          <w:bCs w:val="0"/>
          <w:kern w:val="2"/>
          <w:sz w:val="21"/>
          <w:szCs w:val="21"/>
        </w:rPr>
        <w:t xml:space="preserve"> = 12;</w:t>
      </w:r>
    </w:p>
    <w:p w14:paraId="646BFF25"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int length = Convert.byte2</w:t>
      </w:r>
      <w:proofErr w:type="gramStart"/>
      <w:r w:rsidRPr="00E60597">
        <w:rPr>
          <w:rFonts w:ascii="Arial" w:eastAsiaTheme="minorEastAsia" w:hAnsi="Arial" w:cs="Arial"/>
          <w:bCs w:val="0"/>
          <w:kern w:val="2"/>
          <w:sz w:val="21"/>
          <w:szCs w:val="21"/>
        </w:rPr>
        <w:t>Int(</w:t>
      </w:r>
      <w:proofErr w:type="spellStart"/>
      <w:proofErr w:type="gramEnd"/>
      <w:r w:rsidRPr="00E60597">
        <w:rPr>
          <w:rFonts w:ascii="Arial" w:eastAsiaTheme="minorEastAsia" w:hAnsi="Arial" w:cs="Arial"/>
          <w:bCs w:val="0"/>
          <w:kern w:val="2"/>
          <w:sz w:val="21"/>
          <w:szCs w:val="21"/>
        </w:rPr>
        <w:t>buf</w:t>
      </w:r>
      <w:proofErr w:type="spellEnd"/>
      <w:r w:rsidRPr="00E60597">
        <w:rPr>
          <w:rFonts w:ascii="Arial" w:eastAsiaTheme="minorEastAsia" w:hAnsi="Arial" w:cs="Arial"/>
          <w:bCs w:val="0"/>
          <w:kern w:val="2"/>
          <w:sz w:val="21"/>
          <w:szCs w:val="21"/>
        </w:rPr>
        <w:t xml:space="preserve">, </w:t>
      </w:r>
      <w:proofErr w:type="spellStart"/>
      <w:r w:rsidRPr="00E60597">
        <w:rPr>
          <w:rFonts w:ascii="Arial" w:eastAsiaTheme="minorEastAsia" w:hAnsi="Arial" w:cs="Arial"/>
          <w:bCs w:val="0"/>
          <w:kern w:val="2"/>
          <w:sz w:val="21"/>
          <w:szCs w:val="21"/>
        </w:rPr>
        <w:t>udpCursor</w:t>
      </w:r>
      <w:proofErr w:type="spellEnd"/>
      <w:r w:rsidRPr="00E60597">
        <w:rPr>
          <w:rFonts w:ascii="Arial" w:eastAsiaTheme="minorEastAsia" w:hAnsi="Arial" w:cs="Arial"/>
          <w:bCs w:val="0"/>
          <w:kern w:val="2"/>
          <w:sz w:val="21"/>
          <w:szCs w:val="21"/>
        </w:rPr>
        <w:t>);</w:t>
      </w:r>
    </w:p>
    <w:p w14:paraId="1E28213C"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while (</w:t>
      </w:r>
      <w:proofErr w:type="gramStart"/>
      <w:r w:rsidRPr="00E60597">
        <w:rPr>
          <w:rFonts w:ascii="Arial" w:eastAsiaTheme="minorEastAsia" w:hAnsi="Arial" w:cs="Arial"/>
          <w:bCs w:val="0"/>
          <w:kern w:val="2"/>
          <w:sz w:val="21"/>
          <w:szCs w:val="21"/>
        </w:rPr>
        <w:t>length !</w:t>
      </w:r>
      <w:proofErr w:type="gramEnd"/>
      <w:r w:rsidRPr="00E60597">
        <w:rPr>
          <w:rFonts w:ascii="Arial" w:eastAsiaTheme="minorEastAsia" w:hAnsi="Arial" w:cs="Arial"/>
          <w:bCs w:val="0"/>
          <w:kern w:val="2"/>
          <w:sz w:val="21"/>
          <w:szCs w:val="21"/>
        </w:rPr>
        <w:t>= 0) {</w:t>
      </w:r>
    </w:p>
    <w:p w14:paraId="048FB8C4"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udpCursor</w:t>
      </w:r>
      <w:proofErr w:type="spellEnd"/>
      <w:r w:rsidRPr="00E60597">
        <w:rPr>
          <w:rFonts w:ascii="Arial" w:eastAsiaTheme="minorEastAsia" w:hAnsi="Arial" w:cs="Arial"/>
          <w:bCs w:val="0"/>
          <w:kern w:val="2"/>
          <w:sz w:val="21"/>
          <w:szCs w:val="21"/>
        </w:rPr>
        <w:t>++;</w:t>
      </w:r>
    </w:p>
    <w:p w14:paraId="18AFF300"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domainName</w:t>
      </w:r>
      <w:proofErr w:type="spellEnd"/>
      <w:r w:rsidRPr="00E60597">
        <w:rPr>
          <w:rFonts w:ascii="Arial" w:eastAsiaTheme="minorEastAsia" w:hAnsi="Arial" w:cs="Arial"/>
          <w:bCs w:val="0"/>
          <w:kern w:val="2"/>
          <w:sz w:val="21"/>
          <w:szCs w:val="21"/>
        </w:rPr>
        <w:t xml:space="preserve"> = </w:t>
      </w:r>
      <w:proofErr w:type="spellStart"/>
      <w:r w:rsidRPr="00E60597">
        <w:rPr>
          <w:rFonts w:ascii="Arial" w:eastAsiaTheme="minorEastAsia" w:hAnsi="Arial" w:cs="Arial"/>
          <w:bCs w:val="0"/>
          <w:kern w:val="2"/>
          <w:sz w:val="21"/>
          <w:szCs w:val="21"/>
        </w:rPr>
        <w:t>domainName</w:t>
      </w:r>
      <w:proofErr w:type="spellEnd"/>
    </w:p>
    <w:p w14:paraId="3109F887"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 Convert.byte2</w:t>
      </w:r>
      <w:proofErr w:type="gramStart"/>
      <w:r w:rsidRPr="00E60597">
        <w:rPr>
          <w:rFonts w:ascii="Arial" w:eastAsiaTheme="minorEastAsia" w:hAnsi="Arial" w:cs="Arial"/>
          <w:bCs w:val="0"/>
          <w:kern w:val="2"/>
          <w:sz w:val="21"/>
          <w:szCs w:val="21"/>
        </w:rPr>
        <w:t>String(</w:t>
      </w:r>
      <w:proofErr w:type="spellStart"/>
      <w:proofErr w:type="gramEnd"/>
      <w:r w:rsidRPr="00E60597">
        <w:rPr>
          <w:rFonts w:ascii="Arial" w:eastAsiaTheme="minorEastAsia" w:hAnsi="Arial" w:cs="Arial"/>
          <w:bCs w:val="0"/>
          <w:kern w:val="2"/>
          <w:sz w:val="21"/>
          <w:szCs w:val="21"/>
        </w:rPr>
        <w:t>buf</w:t>
      </w:r>
      <w:proofErr w:type="spellEnd"/>
      <w:r w:rsidRPr="00E60597">
        <w:rPr>
          <w:rFonts w:ascii="Arial" w:eastAsiaTheme="minorEastAsia" w:hAnsi="Arial" w:cs="Arial"/>
          <w:bCs w:val="0"/>
          <w:kern w:val="2"/>
          <w:sz w:val="21"/>
          <w:szCs w:val="21"/>
        </w:rPr>
        <w:t xml:space="preserve">, </w:t>
      </w:r>
      <w:proofErr w:type="spellStart"/>
      <w:r w:rsidRPr="00E60597">
        <w:rPr>
          <w:rFonts w:ascii="Arial" w:eastAsiaTheme="minorEastAsia" w:hAnsi="Arial" w:cs="Arial"/>
          <w:bCs w:val="0"/>
          <w:kern w:val="2"/>
          <w:sz w:val="21"/>
          <w:szCs w:val="21"/>
        </w:rPr>
        <w:t>udpCursor</w:t>
      </w:r>
      <w:proofErr w:type="spellEnd"/>
      <w:r w:rsidRPr="00E60597">
        <w:rPr>
          <w:rFonts w:ascii="Arial" w:eastAsiaTheme="minorEastAsia" w:hAnsi="Arial" w:cs="Arial"/>
          <w:bCs w:val="0"/>
          <w:kern w:val="2"/>
          <w:sz w:val="21"/>
          <w:szCs w:val="21"/>
        </w:rPr>
        <w:t>, length) + ".";</w:t>
      </w:r>
    </w:p>
    <w:p w14:paraId="66902F5A"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udpCursor</w:t>
      </w:r>
      <w:proofErr w:type="spellEnd"/>
      <w:r w:rsidRPr="00E60597">
        <w:rPr>
          <w:rFonts w:ascii="Arial" w:eastAsiaTheme="minorEastAsia" w:hAnsi="Arial" w:cs="Arial"/>
          <w:bCs w:val="0"/>
          <w:kern w:val="2"/>
          <w:sz w:val="21"/>
          <w:szCs w:val="21"/>
        </w:rPr>
        <w:t xml:space="preserve"> += length;</w:t>
      </w:r>
    </w:p>
    <w:p w14:paraId="44758781"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length = Convert.byte2</w:t>
      </w:r>
      <w:proofErr w:type="gramStart"/>
      <w:r w:rsidRPr="00E60597">
        <w:rPr>
          <w:rFonts w:ascii="Arial" w:eastAsiaTheme="minorEastAsia" w:hAnsi="Arial" w:cs="Arial"/>
          <w:bCs w:val="0"/>
          <w:kern w:val="2"/>
          <w:sz w:val="21"/>
          <w:szCs w:val="21"/>
        </w:rPr>
        <w:t>Int(</w:t>
      </w:r>
      <w:proofErr w:type="spellStart"/>
      <w:proofErr w:type="gramEnd"/>
      <w:r w:rsidRPr="00E60597">
        <w:rPr>
          <w:rFonts w:ascii="Arial" w:eastAsiaTheme="minorEastAsia" w:hAnsi="Arial" w:cs="Arial"/>
          <w:bCs w:val="0"/>
          <w:kern w:val="2"/>
          <w:sz w:val="21"/>
          <w:szCs w:val="21"/>
        </w:rPr>
        <w:t>buf</w:t>
      </w:r>
      <w:proofErr w:type="spellEnd"/>
      <w:r w:rsidRPr="00E60597">
        <w:rPr>
          <w:rFonts w:ascii="Arial" w:eastAsiaTheme="minorEastAsia" w:hAnsi="Arial" w:cs="Arial"/>
          <w:bCs w:val="0"/>
          <w:kern w:val="2"/>
          <w:sz w:val="21"/>
          <w:szCs w:val="21"/>
        </w:rPr>
        <w:t xml:space="preserve">, </w:t>
      </w:r>
      <w:proofErr w:type="spellStart"/>
      <w:r w:rsidRPr="00E60597">
        <w:rPr>
          <w:rFonts w:ascii="Arial" w:eastAsiaTheme="minorEastAsia" w:hAnsi="Arial" w:cs="Arial"/>
          <w:bCs w:val="0"/>
          <w:kern w:val="2"/>
          <w:sz w:val="21"/>
          <w:szCs w:val="21"/>
        </w:rPr>
        <w:t>udpCursor</w:t>
      </w:r>
      <w:proofErr w:type="spellEnd"/>
      <w:r w:rsidRPr="00E60597">
        <w:rPr>
          <w:rFonts w:ascii="Arial" w:eastAsiaTheme="minorEastAsia" w:hAnsi="Arial" w:cs="Arial"/>
          <w:bCs w:val="0"/>
          <w:kern w:val="2"/>
          <w:sz w:val="21"/>
          <w:szCs w:val="21"/>
        </w:rPr>
        <w:t>);</w:t>
      </w:r>
    </w:p>
    <w:p w14:paraId="6BDC4AB5"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w:t>
      </w:r>
    </w:p>
    <w:p w14:paraId="7D2B02B4"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udpCursor</w:t>
      </w:r>
      <w:proofErr w:type="spellEnd"/>
      <w:r w:rsidRPr="00E60597">
        <w:rPr>
          <w:rFonts w:ascii="Arial" w:eastAsiaTheme="minorEastAsia" w:hAnsi="Arial" w:cs="Arial"/>
          <w:bCs w:val="0"/>
          <w:kern w:val="2"/>
          <w:sz w:val="21"/>
          <w:szCs w:val="21"/>
        </w:rPr>
        <w:t>++;</w:t>
      </w:r>
    </w:p>
    <w:p w14:paraId="7613A474"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if (</w:t>
      </w:r>
      <w:proofErr w:type="spellStart"/>
      <w:r w:rsidRPr="00E60597">
        <w:rPr>
          <w:rFonts w:ascii="Arial" w:eastAsiaTheme="minorEastAsia" w:hAnsi="Arial" w:cs="Arial"/>
          <w:bCs w:val="0"/>
          <w:kern w:val="2"/>
          <w:sz w:val="21"/>
          <w:szCs w:val="21"/>
        </w:rPr>
        <w:t>buf</w:t>
      </w:r>
      <w:proofErr w:type="spellEnd"/>
      <w:r w:rsidRPr="00E60597">
        <w:rPr>
          <w:rFonts w:ascii="Arial" w:eastAsiaTheme="minorEastAsia" w:hAnsi="Arial" w:cs="Arial"/>
          <w:bCs w:val="0"/>
          <w:kern w:val="2"/>
          <w:sz w:val="21"/>
          <w:szCs w:val="21"/>
        </w:rPr>
        <w:t>[</w:t>
      </w:r>
      <w:proofErr w:type="spellStart"/>
      <w:r w:rsidRPr="00E60597">
        <w:rPr>
          <w:rFonts w:ascii="Arial" w:eastAsiaTheme="minorEastAsia" w:hAnsi="Arial" w:cs="Arial"/>
          <w:bCs w:val="0"/>
          <w:kern w:val="2"/>
          <w:sz w:val="21"/>
          <w:szCs w:val="21"/>
        </w:rPr>
        <w:t>udpCursor</w:t>
      </w:r>
      <w:proofErr w:type="spellEnd"/>
      <w:r w:rsidRPr="00E60597">
        <w:rPr>
          <w:rFonts w:ascii="Arial" w:eastAsiaTheme="minorEastAsia" w:hAnsi="Arial" w:cs="Arial"/>
          <w:bCs w:val="0"/>
          <w:kern w:val="2"/>
          <w:sz w:val="21"/>
          <w:szCs w:val="21"/>
        </w:rPr>
        <w:t xml:space="preserve">] == 0x00 &amp;&amp; </w:t>
      </w:r>
      <w:proofErr w:type="spellStart"/>
      <w:proofErr w:type="gramStart"/>
      <w:r w:rsidRPr="00E60597">
        <w:rPr>
          <w:rFonts w:ascii="Arial" w:eastAsiaTheme="minorEastAsia" w:hAnsi="Arial" w:cs="Arial"/>
          <w:bCs w:val="0"/>
          <w:kern w:val="2"/>
          <w:sz w:val="21"/>
          <w:szCs w:val="21"/>
        </w:rPr>
        <w:t>buf</w:t>
      </w:r>
      <w:proofErr w:type="spellEnd"/>
      <w:r w:rsidRPr="00E60597">
        <w:rPr>
          <w:rFonts w:ascii="Arial" w:eastAsiaTheme="minorEastAsia" w:hAnsi="Arial" w:cs="Arial"/>
          <w:bCs w:val="0"/>
          <w:kern w:val="2"/>
          <w:sz w:val="21"/>
          <w:szCs w:val="21"/>
        </w:rPr>
        <w:t>[</w:t>
      </w:r>
      <w:proofErr w:type="spellStart"/>
      <w:proofErr w:type="gramEnd"/>
      <w:r w:rsidRPr="00E60597">
        <w:rPr>
          <w:rFonts w:ascii="Arial" w:eastAsiaTheme="minorEastAsia" w:hAnsi="Arial" w:cs="Arial"/>
          <w:bCs w:val="0"/>
          <w:kern w:val="2"/>
          <w:sz w:val="21"/>
          <w:szCs w:val="21"/>
        </w:rPr>
        <w:t>udpCursor</w:t>
      </w:r>
      <w:proofErr w:type="spellEnd"/>
      <w:r w:rsidRPr="00E60597">
        <w:rPr>
          <w:rFonts w:ascii="Arial" w:eastAsiaTheme="minorEastAsia" w:hAnsi="Arial" w:cs="Arial"/>
          <w:bCs w:val="0"/>
          <w:kern w:val="2"/>
          <w:sz w:val="21"/>
          <w:szCs w:val="21"/>
        </w:rPr>
        <w:t xml:space="preserve"> + 1] == 0x1c) {</w:t>
      </w:r>
    </w:p>
    <w:p w14:paraId="6A98FA16"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IPv6_Flag = true;</w:t>
      </w:r>
    </w:p>
    <w:p w14:paraId="09BF1941"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w:t>
      </w:r>
    </w:p>
    <w:p w14:paraId="03387E60"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udpCursor</w:t>
      </w:r>
      <w:proofErr w:type="spellEnd"/>
      <w:r w:rsidRPr="00E60597">
        <w:rPr>
          <w:rFonts w:ascii="Arial" w:eastAsiaTheme="minorEastAsia" w:hAnsi="Arial" w:cs="Arial"/>
          <w:bCs w:val="0"/>
          <w:kern w:val="2"/>
          <w:sz w:val="21"/>
          <w:szCs w:val="21"/>
        </w:rPr>
        <w:t xml:space="preserve"> += 4;</w:t>
      </w:r>
    </w:p>
    <w:p w14:paraId="2954DF59"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 xml:space="preserve">return </w:t>
      </w:r>
      <w:proofErr w:type="spellStart"/>
      <w:r w:rsidRPr="00E60597">
        <w:rPr>
          <w:rFonts w:ascii="Arial" w:eastAsiaTheme="minorEastAsia" w:hAnsi="Arial" w:cs="Arial"/>
          <w:bCs w:val="0"/>
          <w:kern w:val="2"/>
          <w:sz w:val="21"/>
          <w:szCs w:val="21"/>
        </w:rPr>
        <w:t>domainName.substring</w:t>
      </w:r>
      <w:proofErr w:type="spellEnd"/>
      <w:r w:rsidRPr="00E60597">
        <w:rPr>
          <w:rFonts w:ascii="Arial" w:eastAsiaTheme="minorEastAsia" w:hAnsi="Arial" w:cs="Arial"/>
          <w:bCs w:val="0"/>
          <w:kern w:val="2"/>
          <w:sz w:val="21"/>
          <w:szCs w:val="21"/>
        </w:rPr>
        <w:t xml:space="preserve">(0, </w:t>
      </w:r>
      <w:proofErr w:type="spellStart"/>
      <w:r w:rsidRPr="00E60597">
        <w:rPr>
          <w:rFonts w:ascii="Arial" w:eastAsiaTheme="minorEastAsia" w:hAnsi="Arial" w:cs="Arial"/>
          <w:bCs w:val="0"/>
          <w:kern w:val="2"/>
          <w:sz w:val="21"/>
          <w:szCs w:val="21"/>
        </w:rPr>
        <w:t>domainName.length</w:t>
      </w:r>
      <w:proofErr w:type="spellEnd"/>
      <w:r w:rsidRPr="00E60597">
        <w:rPr>
          <w:rFonts w:ascii="Arial" w:eastAsiaTheme="minorEastAsia" w:hAnsi="Arial" w:cs="Arial"/>
          <w:bCs w:val="0"/>
          <w:kern w:val="2"/>
          <w:sz w:val="21"/>
          <w:szCs w:val="21"/>
        </w:rPr>
        <w:t>() - 1);</w:t>
      </w:r>
    </w:p>
    <w:p w14:paraId="38093533"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t>}</w:t>
      </w:r>
    </w:p>
    <w:p w14:paraId="544AA42B"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p>
    <w:p w14:paraId="4E88D9C4"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t xml:space="preserve">public void </w:t>
      </w:r>
      <w:proofErr w:type="spellStart"/>
      <w:proofErr w:type="gramStart"/>
      <w:r w:rsidRPr="00E60597">
        <w:rPr>
          <w:rFonts w:ascii="Arial" w:eastAsiaTheme="minorEastAsia" w:hAnsi="Arial" w:cs="Arial"/>
          <w:bCs w:val="0"/>
          <w:kern w:val="2"/>
          <w:sz w:val="21"/>
          <w:szCs w:val="21"/>
        </w:rPr>
        <w:t>init</w:t>
      </w:r>
      <w:proofErr w:type="spellEnd"/>
      <w:r w:rsidRPr="00E60597">
        <w:rPr>
          <w:rFonts w:ascii="Arial" w:eastAsiaTheme="minorEastAsia" w:hAnsi="Arial" w:cs="Arial"/>
          <w:bCs w:val="0"/>
          <w:kern w:val="2"/>
          <w:sz w:val="21"/>
          <w:szCs w:val="21"/>
        </w:rPr>
        <w:t>(</w:t>
      </w:r>
      <w:proofErr w:type="gramEnd"/>
      <w:r w:rsidRPr="00E60597">
        <w:rPr>
          <w:rFonts w:ascii="Arial" w:eastAsiaTheme="minorEastAsia" w:hAnsi="Arial" w:cs="Arial"/>
          <w:bCs w:val="0"/>
          <w:kern w:val="2"/>
          <w:sz w:val="21"/>
          <w:szCs w:val="21"/>
        </w:rPr>
        <w:t>) {</w:t>
      </w:r>
    </w:p>
    <w:p w14:paraId="73170D5D"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DatagramSocket</w:t>
      </w:r>
      <w:proofErr w:type="spellEnd"/>
      <w:r w:rsidRPr="00E60597">
        <w:rPr>
          <w:rFonts w:ascii="Arial" w:eastAsiaTheme="minorEastAsia" w:hAnsi="Arial" w:cs="Arial"/>
          <w:bCs w:val="0"/>
          <w:kern w:val="2"/>
          <w:sz w:val="21"/>
          <w:szCs w:val="21"/>
        </w:rPr>
        <w:t xml:space="preserve"> socket = null;</w:t>
      </w:r>
    </w:p>
    <w:p w14:paraId="5668AED5"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try {</w:t>
      </w:r>
    </w:p>
    <w:p w14:paraId="0907F993"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 xml:space="preserve">socket = new </w:t>
      </w:r>
      <w:proofErr w:type="spellStart"/>
      <w:proofErr w:type="gramStart"/>
      <w:r w:rsidRPr="00E60597">
        <w:rPr>
          <w:rFonts w:ascii="Arial" w:eastAsiaTheme="minorEastAsia" w:hAnsi="Arial" w:cs="Arial"/>
          <w:bCs w:val="0"/>
          <w:kern w:val="2"/>
          <w:sz w:val="21"/>
          <w:szCs w:val="21"/>
        </w:rPr>
        <w:t>DatagramSocket</w:t>
      </w:r>
      <w:proofErr w:type="spellEnd"/>
      <w:r w:rsidRPr="00E60597">
        <w:rPr>
          <w:rFonts w:ascii="Arial" w:eastAsiaTheme="minorEastAsia" w:hAnsi="Arial" w:cs="Arial"/>
          <w:bCs w:val="0"/>
          <w:kern w:val="2"/>
          <w:sz w:val="21"/>
          <w:szCs w:val="21"/>
        </w:rPr>
        <w:t>(</w:t>
      </w:r>
      <w:proofErr w:type="gramEnd"/>
      <w:r w:rsidRPr="00E60597">
        <w:rPr>
          <w:rFonts w:ascii="Arial" w:eastAsiaTheme="minorEastAsia" w:hAnsi="Arial" w:cs="Arial"/>
          <w:bCs w:val="0"/>
          <w:kern w:val="2"/>
          <w:sz w:val="21"/>
          <w:szCs w:val="21"/>
        </w:rPr>
        <w:t>LOCAL_PORT);</w:t>
      </w:r>
    </w:p>
    <w:p w14:paraId="11FE27DD"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while (true) {</w:t>
      </w:r>
    </w:p>
    <w:p w14:paraId="5E4C0A3F"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proofErr w:type="gramStart"/>
      <w:r w:rsidRPr="00E60597">
        <w:rPr>
          <w:rFonts w:ascii="Arial" w:eastAsiaTheme="minorEastAsia" w:hAnsi="Arial" w:cs="Arial"/>
          <w:bCs w:val="0"/>
          <w:kern w:val="2"/>
          <w:sz w:val="21"/>
          <w:szCs w:val="21"/>
        </w:rPr>
        <w:t>socket.receive</w:t>
      </w:r>
      <w:proofErr w:type="spellEnd"/>
      <w:proofErr w:type="gramEnd"/>
      <w:r w:rsidRPr="00E60597">
        <w:rPr>
          <w:rFonts w:ascii="Arial" w:eastAsiaTheme="minorEastAsia" w:hAnsi="Arial" w:cs="Arial"/>
          <w:bCs w:val="0"/>
          <w:kern w:val="2"/>
          <w:sz w:val="21"/>
          <w:szCs w:val="21"/>
        </w:rPr>
        <w:t>(</w:t>
      </w:r>
      <w:proofErr w:type="spellStart"/>
      <w:r w:rsidRPr="00E60597">
        <w:rPr>
          <w:rFonts w:ascii="Arial" w:eastAsiaTheme="minorEastAsia" w:hAnsi="Arial" w:cs="Arial"/>
          <w:bCs w:val="0"/>
          <w:kern w:val="2"/>
          <w:sz w:val="21"/>
          <w:szCs w:val="21"/>
        </w:rPr>
        <w:t>inPacket</w:t>
      </w:r>
      <w:proofErr w:type="spellEnd"/>
      <w:r w:rsidRPr="00E60597">
        <w:rPr>
          <w:rFonts w:ascii="Arial" w:eastAsiaTheme="minorEastAsia" w:hAnsi="Arial" w:cs="Arial"/>
          <w:bCs w:val="0"/>
          <w:kern w:val="2"/>
          <w:sz w:val="21"/>
          <w:szCs w:val="21"/>
        </w:rPr>
        <w:t>);</w:t>
      </w:r>
    </w:p>
    <w:p w14:paraId="2631FF3C"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gramStart"/>
      <w:r w:rsidRPr="00E60597">
        <w:rPr>
          <w:rFonts w:ascii="Arial" w:eastAsiaTheme="minorEastAsia" w:hAnsi="Arial" w:cs="Arial"/>
          <w:bCs w:val="0"/>
          <w:kern w:val="2"/>
          <w:sz w:val="21"/>
          <w:szCs w:val="21"/>
        </w:rPr>
        <w:t>byte[</w:t>
      </w:r>
      <w:proofErr w:type="gramEnd"/>
      <w:r w:rsidRPr="00E60597">
        <w:rPr>
          <w:rFonts w:ascii="Arial" w:eastAsiaTheme="minorEastAsia" w:hAnsi="Arial" w:cs="Arial"/>
          <w:bCs w:val="0"/>
          <w:kern w:val="2"/>
          <w:sz w:val="21"/>
          <w:szCs w:val="21"/>
        </w:rPr>
        <w:t xml:space="preserve">] </w:t>
      </w:r>
      <w:proofErr w:type="spellStart"/>
      <w:r w:rsidRPr="00E60597">
        <w:rPr>
          <w:rFonts w:ascii="Arial" w:eastAsiaTheme="minorEastAsia" w:hAnsi="Arial" w:cs="Arial"/>
          <w:bCs w:val="0"/>
          <w:kern w:val="2"/>
          <w:sz w:val="21"/>
          <w:szCs w:val="21"/>
        </w:rPr>
        <w:t>sendData</w:t>
      </w:r>
      <w:proofErr w:type="spellEnd"/>
      <w:r w:rsidRPr="00E60597">
        <w:rPr>
          <w:rFonts w:ascii="Arial" w:eastAsiaTheme="minorEastAsia" w:hAnsi="Arial" w:cs="Arial"/>
          <w:bCs w:val="0"/>
          <w:kern w:val="2"/>
          <w:sz w:val="21"/>
          <w:szCs w:val="21"/>
        </w:rPr>
        <w:t xml:space="preserve"> = </w:t>
      </w:r>
      <w:proofErr w:type="spellStart"/>
      <w:r w:rsidRPr="00E60597">
        <w:rPr>
          <w:rFonts w:ascii="Arial" w:eastAsiaTheme="minorEastAsia" w:hAnsi="Arial" w:cs="Arial"/>
          <w:bCs w:val="0"/>
          <w:kern w:val="2"/>
          <w:sz w:val="21"/>
          <w:szCs w:val="21"/>
        </w:rPr>
        <w:t>inPacket.getData</w:t>
      </w:r>
      <w:proofErr w:type="spellEnd"/>
      <w:r w:rsidRPr="00E60597">
        <w:rPr>
          <w:rFonts w:ascii="Arial" w:eastAsiaTheme="minorEastAsia" w:hAnsi="Arial" w:cs="Arial"/>
          <w:bCs w:val="0"/>
          <w:kern w:val="2"/>
          <w:sz w:val="21"/>
          <w:szCs w:val="21"/>
        </w:rPr>
        <w:t>();</w:t>
      </w:r>
    </w:p>
    <w:p w14:paraId="67196D4C"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if (((</w:t>
      </w:r>
      <w:proofErr w:type="spellStart"/>
      <w:proofErr w:type="gramStart"/>
      <w:r w:rsidRPr="00E60597">
        <w:rPr>
          <w:rFonts w:ascii="Arial" w:eastAsiaTheme="minorEastAsia" w:hAnsi="Arial" w:cs="Arial"/>
          <w:bCs w:val="0"/>
          <w:kern w:val="2"/>
          <w:sz w:val="21"/>
          <w:szCs w:val="21"/>
        </w:rPr>
        <w:t>sendData</w:t>
      </w:r>
      <w:proofErr w:type="spellEnd"/>
      <w:r w:rsidRPr="00E60597">
        <w:rPr>
          <w:rFonts w:ascii="Arial" w:eastAsiaTheme="minorEastAsia" w:hAnsi="Arial" w:cs="Arial"/>
          <w:bCs w:val="0"/>
          <w:kern w:val="2"/>
          <w:sz w:val="21"/>
          <w:szCs w:val="21"/>
        </w:rPr>
        <w:t>[</w:t>
      </w:r>
      <w:proofErr w:type="gramEnd"/>
      <w:r w:rsidRPr="00E60597">
        <w:rPr>
          <w:rFonts w:ascii="Arial" w:eastAsiaTheme="minorEastAsia" w:hAnsi="Arial" w:cs="Arial"/>
          <w:bCs w:val="0"/>
          <w:kern w:val="2"/>
          <w:sz w:val="21"/>
          <w:szCs w:val="21"/>
        </w:rPr>
        <w:t xml:space="preserve">2] &amp; 0x80) == 0x00)) { </w:t>
      </w:r>
    </w:p>
    <w:p w14:paraId="5582E7E8"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domainNameStr</w:t>
      </w:r>
      <w:proofErr w:type="spellEnd"/>
      <w:r w:rsidRPr="00E60597">
        <w:rPr>
          <w:rFonts w:ascii="Arial" w:eastAsiaTheme="minorEastAsia" w:hAnsi="Arial" w:cs="Arial"/>
          <w:bCs w:val="0"/>
          <w:kern w:val="2"/>
          <w:sz w:val="21"/>
          <w:szCs w:val="21"/>
        </w:rPr>
        <w:t xml:space="preserve"> = </w:t>
      </w:r>
      <w:proofErr w:type="spellStart"/>
      <w:r w:rsidRPr="00E60597">
        <w:rPr>
          <w:rFonts w:ascii="Arial" w:eastAsiaTheme="minorEastAsia" w:hAnsi="Arial" w:cs="Arial"/>
          <w:bCs w:val="0"/>
          <w:kern w:val="2"/>
          <w:sz w:val="21"/>
          <w:szCs w:val="21"/>
        </w:rPr>
        <w:t>getDomainName</w:t>
      </w:r>
      <w:proofErr w:type="spellEnd"/>
      <w:r w:rsidRPr="00E60597">
        <w:rPr>
          <w:rFonts w:ascii="Arial" w:eastAsiaTheme="minorEastAsia" w:hAnsi="Arial" w:cs="Arial"/>
          <w:bCs w:val="0"/>
          <w:kern w:val="2"/>
          <w:sz w:val="21"/>
          <w:szCs w:val="21"/>
        </w:rPr>
        <w:t>(</w:t>
      </w:r>
      <w:proofErr w:type="spellStart"/>
      <w:r w:rsidRPr="00E60597">
        <w:rPr>
          <w:rFonts w:ascii="Arial" w:eastAsiaTheme="minorEastAsia" w:hAnsi="Arial" w:cs="Arial"/>
          <w:bCs w:val="0"/>
          <w:kern w:val="2"/>
          <w:sz w:val="21"/>
          <w:szCs w:val="21"/>
        </w:rPr>
        <w:t>sendData</w:t>
      </w:r>
      <w:proofErr w:type="spellEnd"/>
      <w:r w:rsidRPr="00E60597">
        <w:rPr>
          <w:rFonts w:ascii="Arial" w:eastAsiaTheme="minorEastAsia" w:hAnsi="Arial" w:cs="Arial"/>
          <w:bCs w:val="0"/>
          <w:kern w:val="2"/>
          <w:sz w:val="21"/>
          <w:szCs w:val="21"/>
        </w:rPr>
        <w:t>);</w:t>
      </w:r>
    </w:p>
    <w:p w14:paraId="1A078D52"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System.out.println</w:t>
      </w:r>
      <w:proofErr w:type="spellEnd"/>
      <w:r w:rsidRPr="00E60597">
        <w:rPr>
          <w:rFonts w:ascii="Arial" w:eastAsiaTheme="minorEastAsia" w:hAnsi="Arial" w:cs="Arial"/>
          <w:bCs w:val="0"/>
          <w:kern w:val="2"/>
          <w:sz w:val="21"/>
          <w:szCs w:val="21"/>
        </w:rPr>
        <w:t xml:space="preserve">("domain name: " + </w:t>
      </w:r>
      <w:proofErr w:type="spellStart"/>
      <w:r w:rsidRPr="00E60597">
        <w:rPr>
          <w:rFonts w:ascii="Arial" w:eastAsiaTheme="minorEastAsia" w:hAnsi="Arial" w:cs="Arial"/>
          <w:bCs w:val="0"/>
          <w:kern w:val="2"/>
          <w:sz w:val="21"/>
          <w:szCs w:val="21"/>
        </w:rPr>
        <w:t>domainNameStr</w:t>
      </w:r>
      <w:proofErr w:type="spellEnd"/>
      <w:r w:rsidRPr="00E60597">
        <w:rPr>
          <w:rFonts w:ascii="Arial" w:eastAsiaTheme="minorEastAsia" w:hAnsi="Arial" w:cs="Arial"/>
          <w:bCs w:val="0"/>
          <w:kern w:val="2"/>
          <w:sz w:val="21"/>
          <w:szCs w:val="21"/>
        </w:rPr>
        <w:t>);</w:t>
      </w:r>
    </w:p>
    <w:p w14:paraId="2EC534B1"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resolverAddress</w:t>
      </w:r>
      <w:proofErr w:type="spellEnd"/>
      <w:r w:rsidRPr="00E60597">
        <w:rPr>
          <w:rFonts w:ascii="Arial" w:eastAsiaTheme="minorEastAsia" w:hAnsi="Arial" w:cs="Arial"/>
          <w:bCs w:val="0"/>
          <w:kern w:val="2"/>
          <w:sz w:val="21"/>
          <w:szCs w:val="21"/>
        </w:rPr>
        <w:t xml:space="preserve"> = </w:t>
      </w:r>
      <w:proofErr w:type="spellStart"/>
      <w:r w:rsidRPr="00E60597">
        <w:rPr>
          <w:rFonts w:ascii="Arial" w:eastAsiaTheme="minorEastAsia" w:hAnsi="Arial" w:cs="Arial"/>
          <w:bCs w:val="0"/>
          <w:kern w:val="2"/>
          <w:sz w:val="21"/>
          <w:szCs w:val="21"/>
        </w:rPr>
        <w:t>inPacket.getAddress</w:t>
      </w:r>
      <w:proofErr w:type="spellEnd"/>
      <w:r w:rsidRPr="00E60597">
        <w:rPr>
          <w:rFonts w:ascii="Arial" w:eastAsiaTheme="minorEastAsia" w:hAnsi="Arial" w:cs="Arial"/>
          <w:bCs w:val="0"/>
          <w:kern w:val="2"/>
          <w:sz w:val="21"/>
          <w:szCs w:val="21"/>
        </w:rPr>
        <w:t>();</w:t>
      </w:r>
    </w:p>
    <w:p w14:paraId="5E834317"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resolverPort</w:t>
      </w:r>
      <w:proofErr w:type="spellEnd"/>
      <w:r w:rsidRPr="00E60597">
        <w:rPr>
          <w:rFonts w:ascii="Arial" w:eastAsiaTheme="minorEastAsia" w:hAnsi="Arial" w:cs="Arial"/>
          <w:bCs w:val="0"/>
          <w:kern w:val="2"/>
          <w:sz w:val="21"/>
          <w:szCs w:val="21"/>
        </w:rPr>
        <w:t xml:space="preserve"> = </w:t>
      </w:r>
      <w:proofErr w:type="spellStart"/>
      <w:r w:rsidRPr="00E60597">
        <w:rPr>
          <w:rFonts w:ascii="Arial" w:eastAsiaTheme="minorEastAsia" w:hAnsi="Arial" w:cs="Arial"/>
          <w:bCs w:val="0"/>
          <w:kern w:val="2"/>
          <w:sz w:val="21"/>
          <w:szCs w:val="21"/>
        </w:rPr>
        <w:t>inPacket.getPort</w:t>
      </w:r>
      <w:proofErr w:type="spellEnd"/>
      <w:r w:rsidRPr="00E60597">
        <w:rPr>
          <w:rFonts w:ascii="Arial" w:eastAsiaTheme="minorEastAsia" w:hAnsi="Arial" w:cs="Arial"/>
          <w:bCs w:val="0"/>
          <w:kern w:val="2"/>
          <w:sz w:val="21"/>
          <w:szCs w:val="21"/>
        </w:rPr>
        <w:t>();</w:t>
      </w:r>
    </w:p>
    <w:p w14:paraId="6CB1AC8F"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if (</w:t>
      </w:r>
      <w:proofErr w:type="spellStart"/>
      <w:proofErr w:type="gramStart"/>
      <w:r w:rsidRPr="00E60597">
        <w:rPr>
          <w:rFonts w:ascii="Arial" w:eastAsiaTheme="minorEastAsia" w:hAnsi="Arial" w:cs="Arial"/>
          <w:bCs w:val="0"/>
          <w:kern w:val="2"/>
          <w:sz w:val="21"/>
          <w:szCs w:val="21"/>
        </w:rPr>
        <w:t>Check.ipTable.containsKey</w:t>
      </w:r>
      <w:proofErr w:type="spellEnd"/>
      <w:proofErr w:type="gramEnd"/>
      <w:r w:rsidRPr="00E60597">
        <w:rPr>
          <w:rFonts w:ascii="Arial" w:eastAsiaTheme="minorEastAsia" w:hAnsi="Arial" w:cs="Arial"/>
          <w:bCs w:val="0"/>
          <w:kern w:val="2"/>
          <w:sz w:val="21"/>
          <w:szCs w:val="21"/>
        </w:rPr>
        <w:t>(</w:t>
      </w:r>
      <w:proofErr w:type="spellStart"/>
      <w:r w:rsidRPr="00E60597">
        <w:rPr>
          <w:rFonts w:ascii="Arial" w:eastAsiaTheme="minorEastAsia" w:hAnsi="Arial" w:cs="Arial"/>
          <w:bCs w:val="0"/>
          <w:kern w:val="2"/>
          <w:sz w:val="21"/>
          <w:szCs w:val="21"/>
        </w:rPr>
        <w:t>domainNameStr</w:t>
      </w:r>
      <w:proofErr w:type="spellEnd"/>
      <w:r w:rsidRPr="00E60597">
        <w:rPr>
          <w:rFonts w:ascii="Arial" w:eastAsiaTheme="minorEastAsia" w:hAnsi="Arial" w:cs="Arial"/>
          <w:bCs w:val="0"/>
          <w:kern w:val="2"/>
          <w:sz w:val="21"/>
          <w:szCs w:val="21"/>
        </w:rPr>
        <w:t>)) {</w:t>
      </w:r>
    </w:p>
    <w:p w14:paraId="7735D6AB"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 xml:space="preserve">String </w:t>
      </w:r>
      <w:proofErr w:type="spellStart"/>
      <w:r w:rsidRPr="00E60597">
        <w:rPr>
          <w:rFonts w:ascii="Arial" w:eastAsiaTheme="minorEastAsia" w:hAnsi="Arial" w:cs="Arial"/>
          <w:bCs w:val="0"/>
          <w:kern w:val="2"/>
          <w:sz w:val="21"/>
          <w:szCs w:val="21"/>
        </w:rPr>
        <w:t>LocalDNSipAddress</w:t>
      </w:r>
      <w:proofErr w:type="spellEnd"/>
      <w:r w:rsidRPr="00E60597">
        <w:rPr>
          <w:rFonts w:ascii="Arial" w:eastAsiaTheme="minorEastAsia" w:hAnsi="Arial" w:cs="Arial"/>
          <w:bCs w:val="0"/>
          <w:kern w:val="2"/>
          <w:sz w:val="21"/>
          <w:szCs w:val="21"/>
        </w:rPr>
        <w:t xml:space="preserve"> = </w:t>
      </w:r>
      <w:proofErr w:type="spellStart"/>
      <w:r w:rsidRPr="00E60597">
        <w:rPr>
          <w:rFonts w:ascii="Arial" w:eastAsiaTheme="minorEastAsia" w:hAnsi="Arial" w:cs="Arial"/>
          <w:bCs w:val="0"/>
          <w:kern w:val="2"/>
          <w:sz w:val="21"/>
          <w:szCs w:val="21"/>
        </w:rPr>
        <w:t>Check.ipTable.get</w:t>
      </w:r>
      <w:proofErr w:type="spellEnd"/>
      <w:r w:rsidRPr="00E60597">
        <w:rPr>
          <w:rFonts w:ascii="Arial" w:eastAsiaTheme="minorEastAsia" w:hAnsi="Arial" w:cs="Arial"/>
          <w:bCs w:val="0"/>
          <w:kern w:val="2"/>
          <w:sz w:val="21"/>
          <w:szCs w:val="21"/>
        </w:rPr>
        <w:t>(</w:t>
      </w:r>
      <w:proofErr w:type="spellStart"/>
      <w:r w:rsidRPr="00E60597">
        <w:rPr>
          <w:rFonts w:ascii="Arial" w:eastAsiaTheme="minorEastAsia" w:hAnsi="Arial" w:cs="Arial"/>
          <w:bCs w:val="0"/>
          <w:kern w:val="2"/>
          <w:sz w:val="21"/>
          <w:szCs w:val="21"/>
        </w:rPr>
        <w:t>domainNameStr</w:t>
      </w:r>
      <w:proofErr w:type="spellEnd"/>
      <w:r w:rsidRPr="00E60597">
        <w:rPr>
          <w:rFonts w:ascii="Arial" w:eastAsiaTheme="minorEastAsia" w:hAnsi="Arial" w:cs="Arial"/>
          <w:bCs w:val="0"/>
          <w:kern w:val="2"/>
          <w:sz w:val="21"/>
          <w:szCs w:val="21"/>
        </w:rPr>
        <w:t>);</w:t>
      </w:r>
    </w:p>
    <w:p w14:paraId="67794D8A"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if (</w:t>
      </w:r>
      <w:proofErr w:type="spellStart"/>
      <w:r w:rsidRPr="00E60597">
        <w:rPr>
          <w:rFonts w:ascii="Arial" w:eastAsiaTheme="minorEastAsia" w:hAnsi="Arial" w:cs="Arial"/>
          <w:bCs w:val="0"/>
          <w:kern w:val="2"/>
          <w:sz w:val="21"/>
          <w:szCs w:val="21"/>
        </w:rPr>
        <w:t>LocalDNSipAddress.equals</w:t>
      </w:r>
      <w:proofErr w:type="spellEnd"/>
      <w:r w:rsidRPr="00E60597">
        <w:rPr>
          <w:rFonts w:ascii="Arial" w:eastAsiaTheme="minorEastAsia" w:hAnsi="Arial" w:cs="Arial"/>
          <w:bCs w:val="0"/>
          <w:kern w:val="2"/>
          <w:sz w:val="21"/>
          <w:szCs w:val="21"/>
        </w:rPr>
        <w:t>("0.0.0.0")) {</w:t>
      </w:r>
    </w:p>
    <w:p w14:paraId="33A084DF"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System.out.println</w:t>
      </w:r>
      <w:proofErr w:type="spellEnd"/>
      <w:r w:rsidRPr="00E60597">
        <w:rPr>
          <w:rFonts w:ascii="Arial" w:eastAsiaTheme="minorEastAsia" w:hAnsi="Arial" w:cs="Arial"/>
          <w:bCs w:val="0"/>
          <w:kern w:val="2"/>
          <w:sz w:val="21"/>
          <w:szCs w:val="21"/>
        </w:rPr>
        <w:t>("function£º" + "blacklist");</w:t>
      </w:r>
    </w:p>
    <w:p w14:paraId="30161B68"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proofErr w:type="gramStart"/>
      <w:r w:rsidRPr="00E60597">
        <w:rPr>
          <w:rFonts w:ascii="Arial" w:eastAsiaTheme="minorEastAsia" w:hAnsi="Arial" w:cs="Arial"/>
          <w:bCs w:val="0"/>
          <w:kern w:val="2"/>
          <w:sz w:val="21"/>
          <w:szCs w:val="21"/>
        </w:rPr>
        <w:t>sendData</w:t>
      </w:r>
      <w:proofErr w:type="spellEnd"/>
      <w:r w:rsidRPr="00E60597">
        <w:rPr>
          <w:rFonts w:ascii="Arial" w:eastAsiaTheme="minorEastAsia" w:hAnsi="Arial" w:cs="Arial"/>
          <w:bCs w:val="0"/>
          <w:kern w:val="2"/>
          <w:sz w:val="21"/>
          <w:szCs w:val="21"/>
        </w:rPr>
        <w:t>[</w:t>
      </w:r>
      <w:proofErr w:type="gramEnd"/>
      <w:r w:rsidRPr="00E60597">
        <w:rPr>
          <w:rFonts w:ascii="Arial" w:eastAsiaTheme="minorEastAsia" w:hAnsi="Arial" w:cs="Arial"/>
          <w:bCs w:val="0"/>
          <w:kern w:val="2"/>
          <w:sz w:val="21"/>
          <w:szCs w:val="21"/>
        </w:rPr>
        <w:t>2] = (byte) (</w:t>
      </w:r>
      <w:proofErr w:type="spellStart"/>
      <w:r w:rsidRPr="00E60597">
        <w:rPr>
          <w:rFonts w:ascii="Arial" w:eastAsiaTheme="minorEastAsia" w:hAnsi="Arial" w:cs="Arial"/>
          <w:bCs w:val="0"/>
          <w:kern w:val="2"/>
          <w:sz w:val="21"/>
          <w:szCs w:val="21"/>
        </w:rPr>
        <w:t>sendData</w:t>
      </w:r>
      <w:proofErr w:type="spellEnd"/>
      <w:r w:rsidRPr="00E60597">
        <w:rPr>
          <w:rFonts w:ascii="Arial" w:eastAsiaTheme="minorEastAsia" w:hAnsi="Arial" w:cs="Arial"/>
          <w:bCs w:val="0"/>
          <w:kern w:val="2"/>
          <w:sz w:val="21"/>
          <w:szCs w:val="21"/>
        </w:rPr>
        <w:t>[2] | 0x81);</w:t>
      </w:r>
    </w:p>
    <w:p w14:paraId="5B2627B1"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proofErr w:type="gramStart"/>
      <w:r w:rsidRPr="00E60597">
        <w:rPr>
          <w:rFonts w:ascii="Arial" w:eastAsiaTheme="minorEastAsia" w:hAnsi="Arial" w:cs="Arial"/>
          <w:bCs w:val="0"/>
          <w:kern w:val="2"/>
          <w:sz w:val="21"/>
          <w:szCs w:val="21"/>
        </w:rPr>
        <w:t>sendData</w:t>
      </w:r>
      <w:proofErr w:type="spellEnd"/>
      <w:r w:rsidRPr="00E60597">
        <w:rPr>
          <w:rFonts w:ascii="Arial" w:eastAsiaTheme="minorEastAsia" w:hAnsi="Arial" w:cs="Arial"/>
          <w:bCs w:val="0"/>
          <w:kern w:val="2"/>
          <w:sz w:val="21"/>
          <w:szCs w:val="21"/>
        </w:rPr>
        <w:t>[</w:t>
      </w:r>
      <w:proofErr w:type="gramEnd"/>
      <w:r w:rsidRPr="00E60597">
        <w:rPr>
          <w:rFonts w:ascii="Arial" w:eastAsiaTheme="minorEastAsia" w:hAnsi="Arial" w:cs="Arial"/>
          <w:bCs w:val="0"/>
          <w:kern w:val="2"/>
          <w:sz w:val="21"/>
          <w:szCs w:val="21"/>
        </w:rPr>
        <w:t>3] = (byte) (</w:t>
      </w:r>
      <w:proofErr w:type="spellStart"/>
      <w:r w:rsidRPr="00E60597">
        <w:rPr>
          <w:rFonts w:ascii="Arial" w:eastAsiaTheme="minorEastAsia" w:hAnsi="Arial" w:cs="Arial"/>
          <w:bCs w:val="0"/>
          <w:kern w:val="2"/>
          <w:sz w:val="21"/>
          <w:szCs w:val="21"/>
        </w:rPr>
        <w:t>sendData</w:t>
      </w:r>
      <w:proofErr w:type="spellEnd"/>
      <w:r w:rsidRPr="00E60597">
        <w:rPr>
          <w:rFonts w:ascii="Arial" w:eastAsiaTheme="minorEastAsia" w:hAnsi="Arial" w:cs="Arial"/>
          <w:bCs w:val="0"/>
          <w:kern w:val="2"/>
          <w:sz w:val="21"/>
          <w:szCs w:val="21"/>
        </w:rPr>
        <w:t>[3] | 0x83);</w:t>
      </w:r>
    </w:p>
    <w:p w14:paraId="61CD9301"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outPacket</w:t>
      </w:r>
      <w:proofErr w:type="spellEnd"/>
      <w:r w:rsidRPr="00E60597">
        <w:rPr>
          <w:rFonts w:ascii="Arial" w:eastAsiaTheme="minorEastAsia" w:hAnsi="Arial" w:cs="Arial"/>
          <w:bCs w:val="0"/>
          <w:kern w:val="2"/>
          <w:sz w:val="21"/>
          <w:szCs w:val="21"/>
        </w:rPr>
        <w:t xml:space="preserve"> = new </w:t>
      </w:r>
      <w:proofErr w:type="spellStart"/>
      <w:proofErr w:type="gramStart"/>
      <w:r w:rsidRPr="00E60597">
        <w:rPr>
          <w:rFonts w:ascii="Arial" w:eastAsiaTheme="minorEastAsia" w:hAnsi="Arial" w:cs="Arial"/>
          <w:bCs w:val="0"/>
          <w:kern w:val="2"/>
          <w:sz w:val="21"/>
          <w:szCs w:val="21"/>
        </w:rPr>
        <w:t>DatagramPacket</w:t>
      </w:r>
      <w:proofErr w:type="spellEnd"/>
      <w:r w:rsidRPr="00E60597">
        <w:rPr>
          <w:rFonts w:ascii="Arial" w:eastAsiaTheme="minorEastAsia" w:hAnsi="Arial" w:cs="Arial"/>
          <w:bCs w:val="0"/>
          <w:kern w:val="2"/>
          <w:sz w:val="21"/>
          <w:szCs w:val="21"/>
        </w:rPr>
        <w:t>(</w:t>
      </w:r>
      <w:proofErr w:type="spellStart"/>
      <w:proofErr w:type="gramEnd"/>
      <w:r w:rsidRPr="00E60597">
        <w:rPr>
          <w:rFonts w:ascii="Arial" w:eastAsiaTheme="minorEastAsia" w:hAnsi="Arial" w:cs="Arial"/>
          <w:bCs w:val="0"/>
          <w:kern w:val="2"/>
          <w:sz w:val="21"/>
          <w:szCs w:val="21"/>
        </w:rPr>
        <w:t>sendData</w:t>
      </w:r>
      <w:proofErr w:type="spellEnd"/>
      <w:r w:rsidRPr="00E60597">
        <w:rPr>
          <w:rFonts w:ascii="Arial" w:eastAsiaTheme="minorEastAsia" w:hAnsi="Arial" w:cs="Arial"/>
          <w:bCs w:val="0"/>
          <w:kern w:val="2"/>
          <w:sz w:val="21"/>
          <w:szCs w:val="21"/>
        </w:rPr>
        <w:t>,</w:t>
      </w:r>
    </w:p>
    <w:p w14:paraId="268D882C"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sendData.length</w:t>
      </w:r>
      <w:proofErr w:type="spellEnd"/>
      <w:r w:rsidRPr="00E60597">
        <w:rPr>
          <w:rFonts w:ascii="Arial" w:eastAsiaTheme="minorEastAsia" w:hAnsi="Arial" w:cs="Arial"/>
          <w:bCs w:val="0"/>
          <w:kern w:val="2"/>
          <w:sz w:val="21"/>
          <w:szCs w:val="21"/>
        </w:rPr>
        <w:t xml:space="preserve">, </w:t>
      </w:r>
      <w:proofErr w:type="spellStart"/>
      <w:r w:rsidRPr="00E60597">
        <w:rPr>
          <w:rFonts w:ascii="Arial" w:eastAsiaTheme="minorEastAsia" w:hAnsi="Arial" w:cs="Arial"/>
          <w:bCs w:val="0"/>
          <w:kern w:val="2"/>
          <w:sz w:val="21"/>
          <w:szCs w:val="21"/>
        </w:rPr>
        <w:t>resolverAddress</w:t>
      </w:r>
      <w:proofErr w:type="spellEnd"/>
      <w:r w:rsidRPr="00E60597">
        <w:rPr>
          <w:rFonts w:ascii="Arial" w:eastAsiaTheme="minorEastAsia" w:hAnsi="Arial" w:cs="Arial"/>
          <w:bCs w:val="0"/>
          <w:kern w:val="2"/>
          <w:sz w:val="21"/>
          <w:szCs w:val="21"/>
        </w:rPr>
        <w:t>,</w:t>
      </w:r>
    </w:p>
    <w:p w14:paraId="1EADCEA9"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resolverPort</w:t>
      </w:r>
      <w:proofErr w:type="spellEnd"/>
      <w:r w:rsidRPr="00E60597">
        <w:rPr>
          <w:rFonts w:ascii="Arial" w:eastAsiaTheme="minorEastAsia" w:hAnsi="Arial" w:cs="Arial"/>
          <w:bCs w:val="0"/>
          <w:kern w:val="2"/>
          <w:sz w:val="21"/>
          <w:szCs w:val="21"/>
        </w:rPr>
        <w:t>);</w:t>
      </w:r>
    </w:p>
    <w:p w14:paraId="0CDDF899"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proofErr w:type="gramStart"/>
      <w:r w:rsidRPr="00E60597">
        <w:rPr>
          <w:rFonts w:ascii="Arial" w:eastAsiaTheme="minorEastAsia" w:hAnsi="Arial" w:cs="Arial"/>
          <w:bCs w:val="0"/>
          <w:kern w:val="2"/>
          <w:sz w:val="21"/>
          <w:szCs w:val="21"/>
        </w:rPr>
        <w:t>socket.send</w:t>
      </w:r>
      <w:proofErr w:type="spellEnd"/>
      <w:proofErr w:type="gramEnd"/>
      <w:r w:rsidRPr="00E60597">
        <w:rPr>
          <w:rFonts w:ascii="Arial" w:eastAsiaTheme="minorEastAsia" w:hAnsi="Arial" w:cs="Arial"/>
          <w:bCs w:val="0"/>
          <w:kern w:val="2"/>
          <w:sz w:val="21"/>
          <w:szCs w:val="21"/>
        </w:rPr>
        <w:t>(</w:t>
      </w:r>
      <w:proofErr w:type="spellStart"/>
      <w:r w:rsidRPr="00E60597">
        <w:rPr>
          <w:rFonts w:ascii="Arial" w:eastAsiaTheme="minorEastAsia" w:hAnsi="Arial" w:cs="Arial"/>
          <w:bCs w:val="0"/>
          <w:kern w:val="2"/>
          <w:sz w:val="21"/>
          <w:szCs w:val="21"/>
        </w:rPr>
        <w:t>outPacket</w:t>
      </w:r>
      <w:proofErr w:type="spellEnd"/>
      <w:r w:rsidRPr="00E60597">
        <w:rPr>
          <w:rFonts w:ascii="Arial" w:eastAsiaTheme="minorEastAsia" w:hAnsi="Arial" w:cs="Arial"/>
          <w:bCs w:val="0"/>
          <w:kern w:val="2"/>
          <w:sz w:val="21"/>
          <w:szCs w:val="21"/>
        </w:rPr>
        <w:t>);</w:t>
      </w:r>
    </w:p>
    <w:p w14:paraId="3A96B8D5"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IPv6_Flag = false;</w:t>
      </w:r>
    </w:p>
    <w:p w14:paraId="433DA682"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 else {</w:t>
      </w:r>
    </w:p>
    <w:p w14:paraId="2F29AEFB"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gramStart"/>
      <w:r w:rsidRPr="00E60597">
        <w:rPr>
          <w:rFonts w:ascii="Arial" w:eastAsiaTheme="minorEastAsia" w:hAnsi="Arial" w:cs="Arial"/>
          <w:bCs w:val="0"/>
          <w:kern w:val="2"/>
          <w:sz w:val="21"/>
          <w:szCs w:val="21"/>
        </w:rPr>
        <w:t>byte[</w:t>
      </w:r>
      <w:proofErr w:type="gramEnd"/>
      <w:r w:rsidRPr="00E60597">
        <w:rPr>
          <w:rFonts w:ascii="Arial" w:eastAsiaTheme="minorEastAsia" w:hAnsi="Arial" w:cs="Arial"/>
          <w:bCs w:val="0"/>
          <w:kern w:val="2"/>
          <w:sz w:val="21"/>
          <w:szCs w:val="21"/>
        </w:rPr>
        <w:t xml:space="preserve">] </w:t>
      </w:r>
      <w:proofErr w:type="spellStart"/>
      <w:r w:rsidRPr="00E60597">
        <w:rPr>
          <w:rFonts w:ascii="Arial" w:eastAsiaTheme="minorEastAsia" w:hAnsi="Arial" w:cs="Arial"/>
          <w:bCs w:val="0"/>
          <w:kern w:val="2"/>
          <w:sz w:val="21"/>
          <w:szCs w:val="21"/>
        </w:rPr>
        <w:t>finalData</w:t>
      </w:r>
      <w:proofErr w:type="spellEnd"/>
      <w:r w:rsidRPr="00E60597">
        <w:rPr>
          <w:rFonts w:ascii="Arial" w:eastAsiaTheme="minorEastAsia" w:hAnsi="Arial" w:cs="Arial"/>
          <w:bCs w:val="0"/>
          <w:kern w:val="2"/>
          <w:sz w:val="21"/>
          <w:szCs w:val="21"/>
        </w:rPr>
        <w:t xml:space="preserve"> = new byte[</w:t>
      </w:r>
      <w:proofErr w:type="spellStart"/>
      <w:r w:rsidRPr="00E60597">
        <w:rPr>
          <w:rFonts w:ascii="Arial" w:eastAsiaTheme="minorEastAsia" w:hAnsi="Arial" w:cs="Arial"/>
          <w:bCs w:val="0"/>
          <w:kern w:val="2"/>
          <w:sz w:val="21"/>
          <w:szCs w:val="21"/>
        </w:rPr>
        <w:t>udpCursor</w:t>
      </w:r>
      <w:proofErr w:type="spellEnd"/>
      <w:r w:rsidRPr="00E60597">
        <w:rPr>
          <w:rFonts w:ascii="Arial" w:eastAsiaTheme="minorEastAsia" w:hAnsi="Arial" w:cs="Arial"/>
          <w:bCs w:val="0"/>
          <w:kern w:val="2"/>
          <w:sz w:val="21"/>
          <w:szCs w:val="21"/>
        </w:rPr>
        <w:t xml:space="preserve"> + 16];</w:t>
      </w:r>
    </w:p>
    <w:p w14:paraId="6D2AA048"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 xml:space="preserve">int cur = 0; </w:t>
      </w:r>
    </w:p>
    <w:p w14:paraId="1753E6D7"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if (IPv6_Flag) {</w:t>
      </w:r>
    </w:p>
    <w:p w14:paraId="08CB832D"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lastRenderedPageBreak/>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outPacket</w:t>
      </w:r>
      <w:proofErr w:type="spellEnd"/>
      <w:r w:rsidRPr="00E60597">
        <w:rPr>
          <w:rFonts w:ascii="Arial" w:eastAsiaTheme="minorEastAsia" w:hAnsi="Arial" w:cs="Arial"/>
          <w:bCs w:val="0"/>
          <w:kern w:val="2"/>
          <w:sz w:val="21"/>
          <w:szCs w:val="21"/>
        </w:rPr>
        <w:t xml:space="preserve"> = new </w:t>
      </w:r>
      <w:proofErr w:type="spellStart"/>
      <w:proofErr w:type="gramStart"/>
      <w:r w:rsidRPr="00E60597">
        <w:rPr>
          <w:rFonts w:ascii="Arial" w:eastAsiaTheme="minorEastAsia" w:hAnsi="Arial" w:cs="Arial"/>
          <w:bCs w:val="0"/>
          <w:kern w:val="2"/>
          <w:sz w:val="21"/>
          <w:szCs w:val="21"/>
        </w:rPr>
        <w:t>DatagramPacket</w:t>
      </w:r>
      <w:proofErr w:type="spellEnd"/>
      <w:r w:rsidRPr="00E60597">
        <w:rPr>
          <w:rFonts w:ascii="Arial" w:eastAsiaTheme="minorEastAsia" w:hAnsi="Arial" w:cs="Arial"/>
          <w:bCs w:val="0"/>
          <w:kern w:val="2"/>
          <w:sz w:val="21"/>
          <w:szCs w:val="21"/>
        </w:rPr>
        <w:t>(</w:t>
      </w:r>
      <w:proofErr w:type="spellStart"/>
      <w:proofErr w:type="gramEnd"/>
      <w:r w:rsidRPr="00E60597">
        <w:rPr>
          <w:rFonts w:ascii="Arial" w:eastAsiaTheme="minorEastAsia" w:hAnsi="Arial" w:cs="Arial"/>
          <w:bCs w:val="0"/>
          <w:kern w:val="2"/>
          <w:sz w:val="21"/>
          <w:szCs w:val="21"/>
        </w:rPr>
        <w:t>sendData,sendData.length</w:t>
      </w:r>
      <w:proofErr w:type="spellEnd"/>
      <w:r w:rsidRPr="00E60597">
        <w:rPr>
          <w:rFonts w:ascii="Arial" w:eastAsiaTheme="minorEastAsia" w:hAnsi="Arial" w:cs="Arial"/>
          <w:bCs w:val="0"/>
          <w:kern w:val="2"/>
          <w:sz w:val="21"/>
          <w:szCs w:val="21"/>
        </w:rPr>
        <w:t xml:space="preserve">, </w:t>
      </w:r>
      <w:proofErr w:type="spellStart"/>
      <w:r w:rsidRPr="00E60597">
        <w:rPr>
          <w:rFonts w:ascii="Arial" w:eastAsiaTheme="minorEastAsia" w:hAnsi="Arial" w:cs="Arial"/>
          <w:bCs w:val="0"/>
          <w:kern w:val="2"/>
          <w:sz w:val="21"/>
          <w:szCs w:val="21"/>
        </w:rPr>
        <w:t>InetAddress.getByName</w:t>
      </w:r>
      <w:proofErr w:type="spellEnd"/>
      <w:r w:rsidRPr="00E60597">
        <w:rPr>
          <w:rFonts w:ascii="Arial" w:eastAsiaTheme="minorEastAsia" w:hAnsi="Arial" w:cs="Arial"/>
          <w:bCs w:val="0"/>
          <w:kern w:val="2"/>
          <w:sz w:val="21"/>
          <w:szCs w:val="21"/>
        </w:rPr>
        <w:t>(DNS_IP),DNS_PORT);</w:t>
      </w:r>
    </w:p>
    <w:p w14:paraId="02740A40"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proofErr w:type="gramStart"/>
      <w:r w:rsidRPr="00E60597">
        <w:rPr>
          <w:rFonts w:ascii="Arial" w:eastAsiaTheme="minorEastAsia" w:hAnsi="Arial" w:cs="Arial"/>
          <w:bCs w:val="0"/>
          <w:kern w:val="2"/>
          <w:sz w:val="21"/>
          <w:szCs w:val="21"/>
        </w:rPr>
        <w:t>socket.send</w:t>
      </w:r>
      <w:proofErr w:type="spellEnd"/>
      <w:proofErr w:type="gramEnd"/>
      <w:r w:rsidRPr="00E60597">
        <w:rPr>
          <w:rFonts w:ascii="Arial" w:eastAsiaTheme="minorEastAsia" w:hAnsi="Arial" w:cs="Arial"/>
          <w:bCs w:val="0"/>
          <w:kern w:val="2"/>
          <w:sz w:val="21"/>
          <w:szCs w:val="21"/>
        </w:rPr>
        <w:t>(</w:t>
      </w:r>
      <w:proofErr w:type="spellStart"/>
      <w:r w:rsidRPr="00E60597">
        <w:rPr>
          <w:rFonts w:ascii="Arial" w:eastAsiaTheme="minorEastAsia" w:hAnsi="Arial" w:cs="Arial"/>
          <w:bCs w:val="0"/>
          <w:kern w:val="2"/>
          <w:sz w:val="21"/>
          <w:szCs w:val="21"/>
        </w:rPr>
        <w:t>outPacket</w:t>
      </w:r>
      <w:proofErr w:type="spellEnd"/>
      <w:r w:rsidRPr="00E60597">
        <w:rPr>
          <w:rFonts w:ascii="Arial" w:eastAsiaTheme="minorEastAsia" w:hAnsi="Arial" w:cs="Arial"/>
          <w:bCs w:val="0"/>
          <w:kern w:val="2"/>
          <w:sz w:val="21"/>
          <w:szCs w:val="21"/>
        </w:rPr>
        <w:t>);</w:t>
      </w: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System.out.println</w:t>
      </w:r>
      <w:proofErr w:type="spellEnd"/>
      <w:r w:rsidRPr="00E60597">
        <w:rPr>
          <w:rFonts w:ascii="Arial" w:eastAsiaTheme="minorEastAsia" w:hAnsi="Arial" w:cs="Arial"/>
          <w:bCs w:val="0"/>
          <w:kern w:val="2"/>
          <w:sz w:val="21"/>
          <w:szCs w:val="21"/>
        </w:rPr>
        <w:t xml:space="preserve">("sending time£º " + new </w:t>
      </w:r>
      <w:proofErr w:type="spellStart"/>
      <w:r w:rsidRPr="00E60597">
        <w:rPr>
          <w:rFonts w:ascii="Arial" w:eastAsiaTheme="minorEastAsia" w:hAnsi="Arial" w:cs="Arial"/>
          <w:bCs w:val="0"/>
          <w:kern w:val="2"/>
          <w:sz w:val="21"/>
          <w:szCs w:val="21"/>
        </w:rPr>
        <w:t>java.util.Date</w:t>
      </w:r>
      <w:proofErr w:type="spellEnd"/>
      <w:r w:rsidRPr="00E60597">
        <w:rPr>
          <w:rFonts w:ascii="Arial" w:eastAsiaTheme="minorEastAsia" w:hAnsi="Arial" w:cs="Arial"/>
          <w:bCs w:val="0"/>
          <w:kern w:val="2"/>
          <w:sz w:val="21"/>
          <w:szCs w:val="21"/>
        </w:rPr>
        <w:t>());</w:t>
      </w:r>
    </w:p>
    <w:p w14:paraId="38B9F5DE"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p>
    <w:p w14:paraId="511A1D77"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IPv6_Flag = false;</w:t>
      </w:r>
    </w:p>
    <w:p w14:paraId="71E94A93"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System.out.println</w:t>
      </w:r>
      <w:proofErr w:type="spellEnd"/>
      <w:r w:rsidRPr="00E60597">
        <w:rPr>
          <w:rFonts w:ascii="Arial" w:eastAsiaTheme="minorEastAsia" w:hAnsi="Arial" w:cs="Arial"/>
          <w:bCs w:val="0"/>
          <w:kern w:val="2"/>
          <w:sz w:val="21"/>
          <w:szCs w:val="21"/>
        </w:rPr>
        <w:t>("function" + "send to DNS");</w:t>
      </w:r>
    </w:p>
    <w:p w14:paraId="1DDEDC45"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IDStored</w:t>
      </w:r>
      <w:proofErr w:type="spellEnd"/>
      <w:r w:rsidRPr="00E60597">
        <w:rPr>
          <w:rFonts w:ascii="Arial" w:eastAsiaTheme="minorEastAsia" w:hAnsi="Arial" w:cs="Arial"/>
          <w:bCs w:val="0"/>
          <w:kern w:val="2"/>
          <w:sz w:val="21"/>
          <w:szCs w:val="21"/>
        </w:rPr>
        <w:t xml:space="preserve"> </w:t>
      </w:r>
      <w:proofErr w:type="spellStart"/>
      <w:r w:rsidRPr="00E60597">
        <w:rPr>
          <w:rFonts w:ascii="Arial" w:eastAsiaTheme="minorEastAsia" w:hAnsi="Arial" w:cs="Arial"/>
          <w:bCs w:val="0"/>
          <w:kern w:val="2"/>
          <w:sz w:val="21"/>
          <w:szCs w:val="21"/>
        </w:rPr>
        <w:t>idStored</w:t>
      </w:r>
      <w:proofErr w:type="spellEnd"/>
      <w:r w:rsidRPr="00E60597">
        <w:rPr>
          <w:rFonts w:ascii="Arial" w:eastAsiaTheme="minorEastAsia" w:hAnsi="Arial" w:cs="Arial"/>
          <w:bCs w:val="0"/>
          <w:kern w:val="2"/>
          <w:sz w:val="21"/>
          <w:szCs w:val="21"/>
        </w:rPr>
        <w:t xml:space="preserve"> = new </w:t>
      </w:r>
      <w:proofErr w:type="spellStart"/>
      <w:proofErr w:type="gramStart"/>
      <w:r w:rsidRPr="00E60597">
        <w:rPr>
          <w:rFonts w:ascii="Arial" w:eastAsiaTheme="minorEastAsia" w:hAnsi="Arial" w:cs="Arial"/>
          <w:bCs w:val="0"/>
          <w:kern w:val="2"/>
          <w:sz w:val="21"/>
          <w:szCs w:val="21"/>
        </w:rPr>
        <w:t>IDStored</w:t>
      </w:r>
      <w:proofErr w:type="spellEnd"/>
      <w:r w:rsidRPr="00E60597">
        <w:rPr>
          <w:rFonts w:ascii="Arial" w:eastAsiaTheme="minorEastAsia" w:hAnsi="Arial" w:cs="Arial"/>
          <w:bCs w:val="0"/>
          <w:kern w:val="2"/>
          <w:sz w:val="21"/>
          <w:szCs w:val="21"/>
        </w:rPr>
        <w:t>(</w:t>
      </w:r>
      <w:proofErr w:type="gramEnd"/>
    </w:p>
    <w:p w14:paraId="09B50814"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(int) Convert.byte2</w:t>
      </w:r>
      <w:proofErr w:type="gramStart"/>
      <w:r w:rsidRPr="00E60597">
        <w:rPr>
          <w:rFonts w:ascii="Arial" w:eastAsiaTheme="minorEastAsia" w:hAnsi="Arial" w:cs="Arial"/>
          <w:bCs w:val="0"/>
          <w:kern w:val="2"/>
          <w:sz w:val="21"/>
          <w:szCs w:val="21"/>
        </w:rPr>
        <w:t>Short(</w:t>
      </w:r>
      <w:proofErr w:type="spellStart"/>
      <w:proofErr w:type="gramEnd"/>
      <w:r w:rsidRPr="00E60597">
        <w:rPr>
          <w:rFonts w:ascii="Arial" w:eastAsiaTheme="minorEastAsia" w:hAnsi="Arial" w:cs="Arial"/>
          <w:bCs w:val="0"/>
          <w:kern w:val="2"/>
          <w:sz w:val="21"/>
          <w:szCs w:val="21"/>
        </w:rPr>
        <w:t>sendData</w:t>
      </w:r>
      <w:proofErr w:type="spellEnd"/>
      <w:r w:rsidRPr="00E60597">
        <w:rPr>
          <w:rFonts w:ascii="Arial" w:eastAsiaTheme="minorEastAsia" w:hAnsi="Arial" w:cs="Arial"/>
          <w:bCs w:val="0"/>
          <w:kern w:val="2"/>
          <w:sz w:val="21"/>
          <w:szCs w:val="21"/>
        </w:rPr>
        <w:t>, 0),</w:t>
      </w:r>
    </w:p>
    <w:p w14:paraId="0103A5E9"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resolverPort</w:t>
      </w:r>
      <w:proofErr w:type="spellEnd"/>
      <w:r w:rsidRPr="00E60597">
        <w:rPr>
          <w:rFonts w:ascii="Arial" w:eastAsiaTheme="minorEastAsia" w:hAnsi="Arial" w:cs="Arial"/>
          <w:bCs w:val="0"/>
          <w:kern w:val="2"/>
          <w:sz w:val="21"/>
          <w:szCs w:val="21"/>
        </w:rPr>
        <w:t xml:space="preserve">, </w:t>
      </w:r>
      <w:proofErr w:type="spellStart"/>
      <w:r w:rsidRPr="00E60597">
        <w:rPr>
          <w:rFonts w:ascii="Arial" w:eastAsiaTheme="minorEastAsia" w:hAnsi="Arial" w:cs="Arial"/>
          <w:bCs w:val="0"/>
          <w:kern w:val="2"/>
          <w:sz w:val="21"/>
          <w:szCs w:val="21"/>
        </w:rPr>
        <w:t>resolverAddress</w:t>
      </w:r>
      <w:proofErr w:type="spellEnd"/>
      <w:r w:rsidRPr="00E60597">
        <w:rPr>
          <w:rFonts w:ascii="Arial" w:eastAsiaTheme="minorEastAsia" w:hAnsi="Arial" w:cs="Arial"/>
          <w:bCs w:val="0"/>
          <w:kern w:val="2"/>
          <w:sz w:val="21"/>
          <w:szCs w:val="21"/>
        </w:rPr>
        <w:t>);</w:t>
      </w:r>
    </w:p>
    <w:p w14:paraId="0400896E"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proofErr w:type="gramStart"/>
      <w:r w:rsidRPr="00E60597">
        <w:rPr>
          <w:rFonts w:ascii="Arial" w:eastAsiaTheme="minorEastAsia" w:hAnsi="Arial" w:cs="Arial"/>
          <w:bCs w:val="0"/>
          <w:kern w:val="2"/>
          <w:sz w:val="21"/>
          <w:szCs w:val="21"/>
        </w:rPr>
        <w:t>idMap.put</w:t>
      </w:r>
      <w:proofErr w:type="spellEnd"/>
      <w:r w:rsidRPr="00E60597">
        <w:rPr>
          <w:rFonts w:ascii="Arial" w:eastAsiaTheme="minorEastAsia" w:hAnsi="Arial" w:cs="Arial"/>
          <w:bCs w:val="0"/>
          <w:kern w:val="2"/>
          <w:sz w:val="21"/>
          <w:szCs w:val="21"/>
        </w:rPr>
        <w:t>(</w:t>
      </w:r>
      <w:proofErr w:type="spellStart"/>
      <w:proofErr w:type="gramEnd"/>
      <w:r w:rsidRPr="00E60597">
        <w:rPr>
          <w:rFonts w:ascii="Arial" w:eastAsiaTheme="minorEastAsia" w:hAnsi="Arial" w:cs="Arial"/>
          <w:bCs w:val="0"/>
          <w:kern w:val="2"/>
          <w:sz w:val="21"/>
          <w:szCs w:val="21"/>
        </w:rPr>
        <w:t>idStored.getOldID</w:t>
      </w:r>
      <w:proofErr w:type="spellEnd"/>
      <w:r w:rsidRPr="00E60597">
        <w:rPr>
          <w:rFonts w:ascii="Arial" w:eastAsiaTheme="minorEastAsia" w:hAnsi="Arial" w:cs="Arial"/>
          <w:bCs w:val="0"/>
          <w:kern w:val="2"/>
          <w:sz w:val="21"/>
          <w:szCs w:val="21"/>
        </w:rPr>
        <w:t xml:space="preserve">(), </w:t>
      </w:r>
      <w:proofErr w:type="spellStart"/>
      <w:r w:rsidRPr="00E60597">
        <w:rPr>
          <w:rFonts w:ascii="Arial" w:eastAsiaTheme="minorEastAsia" w:hAnsi="Arial" w:cs="Arial"/>
          <w:bCs w:val="0"/>
          <w:kern w:val="2"/>
          <w:sz w:val="21"/>
          <w:szCs w:val="21"/>
        </w:rPr>
        <w:t>idStored</w:t>
      </w:r>
      <w:proofErr w:type="spellEnd"/>
      <w:r w:rsidRPr="00E60597">
        <w:rPr>
          <w:rFonts w:ascii="Arial" w:eastAsiaTheme="minorEastAsia" w:hAnsi="Arial" w:cs="Arial"/>
          <w:bCs w:val="0"/>
          <w:kern w:val="2"/>
          <w:sz w:val="21"/>
          <w:szCs w:val="21"/>
        </w:rPr>
        <w:t>);</w:t>
      </w:r>
    </w:p>
    <w:p w14:paraId="23A4F3C4"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p>
    <w:p w14:paraId="0A286B06"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 else {</w:t>
      </w:r>
    </w:p>
    <w:p w14:paraId="4B9E7DF0"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System.out.println</w:t>
      </w:r>
      <w:proofErr w:type="spellEnd"/>
      <w:r w:rsidRPr="00E60597">
        <w:rPr>
          <w:rFonts w:ascii="Arial" w:eastAsiaTheme="minorEastAsia" w:hAnsi="Arial" w:cs="Arial"/>
          <w:bCs w:val="0"/>
          <w:kern w:val="2"/>
          <w:sz w:val="21"/>
          <w:szCs w:val="21"/>
        </w:rPr>
        <w:t>("function" + "IPV4 local");</w:t>
      </w:r>
    </w:p>
    <w:p w14:paraId="1A523D97"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proofErr w:type="gramStart"/>
      <w:r w:rsidRPr="00E60597">
        <w:rPr>
          <w:rFonts w:ascii="Arial" w:eastAsiaTheme="minorEastAsia" w:hAnsi="Arial" w:cs="Arial"/>
          <w:bCs w:val="0"/>
          <w:kern w:val="2"/>
          <w:sz w:val="21"/>
          <w:szCs w:val="21"/>
        </w:rPr>
        <w:t>sendData</w:t>
      </w:r>
      <w:proofErr w:type="spellEnd"/>
      <w:r w:rsidRPr="00E60597">
        <w:rPr>
          <w:rFonts w:ascii="Arial" w:eastAsiaTheme="minorEastAsia" w:hAnsi="Arial" w:cs="Arial"/>
          <w:bCs w:val="0"/>
          <w:kern w:val="2"/>
          <w:sz w:val="21"/>
          <w:szCs w:val="21"/>
        </w:rPr>
        <w:t>[</w:t>
      </w:r>
      <w:proofErr w:type="gramEnd"/>
      <w:r w:rsidRPr="00E60597">
        <w:rPr>
          <w:rFonts w:ascii="Arial" w:eastAsiaTheme="minorEastAsia" w:hAnsi="Arial" w:cs="Arial"/>
          <w:bCs w:val="0"/>
          <w:kern w:val="2"/>
          <w:sz w:val="21"/>
          <w:szCs w:val="21"/>
        </w:rPr>
        <w:t>2] = (byte) (</w:t>
      </w:r>
      <w:proofErr w:type="spellStart"/>
      <w:r w:rsidRPr="00E60597">
        <w:rPr>
          <w:rFonts w:ascii="Arial" w:eastAsiaTheme="minorEastAsia" w:hAnsi="Arial" w:cs="Arial"/>
          <w:bCs w:val="0"/>
          <w:kern w:val="2"/>
          <w:sz w:val="21"/>
          <w:szCs w:val="21"/>
        </w:rPr>
        <w:t>sendData</w:t>
      </w:r>
      <w:proofErr w:type="spellEnd"/>
      <w:r w:rsidRPr="00E60597">
        <w:rPr>
          <w:rFonts w:ascii="Arial" w:eastAsiaTheme="minorEastAsia" w:hAnsi="Arial" w:cs="Arial"/>
          <w:bCs w:val="0"/>
          <w:kern w:val="2"/>
          <w:sz w:val="21"/>
          <w:szCs w:val="21"/>
        </w:rPr>
        <w:t>[2] | 0x81);</w:t>
      </w:r>
    </w:p>
    <w:p w14:paraId="60117A1C"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proofErr w:type="gramStart"/>
      <w:r w:rsidRPr="00E60597">
        <w:rPr>
          <w:rFonts w:ascii="Arial" w:eastAsiaTheme="minorEastAsia" w:hAnsi="Arial" w:cs="Arial"/>
          <w:bCs w:val="0"/>
          <w:kern w:val="2"/>
          <w:sz w:val="21"/>
          <w:szCs w:val="21"/>
        </w:rPr>
        <w:t>sendData</w:t>
      </w:r>
      <w:proofErr w:type="spellEnd"/>
      <w:r w:rsidRPr="00E60597">
        <w:rPr>
          <w:rFonts w:ascii="Arial" w:eastAsiaTheme="minorEastAsia" w:hAnsi="Arial" w:cs="Arial"/>
          <w:bCs w:val="0"/>
          <w:kern w:val="2"/>
          <w:sz w:val="21"/>
          <w:szCs w:val="21"/>
        </w:rPr>
        <w:t>[</w:t>
      </w:r>
      <w:proofErr w:type="gramEnd"/>
      <w:r w:rsidRPr="00E60597">
        <w:rPr>
          <w:rFonts w:ascii="Arial" w:eastAsiaTheme="minorEastAsia" w:hAnsi="Arial" w:cs="Arial"/>
          <w:bCs w:val="0"/>
          <w:kern w:val="2"/>
          <w:sz w:val="21"/>
          <w:szCs w:val="21"/>
        </w:rPr>
        <w:t>3] = (byte) (</w:t>
      </w:r>
      <w:proofErr w:type="spellStart"/>
      <w:r w:rsidRPr="00E60597">
        <w:rPr>
          <w:rFonts w:ascii="Arial" w:eastAsiaTheme="minorEastAsia" w:hAnsi="Arial" w:cs="Arial"/>
          <w:bCs w:val="0"/>
          <w:kern w:val="2"/>
          <w:sz w:val="21"/>
          <w:szCs w:val="21"/>
        </w:rPr>
        <w:t>sendData</w:t>
      </w:r>
      <w:proofErr w:type="spellEnd"/>
      <w:r w:rsidRPr="00E60597">
        <w:rPr>
          <w:rFonts w:ascii="Arial" w:eastAsiaTheme="minorEastAsia" w:hAnsi="Arial" w:cs="Arial"/>
          <w:bCs w:val="0"/>
          <w:kern w:val="2"/>
          <w:sz w:val="21"/>
          <w:szCs w:val="21"/>
        </w:rPr>
        <w:t>[3] | 0x80);</w:t>
      </w:r>
    </w:p>
    <w:p w14:paraId="19865D1D"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proofErr w:type="gramStart"/>
      <w:r w:rsidRPr="00E60597">
        <w:rPr>
          <w:rFonts w:ascii="Arial" w:eastAsiaTheme="minorEastAsia" w:hAnsi="Arial" w:cs="Arial"/>
          <w:bCs w:val="0"/>
          <w:kern w:val="2"/>
          <w:sz w:val="21"/>
          <w:szCs w:val="21"/>
        </w:rPr>
        <w:t>sendData</w:t>
      </w:r>
      <w:proofErr w:type="spellEnd"/>
      <w:r w:rsidRPr="00E60597">
        <w:rPr>
          <w:rFonts w:ascii="Arial" w:eastAsiaTheme="minorEastAsia" w:hAnsi="Arial" w:cs="Arial"/>
          <w:bCs w:val="0"/>
          <w:kern w:val="2"/>
          <w:sz w:val="21"/>
          <w:szCs w:val="21"/>
        </w:rPr>
        <w:t>[</w:t>
      </w:r>
      <w:proofErr w:type="gramEnd"/>
      <w:r w:rsidRPr="00E60597">
        <w:rPr>
          <w:rFonts w:ascii="Arial" w:eastAsiaTheme="minorEastAsia" w:hAnsi="Arial" w:cs="Arial"/>
          <w:bCs w:val="0"/>
          <w:kern w:val="2"/>
          <w:sz w:val="21"/>
          <w:szCs w:val="21"/>
        </w:rPr>
        <w:t>6] = (byte) (</w:t>
      </w:r>
      <w:proofErr w:type="spellStart"/>
      <w:r w:rsidRPr="00E60597">
        <w:rPr>
          <w:rFonts w:ascii="Arial" w:eastAsiaTheme="minorEastAsia" w:hAnsi="Arial" w:cs="Arial"/>
          <w:bCs w:val="0"/>
          <w:kern w:val="2"/>
          <w:sz w:val="21"/>
          <w:szCs w:val="21"/>
        </w:rPr>
        <w:t>sendData</w:t>
      </w:r>
      <w:proofErr w:type="spellEnd"/>
      <w:r w:rsidRPr="00E60597">
        <w:rPr>
          <w:rFonts w:ascii="Arial" w:eastAsiaTheme="minorEastAsia" w:hAnsi="Arial" w:cs="Arial"/>
          <w:bCs w:val="0"/>
          <w:kern w:val="2"/>
          <w:sz w:val="21"/>
          <w:szCs w:val="21"/>
        </w:rPr>
        <w:t>[6] | 0x00);</w:t>
      </w:r>
    </w:p>
    <w:p w14:paraId="52AEEC50"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proofErr w:type="gramStart"/>
      <w:r w:rsidRPr="00E60597">
        <w:rPr>
          <w:rFonts w:ascii="Arial" w:eastAsiaTheme="minorEastAsia" w:hAnsi="Arial" w:cs="Arial"/>
          <w:bCs w:val="0"/>
          <w:kern w:val="2"/>
          <w:sz w:val="21"/>
          <w:szCs w:val="21"/>
        </w:rPr>
        <w:t>sendData</w:t>
      </w:r>
      <w:proofErr w:type="spellEnd"/>
      <w:r w:rsidRPr="00E60597">
        <w:rPr>
          <w:rFonts w:ascii="Arial" w:eastAsiaTheme="minorEastAsia" w:hAnsi="Arial" w:cs="Arial"/>
          <w:bCs w:val="0"/>
          <w:kern w:val="2"/>
          <w:sz w:val="21"/>
          <w:szCs w:val="21"/>
        </w:rPr>
        <w:t>[</w:t>
      </w:r>
      <w:proofErr w:type="gramEnd"/>
      <w:r w:rsidRPr="00E60597">
        <w:rPr>
          <w:rFonts w:ascii="Arial" w:eastAsiaTheme="minorEastAsia" w:hAnsi="Arial" w:cs="Arial"/>
          <w:bCs w:val="0"/>
          <w:kern w:val="2"/>
          <w:sz w:val="21"/>
          <w:szCs w:val="21"/>
        </w:rPr>
        <w:t>7] = (byte) (</w:t>
      </w:r>
      <w:proofErr w:type="spellStart"/>
      <w:r w:rsidRPr="00E60597">
        <w:rPr>
          <w:rFonts w:ascii="Arial" w:eastAsiaTheme="minorEastAsia" w:hAnsi="Arial" w:cs="Arial"/>
          <w:bCs w:val="0"/>
          <w:kern w:val="2"/>
          <w:sz w:val="21"/>
          <w:szCs w:val="21"/>
        </w:rPr>
        <w:t>sendData</w:t>
      </w:r>
      <w:proofErr w:type="spellEnd"/>
      <w:r w:rsidRPr="00E60597">
        <w:rPr>
          <w:rFonts w:ascii="Arial" w:eastAsiaTheme="minorEastAsia" w:hAnsi="Arial" w:cs="Arial"/>
          <w:bCs w:val="0"/>
          <w:kern w:val="2"/>
          <w:sz w:val="21"/>
          <w:szCs w:val="21"/>
        </w:rPr>
        <w:t>[7] | 0x01);</w:t>
      </w:r>
    </w:p>
    <w:p w14:paraId="1BAC9D8B"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System.arraycopy</w:t>
      </w:r>
      <w:proofErr w:type="spellEnd"/>
      <w:r w:rsidRPr="00E60597">
        <w:rPr>
          <w:rFonts w:ascii="Arial" w:eastAsiaTheme="minorEastAsia" w:hAnsi="Arial" w:cs="Arial"/>
          <w:bCs w:val="0"/>
          <w:kern w:val="2"/>
          <w:sz w:val="21"/>
          <w:szCs w:val="21"/>
        </w:rPr>
        <w:t>(</w:t>
      </w:r>
      <w:proofErr w:type="spellStart"/>
      <w:r w:rsidRPr="00E60597">
        <w:rPr>
          <w:rFonts w:ascii="Arial" w:eastAsiaTheme="minorEastAsia" w:hAnsi="Arial" w:cs="Arial"/>
          <w:bCs w:val="0"/>
          <w:kern w:val="2"/>
          <w:sz w:val="21"/>
          <w:szCs w:val="21"/>
        </w:rPr>
        <w:t>sendData</w:t>
      </w:r>
      <w:proofErr w:type="spellEnd"/>
      <w:r w:rsidRPr="00E60597">
        <w:rPr>
          <w:rFonts w:ascii="Arial" w:eastAsiaTheme="minorEastAsia" w:hAnsi="Arial" w:cs="Arial"/>
          <w:bCs w:val="0"/>
          <w:kern w:val="2"/>
          <w:sz w:val="21"/>
          <w:szCs w:val="21"/>
        </w:rPr>
        <w:t xml:space="preserve">, 0, </w:t>
      </w:r>
      <w:proofErr w:type="spellStart"/>
      <w:r w:rsidRPr="00E60597">
        <w:rPr>
          <w:rFonts w:ascii="Arial" w:eastAsiaTheme="minorEastAsia" w:hAnsi="Arial" w:cs="Arial"/>
          <w:bCs w:val="0"/>
          <w:kern w:val="2"/>
          <w:sz w:val="21"/>
          <w:szCs w:val="21"/>
        </w:rPr>
        <w:t>finalData</w:t>
      </w:r>
      <w:proofErr w:type="spellEnd"/>
      <w:r w:rsidRPr="00E60597">
        <w:rPr>
          <w:rFonts w:ascii="Arial" w:eastAsiaTheme="minorEastAsia" w:hAnsi="Arial" w:cs="Arial"/>
          <w:bCs w:val="0"/>
          <w:kern w:val="2"/>
          <w:sz w:val="21"/>
          <w:szCs w:val="21"/>
        </w:rPr>
        <w:t xml:space="preserve">, </w:t>
      </w:r>
      <w:proofErr w:type="spellStart"/>
      <w:proofErr w:type="gramStart"/>
      <w:r w:rsidRPr="00E60597">
        <w:rPr>
          <w:rFonts w:ascii="Arial" w:eastAsiaTheme="minorEastAsia" w:hAnsi="Arial" w:cs="Arial"/>
          <w:bCs w:val="0"/>
          <w:kern w:val="2"/>
          <w:sz w:val="21"/>
          <w:szCs w:val="21"/>
        </w:rPr>
        <w:t>cur,udpCursor</w:t>
      </w:r>
      <w:proofErr w:type="spellEnd"/>
      <w:proofErr w:type="gramEnd"/>
      <w:r w:rsidRPr="00E60597">
        <w:rPr>
          <w:rFonts w:ascii="Arial" w:eastAsiaTheme="minorEastAsia" w:hAnsi="Arial" w:cs="Arial"/>
          <w:bCs w:val="0"/>
          <w:kern w:val="2"/>
          <w:sz w:val="21"/>
          <w:szCs w:val="21"/>
        </w:rPr>
        <w:t>);</w:t>
      </w:r>
    </w:p>
    <w:p w14:paraId="4824A73A"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 xml:space="preserve">cur += </w:t>
      </w:r>
      <w:proofErr w:type="spellStart"/>
      <w:r w:rsidRPr="00E60597">
        <w:rPr>
          <w:rFonts w:ascii="Arial" w:eastAsiaTheme="minorEastAsia" w:hAnsi="Arial" w:cs="Arial"/>
          <w:bCs w:val="0"/>
          <w:kern w:val="2"/>
          <w:sz w:val="21"/>
          <w:szCs w:val="21"/>
        </w:rPr>
        <w:t>udpCursor</w:t>
      </w:r>
      <w:proofErr w:type="spellEnd"/>
      <w:r w:rsidRPr="00E60597">
        <w:rPr>
          <w:rFonts w:ascii="Arial" w:eastAsiaTheme="minorEastAsia" w:hAnsi="Arial" w:cs="Arial"/>
          <w:bCs w:val="0"/>
          <w:kern w:val="2"/>
          <w:sz w:val="21"/>
          <w:szCs w:val="21"/>
        </w:rPr>
        <w:t>;</w:t>
      </w:r>
    </w:p>
    <w:p w14:paraId="41302BB8"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short name = (short) 0xc00c;</w:t>
      </w:r>
    </w:p>
    <w:p w14:paraId="700A0EE7"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System.arraycopy</w:t>
      </w:r>
      <w:proofErr w:type="spellEnd"/>
      <w:r w:rsidRPr="00E60597">
        <w:rPr>
          <w:rFonts w:ascii="Arial" w:eastAsiaTheme="minorEastAsia" w:hAnsi="Arial" w:cs="Arial"/>
          <w:bCs w:val="0"/>
          <w:kern w:val="2"/>
          <w:sz w:val="21"/>
          <w:szCs w:val="21"/>
        </w:rPr>
        <w:t xml:space="preserve">(Convert.short2Byte(name), </w:t>
      </w:r>
      <w:proofErr w:type="gramStart"/>
      <w:r w:rsidRPr="00E60597">
        <w:rPr>
          <w:rFonts w:ascii="Arial" w:eastAsiaTheme="minorEastAsia" w:hAnsi="Arial" w:cs="Arial"/>
          <w:bCs w:val="0"/>
          <w:kern w:val="2"/>
          <w:sz w:val="21"/>
          <w:szCs w:val="21"/>
        </w:rPr>
        <w:t>0,finalData</w:t>
      </w:r>
      <w:proofErr w:type="gramEnd"/>
      <w:r w:rsidRPr="00E60597">
        <w:rPr>
          <w:rFonts w:ascii="Arial" w:eastAsiaTheme="minorEastAsia" w:hAnsi="Arial" w:cs="Arial"/>
          <w:bCs w:val="0"/>
          <w:kern w:val="2"/>
          <w:sz w:val="21"/>
          <w:szCs w:val="21"/>
        </w:rPr>
        <w:t>, cur, 2);</w:t>
      </w:r>
    </w:p>
    <w:p w14:paraId="4CEAA4AF"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cur += 2;</w:t>
      </w:r>
    </w:p>
    <w:p w14:paraId="60BCB5A6"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 xml:space="preserve">short </w:t>
      </w:r>
      <w:proofErr w:type="spellStart"/>
      <w:r w:rsidRPr="00E60597">
        <w:rPr>
          <w:rFonts w:ascii="Arial" w:eastAsiaTheme="minorEastAsia" w:hAnsi="Arial" w:cs="Arial"/>
          <w:bCs w:val="0"/>
          <w:kern w:val="2"/>
          <w:sz w:val="21"/>
          <w:szCs w:val="21"/>
        </w:rPr>
        <w:t>typeA</w:t>
      </w:r>
      <w:proofErr w:type="spellEnd"/>
      <w:r w:rsidRPr="00E60597">
        <w:rPr>
          <w:rFonts w:ascii="Arial" w:eastAsiaTheme="minorEastAsia" w:hAnsi="Arial" w:cs="Arial"/>
          <w:bCs w:val="0"/>
          <w:kern w:val="2"/>
          <w:sz w:val="21"/>
          <w:szCs w:val="21"/>
        </w:rPr>
        <w:t xml:space="preserve"> = (short) 0x0001;</w:t>
      </w:r>
    </w:p>
    <w:p w14:paraId="4291869C"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System.arraycopy</w:t>
      </w:r>
      <w:proofErr w:type="spellEnd"/>
      <w:r w:rsidRPr="00E60597">
        <w:rPr>
          <w:rFonts w:ascii="Arial" w:eastAsiaTheme="minorEastAsia" w:hAnsi="Arial" w:cs="Arial"/>
          <w:bCs w:val="0"/>
          <w:kern w:val="2"/>
          <w:sz w:val="21"/>
          <w:szCs w:val="21"/>
        </w:rPr>
        <w:t>(Convert.short2Byte(</w:t>
      </w:r>
      <w:proofErr w:type="spellStart"/>
      <w:r w:rsidRPr="00E60597">
        <w:rPr>
          <w:rFonts w:ascii="Arial" w:eastAsiaTheme="minorEastAsia" w:hAnsi="Arial" w:cs="Arial"/>
          <w:bCs w:val="0"/>
          <w:kern w:val="2"/>
          <w:sz w:val="21"/>
          <w:szCs w:val="21"/>
        </w:rPr>
        <w:t>typeA</w:t>
      </w:r>
      <w:proofErr w:type="spellEnd"/>
      <w:r w:rsidRPr="00E60597">
        <w:rPr>
          <w:rFonts w:ascii="Arial" w:eastAsiaTheme="minorEastAsia" w:hAnsi="Arial" w:cs="Arial"/>
          <w:bCs w:val="0"/>
          <w:kern w:val="2"/>
          <w:sz w:val="21"/>
          <w:szCs w:val="21"/>
        </w:rPr>
        <w:t xml:space="preserve">), </w:t>
      </w:r>
      <w:proofErr w:type="gramStart"/>
      <w:r w:rsidRPr="00E60597">
        <w:rPr>
          <w:rFonts w:ascii="Arial" w:eastAsiaTheme="minorEastAsia" w:hAnsi="Arial" w:cs="Arial"/>
          <w:bCs w:val="0"/>
          <w:kern w:val="2"/>
          <w:sz w:val="21"/>
          <w:szCs w:val="21"/>
        </w:rPr>
        <w:t>0,finalData</w:t>
      </w:r>
      <w:proofErr w:type="gramEnd"/>
      <w:r w:rsidRPr="00E60597">
        <w:rPr>
          <w:rFonts w:ascii="Arial" w:eastAsiaTheme="minorEastAsia" w:hAnsi="Arial" w:cs="Arial"/>
          <w:bCs w:val="0"/>
          <w:kern w:val="2"/>
          <w:sz w:val="21"/>
          <w:szCs w:val="21"/>
        </w:rPr>
        <w:t>, cur, 2);</w:t>
      </w:r>
    </w:p>
    <w:p w14:paraId="63E5D853"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cur += 2;</w:t>
      </w:r>
    </w:p>
    <w:p w14:paraId="03A8D733"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 xml:space="preserve">short </w:t>
      </w:r>
      <w:proofErr w:type="spellStart"/>
      <w:r w:rsidRPr="00E60597">
        <w:rPr>
          <w:rFonts w:ascii="Arial" w:eastAsiaTheme="minorEastAsia" w:hAnsi="Arial" w:cs="Arial"/>
          <w:bCs w:val="0"/>
          <w:kern w:val="2"/>
          <w:sz w:val="21"/>
          <w:szCs w:val="21"/>
        </w:rPr>
        <w:t>classA</w:t>
      </w:r>
      <w:proofErr w:type="spellEnd"/>
      <w:r w:rsidRPr="00E60597">
        <w:rPr>
          <w:rFonts w:ascii="Arial" w:eastAsiaTheme="minorEastAsia" w:hAnsi="Arial" w:cs="Arial"/>
          <w:bCs w:val="0"/>
          <w:kern w:val="2"/>
          <w:sz w:val="21"/>
          <w:szCs w:val="21"/>
        </w:rPr>
        <w:t xml:space="preserve"> = (short) 0x0001;</w:t>
      </w:r>
    </w:p>
    <w:p w14:paraId="7F547A58"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System.arraycopy</w:t>
      </w:r>
      <w:proofErr w:type="spellEnd"/>
      <w:r w:rsidRPr="00E60597">
        <w:rPr>
          <w:rFonts w:ascii="Arial" w:eastAsiaTheme="minorEastAsia" w:hAnsi="Arial" w:cs="Arial"/>
          <w:bCs w:val="0"/>
          <w:kern w:val="2"/>
          <w:sz w:val="21"/>
          <w:szCs w:val="21"/>
        </w:rPr>
        <w:t>(Convert.short2Byte(</w:t>
      </w:r>
      <w:proofErr w:type="spellStart"/>
      <w:r w:rsidRPr="00E60597">
        <w:rPr>
          <w:rFonts w:ascii="Arial" w:eastAsiaTheme="minorEastAsia" w:hAnsi="Arial" w:cs="Arial"/>
          <w:bCs w:val="0"/>
          <w:kern w:val="2"/>
          <w:sz w:val="21"/>
          <w:szCs w:val="21"/>
        </w:rPr>
        <w:t>classA</w:t>
      </w:r>
      <w:proofErr w:type="spellEnd"/>
      <w:r w:rsidRPr="00E60597">
        <w:rPr>
          <w:rFonts w:ascii="Arial" w:eastAsiaTheme="minorEastAsia" w:hAnsi="Arial" w:cs="Arial"/>
          <w:bCs w:val="0"/>
          <w:kern w:val="2"/>
          <w:sz w:val="21"/>
          <w:szCs w:val="21"/>
        </w:rPr>
        <w:t xml:space="preserve">), </w:t>
      </w:r>
      <w:proofErr w:type="gramStart"/>
      <w:r w:rsidRPr="00E60597">
        <w:rPr>
          <w:rFonts w:ascii="Arial" w:eastAsiaTheme="minorEastAsia" w:hAnsi="Arial" w:cs="Arial"/>
          <w:bCs w:val="0"/>
          <w:kern w:val="2"/>
          <w:sz w:val="21"/>
          <w:szCs w:val="21"/>
        </w:rPr>
        <w:t>0,finalData</w:t>
      </w:r>
      <w:proofErr w:type="gramEnd"/>
      <w:r w:rsidRPr="00E60597">
        <w:rPr>
          <w:rFonts w:ascii="Arial" w:eastAsiaTheme="minorEastAsia" w:hAnsi="Arial" w:cs="Arial"/>
          <w:bCs w:val="0"/>
          <w:kern w:val="2"/>
          <w:sz w:val="21"/>
          <w:szCs w:val="21"/>
        </w:rPr>
        <w:t>, cur, 2);</w:t>
      </w:r>
    </w:p>
    <w:p w14:paraId="66E6725C"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cur += 2;</w:t>
      </w:r>
    </w:p>
    <w:p w14:paraId="31BE1EF2"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 xml:space="preserve">int </w:t>
      </w:r>
      <w:proofErr w:type="spellStart"/>
      <w:r w:rsidRPr="00E60597">
        <w:rPr>
          <w:rFonts w:ascii="Arial" w:eastAsiaTheme="minorEastAsia" w:hAnsi="Arial" w:cs="Arial"/>
          <w:bCs w:val="0"/>
          <w:kern w:val="2"/>
          <w:sz w:val="21"/>
          <w:szCs w:val="21"/>
        </w:rPr>
        <w:t>timeLive</w:t>
      </w:r>
      <w:proofErr w:type="spellEnd"/>
      <w:r w:rsidRPr="00E60597">
        <w:rPr>
          <w:rFonts w:ascii="Arial" w:eastAsiaTheme="minorEastAsia" w:hAnsi="Arial" w:cs="Arial"/>
          <w:bCs w:val="0"/>
          <w:kern w:val="2"/>
          <w:sz w:val="21"/>
          <w:szCs w:val="21"/>
        </w:rPr>
        <w:t xml:space="preserve"> = 0x00015180;</w:t>
      </w:r>
    </w:p>
    <w:p w14:paraId="65B5F67D"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System.arraycopy</w:t>
      </w:r>
      <w:proofErr w:type="spellEnd"/>
      <w:r w:rsidRPr="00E60597">
        <w:rPr>
          <w:rFonts w:ascii="Arial" w:eastAsiaTheme="minorEastAsia" w:hAnsi="Arial" w:cs="Arial"/>
          <w:bCs w:val="0"/>
          <w:kern w:val="2"/>
          <w:sz w:val="21"/>
          <w:szCs w:val="21"/>
        </w:rPr>
        <w:t>(Convert.int2Byte(</w:t>
      </w:r>
      <w:proofErr w:type="spellStart"/>
      <w:r w:rsidRPr="00E60597">
        <w:rPr>
          <w:rFonts w:ascii="Arial" w:eastAsiaTheme="minorEastAsia" w:hAnsi="Arial" w:cs="Arial"/>
          <w:bCs w:val="0"/>
          <w:kern w:val="2"/>
          <w:sz w:val="21"/>
          <w:szCs w:val="21"/>
        </w:rPr>
        <w:t>timeLive</w:t>
      </w:r>
      <w:proofErr w:type="spellEnd"/>
      <w:r w:rsidRPr="00E60597">
        <w:rPr>
          <w:rFonts w:ascii="Arial" w:eastAsiaTheme="minorEastAsia" w:hAnsi="Arial" w:cs="Arial"/>
          <w:bCs w:val="0"/>
          <w:kern w:val="2"/>
          <w:sz w:val="21"/>
          <w:szCs w:val="21"/>
        </w:rPr>
        <w:t xml:space="preserve">), </w:t>
      </w:r>
      <w:proofErr w:type="gramStart"/>
      <w:r w:rsidRPr="00E60597">
        <w:rPr>
          <w:rFonts w:ascii="Arial" w:eastAsiaTheme="minorEastAsia" w:hAnsi="Arial" w:cs="Arial"/>
          <w:bCs w:val="0"/>
          <w:kern w:val="2"/>
          <w:sz w:val="21"/>
          <w:szCs w:val="21"/>
        </w:rPr>
        <w:t>0,finalData</w:t>
      </w:r>
      <w:proofErr w:type="gramEnd"/>
      <w:r w:rsidRPr="00E60597">
        <w:rPr>
          <w:rFonts w:ascii="Arial" w:eastAsiaTheme="minorEastAsia" w:hAnsi="Arial" w:cs="Arial"/>
          <w:bCs w:val="0"/>
          <w:kern w:val="2"/>
          <w:sz w:val="21"/>
          <w:szCs w:val="21"/>
        </w:rPr>
        <w:t>, cur, 4);</w:t>
      </w:r>
    </w:p>
    <w:p w14:paraId="10BE0BAE"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cur += 4;</w:t>
      </w:r>
    </w:p>
    <w:p w14:paraId="65D2C5C2"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 xml:space="preserve">short </w:t>
      </w:r>
      <w:proofErr w:type="spellStart"/>
      <w:r w:rsidRPr="00E60597">
        <w:rPr>
          <w:rFonts w:ascii="Arial" w:eastAsiaTheme="minorEastAsia" w:hAnsi="Arial" w:cs="Arial"/>
          <w:bCs w:val="0"/>
          <w:kern w:val="2"/>
          <w:sz w:val="21"/>
          <w:szCs w:val="21"/>
        </w:rPr>
        <w:t>responseIPLen</w:t>
      </w:r>
      <w:proofErr w:type="spellEnd"/>
      <w:r w:rsidRPr="00E60597">
        <w:rPr>
          <w:rFonts w:ascii="Arial" w:eastAsiaTheme="minorEastAsia" w:hAnsi="Arial" w:cs="Arial"/>
          <w:bCs w:val="0"/>
          <w:kern w:val="2"/>
          <w:sz w:val="21"/>
          <w:szCs w:val="21"/>
        </w:rPr>
        <w:t xml:space="preserve"> = (short) 0x0004;</w:t>
      </w:r>
    </w:p>
    <w:p w14:paraId="61F9A27A"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System.arraycopy</w:t>
      </w:r>
      <w:proofErr w:type="spellEnd"/>
      <w:r w:rsidRPr="00E60597">
        <w:rPr>
          <w:rFonts w:ascii="Arial" w:eastAsiaTheme="minorEastAsia" w:hAnsi="Arial" w:cs="Arial"/>
          <w:bCs w:val="0"/>
          <w:kern w:val="2"/>
          <w:sz w:val="21"/>
          <w:szCs w:val="21"/>
        </w:rPr>
        <w:t>(Convert.short2Byte(</w:t>
      </w:r>
      <w:proofErr w:type="spellStart"/>
      <w:r w:rsidRPr="00E60597">
        <w:rPr>
          <w:rFonts w:ascii="Arial" w:eastAsiaTheme="minorEastAsia" w:hAnsi="Arial" w:cs="Arial"/>
          <w:bCs w:val="0"/>
          <w:kern w:val="2"/>
          <w:sz w:val="21"/>
          <w:szCs w:val="21"/>
        </w:rPr>
        <w:t>responseIPLen</w:t>
      </w:r>
      <w:proofErr w:type="spellEnd"/>
      <w:r w:rsidRPr="00E60597">
        <w:rPr>
          <w:rFonts w:ascii="Arial" w:eastAsiaTheme="minorEastAsia" w:hAnsi="Arial" w:cs="Arial"/>
          <w:bCs w:val="0"/>
          <w:kern w:val="2"/>
          <w:sz w:val="21"/>
          <w:szCs w:val="21"/>
        </w:rPr>
        <w:t xml:space="preserve">), </w:t>
      </w:r>
      <w:proofErr w:type="gramStart"/>
      <w:r w:rsidRPr="00E60597">
        <w:rPr>
          <w:rFonts w:ascii="Arial" w:eastAsiaTheme="minorEastAsia" w:hAnsi="Arial" w:cs="Arial"/>
          <w:bCs w:val="0"/>
          <w:kern w:val="2"/>
          <w:sz w:val="21"/>
          <w:szCs w:val="21"/>
        </w:rPr>
        <w:t>0,finalData</w:t>
      </w:r>
      <w:proofErr w:type="gramEnd"/>
      <w:r w:rsidRPr="00E60597">
        <w:rPr>
          <w:rFonts w:ascii="Arial" w:eastAsiaTheme="minorEastAsia" w:hAnsi="Arial" w:cs="Arial"/>
          <w:bCs w:val="0"/>
          <w:kern w:val="2"/>
          <w:sz w:val="21"/>
          <w:szCs w:val="21"/>
        </w:rPr>
        <w:t>, cur, 2);</w:t>
      </w:r>
    </w:p>
    <w:p w14:paraId="40DB1DF4"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cur += 2;</w:t>
      </w:r>
    </w:p>
    <w:p w14:paraId="3118E83E"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gramStart"/>
      <w:r w:rsidRPr="00E60597">
        <w:rPr>
          <w:rFonts w:ascii="Arial" w:eastAsiaTheme="minorEastAsia" w:hAnsi="Arial" w:cs="Arial"/>
          <w:bCs w:val="0"/>
          <w:kern w:val="2"/>
          <w:sz w:val="21"/>
          <w:szCs w:val="21"/>
        </w:rPr>
        <w:t>byte[</w:t>
      </w:r>
      <w:proofErr w:type="gramEnd"/>
      <w:r w:rsidRPr="00E60597">
        <w:rPr>
          <w:rFonts w:ascii="Arial" w:eastAsiaTheme="minorEastAsia" w:hAnsi="Arial" w:cs="Arial"/>
          <w:bCs w:val="0"/>
          <w:kern w:val="2"/>
          <w:sz w:val="21"/>
          <w:szCs w:val="21"/>
        </w:rPr>
        <w:t xml:space="preserve">] </w:t>
      </w:r>
      <w:proofErr w:type="spellStart"/>
      <w:r w:rsidRPr="00E60597">
        <w:rPr>
          <w:rFonts w:ascii="Arial" w:eastAsiaTheme="minorEastAsia" w:hAnsi="Arial" w:cs="Arial"/>
          <w:bCs w:val="0"/>
          <w:kern w:val="2"/>
          <w:sz w:val="21"/>
          <w:szCs w:val="21"/>
        </w:rPr>
        <w:t>responseIP</w:t>
      </w:r>
      <w:proofErr w:type="spellEnd"/>
      <w:r w:rsidRPr="00E60597">
        <w:rPr>
          <w:rFonts w:ascii="Arial" w:eastAsiaTheme="minorEastAsia" w:hAnsi="Arial" w:cs="Arial"/>
          <w:bCs w:val="0"/>
          <w:kern w:val="2"/>
          <w:sz w:val="21"/>
          <w:szCs w:val="21"/>
        </w:rPr>
        <w:t xml:space="preserve"> = InetAddress.getByName(Check.ipTable.get(domainNameStr)).getAddress();</w:t>
      </w:r>
    </w:p>
    <w:p w14:paraId="23925AC2"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System.arraycopy</w:t>
      </w:r>
      <w:proofErr w:type="spellEnd"/>
      <w:r w:rsidRPr="00E60597">
        <w:rPr>
          <w:rFonts w:ascii="Arial" w:eastAsiaTheme="minorEastAsia" w:hAnsi="Arial" w:cs="Arial"/>
          <w:bCs w:val="0"/>
          <w:kern w:val="2"/>
          <w:sz w:val="21"/>
          <w:szCs w:val="21"/>
        </w:rPr>
        <w:t>(</w:t>
      </w:r>
      <w:proofErr w:type="spellStart"/>
      <w:r w:rsidRPr="00E60597">
        <w:rPr>
          <w:rFonts w:ascii="Arial" w:eastAsiaTheme="minorEastAsia" w:hAnsi="Arial" w:cs="Arial"/>
          <w:bCs w:val="0"/>
          <w:kern w:val="2"/>
          <w:sz w:val="21"/>
          <w:szCs w:val="21"/>
        </w:rPr>
        <w:t>responseIP</w:t>
      </w:r>
      <w:proofErr w:type="spellEnd"/>
      <w:r w:rsidRPr="00E60597">
        <w:rPr>
          <w:rFonts w:ascii="Arial" w:eastAsiaTheme="minorEastAsia" w:hAnsi="Arial" w:cs="Arial"/>
          <w:bCs w:val="0"/>
          <w:kern w:val="2"/>
          <w:sz w:val="21"/>
          <w:szCs w:val="21"/>
        </w:rPr>
        <w:t xml:space="preserve">, 0, </w:t>
      </w:r>
      <w:proofErr w:type="spellStart"/>
      <w:r w:rsidRPr="00E60597">
        <w:rPr>
          <w:rFonts w:ascii="Arial" w:eastAsiaTheme="minorEastAsia" w:hAnsi="Arial" w:cs="Arial"/>
          <w:bCs w:val="0"/>
          <w:kern w:val="2"/>
          <w:sz w:val="21"/>
          <w:szCs w:val="21"/>
        </w:rPr>
        <w:t>finalData</w:t>
      </w:r>
      <w:proofErr w:type="spellEnd"/>
      <w:r w:rsidRPr="00E60597">
        <w:rPr>
          <w:rFonts w:ascii="Arial" w:eastAsiaTheme="minorEastAsia" w:hAnsi="Arial" w:cs="Arial"/>
          <w:bCs w:val="0"/>
          <w:kern w:val="2"/>
          <w:sz w:val="21"/>
          <w:szCs w:val="21"/>
        </w:rPr>
        <w:t>, cur,4);</w:t>
      </w:r>
    </w:p>
    <w:p w14:paraId="40B07BD9"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cur += 4;</w:t>
      </w:r>
    </w:p>
    <w:p w14:paraId="4D8C1696"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w:t>
      </w:r>
    </w:p>
    <w:p w14:paraId="124B61C5"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p>
    <w:p w14:paraId="70F27DE8"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outPacket</w:t>
      </w:r>
      <w:proofErr w:type="spellEnd"/>
      <w:r w:rsidRPr="00E60597">
        <w:rPr>
          <w:rFonts w:ascii="Arial" w:eastAsiaTheme="minorEastAsia" w:hAnsi="Arial" w:cs="Arial"/>
          <w:bCs w:val="0"/>
          <w:kern w:val="2"/>
          <w:sz w:val="21"/>
          <w:szCs w:val="21"/>
        </w:rPr>
        <w:t xml:space="preserve"> = new </w:t>
      </w:r>
      <w:proofErr w:type="spellStart"/>
      <w:proofErr w:type="gramStart"/>
      <w:r w:rsidRPr="00E60597">
        <w:rPr>
          <w:rFonts w:ascii="Arial" w:eastAsiaTheme="minorEastAsia" w:hAnsi="Arial" w:cs="Arial"/>
          <w:bCs w:val="0"/>
          <w:kern w:val="2"/>
          <w:sz w:val="21"/>
          <w:szCs w:val="21"/>
        </w:rPr>
        <w:t>DatagramPacket</w:t>
      </w:r>
      <w:proofErr w:type="spellEnd"/>
      <w:r w:rsidRPr="00E60597">
        <w:rPr>
          <w:rFonts w:ascii="Arial" w:eastAsiaTheme="minorEastAsia" w:hAnsi="Arial" w:cs="Arial"/>
          <w:bCs w:val="0"/>
          <w:kern w:val="2"/>
          <w:sz w:val="21"/>
          <w:szCs w:val="21"/>
        </w:rPr>
        <w:t>(</w:t>
      </w:r>
      <w:proofErr w:type="spellStart"/>
      <w:proofErr w:type="gramEnd"/>
      <w:r w:rsidRPr="00E60597">
        <w:rPr>
          <w:rFonts w:ascii="Arial" w:eastAsiaTheme="minorEastAsia" w:hAnsi="Arial" w:cs="Arial"/>
          <w:bCs w:val="0"/>
          <w:kern w:val="2"/>
          <w:sz w:val="21"/>
          <w:szCs w:val="21"/>
        </w:rPr>
        <w:t>finalData,finalData.length</w:t>
      </w:r>
      <w:proofErr w:type="spellEnd"/>
      <w:r w:rsidRPr="00E60597">
        <w:rPr>
          <w:rFonts w:ascii="Arial" w:eastAsiaTheme="minorEastAsia" w:hAnsi="Arial" w:cs="Arial"/>
          <w:bCs w:val="0"/>
          <w:kern w:val="2"/>
          <w:sz w:val="21"/>
          <w:szCs w:val="21"/>
        </w:rPr>
        <w:t xml:space="preserve">, </w:t>
      </w:r>
      <w:proofErr w:type="spellStart"/>
      <w:r w:rsidRPr="00E60597">
        <w:rPr>
          <w:rFonts w:ascii="Arial" w:eastAsiaTheme="minorEastAsia" w:hAnsi="Arial" w:cs="Arial"/>
          <w:bCs w:val="0"/>
          <w:kern w:val="2"/>
          <w:sz w:val="21"/>
          <w:szCs w:val="21"/>
        </w:rPr>
        <w:t>resolverAddress,resolverPort</w:t>
      </w:r>
      <w:proofErr w:type="spellEnd"/>
      <w:r w:rsidRPr="00E60597">
        <w:rPr>
          <w:rFonts w:ascii="Arial" w:eastAsiaTheme="minorEastAsia" w:hAnsi="Arial" w:cs="Arial"/>
          <w:bCs w:val="0"/>
          <w:kern w:val="2"/>
          <w:sz w:val="21"/>
          <w:szCs w:val="21"/>
        </w:rPr>
        <w:t>);</w:t>
      </w:r>
    </w:p>
    <w:p w14:paraId="21D52817"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proofErr w:type="gramStart"/>
      <w:r w:rsidRPr="00E60597">
        <w:rPr>
          <w:rFonts w:ascii="Arial" w:eastAsiaTheme="minorEastAsia" w:hAnsi="Arial" w:cs="Arial"/>
          <w:bCs w:val="0"/>
          <w:kern w:val="2"/>
          <w:sz w:val="21"/>
          <w:szCs w:val="21"/>
        </w:rPr>
        <w:t>socket.send</w:t>
      </w:r>
      <w:proofErr w:type="spellEnd"/>
      <w:proofErr w:type="gramEnd"/>
      <w:r w:rsidRPr="00E60597">
        <w:rPr>
          <w:rFonts w:ascii="Arial" w:eastAsiaTheme="minorEastAsia" w:hAnsi="Arial" w:cs="Arial"/>
          <w:bCs w:val="0"/>
          <w:kern w:val="2"/>
          <w:sz w:val="21"/>
          <w:szCs w:val="21"/>
        </w:rPr>
        <w:t>(</w:t>
      </w:r>
      <w:proofErr w:type="spellStart"/>
      <w:r w:rsidRPr="00E60597">
        <w:rPr>
          <w:rFonts w:ascii="Arial" w:eastAsiaTheme="minorEastAsia" w:hAnsi="Arial" w:cs="Arial"/>
          <w:bCs w:val="0"/>
          <w:kern w:val="2"/>
          <w:sz w:val="21"/>
          <w:szCs w:val="21"/>
        </w:rPr>
        <w:t>outPacket</w:t>
      </w:r>
      <w:proofErr w:type="spellEnd"/>
      <w:r w:rsidRPr="00E60597">
        <w:rPr>
          <w:rFonts w:ascii="Arial" w:eastAsiaTheme="minorEastAsia" w:hAnsi="Arial" w:cs="Arial"/>
          <w:bCs w:val="0"/>
          <w:kern w:val="2"/>
          <w:sz w:val="21"/>
          <w:szCs w:val="21"/>
        </w:rPr>
        <w:t>);</w:t>
      </w:r>
    </w:p>
    <w:p w14:paraId="096FC91C"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w:t>
      </w:r>
    </w:p>
    <w:p w14:paraId="2082E6FA"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lastRenderedPageBreak/>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 else {</w:t>
      </w:r>
    </w:p>
    <w:p w14:paraId="58E3DA50"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outPacket</w:t>
      </w:r>
      <w:proofErr w:type="spellEnd"/>
      <w:r w:rsidRPr="00E60597">
        <w:rPr>
          <w:rFonts w:ascii="Arial" w:eastAsiaTheme="minorEastAsia" w:hAnsi="Arial" w:cs="Arial"/>
          <w:bCs w:val="0"/>
          <w:kern w:val="2"/>
          <w:sz w:val="21"/>
          <w:szCs w:val="21"/>
        </w:rPr>
        <w:t xml:space="preserve"> = new </w:t>
      </w:r>
      <w:proofErr w:type="spellStart"/>
      <w:proofErr w:type="gramStart"/>
      <w:r w:rsidRPr="00E60597">
        <w:rPr>
          <w:rFonts w:ascii="Arial" w:eastAsiaTheme="minorEastAsia" w:hAnsi="Arial" w:cs="Arial"/>
          <w:bCs w:val="0"/>
          <w:kern w:val="2"/>
          <w:sz w:val="21"/>
          <w:szCs w:val="21"/>
        </w:rPr>
        <w:t>DatagramPacket</w:t>
      </w:r>
      <w:proofErr w:type="spellEnd"/>
      <w:r w:rsidRPr="00E60597">
        <w:rPr>
          <w:rFonts w:ascii="Arial" w:eastAsiaTheme="minorEastAsia" w:hAnsi="Arial" w:cs="Arial"/>
          <w:bCs w:val="0"/>
          <w:kern w:val="2"/>
          <w:sz w:val="21"/>
          <w:szCs w:val="21"/>
        </w:rPr>
        <w:t>(</w:t>
      </w:r>
      <w:proofErr w:type="spellStart"/>
      <w:proofErr w:type="gramEnd"/>
      <w:r w:rsidRPr="00E60597">
        <w:rPr>
          <w:rFonts w:ascii="Arial" w:eastAsiaTheme="minorEastAsia" w:hAnsi="Arial" w:cs="Arial"/>
          <w:bCs w:val="0"/>
          <w:kern w:val="2"/>
          <w:sz w:val="21"/>
          <w:szCs w:val="21"/>
        </w:rPr>
        <w:t>sendData</w:t>
      </w:r>
      <w:proofErr w:type="spellEnd"/>
      <w:r w:rsidRPr="00E60597">
        <w:rPr>
          <w:rFonts w:ascii="Arial" w:eastAsiaTheme="minorEastAsia" w:hAnsi="Arial" w:cs="Arial"/>
          <w:bCs w:val="0"/>
          <w:kern w:val="2"/>
          <w:sz w:val="21"/>
          <w:szCs w:val="21"/>
        </w:rPr>
        <w:t>,</w:t>
      </w:r>
    </w:p>
    <w:p w14:paraId="383B1291"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sendData.length</w:t>
      </w:r>
      <w:proofErr w:type="spellEnd"/>
      <w:r w:rsidRPr="00E60597">
        <w:rPr>
          <w:rFonts w:ascii="Arial" w:eastAsiaTheme="minorEastAsia" w:hAnsi="Arial" w:cs="Arial"/>
          <w:bCs w:val="0"/>
          <w:kern w:val="2"/>
          <w:sz w:val="21"/>
          <w:szCs w:val="21"/>
        </w:rPr>
        <w:t xml:space="preserve">, </w:t>
      </w:r>
      <w:proofErr w:type="spellStart"/>
      <w:r w:rsidRPr="00E60597">
        <w:rPr>
          <w:rFonts w:ascii="Arial" w:eastAsiaTheme="minorEastAsia" w:hAnsi="Arial" w:cs="Arial"/>
          <w:bCs w:val="0"/>
          <w:kern w:val="2"/>
          <w:sz w:val="21"/>
          <w:szCs w:val="21"/>
        </w:rPr>
        <w:t>InetAddress.getByName</w:t>
      </w:r>
      <w:proofErr w:type="spellEnd"/>
      <w:r w:rsidRPr="00E60597">
        <w:rPr>
          <w:rFonts w:ascii="Arial" w:eastAsiaTheme="minorEastAsia" w:hAnsi="Arial" w:cs="Arial"/>
          <w:bCs w:val="0"/>
          <w:kern w:val="2"/>
          <w:sz w:val="21"/>
          <w:szCs w:val="21"/>
        </w:rPr>
        <w:t>(DNS_IP),</w:t>
      </w:r>
    </w:p>
    <w:p w14:paraId="4D4426E8"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DNS_PORT);</w:t>
      </w:r>
    </w:p>
    <w:p w14:paraId="4A957124"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proofErr w:type="gramStart"/>
      <w:r w:rsidRPr="00E60597">
        <w:rPr>
          <w:rFonts w:ascii="Arial" w:eastAsiaTheme="minorEastAsia" w:hAnsi="Arial" w:cs="Arial"/>
          <w:bCs w:val="0"/>
          <w:kern w:val="2"/>
          <w:sz w:val="21"/>
          <w:szCs w:val="21"/>
        </w:rPr>
        <w:t>socket.send</w:t>
      </w:r>
      <w:proofErr w:type="spellEnd"/>
      <w:proofErr w:type="gramEnd"/>
      <w:r w:rsidRPr="00E60597">
        <w:rPr>
          <w:rFonts w:ascii="Arial" w:eastAsiaTheme="minorEastAsia" w:hAnsi="Arial" w:cs="Arial"/>
          <w:bCs w:val="0"/>
          <w:kern w:val="2"/>
          <w:sz w:val="21"/>
          <w:szCs w:val="21"/>
        </w:rPr>
        <w:t>(</w:t>
      </w:r>
      <w:proofErr w:type="spellStart"/>
      <w:r w:rsidRPr="00E60597">
        <w:rPr>
          <w:rFonts w:ascii="Arial" w:eastAsiaTheme="minorEastAsia" w:hAnsi="Arial" w:cs="Arial"/>
          <w:bCs w:val="0"/>
          <w:kern w:val="2"/>
          <w:sz w:val="21"/>
          <w:szCs w:val="21"/>
        </w:rPr>
        <w:t>outPacket</w:t>
      </w:r>
      <w:proofErr w:type="spellEnd"/>
      <w:r w:rsidRPr="00E60597">
        <w:rPr>
          <w:rFonts w:ascii="Arial" w:eastAsiaTheme="minorEastAsia" w:hAnsi="Arial" w:cs="Arial"/>
          <w:bCs w:val="0"/>
          <w:kern w:val="2"/>
          <w:sz w:val="21"/>
          <w:szCs w:val="21"/>
        </w:rPr>
        <w:t>);</w:t>
      </w: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System.out.println</w:t>
      </w:r>
      <w:proofErr w:type="spellEnd"/>
      <w:r w:rsidRPr="00E60597">
        <w:rPr>
          <w:rFonts w:ascii="Arial" w:eastAsiaTheme="minorEastAsia" w:hAnsi="Arial" w:cs="Arial"/>
          <w:bCs w:val="0"/>
          <w:kern w:val="2"/>
          <w:sz w:val="21"/>
          <w:szCs w:val="21"/>
        </w:rPr>
        <w:t xml:space="preserve">("sending time£º " + new </w:t>
      </w:r>
      <w:proofErr w:type="spellStart"/>
      <w:r w:rsidRPr="00E60597">
        <w:rPr>
          <w:rFonts w:ascii="Arial" w:eastAsiaTheme="minorEastAsia" w:hAnsi="Arial" w:cs="Arial"/>
          <w:bCs w:val="0"/>
          <w:kern w:val="2"/>
          <w:sz w:val="21"/>
          <w:szCs w:val="21"/>
        </w:rPr>
        <w:t>java.util.Date</w:t>
      </w:r>
      <w:proofErr w:type="spellEnd"/>
      <w:r w:rsidRPr="00E60597">
        <w:rPr>
          <w:rFonts w:ascii="Arial" w:eastAsiaTheme="minorEastAsia" w:hAnsi="Arial" w:cs="Arial"/>
          <w:bCs w:val="0"/>
          <w:kern w:val="2"/>
          <w:sz w:val="21"/>
          <w:szCs w:val="21"/>
        </w:rPr>
        <w:t>());</w:t>
      </w:r>
    </w:p>
    <w:p w14:paraId="62224A44"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p>
    <w:p w14:paraId="58880AE3"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IPv6_Flag = false;</w:t>
      </w:r>
    </w:p>
    <w:p w14:paraId="76168DCA"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System.out.println</w:t>
      </w:r>
      <w:proofErr w:type="spellEnd"/>
      <w:r w:rsidRPr="00E60597">
        <w:rPr>
          <w:rFonts w:ascii="Arial" w:eastAsiaTheme="minorEastAsia" w:hAnsi="Arial" w:cs="Arial"/>
          <w:bCs w:val="0"/>
          <w:kern w:val="2"/>
          <w:sz w:val="21"/>
          <w:szCs w:val="21"/>
        </w:rPr>
        <w:t>("function" + "send to DNS");</w:t>
      </w:r>
    </w:p>
    <w:p w14:paraId="5A4A6ABA"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IDStored</w:t>
      </w:r>
      <w:proofErr w:type="spellEnd"/>
      <w:r w:rsidRPr="00E60597">
        <w:rPr>
          <w:rFonts w:ascii="Arial" w:eastAsiaTheme="minorEastAsia" w:hAnsi="Arial" w:cs="Arial"/>
          <w:bCs w:val="0"/>
          <w:kern w:val="2"/>
          <w:sz w:val="21"/>
          <w:szCs w:val="21"/>
        </w:rPr>
        <w:t xml:space="preserve"> </w:t>
      </w:r>
      <w:proofErr w:type="spellStart"/>
      <w:r w:rsidRPr="00E60597">
        <w:rPr>
          <w:rFonts w:ascii="Arial" w:eastAsiaTheme="minorEastAsia" w:hAnsi="Arial" w:cs="Arial"/>
          <w:bCs w:val="0"/>
          <w:kern w:val="2"/>
          <w:sz w:val="21"/>
          <w:szCs w:val="21"/>
        </w:rPr>
        <w:t>idStored</w:t>
      </w:r>
      <w:proofErr w:type="spellEnd"/>
      <w:r w:rsidRPr="00E60597">
        <w:rPr>
          <w:rFonts w:ascii="Arial" w:eastAsiaTheme="minorEastAsia" w:hAnsi="Arial" w:cs="Arial"/>
          <w:bCs w:val="0"/>
          <w:kern w:val="2"/>
          <w:sz w:val="21"/>
          <w:szCs w:val="21"/>
        </w:rPr>
        <w:t xml:space="preserve"> = new </w:t>
      </w:r>
      <w:proofErr w:type="spellStart"/>
      <w:r w:rsidRPr="00E60597">
        <w:rPr>
          <w:rFonts w:ascii="Arial" w:eastAsiaTheme="minorEastAsia" w:hAnsi="Arial" w:cs="Arial"/>
          <w:bCs w:val="0"/>
          <w:kern w:val="2"/>
          <w:sz w:val="21"/>
          <w:szCs w:val="21"/>
        </w:rPr>
        <w:t>IDStored</w:t>
      </w:r>
      <w:proofErr w:type="spellEnd"/>
      <w:r w:rsidRPr="00E60597">
        <w:rPr>
          <w:rFonts w:ascii="Arial" w:eastAsiaTheme="minorEastAsia" w:hAnsi="Arial" w:cs="Arial"/>
          <w:bCs w:val="0"/>
          <w:kern w:val="2"/>
          <w:sz w:val="21"/>
          <w:szCs w:val="21"/>
        </w:rPr>
        <w:t>((int) Convert.byte2</w:t>
      </w:r>
      <w:proofErr w:type="gramStart"/>
      <w:r w:rsidRPr="00E60597">
        <w:rPr>
          <w:rFonts w:ascii="Arial" w:eastAsiaTheme="minorEastAsia" w:hAnsi="Arial" w:cs="Arial"/>
          <w:bCs w:val="0"/>
          <w:kern w:val="2"/>
          <w:sz w:val="21"/>
          <w:szCs w:val="21"/>
        </w:rPr>
        <w:t>Short(</w:t>
      </w:r>
      <w:proofErr w:type="spellStart"/>
      <w:proofErr w:type="gramEnd"/>
      <w:r w:rsidRPr="00E60597">
        <w:rPr>
          <w:rFonts w:ascii="Arial" w:eastAsiaTheme="minorEastAsia" w:hAnsi="Arial" w:cs="Arial"/>
          <w:bCs w:val="0"/>
          <w:kern w:val="2"/>
          <w:sz w:val="21"/>
          <w:szCs w:val="21"/>
        </w:rPr>
        <w:t>sendData</w:t>
      </w:r>
      <w:proofErr w:type="spellEnd"/>
      <w:r w:rsidRPr="00E60597">
        <w:rPr>
          <w:rFonts w:ascii="Arial" w:eastAsiaTheme="minorEastAsia" w:hAnsi="Arial" w:cs="Arial"/>
          <w:bCs w:val="0"/>
          <w:kern w:val="2"/>
          <w:sz w:val="21"/>
          <w:szCs w:val="21"/>
        </w:rPr>
        <w:t>, 0),</w:t>
      </w:r>
      <w:proofErr w:type="spellStart"/>
      <w:r w:rsidRPr="00E60597">
        <w:rPr>
          <w:rFonts w:ascii="Arial" w:eastAsiaTheme="minorEastAsia" w:hAnsi="Arial" w:cs="Arial"/>
          <w:bCs w:val="0"/>
          <w:kern w:val="2"/>
          <w:sz w:val="21"/>
          <w:szCs w:val="21"/>
        </w:rPr>
        <w:t>resolverPort</w:t>
      </w:r>
      <w:proofErr w:type="spellEnd"/>
      <w:r w:rsidRPr="00E60597">
        <w:rPr>
          <w:rFonts w:ascii="Arial" w:eastAsiaTheme="minorEastAsia" w:hAnsi="Arial" w:cs="Arial"/>
          <w:bCs w:val="0"/>
          <w:kern w:val="2"/>
          <w:sz w:val="21"/>
          <w:szCs w:val="21"/>
        </w:rPr>
        <w:t xml:space="preserve">, </w:t>
      </w:r>
      <w:proofErr w:type="spellStart"/>
      <w:r w:rsidRPr="00E60597">
        <w:rPr>
          <w:rFonts w:ascii="Arial" w:eastAsiaTheme="minorEastAsia" w:hAnsi="Arial" w:cs="Arial"/>
          <w:bCs w:val="0"/>
          <w:kern w:val="2"/>
          <w:sz w:val="21"/>
          <w:szCs w:val="21"/>
        </w:rPr>
        <w:t>resolverAddress</w:t>
      </w:r>
      <w:proofErr w:type="spellEnd"/>
      <w:r w:rsidRPr="00E60597">
        <w:rPr>
          <w:rFonts w:ascii="Arial" w:eastAsiaTheme="minorEastAsia" w:hAnsi="Arial" w:cs="Arial"/>
          <w:bCs w:val="0"/>
          <w:kern w:val="2"/>
          <w:sz w:val="21"/>
          <w:szCs w:val="21"/>
        </w:rPr>
        <w:t>);</w:t>
      </w:r>
    </w:p>
    <w:p w14:paraId="73ED5495"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proofErr w:type="gramStart"/>
      <w:r w:rsidRPr="00E60597">
        <w:rPr>
          <w:rFonts w:ascii="Arial" w:eastAsiaTheme="minorEastAsia" w:hAnsi="Arial" w:cs="Arial"/>
          <w:bCs w:val="0"/>
          <w:kern w:val="2"/>
          <w:sz w:val="21"/>
          <w:szCs w:val="21"/>
        </w:rPr>
        <w:t>idMap.put</w:t>
      </w:r>
      <w:proofErr w:type="spellEnd"/>
      <w:r w:rsidRPr="00E60597">
        <w:rPr>
          <w:rFonts w:ascii="Arial" w:eastAsiaTheme="minorEastAsia" w:hAnsi="Arial" w:cs="Arial"/>
          <w:bCs w:val="0"/>
          <w:kern w:val="2"/>
          <w:sz w:val="21"/>
          <w:szCs w:val="21"/>
        </w:rPr>
        <w:t>(</w:t>
      </w:r>
      <w:proofErr w:type="spellStart"/>
      <w:proofErr w:type="gramEnd"/>
      <w:r w:rsidRPr="00E60597">
        <w:rPr>
          <w:rFonts w:ascii="Arial" w:eastAsiaTheme="minorEastAsia" w:hAnsi="Arial" w:cs="Arial"/>
          <w:bCs w:val="0"/>
          <w:kern w:val="2"/>
          <w:sz w:val="21"/>
          <w:szCs w:val="21"/>
        </w:rPr>
        <w:t>idStored.getOldID</w:t>
      </w:r>
      <w:proofErr w:type="spellEnd"/>
      <w:r w:rsidRPr="00E60597">
        <w:rPr>
          <w:rFonts w:ascii="Arial" w:eastAsiaTheme="minorEastAsia" w:hAnsi="Arial" w:cs="Arial"/>
          <w:bCs w:val="0"/>
          <w:kern w:val="2"/>
          <w:sz w:val="21"/>
          <w:szCs w:val="21"/>
        </w:rPr>
        <w:t xml:space="preserve">(), </w:t>
      </w:r>
      <w:proofErr w:type="spellStart"/>
      <w:r w:rsidRPr="00E60597">
        <w:rPr>
          <w:rFonts w:ascii="Arial" w:eastAsiaTheme="minorEastAsia" w:hAnsi="Arial" w:cs="Arial"/>
          <w:bCs w:val="0"/>
          <w:kern w:val="2"/>
          <w:sz w:val="21"/>
          <w:szCs w:val="21"/>
        </w:rPr>
        <w:t>idStored</w:t>
      </w:r>
      <w:proofErr w:type="spellEnd"/>
      <w:r w:rsidRPr="00E60597">
        <w:rPr>
          <w:rFonts w:ascii="Arial" w:eastAsiaTheme="minorEastAsia" w:hAnsi="Arial" w:cs="Arial"/>
          <w:bCs w:val="0"/>
          <w:kern w:val="2"/>
          <w:sz w:val="21"/>
          <w:szCs w:val="21"/>
        </w:rPr>
        <w:t>);</w:t>
      </w:r>
    </w:p>
    <w:p w14:paraId="72D2D15C"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p>
    <w:p w14:paraId="1CB6B2BB"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w:t>
      </w:r>
    </w:p>
    <w:p w14:paraId="27F37099"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 else {</w:t>
      </w:r>
    </w:p>
    <w:p w14:paraId="41336E0E"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 xml:space="preserve">int </w:t>
      </w:r>
      <w:proofErr w:type="spellStart"/>
      <w:r w:rsidRPr="00E60597">
        <w:rPr>
          <w:rFonts w:ascii="Arial" w:eastAsiaTheme="minorEastAsia" w:hAnsi="Arial" w:cs="Arial"/>
          <w:bCs w:val="0"/>
          <w:kern w:val="2"/>
          <w:sz w:val="21"/>
          <w:szCs w:val="21"/>
        </w:rPr>
        <w:t>responseID</w:t>
      </w:r>
      <w:proofErr w:type="spellEnd"/>
      <w:r w:rsidRPr="00E60597">
        <w:rPr>
          <w:rFonts w:ascii="Arial" w:eastAsiaTheme="minorEastAsia" w:hAnsi="Arial" w:cs="Arial"/>
          <w:bCs w:val="0"/>
          <w:kern w:val="2"/>
          <w:sz w:val="21"/>
          <w:szCs w:val="21"/>
        </w:rPr>
        <w:t xml:space="preserve"> = Convert.byte2</w:t>
      </w:r>
      <w:proofErr w:type="gramStart"/>
      <w:r w:rsidRPr="00E60597">
        <w:rPr>
          <w:rFonts w:ascii="Arial" w:eastAsiaTheme="minorEastAsia" w:hAnsi="Arial" w:cs="Arial"/>
          <w:bCs w:val="0"/>
          <w:kern w:val="2"/>
          <w:sz w:val="21"/>
          <w:szCs w:val="21"/>
        </w:rPr>
        <w:t>Short(</w:t>
      </w:r>
      <w:proofErr w:type="spellStart"/>
      <w:proofErr w:type="gramEnd"/>
      <w:r w:rsidRPr="00E60597">
        <w:rPr>
          <w:rFonts w:ascii="Arial" w:eastAsiaTheme="minorEastAsia" w:hAnsi="Arial" w:cs="Arial"/>
          <w:bCs w:val="0"/>
          <w:kern w:val="2"/>
          <w:sz w:val="21"/>
          <w:szCs w:val="21"/>
        </w:rPr>
        <w:t>sendData</w:t>
      </w:r>
      <w:proofErr w:type="spellEnd"/>
      <w:r w:rsidRPr="00E60597">
        <w:rPr>
          <w:rFonts w:ascii="Arial" w:eastAsiaTheme="minorEastAsia" w:hAnsi="Arial" w:cs="Arial"/>
          <w:bCs w:val="0"/>
          <w:kern w:val="2"/>
          <w:sz w:val="21"/>
          <w:szCs w:val="21"/>
        </w:rPr>
        <w:t>, 0);</w:t>
      </w:r>
    </w:p>
    <w:p w14:paraId="6D11EC12"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if (</w:t>
      </w:r>
      <w:proofErr w:type="spellStart"/>
      <w:r w:rsidRPr="00E60597">
        <w:rPr>
          <w:rFonts w:ascii="Arial" w:eastAsiaTheme="minorEastAsia" w:hAnsi="Arial" w:cs="Arial"/>
          <w:bCs w:val="0"/>
          <w:kern w:val="2"/>
          <w:sz w:val="21"/>
          <w:szCs w:val="21"/>
        </w:rPr>
        <w:t>idMap.containsKey</w:t>
      </w:r>
      <w:proofErr w:type="spellEnd"/>
      <w:r w:rsidRPr="00E60597">
        <w:rPr>
          <w:rFonts w:ascii="Arial" w:eastAsiaTheme="minorEastAsia" w:hAnsi="Arial" w:cs="Arial"/>
          <w:bCs w:val="0"/>
          <w:kern w:val="2"/>
          <w:sz w:val="21"/>
          <w:szCs w:val="21"/>
        </w:rPr>
        <w:t>(</w:t>
      </w:r>
      <w:proofErr w:type="spellStart"/>
      <w:r w:rsidRPr="00E60597">
        <w:rPr>
          <w:rFonts w:ascii="Arial" w:eastAsiaTheme="minorEastAsia" w:hAnsi="Arial" w:cs="Arial"/>
          <w:bCs w:val="0"/>
          <w:kern w:val="2"/>
          <w:sz w:val="21"/>
          <w:szCs w:val="21"/>
        </w:rPr>
        <w:t>responseID</w:t>
      </w:r>
      <w:proofErr w:type="spellEnd"/>
      <w:r w:rsidRPr="00E60597">
        <w:rPr>
          <w:rFonts w:ascii="Arial" w:eastAsiaTheme="minorEastAsia" w:hAnsi="Arial" w:cs="Arial"/>
          <w:bCs w:val="0"/>
          <w:kern w:val="2"/>
          <w:sz w:val="21"/>
          <w:szCs w:val="21"/>
        </w:rPr>
        <w:t>)) {</w:t>
      </w:r>
    </w:p>
    <w:p w14:paraId="639A5856"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IDStored</w:t>
      </w:r>
      <w:proofErr w:type="spellEnd"/>
      <w:r w:rsidRPr="00E60597">
        <w:rPr>
          <w:rFonts w:ascii="Arial" w:eastAsiaTheme="minorEastAsia" w:hAnsi="Arial" w:cs="Arial"/>
          <w:bCs w:val="0"/>
          <w:kern w:val="2"/>
          <w:sz w:val="21"/>
          <w:szCs w:val="21"/>
        </w:rPr>
        <w:t xml:space="preserve"> id = </w:t>
      </w:r>
      <w:proofErr w:type="spellStart"/>
      <w:r w:rsidRPr="00E60597">
        <w:rPr>
          <w:rFonts w:ascii="Arial" w:eastAsiaTheme="minorEastAsia" w:hAnsi="Arial" w:cs="Arial"/>
          <w:bCs w:val="0"/>
          <w:kern w:val="2"/>
          <w:sz w:val="21"/>
          <w:szCs w:val="21"/>
        </w:rPr>
        <w:t>idMap.get</w:t>
      </w:r>
      <w:proofErr w:type="spellEnd"/>
      <w:r w:rsidRPr="00E60597">
        <w:rPr>
          <w:rFonts w:ascii="Arial" w:eastAsiaTheme="minorEastAsia" w:hAnsi="Arial" w:cs="Arial"/>
          <w:bCs w:val="0"/>
          <w:kern w:val="2"/>
          <w:sz w:val="21"/>
          <w:szCs w:val="21"/>
        </w:rPr>
        <w:t>(</w:t>
      </w:r>
      <w:proofErr w:type="spellStart"/>
      <w:r w:rsidRPr="00E60597">
        <w:rPr>
          <w:rFonts w:ascii="Arial" w:eastAsiaTheme="minorEastAsia" w:hAnsi="Arial" w:cs="Arial"/>
          <w:bCs w:val="0"/>
          <w:kern w:val="2"/>
          <w:sz w:val="21"/>
          <w:szCs w:val="21"/>
        </w:rPr>
        <w:t>responseID</w:t>
      </w:r>
      <w:proofErr w:type="spellEnd"/>
      <w:r w:rsidRPr="00E60597">
        <w:rPr>
          <w:rFonts w:ascii="Arial" w:eastAsiaTheme="minorEastAsia" w:hAnsi="Arial" w:cs="Arial"/>
          <w:bCs w:val="0"/>
          <w:kern w:val="2"/>
          <w:sz w:val="21"/>
          <w:szCs w:val="21"/>
        </w:rPr>
        <w:t>);</w:t>
      </w:r>
    </w:p>
    <w:p w14:paraId="333BC75D"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outPacket</w:t>
      </w:r>
      <w:proofErr w:type="spellEnd"/>
      <w:r w:rsidRPr="00E60597">
        <w:rPr>
          <w:rFonts w:ascii="Arial" w:eastAsiaTheme="minorEastAsia" w:hAnsi="Arial" w:cs="Arial"/>
          <w:bCs w:val="0"/>
          <w:kern w:val="2"/>
          <w:sz w:val="21"/>
          <w:szCs w:val="21"/>
        </w:rPr>
        <w:t xml:space="preserve"> = new </w:t>
      </w:r>
      <w:proofErr w:type="spellStart"/>
      <w:proofErr w:type="gramStart"/>
      <w:r w:rsidRPr="00E60597">
        <w:rPr>
          <w:rFonts w:ascii="Arial" w:eastAsiaTheme="minorEastAsia" w:hAnsi="Arial" w:cs="Arial"/>
          <w:bCs w:val="0"/>
          <w:kern w:val="2"/>
          <w:sz w:val="21"/>
          <w:szCs w:val="21"/>
        </w:rPr>
        <w:t>DatagramPacket</w:t>
      </w:r>
      <w:proofErr w:type="spellEnd"/>
      <w:r w:rsidRPr="00E60597">
        <w:rPr>
          <w:rFonts w:ascii="Arial" w:eastAsiaTheme="minorEastAsia" w:hAnsi="Arial" w:cs="Arial"/>
          <w:bCs w:val="0"/>
          <w:kern w:val="2"/>
          <w:sz w:val="21"/>
          <w:szCs w:val="21"/>
        </w:rPr>
        <w:t>(</w:t>
      </w:r>
      <w:proofErr w:type="spellStart"/>
      <w:proofErr w:type="gramEnd"/>
      <w:r w:rsidRPr="00E60597">
        <w:rPr>
          <w:rFonts w:ascii="Arial" w:eastAsiaTheme="minorEastAsia" w:hAnsi="Arial" w:cs="Arial"/>
          <w:bCs w:val="0"/>
          <w:kern w:val="2"/>
          <w:sz w:val="21"/>
          <w:szCs w:val="21"/>
        </w:rPr>
        <w:t>sendData,sendData.length</w:t>
      </w:r>
      <w:proofErr w:type="spellEnd"/>
      <w:r w:rsidRPr="00E60597">
        <w:rPr>
          <w:rFonts w:ascii="Arial" w:eastAsiaTheme="minorEastAsia" w:hAnsi="Arial" w:cs="Arial"/>
          <w:bCs w:val="0"/>
          <w:kern w:val="2"/>
          <w:sz w:val="21"/>
          <w:szCs w:val="21"/>
        </w:rPr>
        <w:t xml:space="preserve">, </w:t>
      </w:r>
      <w:proofErr w:type="spellStart"/>
      <w:r w:rsidRPr="00E60597">
        <w:rPr>
          <w:rFonts w:ascii="Arial" w:eastAsiaTheme="minorEastAsia" w:hAnsi="Arial" w:cs="Arial"/>
          <w:bCs w:val="0"/>
          <w:kern w:val="2"/>
          <w:sz w:val="21"/>
          <w:szCs w:val="21"/>
        </w:rPr>
        <w:t>id.getAddr</w:t>
      </w:r>
      <w:proofErr w:type="spellEnd"/>
      <w:r w:rsidRPr="00E60597">
        <w:rPr>
          <w:rFonts w:ascii="Arial" w:eastAsiaTheme="minorEastAsia" w:hAnsi="Arial" w:cs="Arial"/>
          <w:bCs w:val="0"/>
          <w:kern w:val="2"/>
          <w:sz w:val="21"/>
          <w:szCs w:val="21"/>
        </w:rPr>
        <w:t xml:space="preserve">(), </w:t>
      </w:r>
      <w:proofErr w:type="spellStart"/>
      <w:r w:rsidRPr="00E60597">
        <w:rPr>
          <w:rFonts w:ascii="Arial" w:eastAsiaTheme="minorEastAsia" w:hAnsi="Arial" w:cs="Arial"/>
          <w:bCs w:val="0"/>
          <w:kern w:val="2"/>
          <w:sz w:val="21"/>
          <w:szCs w:val="21"/>
        </w:rPr>
        <w:t>id.getPort</w:t>
      </w:r>
      <w:proofErr w:type="spellEnd"/>
      <w:r w:rsidRPr="00E60597">
        <w:rPr>
          <w:rFonts w:ascii="Arial" w:eastAsiaTheme="minorEastAsia" w:hAnsi="Arial" w:cs="Arial"/>
          <w:bCs w:val="0"/>
          <w:kern w:val="2"/>
          <w:sz w:val="21"/>
          <w:szCs w:val="21"/>
        </w:rPr>
        <w:t>());</w:t>
      </w:r>
    </w:p>
    <w:p w14:paraId="175C18BF"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proofErr w:type="gramStart"/>
      <w:r w:rsidRPr="00E60597">
        <w:rPr>
          <w:rFonts w:ascii="Arial" w:eastAsiaTheme="minorEastAsia" w:hAnsi="Arial" w:cs="Arial"/>
          <w:bCs w:val="0"/>
          <w:kern w:val="2"/>
          <w:sz w:val="21"/>
          <w:szCs w:val="21"/>
        </w:rPr>
        <w:t>socket.send</w:t>
      </w:r>
      <w:proofErr w:type="spellEnd"/>
      <w:proofErr w:type="gramEnd"/>
      <w:r w:rsidRPr="00E60597">
        <w:rPr>
          <w:rFonts w:ascii="Arial" w:eastAsiaTheme="minorEastAsia" w:hAnsi="Arial" w:cs="Arial"/>
          <w:bCs w:val="0"/>
          <w:kern w:val="2"/>
          <w:sz w:val="21"/>
          <w:szCs w:val="21"/>
        </w:rPr>
        <w:t>(</w:t>
      </w:r>
      <w:proofErr w:type="spellStart"/>
      <w:r w:rsidRPr="00E60597">
        <w:rPr>
          <w:rFonts w:ascii="Arial" w:eastAsiaTheme="minorEastAsia" w:hAnsi="Arial" w:cs="Arial"/>
          <w:bCs w:val="0"/>
          <w:kern w:val="2"/>
          <w:sz w:val="21"/>
          <w:szCs w:val="21"/>
        </w:rPr>
        <w:t>outPacket</w:t>
      </w:r>
      <w:proofErr w:type="spellEnd"/>
      <w:r w:rsidRPr="00E60597">
        <w:rPr>
          <w:rFonts w:ascii="Arial" w:eastAsiaTheme="minorEastAsia" w:hAnsi="Arial" w:cs="Arial"/>
          <w:bCs w:val="0"/>
          <w:kern w:val="2"/>
          <w:sz w:val="21"/>
          <w:szCs w:val="21"/>
        </w:rPr>
        <w:t>);</w:t>
      </w:r>
    </w:p>
    <w:p w14:paraId="432E28AF"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w:t>
      </w:r>
    </w:p>
    <w:p w14:paraId="5CDB9E7C"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w:t>
      </w:r>
    </w:p>
    <w:p w14:paraId="705BDDE0"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w:t>
      </w:r>
    </w:p>
    <w:p w14:paraId="0F5BCA9F"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 catch (Exception e) {</w:t>
      </w:r>
    </w:p>
    <w:p w14:paraId="4F78ED22"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proofErr w:type="gramStart"/>
      <w:r w:rsidRPr="00E60597">
        <w:rPr>
          <w:rFonts w:ascii="Arial" w:eastAsiaTheme="minorEastAsia" w:hAnsi="Arial" w:cs="Arial"/>
          <w:bCs w:val="0"/>
          <w:kern w:val="2"/>
          <w:sz w:val="21"/>
          <w:szCs w:val="21"/>
        </w:rPr>
        <w:t>socket.close</w:t>
      </w:r>
      <w:proofErr w:type="spellEnd"/>
      <w:proofErr w:type="gramEnd"/>
      <w:r w:rsidRPr="00E60597">
        <w:rPr>
          <w:rFonts w:ascii="Arial" w:eastAsiaTheme="minorEastAsia" w:hAnsi="Arial" w:cs="Arial"/>
          <w:bCs w:val="0"/>
          <w:kern w:val="2"/>
          <w:sz w:val="21"/>
          <w:szCs w:val="21"/>
        </w:rPr>
        <w:t>();</w:t>
      </w:r>
    </w:p>
    <w:p w14:paraId="6D2E141B"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proofErr w:type="gramStart"/>
      <w:r w:rsidRPr="00E60597">
        <w:rPr>
          <w:rFonts w:ascii="Arial" w:eastAsiaTheme="minorEastAsia" w:hAnsi="Arial" w:cs="Arial"/>
          <w:bCs w:val="0"/>
          <w:kern w:val="2"/>
          <w:sz w:val="21"/>
          <w:szCs w:val="21"/>
        </w:rPr>
        <w:t>e.printStackTrace</w:t>
      </w:r>
      <w:proofErr w:type="spellEnd"/>
      <w:proofErr w:type="gramEnd"/>
      <w:r w:rsidRPr="00E60597">
        <w:rPr>
          <w:rFonts w:ascii="Arial" w:eastAsiaTheme="minorEastAsia" w:hAnsi="Arial" w:cs="Arial"/>
          <w:bCs w:val="0"/>
          <w:kern w:val="2"/>
          <w:sz w:val="21"/>
          <w:szCs w:val="21"/>
        </w:rPr>
        <w:t>();</w:t>
      </w:r>
    </w:p>
    <w:p w14:paraId="1BC63916"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w:t>
      </w:r>
    </w:p>
    <w:p w14:paraId="1E88BC6A"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p>
    <w:p w14:paraId="7EB0E38E"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t>}</w:t>
      </w:r>
    </w:p>
    <w:p w14:paraId="6316AF80"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p>
    <w:p w14:paraId="7857B782"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t xml:space="preserve">public static void </w:t>
      </w:r>
      <w:proofErr w:type="gramStart"/>
      <w:r w:rsidRPr="00E60597">
        <w:rPr>
          <w:rFonts w:ascii="Arial" w:eastAsiaTheme="minorEastAsia" w:hAnsi="Arial" w:cs="Arial"/>
          <w:bCs w:val="0"/>
          <w:kern w:val="2"/>
          <w:sz w:val="21"/>
          <w:szCs w:val="21"/>
        </w:rPr>
        <w:t>main(</w:t>
      </w:r>
      <w:proofErr w:type="gramEnd"/>
      <w:r w:rsidRPr="00E60597">
        <w:rPr>
          <w:rFonts w:ascii="Arial" w:eastAsiaTheme="minorEastAsia" w:hAnsi="Arial" w:cs="Arial"/>
          <w:bCs w:val="0"/>
          <w:kern w:val="2"/>
          <w:sz w:val="21"/>
          <w:szCs w:val="21"/>
        </w:rPr>
        <w:t xml:space="preserve">String[] </w:t>
      </w:r>
      <w:proofErr w:type="spellStart"/>
      <w:r w:rsidRPr="00E60597">
        <w:rPr>
          <w:rFonts w:ascii="Arial" w:eastAsiaTheme="minorEastAsia" w:hAnsi="Arial" w:cs="Arial"/>
          <w:bCs w:val="0"/>
          <w:kern w:val="2"/>
          <w:sz w:val="21"/>
          <w:szCs w:val="21"/>
        </w:rPr>
        <w:t>args</w:t>
      </w:r>
      <w:proofErr w:type="spellEnd"/>
      <w:r w:rsidRPr="00E60597">
        <w:rPr>
          <w:rFonts w:ascii="Arial" w:eastAsiaTheme="minorEastAsia" w:hAnsi="Arial" w:cs="Arial"/>
          <w:bCs w:val="0"/>
          <w:kern w:val="2"/>
          <w:sz w:val="21"/>
          <w:szCs w:val="21"/>
        </w:rPr>
        <w:t xml:space="preserve">) throws </w:t>
      </w:r>
      <w:proofErr w:type="spellStart"/>
      <w:r w:rsidRPr="00E60597">
        <w:rPr>
          <w:rFonts w:ascii="Arial" w:eastAsiaTheme="minorEastAsia" w:hAnsi="Arial" w:cs="Arial"/>
          <w:bCs w:val="0"/>
          <w:kern w:val="2"/>
          <w:sz w:val="21"/>
          <w:szCs w:val="21"/>
        </w:rPr>
        <w:t>UnknownHostException</w:t>
      </w:r>
      <w:proofErr w:type="spellEnd"/>
      <w:r w:rsidRPr="00E60597">
        <w:rPr>
          <w:rFonts w:ascii="Arial" w:eastAsiaTheme="minorEastAsia" w:hAnsi="Arial" w:cs="Arial"/>
          <w:bCs w:val="0"/>
          <w:kern w:val="2"/>
          <w:sz w:val="21"/>
          <w:szCs w:val="21"/>
        </w:rPr>
        <w:t xml:space="preserve"> {</w:t>
      </w:r>
    </w:p>
    <w:p w14:paraId="5827F9A6"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try {</w:t>
      </w:r>
    </w:p>
    <w:p w14:paraId="10A1463A"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Check.readData</w:t>
      </w:r>
      <w:proofErr w:type="spellEnd"/>
      <w:r w:rsidRPr="00E60597">
        <w:rPr>
          <w:rFonts w:ascii="Arial" w:eastAsiaTheme="minorEastAsia" w:hAnsi="Arial" w:cs="Arial"/>
          <w:bCs w:val="0"/>
          <w:kern w:val="2"/>
          <w:sz w:val="21"/>
          <w:szCs w:val="21"/>
        </w:rPr>
        <w:t>("dnsrelay.txt");</w:t>
      </w:r>
    </w:p>
    <w:p w14:paraId="160FC849"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gramStart"/>
      <w:r w:rsidRPr="00E60597">
        <w:rPr>
          <w:rFonts w:ascii="Arial" w:eastAsiaTheme="minorEastAsia" w:hAnsi="Arial" w:cs="Arial"/>
          <w:bCs w:val="0"/>
          <w:kern w:val="2"/>
          <w:sz w:val="21"/>
          <w:szCs w:val="21"/>
        </w:rPr>
        <w:t>}catch</w:t>
      </w:r>
      <w:proofErr w:type="gramEnd"/>
      <w:r w:rsidRPr="00E60597">
        <w:rPr>
          <w:rFonts w:ascii="Arial" w:eastAsiaTheme="minorEastAsia" w:hAnsi="Arial" w:cs="Arial"/>
          <w:bCs w:val="0"/>
          <w:kern w:val="2"/>
          <w:sz w:val="21"/>
          <w:szCs w:val="21"/>
        </w:rPr>
        <w:t xml:space="preserve"> (</w:t>
      </w:r>
      <w:proofErr w:type="spellStart"/>
      <w:r w:rsidRPr="00E60597">
        <w:rPr>
          <w:rFonts w:ascii="Arial" w:eastAsiaTheme="minorEastAsia" w:hAnsi="Arial" w:cs="Arial"/>
          <w:bCs w:val="0"/>
          <w:kern w:val="2"/>
          <w:sz w:val="21"/>
          <w:szCs w:val="21"/>
        </w:rPr>
        <w:t>IOException</w:t>
      </w:r>
      <w:proofErr w:type="spellEnd"/>
      <w:r w:rsidRPr="00E60597">
        <w:rPr>
          <w:rFonts w:ascii="Arial" w:eastAsiaTheme="minorEastAsia" w:hAnsi="Arial" w:cs="Arial"/>
          <w:bCs w:val="0"/>
          <w:kern w:val="2"/>
          <w:sz w:val="21"/>
          <w:szCs w:val="21"/>
        </w:rPr>
        <w:t xml:space="preserve"> e) {</w:t>
      </w:r>
    </w:p>
    <w:p w14:paraId="7683483F"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proofErr w:type="gramStart"/>
      <w:r w:rsidRPr="00E60597">
        <w:rPr>
          <w:rFonts w:ascii="Arial" w:eastAsiaTheme="minorEastAsia" w:hAnsi="Arial" w:cs="Arial"/>
          <w:bCs w:val="0"/>
          <w:kern w:val="2"/>
          <w:sz w:val="21"/>
          <w:szCs w:val="21"/>
        </w:rPr>
        <w:t>e.printStackTrace</w:t>
      </w:r>
      <w:proofErr w:type="spellEnd"/>
      <w:proofErr w:type="gramEnd"/>
      <w:r w:rsidRPr="00E60597">
        <w:rPr>
          <w:rFonts w:ascii="Arial" w:eastAsiaTheme="minorEastAsia" w:hAnsi="Arial" w:cs="Arial"/>
          <w:bCs w:val="0"/>
          <w:kern w:val="2"/>
          <w:sz w:val="21"/>
          <w:szCs w:val="21"/>
        </w:rPr>
        <w:t>();</w:t>
      </w:r>
    </w:p>
    <w:p w14:paraId="25778DC7"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w:t>
      </w:r>
    </w:p>
    <w:p w14:paraId="7686CC8D"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System.out.println</w:t>
      </w:r>
      <w:proofErr w:type="spellEnd"/>
      <w:r w:rsidRPr="00E60597">
        <w:rPr>
          <w:rFonts w:ascii="Arial" w:eastAsiaTheme="minorEastAsia" w:hAnsi="Arial" w:cs="Arial"/>
          <w:bCs w:val="0"/>
          <w:kern w:val="2"/>
          <w:sz w:val="21"/>
          <w:szCs w:val="21"/>
        </w:rPr>
        <w:t>("Name Server: " + DNS_IP);</w:t>
      </w:r>
    </w:p>
    <w:p w14:paraId="2C624572"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System.out.println</w:t>
      </w:r>
      <w:proofErr w:type="spellEnd"/>
      <w:r w:rsidRPr="00E60597">
        <w:rPr>
          <w:rFonts w:ascii="Arial" w:eastAsiaTheme="minorEastAsia" w:hAnsi="Arial" w:cs="Arial"/>
          <w:bCs w:val="0"/>
          <w:kern w:val="2"/>
          <w:sz w:val="21"/>
          <w:szCs w:val="21"/>
        </w:rPr>
        <w:t>("Bind UDP port " + LOCAL_</w:t>
      </w:r>
      <w:proofErr w:type="gramStart"/>
      <w:r w:rsidRPr="00E60597">
        <w:rPr>
          <w:rFonts w:ascii="Arial" w:eastAsiaTheme="minorEastAsia" w:hAnsi="Arial" w:cs="Arial"/>
          <w:bCs w:val="0"/>
          <w:kern w:val="2"/>
          <w:sz w:val="21"/>
          <w:szCs w:val="21"/>
        </w:rPr>
        <w:t>PORT )</w:t>
      </w:r>
      <w:proofErr w:type="gramEnd"/>
      <w:r w:rsidRPr="00E60597">
        <w:rPr>
          <w:rFonts w:ascii="Arial" w:eastAsiaTheme="minorEastAsia" w:hAnsi="Arial" w:cs="Arial"/>
          <w:bCs w:val="0"/>
          <w:kern w:val="2"/>
          <w:sz w:val="21"/>
          <w:szCs w:val="21"/>
        </w:rPr>
        <w:t>;</w:t>
      </w:r>
    </w:p>
    <w:p w14:paraId="510EE295"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System.out.println</w:t>
      </w:r>
      <w:proofErr w:type="spellEnd"/>
      <w:r w:rsidRPr="00E60597">
        <w:rPr>
          <w:rFonts w:ascii="Arial" w:eastAsiaTheme="minorEastAsia" w:hAnsi="Arial" w:cs="Arial"/>
          <w:bCs w:val="0"/>
          <w:kern w:val="2"/>
          <w:sz w:val="21"/>
          <w:szCs w:val="21"/>
        </w:rPr>
        <w:t>(</w:t>
      </w:r>
      <w:proofErr w:type="spellStart"/>
      <w:proofErr w:type="gramStart"/>
      <w:r w:rsidRPr="00E60597">
        <w:rPr>
          <w:rFonts w:ascii="Arial" w:eastAsiaTheme="minorEastAsia" w:hAnsi="Arial" w:cs="Arial"/>
          <w:bCs w:val="0"/>
          <w:kern w:val="2"/>
          <w:sz w:val="21"/>
          <w:szCs w:val="21"/>
        </w:rPr>
        <w:t>Check.ipTable.size</w:t>
      </w:r>
      <w:proofErr w:type="spellEnd"/>
      <w:proofErr w:type="gramEnd"/>
      <w:r w:rsidRPr="00E60597">
        <w:rPr>
          <w:rFonts w:ascii="Arial" w:eastAsiaTheme="minorEastAsia" w:hAnsi="Arial" w:cs="Arial"/>
          <w:bCs w:val="0"/>
          <w:kern w:val="2"/>
          <w:sz w:val="21"/>
          <w:szCs w:val="21"/>
        </w:rPr>
        <w:t>() + " names," + "occupy "</w:t>
      </w:r>
    </w:p>
    <w:p w14:paraId="43174280"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 xml:space="preserve">+ </w:t>
      </w:r>
      <w:proofErr w:type="spellStart"/>
      <w:r w:rsidRPr="00E60597">
        <w:rPr>
          <w:rFonts w:ascii="Arial" w:eastAsiaTheme="minorEastAsia" w:hAnsi="Arial" w:cs="Arial"/>
          <w:bCs w:val="0"/>
          <w:kern w:val="2"/>
          <w:sz w:val="21"/>
          <w:szCs w:val="21"/>
        </w:rPr>
        <w:t>Check.fileSize</w:t>
      </w:r>
      <w:proofErr w:type="spellEnd"/>
      <w:r w:rsidRPr="00E60597">
        <w:rPr>
          <w:rFonts w:ascii="Arial" w:eastAsiaTheme="minorEastAsia" w:hAnsi="Arial" w:cs="Arial"/>
          <w:bCs w:val="0"/>
          <w:kern w:val="2"/>
          <w:sz w:val="21"/>
          <w:szCs w:val="21"/>
        </w:rPr>
        <w:t xml:space="preserve"> + " bytes memory");</w:t>
      </w:r>
    </w:p>
    <w:p w14:paraId="6E5EF034"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System.out.println</w:t>
      </w:r>
      <w:proofErr w:type="spellEnd"/>
      <w:r w:rsidRPr="00E60597">
        <w:rPr>
          <w:rFonts w:ascii="Arial" w:eastAsiaTheme="minorEastAsia" w:hAnsi="Arial" w:cs="Arial"/>
          <w:bCs w:val="0"/>
          <w:kern w:val="2"/>
          <w:sz w:val="21"/>
          <w:szCs w:val="21"/>
        </w:rPr>
        <w:t>("---------------------------------------------------");</w:t>
      </w:r>
    </w:p>
    <w:p w14:paraId="4B31F493"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 xml:space="preserve">(new </w:t>
      </w:r>
      <w:proofErr w:type="spellStart"/>
      <w:r w:rsidRPr="00E60597">
        <w:rPr>
          <w:rFonts w:ascii="Arial" w:eastAsiaTheme="minorEastAsia" w:hAnsi="Arial" w:cs="Arial"/>
          <w:bCs w:val="0"/>
          <w:kern w:val="2"/>
          <w:sz w:val="21"/>
          <w:szCs w:val="21"/>
        </w:rPr>
        <w:t>DNSSystem</w:t>
      </w:r>
      <w:proofErr w:type="spellEnd"/>
      <w:r w:rsidRPr="00E60597">
        <w:rPr>
          <w:rFonts w:ascii="Arial" w:eastAsiaTheme="minorEastAsia" w:hAnsi="Arial" w:cs="Arial"/>
          <w:bCs w:val="0"/>
          <w:kern w:val="2"/>
          <w:sz w:val="21"/>
          <w:szCs w:val="21"/>
        </w:rPr>
        <w:t>()</w:t>
      </w:r>
      <w:proofErr w:type="gramStart"/>
      <w:r w:rsidRPr="00E60597">
        <w:rPr>
          <w:rFonts w:ascii="Arial" w:eastAsiaTheme="minorEastAsia" w:hAnsi="Arial" w:cs="Arial"/>
          <w:bCs w:val="0"/>
          <w:kern w:val="2"/>
          <w:sz w:val="21"/>
          <w:szCs w:val="21"/>
        </w:rPr>
        <w:t>).</w:t>
      </w:r>
      <w:proofErr w:type="spellStart"/>
      <w:r w:rsidRPr="00E60597">
        <w:rPr>
          <w:rFonts w:ascii="Arial" w:eastAsiaTheme="minorEastAsia" w:hAnsi="Arial" w:cs="Arial"/>
          <w:bCs w:val="0"/>
          <w:kern w:val="2"/>
          <w:sz w:val="21"/>
          <w:szCs w:val="21"/>
        </w:rPr>
        <w:t>init</w:t>
      </w:r>
      <w:proofErr w:type="spellEnd"/>
      <w:proofErr w:type="gramEnd"/>
      <w:r w:rsidRPr="00E60597">
        <w:rPr>
          <w:rFonts w:ascii="Arial" w:eastAsiaTheme="minorEastAsia" w:hAnsi="Arial" w:cs="Arial"/>
          <w:bCs w:val="0"/>
          <w:kern w:val="2"/>
          <w:sz w:val="21"/>
          <w:szCs w:val="21"/>
        </w:rPr>
        <w:t>();</w:t>
      </w:r>
    </w:p>
    <w:p w14:paraId="568084A4"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t>}</w:t>
      </w:r>
    </w:p>
    <w:p w14:paraId="348430C7" w14:textId="502AA16D" w:rsidR="00E60597" w:rsidRDefault="00E60597" w:rsidP="00E60597">
      <w:pPr>
        <w:pStyle w:val="1"/>
        <w:kinsoku w:val="0"/>
        <w:overflowPunct w:val="0"/>
        <w:spacing w:before="66"/>
        <w:ind w:left="0" w:firstLine="0"/>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w:t>
      </w:r>
    </w:p>
    <w:p w14:paraId="0E7FC431" w14:textId="56964D5D" w:rsidR="00E60597" w:rsidRDefault="00E60597" w:rsidP="00E60597">
      <w:pPr>
        <w:pStyle w:val="1"/>
        <w:kinsoku w:val="0"/>
        <w:overflowPunct w:val="0"/>
        <w:spacing w:before="66"/>
        <w:ind w:left="0" w:firstLine="0"/>
        <w:rPr>
          <w:rFonts w:ascii="Arial" w:eastAsiaTheme="minorEastAsia" w:hAnsi="Arial" w:cs="Arial"/>
          <w:bCs w:val="0"/>
          <w:kern w:val="2"/>
          <w:sz w:val="21"/>
          <w:szCs w:val="21"/>
        </w:rPr>
      </w:pPr>
    </w:p>
    <w:p w14:paraId="5F22C026" w14:textId="53326A10" w:rsidR="00E60597" w:rsidRDefault="00E60597" w:rsidP="00E60597">
      <w:pPr>
        <w:pStyle w:val="1"/>
        <w:kinsoku w:val="0"/>
        <w:overflowPunct w:val="0"/>
        <w:spacing w:before="66"/>
        <w:ind w:left="0" w:firstLine="0"/>
        <w:rPr>
          <w:rFonts w:ascii="Arial" w:eastAsiaTheme="minorEastAsia" w:hAnsi="Arial" w:cs="Arial"/>
          <w:bCs w:val="0"/>
          <w:kern w:val="2"/>
          <w:sz w:val="21"/>
          <w:szCs w:val="21"/>
        </w:rPr>
      </w:pPr>
    </w:p>
    <w:p w14:paraId="566C3B7C"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 xml:space="preserve">import </w:t>
      </w:r>
      <w:proofErr w:type="spellStart"/>
      <w:proofErr w:type="gramStart"/>
      <w:r w:rsidRPr="00E60597">
        <w:rPr>
          <w:rFonts w:ascii="Arial" w:eastAsiaTheme="minorEastAsia" w:hAnsi="Arial" w:cs="Arial"/>
          <w:bCs w:val="0"/>
          <w:kern w:val="2"/>
          <w:sz w:val="21"/>
          <w:szCs w:val="21"/>
        </w:rPr>
        <w:t>java.io.BufferedReader</w:t>
      </w:r>
      <w:proofErr w:type="spellEnd"/>
      <w:proofErr w:type="gramEnd"/>
      <w:r w:rsidRPr="00E60597">
        <w:rPr>
          <w:rFonts w:ascii="Arial" w:eastAsiaTheme="minorEastAsia" w:hAnsi="Arial" w:cs="Arial"/>
          <w:bCs w:val="0"/>
          <w:kern w:val="2"/>
          <w:sz w:val="21"/>
          <w:szCs w:val="21"/>
        </w:rPr>
        <w:t>;</w:t>
      </w:r>
    </w:p>
    <w:p w14:paraId="1132F8B7"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 xml:space="preserve">import </w:t>
      </w:r>
      <w:proofErr w:type="spellStart"/>
      <w:proofErr w:type="gramStart"/>
      <w:r w:rsidRPr="00E60597">
        <w:rPr>
          <w:rFonts w:ascii="Arial" w:eastAsiaTheme="minorEastAsia" w:hAnsi="Arial" w:cs="Arial"/>
          <w:bCs w:val="0"/>
          <w:kern w:val="2"/>
          <w:sz w:val="21"/>
          <w:szCs w:val="21"/>
        </w:rPr>
        <w:t>java.io.File</w:t>
      </w:r>
      <w:proofErr w:type="spellEnd"/>
      <w:proofErr w:type="gramEnd"/>
      <w:r w:rsidRPr="00E60597">
        <w:rPr>
          <w:rFonts w:ascii="Arial" w:eastAsiaTheme="minorEastAsia" w:hAnsi="Arial" w:cs="Arial"/>
          <w:bCs w:val="0"/>
          <w:kern w:val="2"/>
          <w:sz w:val="21"/>
          <w:szCs w:val="21"/>
        </w:rPr>
        <w:t>;</w:t>
      </w:r>
    </w:p>
    <w:p w14:paraId="6B7C30D6"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 xml:space="preserve">import </w:t>
      </w:r>
      <w:proofErr w:type="spellStart"/>
      <w:proofErr w:type="gramStart"/>
      <w:r w:rsidRPr="00E60597">
        <w:rPr>
          <w:rFonts w:ascii="Arial" w:eastAsiaTheme="minorEastAsia" w:hAnsi="Arial" w:cs="Arial"/>
          <w:bCs w:val="0"/>
          <w:kern w:val="2"/>
          <w:sz w:val="21"/>
          <w:szCs w:val="21"/>
        </w:rPr>
        <w:t>java.io.FileInputStream</w:t>
      </w:r>
      <w:proofErr w:type="spellEnd"/>
      <w:proofErr w:type="gramEnd"/>
      <w:r w:rsidRPr="00E60597">
        <w:rPr>
          <w:rFonts w:ascii="Arial" w:eastAsiaTheme="minorEastAsia" w:hAnsi="Arial" w:cs="Arial"/>
          <w:bCs w:val="0"/>
          <w:kern w:val="2"/>
          <w:sz w:val="21"/>
          <w:szCs w:val="21"/>
        </w:rPr>
        <w:t>;</w:t>
      </w:r>
    </w:p>
    <w:p w14:paraId="166A6FF7"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lastRenderedPageBreak/>
        <w:t xml:space="preserve">import </w:t>
      </w:r>
      <w:proofErr w:type="spellStart"/>
      <w:proofErr w:type="gramStart"/>
      <w:r w:rsidRPr="00E60597">
        <w:rPr>
          <w:rFonts w:ascii="Arial" w:eastAsiaTheme="minorEastAsia" w:hAnsi="Arial" w:cs="Arial"/>
          <w:bCs w:val="0"/>
          <w:kern w:val="2"/>
          <w:sz w:val="21"/>
          <w:szCs w:val="21"/>
        </w:rPr>
        <w:t>java.io.IOException</w:t>
      </w:r>
      <w:proofErr w:type="spellEnd"/>
      <w:proofErr w:type="gramEnd"/>
      <w:r w:rsidRPr="00E60597">
        <w:rPr>
          <w:rFonts w:ascii="Arial" w:eastAsiaTheme="minorEastAsia" w:hAnsi="Arial" w:cs="Arial"/>
          <w:bCs w:val="0"/>
          <w:kern w:val="2"/>
          <w:sz w:val="21"/>
          <w:szCs w:val="21"/>
        </w:rPr>
        <w:t>;</w:t>
      </w:r>
    </w:p>
    <w:p w14:paraId="0C5611B4"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 xml:space="preserve">import </w:t>
      </w:r>
      <w:proofErr w:type="spellStart"/>
      <w:proofErr w:type="gramStart"/>
      <w:r w:rsidRPr="00E60597">
        <w:rPr>
          <w:rFonts w:ascii="Arial" w:eastAsiaTheme="minorEastAsia" w:hAnsi="Arial" w:cs="Arial"/>
          <w:bCs w:val="0"/>
          <w:kern w:val="2"/>
          <w:sz w:val="21"/>
          <w:szCs w:val="21"/>
        </w:rPr>
        <w:t>java.io.InputStreamReader</w:t>
      </w:r>
      <w:proofErr w:type="spellEnd"/>
      <w:proofErr w:type="gramEnd"/>
      <w:r w:rsidRPr="00E60597">
        <w:rPr>
          <w:rFonts w:ascii="Arial" w:eastAsiaTheme="minorEastAsia" w:hAnsi="Arial" w:cs="Arial"/>
          <w:bCs w:val="0"/>
          <w:kern w:val="2"/>
          <w:sz w:val="21"/>
          <w:szCs w:val="21"/>
        </w:rPr>
        <w:t>;</w:t>
      </w:r>
    </w:p>
    <w:p w14:paraId="5CF1D7FE"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 xml:space="preserve">import </w:t>
      </w:r>
      <w:proofErr w:type="spellStart"/>
      <w:proofErr w:type="gramStart"/>
      <w:r w:rsidRPr="00E60597">
        <w:rPr>
          <w:rFonts w:ascii="Arial" w:eastAsiaTheme="minorEastAsia" w:hAnsi="Arial" w:cs="Arial"/>
          <w:bCs w:val="0"/>
          <w:kern w:val="2"/>
          <w:sz w:val="21"/>
          <w:szCs w:val="21"/>
        </w:rPr>
        <w:t>java.util</w:t>
      </w:r>
      <w:proofErr w:type="gramEnd"/>
      <w:r w:rsidRPr="00E60597">
        <w:rPr>
          <w:rFonts w:ascii="Arial" w:eastAsiaTheme="minorEastAsia" w:hAnsi="Arial" w:cs="Arial"/>
          <w:bCs w:val="0"/>
          <w:kern w:val="2"/>
          <w:sz w:val="21"/>
          <w:szCs w:val="21"/>
        </w:rPr>
        <w:t>.HashMap</w:t>
      </w:r>
      <w:proofErr w:type="spellEnd"/>
      <w:r w:rsidRPr="00E60597">
        <w:rPr>
          <w:rFonts w:ascii="Arial" w:eastAsiaTheme="minorEastAsia" w:hAnsi="Arial" w:cs="Arial"/>
          <w:bCs w:val="0"/>
          <w:kern w:val="2"/>
          <w:sz w:val="21"/>
          <w:szCs w:val="21"/>
        </w:rPr>
        <w:t>;</w:t>
      </w:r>
    </w:p>
    <w:p w14:paraId="44F80E8E"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 xml:space="preserve">import </w:t>
      </w:r>
      <w:proofErr w:type="spellStart"/>
      <w:proofErr w:type="gramStart"/>
      <w:r w:rsidRPr="00E60597">
        <w:rPr>
          <w:rFonts w:ascii="Arial" w:eastAsiaTheme="minorEastAsia" w:hAnsi="Arial" w:cs="Arial"/>
          <w:bCs w:val="0"/>
          <w:kern w:val="2"/>
          <w:sz w:val="21"/>
          <w:szCs w:val="21"/>
        </w:rPr>
        <w:t>java.util</w:t>
      </w:r>
      <w:proofErr w:type="gramEnd"/>
      <w:r w:rsidRPr="00E60597">
        <w:rPr>
          <w:rFonts w:ascii="Arial" w:eastAsiaTheme="minorEastAsia" w:hAnsi="Arial" w:cs="Arial"/>
          <w:bCs w:val="0"/>
          <w:kern w:val="2"/>
          <w:sz w:val="21"/>
          <w:szCs w:val="21"/>
        </w:rPr>
        <w:t>.Map</w:t>
      </w:r>
      <w:proofErr w:type="spellEnd"/>
      <w:r w:rsidRPr="00E60597">
        <w:rPr>
          <w:rFonts w:ascii="Arial" w:eastAsiaTheme="minorEastAsia" w:hAnsi="Arial" w:cs="Arial"/>
          <w:bCs w:val="0"/>
          <w:kern w:val="2"/>
          <w:sz w:val="21"/>
          <w:szCs w:val="21"/>
        </w:rPr>
        <w:t>;</w:t>
      </w:r>
    </w:p>
    <w:p w14:paraId="7B532AE9"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p>
    <w:p w14:paraId="40A217DE"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public class Check {</w:t>
      </w:r>
    </w:p>
    <w:p w14:paraId="257A76CB"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t xml:space="preserve">public static Map&lt;String, String&gt; </w:t>
      </w:r>
      <w:proofErr w:type="spellStart"/>
      <w:r w:rsidRPr="00E60597">
        <w:rPr>
          <w:rFonts w:ascii="Arial" w:eastAsiaTheme="minorEastAsia" w:hAnsi="Arial" w:cs="Arial"/>
          <w:bCs w:val="0"/>
          <w:kern w:val="2"/>
          <w:sz w:val="21"/>
          <w:szCs w:val="21"/>
        </w:rPr>
        <w:t>ipTable</w:t>
      </w:r>
      <w:proofErr w:type="spellEnd"/>
      <w:r w:rsidRPr="00E60597">
        <w:rPr>
          <w:rFonts w:ascii="Arial" w:eastAsiaTheme="minorEastAsia" w:hAnsi="Arial" w:cs="Arial"/>
          <w:bCs w:val="0"/>
          <w:kern w:val="2"/>
          <w:sz w:val="21"/>
          <w:szCs w:val="21"/>
        </w:rPr>
        <w:t xml:space="preserve"> = new HashMap&lt;String, String</w:t>
      </w:r>
      <w:proofErr w:type="gramStart"/>
      <w:r w:rsidRPr="00E60597">
        <w:rPr>
          <w:rFonts w:ascii="Arial" w:eastAsiaTheme="minorEastAsia" w:hAnsi="Arial" w:cs="Arial"/>
          <w:bCs w:val="0"/>
          <w:kern w:val="2"/>
          <w:sz w:val="21"/>
          <w:szCs w:val="21"/>
        </w:rPr>
        <w:t>&gt;(</w:t>
      </w:r>
      <w:proofErr w:type="gramEnd"/>
      <w:r w:rsidRPr="00E60597">
        <w:rPr>
          <w:rFonts w:ascii="Arial" w:eastAsiaTheme="minorEastAsia" w:hAnsi="Arial" w:cs="Arial"/>
          <w:bCs w:val="0"/>
          <w:kern w:val="2"/>
          <w:sz w:val="21"/>
          <w:szCs w:val="21"/>
        </w:rPr>
        <w:t>);</w:t>
      </w:r>
    </w:p>
    <w:p w14:paraId="662C06BC"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t xml:space="preserve">public static long </w:t>
      </w:r>
      <w:proofErr w:type="spellStart"/>
      <w:r w:rsidRPr="00E60597">
        <w:rPr>
          <w:rFonts w:ascii="Arial" w:eastAsiaTheme="minorEastAsia" w:hAnsi="Arial" w:cs="Arial"/>
          <w:bCs w:val="0"/>
          <w:kern w:val="2"/>
          <w:sz w:val="21"/>
          <w:szCs w:val="21"/>
        </w:rPr>
        <w:t>fileSize</w:t>
      </w:r>
      <w:proofErr w:type="spellEnd"/>
      <w:r w:rsidRPr="00E60597">
        <w:rPr>
          <w:rFonts w:ascii="Arial" w:eastAsiaTheme="minorEastAsia" w:hAnsi="Arial" w:cs="Arial"/>
          <w:bCs w:val="0"/>
          <w:kern w:val="2"/>
          <w:sz w:val="21"/>
          <w:szCs w:val="21"/>
        </w:rPr>
        <w:t>;</w:t>
      </w:r>
    </w:p>
    <w:p w14:paraId="420B54F4"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t xml:space="preserve">public static void </w:t>
      </w:r>
      <w:proofErr w:type="spellStart"/>
      <w:proofErr w:type="gramStart"/>
      <w:r w:rsidRPr="00E60597">
        <w:rPr>
          <w:rFonts w:ascii="Arial" w:eastAsiaTheme="minorEastAsia" w:hAnsi="Arial" w:cs="Arial"/>
          <w:bCs w:val="0"/>
          <w:kern w:val="2"/>
          <w:sz w:val="21"/>
          <w:szCs w:val="21"/>
        </w:rPr>
        <w:t>readData</w:t>
      </w:r>
      <w:proofErr w:type="spellEnd"/>
      <w:r w:rsidRPr="00E60597">
        <w:rPr>
          <w:rFonts w:ascii="Arial" w:eastAsiaTheme="minorEastAsia" w:hAnsi="Arial" w:cs="Arial"/>
          <w:bCs w:val="0"/>
          <w:kern w:val="2"/>
          <w:sz w:val="21"/>
          <w:szCs w:val="21"/>
        </w:rPr>
        <w:t>(</w:t>
      </w:r>
      <w:proofErr w:type="gramEnd"/>
      <w:r w:rsidRPr="00E60597">
        <w:rPr>
          <w:rFonts w:ascii="Arial" w:eastAsiaTheme="minorEastAsia" w:hAnsi="Arial" w:cs="Arial"/>
          <w:bCs w:val="0"/>
          <w:kern w:val="2"/>
          <w:sz w:val="21"/>
          <w:szCs w:val="21"/>
        </w:rPr>
        <w:t xml:space="preserve">String path) throws </w:t>
      </w:r>
      <w:proofErr w:type="spellStart"/>
      <w:r w:rsidRPr="00E60597">
        <w:rPr>
          <w:rFonts w:ascii="Arial" w:eastAsiaTheme="minorEastAsia" w:hAnsi="Arial" w:cs="Arial"/>
          <w:bCs w:val="0"/>
          <w:kern w:val="2"/>
          <w:sz w:val="21"/>
          <w:szCs w:val="21"/>
        </w:rPr>
        <w:t>IOException</w:t>
      </w:r>
      <w:proofErr w:type="spellEnd"/>
    </w:p>
    <w:p w14:paraId="47C6FBBE"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t>{</w:t>
      </w:r>
    </w:p>
    <w:p w14:paraId="37B47F77"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String line = "";</w:t>
      </w:r>
    </w:p>
    <w:p w14:paraId="228AD119"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File f = new File(path);</w:t>
      </w:r>
    </w:p>
    <w:p w14:paraId="42846FE4"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fileSize</w:t>
      </w:r>
      <w:proofErr w:type="spellEnd"/>
      <w:r w:rsidRPr="00E60597">
        <w:rPr>
          <w:rFonts w:ascii="Arial" w:eastAsiaTheme="minorEastAsia" w:hAnsi="Arial" w:cs="Arial"/>
          <w:bCs w:val="0"/>
          <w:kern w:val="2"/>
          <w:sz w:val="21"/>
          <w:szCs w:val="21"/>
        </w:rPr>
        <w:t xml:space="preserve"> = </w:t>
      </w:r>
      <w:proofErr w:type="spellStart"/>
      <w:proofErr w:type="gramStart"/>
      <w:r w:rsidRPr="00E60597">
        <w:rPr>
          <w:rFonts w:ascii="Arial" w:eastAsiaTheme="minorEastAsia" w:hAnsi="Arial" w:cs="Arial"/>
          <w:bCs w:val="0"/>
          <w:kern w:val="2"/>
          <w:sz w:val="21"/>
          <w:szCs w:val="21"/>
        </w:rPr>
        <w:t>f.length</w:t>
      </w:r>
      <w:proofErr w:type="spellEnd"/>
      <w:proofErr w:type="gramEnd"/>
      <w:r w:rsidRPr="00E60597">
        <w:rPr>
          <w:rFonts w:ascii="Arial" w:eastAsiaTheme="minorEastAsia" w:hAnsi="Arial" w:cs="Arial"/>
          <w:bCs w:val="0"/>
          <w:kern w:val="2"/>
          <w:sz w:val="21"/>
          <w:szCs w:val="21"/>
        </w:rPr>
        <w:t>();</w:t>
      </w:r>
    </w:p>
    <w:p w14:paraId="6DC5666D"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if</w:t>
      </w:r>
      <w:proofErr w:type="gramStart"/>
      <w:r w:rsidRPr="00E60597">
        <w:rPr>
          <w:rFonts w:ascii="Arial" w:eastAsiaTheme="minorEastAsia" w:hAnsi="Arial" w:cs="Arial"/>
          <w:bCs w:val="0"/>
          <w:kern w:val="2"/>
          <w:sz w:val="21"/>
          <w:szCs w:val="21"/>
        </w:rPr>
        <w:t>(!</w:t>
      </w:r>
      <w:proofErr w:type="spellStart"/>
      <w:r w:rsidRPr="00E60597">
        <w:rPr>
          <w:rFonts w:ascii="Arial" w:eastAsiaTheme="minorEastAsia" w:hAnsi="Arial" w:cs="Arial"/>
          <w:bCs w:val="0"/>
          <w:kern w:val="2"/>
          <w:sz w:val="21"/>
          <w:szCs w:val="21"/>
        </w:rPr>
        <w:t>f</w:t>
      </w:r>
      <w:proofErr w:type="gramEnd"/>
      <w:r w:rsidRPr="00E60597">
        <w:rPr>
          <w:rFonts w:ascii="Arial" w:eastAsiaTheme="minorEastAsia" w:hAnsi="Arial" w:cs="Arial"/>
          <w:bCs w:val="0"/>
          <w:kern w:val="2"/>
          <w:sz w:val="21"/>
          <w:szCs w:val="21"/>
        </w:rPr>
        <w:t>.exists</w:t>
      </w:r>
      <w:proofErr w:type="spellEnd"/>
      <w:r w:rsidRPr="00E60597">
        <w:rPr>
          <w:rFonts w:ascii="Arial" w:eastAsiaTheme="minorEastAsia" w:hAnsi="Arial" w:cs="Arial"/>
          <w:bCs w:val="0"/>
          <w:kern w:val="2"/>
          <w:sz w:val="21"/>
          <w:szCs w:val="21"/>
        </w:rPr>
        <w:t>())</w:t>
      </w:r>
    </w:p>
    <w:p w14:paraId="48F75351"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w:t>
      </w:r>
    </w:p>
    <w:p w14:paraId="53441DAC"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System.out.println</w:t>
      </w:r>
      <w:proofErr w:type="spellEnd"/>
      <w:r w:rsidRPr="00E60597">
        <w:rPr>
          <w:rFonts w:ascii="Arial" w:eastAsiaTheme="minorEastAsia" w:hAnsi="Arial" w:cs="Arial"/>
          <w:bCs w:val="0"/>
          <w:kern w:val="2"/>
          <w:sz w:val="21"/>
          <w:szCs w:val="21"/>
        </w:rPr>
        <w:t xml:space="preserve">("File </w:t>
      </w:r>
      <w:proofErr w:type="spellStart"/>
      <w:r w:rsidRPr="00E60597">
        <w:rPr>
          <w:rFonts w:ascii="Arial" w:eastAsiaTheme="minorEastAsia" w:hAnsi="Arial" w:cs="Arial"/>
          <w:bCs w:val="0"/>
          <w:kern w:val="2"/>
          <w:sz w:val="21"/>
          <w:szCs w:val="21"/>
        </w:rPr>
        <w:t>doesn</w:t>
      </w:r>
      <w:proofErr w:type="spellEnd"/>
      <w:r w:rsidRPr="00E60597">
        <w:rPr>
          <w:rFonts w:ascii="Arial" w:eastAsiaTheme="minorEastAsia" w:hAnsi="Arial" w:cs="Arial"/>
          <w:bCs w:val="0"/>
          <w:kern w:val="2"/>
          <w:sz w:val="21"/>
          <w:szCs w:val="21"/>
        </w:rPr>
        <w:t>\'t exist!");</w:t>
      </w:r>
    </w:p>
    <w:p w14:paraId="773321C1"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w:t>
      </w:r>
    </w:p>
    <w:p w14:paraId="7FA2D3E2"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else</w:t>
      </w:r>
    </w:p>
    <w:p w14:paraId="24A77F29"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w:t>
      </w:r>
    </w:p>
    <w:p w14:paraId="48C61DB0"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FileInputStream</w:t>
      </w:r>
      <w:proofErr w:type="spellEnd"/>
      <w:r w:rsidRPr="00E60597">
        <w:rPr>
          <w:rFonts w:ascii="Arial" w:eastAsiaTheme="minorEastAsia" w:hAnsi="Arial" w:cs="Arial"/>
          <w:bCs w:val="0"/>
          <w:kern w:val="2"/>
          <w:sz w:val="21"/>
          <w:szCs w:val="21"/>
        </w:rPr>
        <w:t xml:space="preserve"> </w:t>
      </w:r>
      <w:proofErr w:type="spellStart"/>
      <w:r w:rsidRPr="00E60597">
        <w:rPr>
          <w:rFonts w:ascii="Arial" w:eastAsiaTheme="minorEastAsia" w:hAnsi="Arial" w:cs="Arial"/>
          <w:bCs w:val="0"/>
          <w:kern w:val="2"/>
          <w:sz w:val="21"/>
          <w:szCs w:val="21"/>
        </w:rPr>
        <w:t>fis</w:t>
      </w:r>
      <w:proofErr w:type="spellEnd"/>
      <w:r w:rsidRPr="00E60597">
        <w:rPr>
          <w:rFonts w:ascii="Arial" w:eastAsiaTheme="minorEastAsia" w:hAnsi="Arial" w:cs="Arial"/>
          <w:bCs w:val="0"/>
          <w:kern w:val="2"/>
          <w:sz w:val="21"/>
          <w:szCs w:val="21"/>
        </w:rPr>
        <w:t xml:space="preserve"> = new </w:t>
      </w:r>
      <w:proofErr w:type="spellStart"/>
      <w:r w:rsidRPr="00E60597">
        <w:rPr>
          <w:rFonts w:ascii="Arial" w:eastAsiaTheme="minorEastAsia" w:hAnsi="Arial" w:cs="Arial"/>
          <w:bCs w:val="0"/>
          <w:kern w:val="2"/>
          <w:sz w:val="21"/>
          <w:szCs w:val="21"/>
        </w:rPr>
        <w:t>FileInputStream</w:t>
      </w:r>
      <w:proofErr w:type="spellEnd"/>
      <w:r w:rsidRPr="00E60597">
        <w:rPr>
          <w:rFonts w:ascii="Arial" w:eastAsiaTheme="minorEastAsia" w:hAnsi="Arial" w:cs="Arial"/>
          <w:bCs w:val="0"/>
          <w:kern w:val="2"/>
          <w:sz w:val="21"/>
          <w:szCs w:val="21"/>
        </w:rPr>
        <w:t>(f);</w:t>
      </w:r>
    </w:p>
    <w:p w14:paraId="736DC1F3"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InputStreamReader</w:t>
      </w:r>
      <w:proofErr w:type="spellEnd"/>
      <w:r w:rsidRPr="00E60597">
        <w:rPr>
          <w:rFonts w:ascii="Arial" w:eastAsiaTheme="minorEastAsia" w:hAnsi="Arial" w:cs="Arial"/>
          <w:bCs w:val="0"/>
          <w:kern w:val="2"/>
          <w:sz w:val="21"/>
          <w:szCs w:val="21"/>
        </w:rPr>
        <w:t xml:space="preserve"> </w:t>
      </w:r>
      <w:proofErr w:type="spellStart"/>
      <w:r w:rsidRPr="00E60597">
        <w:rPr>
          <w:rFonts w:ascii="Arial" w:eastAsiaTheme="minorEastAsia" w:hAnsi="Arial" w:cs="Arial"/>
          <w:bCs w:val="0"/>
          <w:kern w:val="2"/>
          <w:sz w:val="21"/>
          <w:szCs w:val="21"/>
        </w:rPr>
        <w:t>isr</w:t>
      </w:r>
      <w:proofErr w:type="spellEnd"/>
      <w:r w:rsidRPr="00E60597">
        <w:rPr>
          <w:rFonts w:ascii="Arial" w:eastAsiaTheme="minorEastAsia" w:hAnsi="Arial" w:cs="Arial"/>
          <w:bCs w:val="0"/>
          <w:kern w:val="2"/>
          <w:sz w:val="21"/>
          <w:szCs w:val="21"/>
        </w:rPr>
        <w:t xml:space="preserve"> = new </w:t>
      </w:r>
      <w:proofErr w:type="spellStart"/>
      <w:r w:rsidRPr="00E60597">
        <w:rPr>
          <w:rFonts w:ascii="Arial" w:eastAsiaTheme="minorEastAsia" w:hAnsi="Arial" w:cs="Arial"/>
          <w:bCs w:val="0"/>
          <w:kern w:val="2"/>
          <w:sz w:val="21"/>
          <w:szCs w:val="21"/>
        </w:rPr>
        <w:t>InputStreamReader</w:t>
      </w:r>
      <w:proofErr w:type="spellEnd"/>
      <w:r w:rsidRPr="00E60597">
        <w:rPr>
          <w:rFonts w:ascii="Arial" w:eastAsiaTheme="minorEastAsia" w:hAnsi="Arial" w:cs="Arial"/>
          <w:bCs w:val="0"/>
          <w:kern w:val="2"/>
          <w:sz w:val="21"/>
          <w:szCs w:val="21"/>
        </w:rPr>
        <w:t>(</w:t>
      </w:r>
      <w:proofErr w:type="spellStart"/>
      <w:r w:rsidRPr="00E60597">
        <w:rPr>
          <w:rFonts w:ascii="Arial" w:eastAsiaTheme="minorEastAsia" w:hAnsi="Arial" w:cs="Arial"/>
          <w:bCs w:val="0"/>
          <w:kern w:val="2"/>
          <w:sz w:val="21"/>
          <w:szCs w:val="21"/>
        </w:rPr>
        <w:t>fis</w:t>
      </w:r>
      <w:proofErr w:type="spellEnd"/>
      <w:r w:rsidRPr="00E60597">
        <w:rPr>
          <w:rFonts w:ascii="Arial" w:eastAsiaTheme="minorEastAsia" w:hAnsi="Arial" w:cs="Arial"/>
          <w:bCs w:val="0"/>
          <w:kern w:val="2"/>
          <w:sz w:val="21"/>
          <w:szCs w:val="21"/>
        </w:rPr>
        <w:t>);</w:t>
      </w:r>
    </w:p>
    <w:p w14:paraId="54B67F63"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BufferedReader</w:t>
      </w:r>
      <w:proofErr w:type="spellEnd"/>
      <w:r w:rsidRPr="00E60597">
        <w:rPr>
          <w:rFonts w:ascii="Arial" w:eastAsiaTheme="minorEastAsia" w:hAnsi="Arial" w:cs="Arial"/>
          <w:bCs w:val="0"/>
          <w:kern w:val="2"/>
          <w:sz w:val="21"/>
          <w:szCs w:val="21"/>
        </w:rPr>
        <w:t xml:space="preserve"> </w:t>
      </w:r>
      <w:proofErr w:type="spellStart"/>
      <w:r w:rsidRPr="00E60597">
        <w:rPr>
          <w:rFonts w:ascii="Arial" w:eastAsiaTheme="minorEastAsia" w:hAnsi="Arial" w:cs="Arial"/>
          <w:bCs w:val="0"/>
          <w:kern w:val="2"/>
          <w:sz w:val="21"/>
          <w:szCs w:val="21"/>
        </w:rPr>
        <w:t>br</w:t>
      </w:r>
      <w:proofErr w:type="spellEnd"/>
      <w:r w:rsidRPr="00E60597">
        <w:rPr>
          <w:rFonts w:ascii="Arial" w:eastAsiaTheme="minorEastAsia" w:hAnsi="Arial" w:cs="Arial"/>
          <w:bCs w:val="0"/>
          <w:kern w:val="2"/>
          <w:sz w:val="21"/>
          <w:szCs w:val="21"/>
        </w:rPr>
        <w:t xml:space="preserve"> = new </w:t>
      </w:r>
      <w:proofErr w:type="spellStart"/>
      <w:r w:rsidRPr="00E60597">
        <w:rPr>
          <w:rFonts w:ascii="Arial" w:eastAsiaTheme="minorEastAsia" w:hAnsi="Arial" w:cs="Arial"/>
          <w:bCs w:val="0"/>
          <w:kern w:val="2"/>
          <w:sz w:val="21"/>
          <w:szCs w:val="21"/>
        </w:rPr>
        <w:t>BufferedReader</w:t>
      </w:r>
      <w:proofErr w:type="spellEnd"/>
      <w:r w:rsidRPr="00E60597">
        <w:rPr>
          <w:rFonts w:ascii="Arial" w:eastAsiaTheme="minorEastAsia" w:hAnsi="Arial" w:cs="Arial"/>
          <w:bCs w:val="0"/>
          <w:kern w:val="2"/>
          <w:sz w:val="21"/>
          <w:szCs w:val="21"/>
        </w:rPr>
        <w:t>(</w:t>
      </w:r>
      <w:proofErr w:type="spellStart"/>
      <w:r w:rsidRPr="00E60597">
        <w:rPr>
          <w:rFonts w:ascii="Arial" w:eastAsiaTheme="minorEastAsia" w:hAnsi="Arial" w:cs="Arial"/>
          <w:bCs w:val="0"/>
          <w:kern w:val="2"/>
          <w:sz w:val="21"/>
          <w:szCs w:val="21"/>
        </w:rPr>
        <w:t>isr</w:t>
      </w:r>
      <w:proofErr w:type="spellEnd"/>
      <w:r w:rsidRPr="00E60597">
        <w:rPr>
          <w:rFonts w:ascii="Arial" w:eastAsiaTheme="minorEastAsia" w:hAnsi="Arial" w:cs="Arial"/>
          <w:bCs w:val="0"/>
          <w:kern w:val="2"/>
          <w:sz w:val="21"/>
          <w:szCs w:val="21"/>
        </w:rPr>
        <w:t>);</w:t>
      </w:r>
    </w:p>
    <w:p w14:paraId="7841D965"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
    <w:p w14:paraId="113DEF21"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while((line=</w:t>
      </w:r>
      <w:proofErr w:type="spellStart"/>
      <w:proofErr w:type="gramStart"/>
      <w:r w:rsidRPr="00E60597">
        <w:rPr>
          <w:rFonts w:ascii="Arial" w:eastAsiaTheme="minorEastAsia" w:hAnsi="Arial" w:cs="Arial"/>
          <w:bCs w:val="0"/>
          <w:kern w:val="2"/>
          <w:sz w:val="21"/>
          <w:szCs w:val="21"/>
        </w:rPr>
        <w:t>br.readLine</w:t>
      </w:r>
      <w:proofErr w:type="spellEnd"/>
      <w:proofErr w:type="gramEnd"/>
      <w:r w:rsidRPr="00E60597">
        <w:rPr>
          <w:rFonts w:ascii="Arial" w:eastAsiaTheme="minorEastAsia" w:hAnsi="Arial" w:cs="Arial"/>
          <w:bCs w:val="0"/>
          <w:kern w:val="2"/>
          <w:sz w:val="21"/>
          <w:szCs w:val="21"/>
        </w:rPr>
        <w:t>())!=null)</w:t>
      </w:r>
    </w:p>
    <w:p w14:paraId="100B8D26"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w:t>
      </w:r>
    </w:p>
    <w:p w14:paraId="26329B36"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gramStart"/>
      <w:r w:rsidRPr="00E60597">
        <w:rPr>
          <w:rFonts w:ascii="Arial" w:eastAsiaTheme="minorEastAsia" w:hAnsi="Arial" w:cs="Arial"/>
          <w:bCs w:val="0"/>
          <w:kern w:val="2"/>
          <w:sz w:val="21"/>
          <w:szCs w:val="21"/>
        </w:rPr>
        <w:t>String[</w:t>
      </w:r>
      <w:proofErr w:type="gramEnd"/>
      <w:r w:rsidRPr="00E60597">
        <w:rPr>
          <w:rFonts w:ascii="Arial" w:eastAsiaTheme="minorEastAsia" w:hAnsi="Arial" w:cs="Arial"/>
          <w:bCs w:val="0"/>
          <w:kern w:val="2"/>
          <w:sz w:val="21"/>
          <w:szCs w:val="21"/>
        </w:rPr>
        <w:t xml:space="preserve">] </w:t>
      </w:r>
      <w:proofErr w:type="spellStart"/>
      <w:r w:rsidRPr="00E60597">
        <w:rPr>
          <w:rFonts w:ascii="Arial" w:eastAsiaTheme="minorEastAsia" w:hAnsi="Arial" w:cs="Arial"/>
          <w:bCs w:val="0"/>
          <w:kern w:val="2"/>
          <w:sz w:val="21"/>
          <w:szCs w:val="21"/>
        </w:rPr>
        <w:t>ip</w:t>
      </w:r>
      <w:proofErr w:type="spellEnd"/>
      <w:r w:rsidRPr="00E60597">
        <w:rPr>
          <w:rFonts w:ascii="Arial" w:eastAsiaTheme="minorEastAsia" w:hAnsi="Arial" w:cs="Arial"/>
          <w:bCs w:val="0"/>
          <w:kern w:val="2"/>
          <w:sz w:val="21"/>
          <w:szCs w:val="21"/>
        </w:rPr>
        <w:t xml:space="preserve"> = </w:t>
      </w:r>
      <w:proofErr w:type="spellStart"/>
      <w:r w:rsidRPr="00E60597">
        <w:rPr>
          <w:rFonts w:ascii="Arial" w:eastAsiaTheme="minorEastAsia" w:hAnsi="Arial" w:cs="Arial"/>
          <w:bCs w:val="0"/>
          <w:kern w:val="2"/>
          <w:sz w:val="21"/>
          <w:szCs w:val="21"/>
        </w:rPr>
        <w:t>line.split</w:t>
      </w:r>
      <w:proofErr w:type="spellEnd"/>
      <w:r w:rsidRPr="00E60597">
        <w:rPr>
          <w:rFonts w:ascii="Arial" w:eastAsiaTheme="minorEastAsia" w:hAnsi="Arial" w:cs="Arial"/>
          <w:bCs w:val="0"/>
          <w:kern w:val="2"/>
          <w:sz w:val="21"/>
          <w:szCs w:val="21"/>
        </w:rPr>
        <w:t>(" ");</w:t>
      </w:r>
    </w:p>
    <w:p w14:paraId="7E792721"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 xml:space="preserve">String </w:t>
      </w:r>
      <w:proofErr w:type="spellStart"/>
      <w:r w:rsidRPr="00E60597">
        <w:rPr>
          <w:rFonts w:ascii="Arial" w:eastAsiaTheme="minorEastAsia" w:hAnsi="Arial" w:cs="Arial"/>
          <w:bCs w:val="0"/>
          <w:kern w:val="2"/>
          <w:sz w:val="21"/>
          <w:szCs w:val="21"/>
        </w:rPr>
        <w:t>ipAddress</w:t>
      </w:r>
      <w:proofErr w:type="spellEnd"/>
      <w:r w:rsidRPr="00E60597">
        <w:rPr>
          <w:rFonts w:ascii="Arial" w:eastAsiaTheme="minorEastAsia" w:hAnsi="Arial" w:cs="Arial"/>
          <w:bCs w:val="0"/>
          <w:kern w:val="2"/>
          <w:sz w:val="21"/>
          <w:szCs w:val="21"/>
        </w:rPr>
        <w:t xml:space="preserve"> = </w:t>
      </w:r>
      <w:proofErr w:type="spellStart"/>
      <w:proofErr w:type="gramStart"/>
      <w:r w:rsidRPr="00E60597">
        <w:rPr>
          <w:rFonts w:ascii="Arial" w:eastAsiaTheme="minorEastAsia" w:hAnsi="Arial" w:cs="Arial"/>
          <w:bCs w:val="0"/>
          <w:kern w:val="2"/>
          <w:sz w:val="21"/>
          <w:szCs w:val="21"/>
        </w:rPr>
        <w:t>ip</w:t>
      </w:r>
      <w:proofErr w:type="spellEnd"/>
      <w:r w:rsidRPr="00E60597">
        <w:rPr>
          <w:rFonts w:ascii="Arial" w:eastAsiaTheme="minorEastAsia" w:hAnsi="Arial" w:cs="Arial"/>
          <w:bCs w:val="0"/>
          <w:kern w:val="2"/>
          <w:sz w:val="21"/>
          <w:szCs w:val="21"/>
        </w:rPr>
        <w:t>[</w:t>
      </w:r>
      <w:proofErr w:type="gramEnd"/>
      <w:r w:rsidRPr="00E60597">
        <w:rPr>
          <w:rFonts w:ascii="Arial" w:eastAsiaTheme="minorEastAsia" w:hAnsi="Arial" w:cs="Arial"/>
          <w:bCs w:val="0"/>
          <w:kern w:val="2"/>
          <w:sz w:val="21"/>
          <w:szCs w:val="21"/>
        </w:rPr>
        <w:t>0];</w:t>
      </w:r>
    </w:p>
    <w:p w14:paraId="08DF05E4"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 xml:space="preserve">String </w:t>
      </w:r>
      <w:proofErr w:type="spellStart"/>
      <w:r w:rsidRPr="00E60597">
        <w:rPr>
          <w:rFonts w:ascii="Arial" w:eastAsiaTheme="minorEastAsia" w:hAnsi="Arial" w:cs="Arial"/>
          <w:bCs w:val="0"/>
          <w:kern w:val="2"/>
          <w:sz w:val="21"/>
          <w:szCs w:val="21"/>
        </w:rPr>
        <w:t>ipDomainName</w:t>
      </w:r>
      <w:proofErr w:type="spellEnd"/>
      <w:r w:rsidRPr="00E60597">
        <w:rPr>
          <w:rFonts w:ascii="Arial" w:eastAsiaTheme="minorEastAsia" w:hAnsi="Arial" w:cs="Arial"/>
          <w:bCs w:val="0"/>
          <w:kern w:val="2"/>
          <w:sz w:val="21"/>
          <w:szCs w:val="21"/>
        </w:rPr>
        <w:t xml:space="preserve"> = </w:t>
      </w:r>
      <w:proofErr w:type="spellStart"/>
      <w:proofErr w:type="gramStart"/>
      <w:r w:rsidRPr="00E60597">
        <w:rPr>
          <w:rFonts w:ascii="Arial" w:eastAsiaTheme="minorEastAsia" w:hAnsi="Arial" w:cs="Arial"/>
          <w:bCs w:val="0"/>
          <w:kern w:val="2"/>
          <w:sz w:val="21"/>
          <w:szCs w:val="21"/>
        </w:rPr>
        <w:t>ip</w:t>
      </w:r>
      <w:proofErr w:type="spellEnd"/>
      <w:r w:rsidRPr="00E60597">
        <w:rPr>
          <w:rFonts w:ascii="Arial" w:eastAsiaTheme="minorEastAsia" w:hAnsi="Arial" w:cs="Arial"/>
          <w:bCs w:val="0"/>
          <w:kern w:val="2"/>
          <w:sz w:val="21"/>
          <w:szCs w:val="21"/>
        </w:rPr>
        <w:t>[</w:t>
      </w:r>
      <w:proofErr w:type="gramEnd"/>
      <w:r w:rsidRPr="00E60597">
        <w:rPr>
          <w:rFonts w:ascii="Arial" w:eastAsiaTheme="minorEastAsia" w:hAnsi="Arial" w:cs="Arial"/>
          <w:bCs w:val="0"/>
          <w:kern w:val="2"/>
          <w:sz w:val="21"/>
          <w:szCs w:val="21"/>
        </w:rPr>
        <w:t>1];</w:t>
      </w:r>
    </w:p>
    <w:p w14:paraId="6EF1BAB1"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r w:rsidRPr="00E60597">
        <w:rPr>
          <w:rFonts w:ascii="Arial" w:eastAsiaTheme="minorEastAsia" w:hAnsi="Arial" w:cs="Arial"/>
          <w:bCs w:val="0"/>
          <w:kern w:val="2"/>
          <w:sz w:val="21"/>
          <w:szCs w:val="21"/>
        </w:rPr>
        <w:t>ipTable.put</w:t>
      </w:r>
      <w:proofErr w:type="spellEnd"/>
      <w:r w:rsidRPr="00E60597">
        <w:rPr>
          <w:rFonts w:ascii="Arial" w:eastAsiaTheme="minorEastAsia" w:hAnsi="Arial" w:cs="Arial"/>
          <w:bCs w:val="0"/>
          <w:kern w:val="2"/>
          <w:sz w:val="21"/>
          <w:szCs w:val="21"/>
        </w:rPr>
        <w:t>(</w:t>
      </w:r>
      <w:proofErr w:type="spellStart"/>
      <w:proofErr w:type="gramStart"/>
      <w:r w:rsidRPr="00E60597">
        <w:rPr>
          <w:rFonts w:ascii="Arial" w:eastAsiaTheme="minorEastAsia" w:hAnsi="Arial" w:cs="Arial"/>
          <w:bCs w:val="0"/>
          <w:kern w:val="2"/>
          <w:sz w:val="21"/>
          <w:szCs w:val="21"/>
        </w:rPr>
        <w:t>ipDomainName,ipAddress</w:t>
      </w:r>
      <w:proofErr w:type="spellEnd"/>
      <w:proofErr w:type="gramEnd"/>
      <w:r w:rsidRPr="00E60597">
        <w:rPr>
          <w:rFonts w:ascii="Arial" w:eastAsiaTheme="minorEastAsia" w:hAnsi="Arial" w:cs="Arial"/>
          <w:bCs w:val="0"/>
          <w:kern w:val="2"/>
          <w:sz w:val="21"/>
          <w:szCs w:val="21"/>
        </w:rPr>
        <w:t>);</w:t>
      </w:r>
    </w:p>
    <w:p w14:paraId="4A94015A"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w:t>
      </w:r>
    </w:p>
    <w:p w14:paraId="2B04A6A6"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proofErr w:type="gramStart"/>
      <w:r w:rsidRPr="00E60597">
        <w:rPr>
          <w:rFonts w:ascii="Arial" w:eastAsiaTheme="minorEastAsia" w:hAnsi="Arial" w:cs="Arial"/>
          <w:bCs w:val="0"/>
          <w:kern w:val="2"/>
          <w:sz w:val="21"/>
          <w:szCs w:val="21"/>
        </w:rPr>
        <w:t>fis.close</w:t>
      </w:r>
      <w:proofErr w:type="spellEnd"/>
      <w:proofErr w:type="gramEnd"/>
      <w:r w:rsidRPr="00E60597">
        <w:rPr>
          <w:rFonts w:ascii="Arial" w:eastAsiaTheme="minorEastAsia" w:hAnsi="Arial" w:cs="Arial"/>
          <w:bCs w:val="0"/>
          <w:kern w:val="2"/>
          <w:sz w:val="21"/>
          <w:szCs w:val="21"/>
        </w:rPr>
        <w:t>();</w:t>
      </w:r>
    </w:p>
    <w:p w14:paraId="6C79F6AF"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proofErr w:type="gramStart"/>
      <w:r w:rsidRPr="00E60597">
        <w:rPr>
          <w:rFonts w:ascii="Arial" w:eastAsiaTheme="minorEastAsia" w:hAnsi="Arial" w:cs="Arial"/>
          <w:bCs w:val="0"/>
          <w:kern w:val="2"/>
          <w:sz w:val="21"/>
          <w:szCs w:val="21"/>
        </w:rPr>
        <w:t>isr.close</w:t>
      </w:r>
      <w:proofErr w:type="spellEnd"/>
      <w:proofErr w:type="gramEnd"/>
      <w:r w:rsidRPr="00E60597">
        <w:rPr>
          <w:rFonts w:ascii="Arial" w:eastAsiaTheme="minorEastAsia" w:hAnsi="Arial" w:cs="Arial"/>
          <w:bCs w:val="0"/>
          <w:kern w:val="2"/>
          <w:sz w:val="21"/>
          <w:szCs w:val="21"/>
        </w:rPr>
        <w:t>();</w:t>
      </w:r>
    </w:p>
    <w:p w14:paraId="1DF98340"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proofErr w:type="gramStart"/>
      <w:r w:rsidRPr="00E60597">
        <w:rPr>
          <w:rFonts w:ascii="Arial" w:eastAsiaTheme="minorEastAsia" w:hAnsi="Arial" w:cs="Arial"/>
          <w:bCs w:val="0"/>
          <w:kern w:val="2"/>
          <w:sz w:val="21"/>
          <w:szCs w:val="21"/>
        </w:rPr>
        <w:t>br.close</w:t>
      </w:r>
      <w:proofErr w:type="spellEnd"/>
      <w:proofErr w:type="gramEnd"/>
      <w:r w:rsidRPr="00E60597">
        <w:rPr>
          <w:rFonts w:ascii="Arial" w:eastAsiaTheme="minorEastAsia" w:hAnsi="Arial" w:cs="Arial"/>
          <w:bCs w:val="0"/>
          <w:kern w:val="2"/>
          <w:sz w:val="21"/>
          <w:szCs w:val="21"/>
        </w:rPr>
        <w:t>();</w:t>
      </w:r>
    </w:p>
    <w:p w14:paraId="082CE27B"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
    <w:p w14:paraId="3CF92CF3"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w:t>
      </w:r>
    </w:p>
    <w:p w14:paraId="3E3E3CD2"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t>}</w:t>
      </w:r>
    </w:p>
    <w:p w14:paraId="501BD61B" w14:textId="2252D73E" w:rsidR="00E60597" w:rsidRDefault="00E60597" w:rsidP="00E60597">
      <w:pPr>
        <w:pStyle w:val="1"/>
        <w:kinsoku w:val="0"/>
        <w:overflowPunct w:val="0"/>
        <w:spacing w:before="66"/>
        <w:ind w:left="0" w:firstLine="0"/>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w:t>
      </w:r>
    </w:p>
    <w:p w14:paraId="5F182356" w14:textId="3C1094D3" w:rsidR="00E60597" w:rsidRDefault="00E60597" w:rsidP="00E60597">
      <w:pPr>
        <w:pStyle w:val="1"/>
        <w:kinsoku w:val="0"/>
        <w:overflowPunct w:val="0"/>
        <w:spacing w:before="66"/>
        <w:ind w:left="0" w:firstLine="0"/>
        <w:rPr>
          <w:rFonts w:ascii="Arial" w:eastAsiaTheme="minorEastAsia" w:hAnsi="Arial" w:cs="Arial"/>
          <w:bCs w:val="0"/>
          <w:kern w:val="2"/>
          <w:sz w:val="21"/>
          <w:szCs w:val="21"/>
        </w:rPr>
      </w:pPr>
    </w:p>
    <w:p w14:paraId="632A42C9" w14:textId="6750F494" w:rsidR="00E60597" w:rsidRDefault="00E60597" w:rsidP="00E60597">
      <w:pPr>
        <w:pStyle w:val="1"/>
        <w:kinsoku w:val="0"/>
        <w:overflowPunct w:val="0"/>
        <w:spacing w:before="66"/>
        <w:ind w:left="0" w:firstLine="0"/>
        <w:rPr>
          <w:rFonts w:ascii="Arial" w:eastAsiaTheme="minorEastAsia" w:hAnsi="Arial" w:cs="Arial"/>
          <w:bCs w:val="0"/>
          <w:kern w:val="2"/>
          <w:sz w:val="21"/>
          <w:szCs w:val="21"/>
        </w:rPr>
      </w:pPr>
    </w:p>
    <w:p w14:paraId="3A325326"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public class Convert {</w:t>
      </w:r>
    </w:p>
    <w:p w14:paraId="37ACACBA"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t>/**</w:t>
      </w:r>
    </w:p>
    <w:p w14:paraId="766B36D4"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t xml:space="preserve"> * Byte to Integer</w:t>
      </w:r>
    </w:p>
    <w:p w14:paraId="0A236C5D"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t xml:space="preserve"> */</w:t>
      </w:r>
    </w:p>
    <w:p w14:paraId="0C00DD51"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t>public static int byte2Int(</w:t>
      </w:r>
      <w:proofErr w:type="gramStart"/>
      <w:r w:rsidRPr="00E60597">
        <w:rPr>
          <w:rFonts w:ascii="Arial" w:eastAsiaTheme="minorEastAsia" w:hAnsi="Arial" w:cs="Arial"/>
          <w:bCs w:val="0"/>
          <w:kern w:val="2"/>
          <w:sz w:val="21"/>
          <w:szCs w:val="21"/>
        </w:rPr>
        <w:t>byte[</w:t>
      </w:r>
      <w:proofErr w:type="gramEnd"/>
      <w:r w:rsidRPr="00E60597">
        <w:rPr>
          <w:rFonts w:ascii="Arial" w:eastAsiaTheme="minorEastAsia" w:hAnsi="Arial" w:cs="Arial"/>
          <w:bCs w:val="0"/>
          <w:kern w:val="2"/>
          <w:sz w:val="21"/>
          <w:szCs w:val="21"/>
        </w:rPr>
        <w:t>] array, int start)</w:t>
      </w:r>
    </w:p>
    <w:p w14:paraId="18372260"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t>{</w:t>
      </w:r>
    </w:p>
    <w:p w14:paraId="162E8E53"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final int length = 1;</w:t>
      </w:r>
    </w:p>
    <w:p w14:paraId="1316CAA4"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int result = 0;</w:t>
      </w:r>
    </w:p>
    <w:p w14:paraId="6C68A9CD"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
    <w:p w14:paraId="06470E78"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byte loop;</w:t>
      </w:r>
    </w:p>
    <w:p w14:paraId="6F02C1C5"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lastRenderedPageBreak/>
        <w:tab/>
      </w:r>
      <w:r w:rsidRPr="00E60597">
        <w:rPr>
          <w:rFonts w:ascii="Arial" w:eastAsiaTheme="minorEastAsia" w:hAnsi="Arial" w:cs="Arial"/>
          <w:bCs w:val="0"/>
          <w:kern w:val="2"/>
          <w:sz w:val="21"/>
          <w:szCs w:val="21"/>
        </w:rPr>
        <w:tab/>
        <w:t xml:space="preserve">for (int </w:t>
      </w:r>
      <w:proofErr w:type="spellStart"/>
      <w:r w:rsidRPr="00E60597">
        <w:rPr>
          <w:rFonts w:ascii="Arial" w:eastAsiaTheme="minorEastAsia" w:hAnsi="Arial" w:cs="Arial"/>
          <w:bCs w:val="0"/>
          <w:kern w:val="2"/>
          <w:sz w:val="21"/>
          <w:szCs w:val="21"/>
        </w:rPr>
        <w:t>i</w:t>
      </w:r>
      <w:proofErr w:type="spellEnd"/>
      <w:r w:rsidRPr="00E60597">
        <w:rPr>
          <w:rFonts w:ascii="Arial" w:eastAsiaTheme="minorEastAsia" w:hAnsi="Arial" w:cs="Arial"/>
          <w:bCs w:val="0"/>
          <w:kern w:val="2"/>
          <w:sz w:val="21"/>
          <w:szCs w:val="21"/>
        </w:rPr>
        <w:t xml:space="preserve"> = start; </w:t>
      </w:r>
      <w:proofErr w:type="spellStart"/>
      <w:r w:rsidRPr="00E60597">
        <w:rPr>
          <w:rFonts w:ascii="Arial" w:eastAsiaTheme="minorEastAsia" w:hAnsi="Arial" w:cs="Arial"/>
          <w:bCs w:val="0"/>
          <w:kern w:val="2"/>
          <w:sz w:val="21"/>
          <w:szCs w:val="21"/>
        </w:rPr>
        <w:t>i</w:t>
      </w:r>
      <w:proofErr w:type="spellEnd"/>
      <w:r w:rsidRPr="00E60597">
        <w:rPr>
          <w:rFonts w:ascii="Arial" w:eastAsiaTheme="minorEastAsia" w:hAnsi="Arial" w:cs="Arial"/>
          <w:bCs w:val="0"/>
          <w:kern w:val="2"/>
          <w:sz w:val="21"/>
          <w:szCs w:val="21"/>
        </w:rPr>
        <w:t xml:space="preserve"> &lt; start + length; </w:t>
      </w:r>
      <w:proofErr w:type="spellStart"/>
      <w:r w:rsidRPr="00E60597">
        <w:rPr>
          <w:rFonts w:ascii="Arial" w:eastAsiaTheme="minorEastAsia" w:hAnsi="Arial" w:cs="Arial"/>
          <w:bCs w:val="0"/>
          <w:kern w:val="2"/>
          <w:sz w:val="21"/>
          <w:szCs w:val="21"/>
        </w:rPr>
        <w:t>i</w:t>
      </w:r>
      <w:proofErr w:type="spellEnd"/>
      <w:r w:rsidRPr="00E60597">
        <w:rPr>
          <w:rFonts w:ascii="Arial" w:eastAsiaTheme="minorEastAsia" w:hAnsi="Arial" w:cs="Arial"/>
          <w:bCs w:val="0"/>
          <w:kern w:val="2"/>
          <w:sz w:val="21"/>
          <w:szCs w:val="21"/>
        </w:rPr>
        <w:t>++) {</w:t>
      </w:r>
    </w:p>
    <w:p w14:paraId="57D09AE6"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loop = array[</w:t>
      </w:r>
      <w:proofErr w:type="spellStart"/>
      <w:r w:rsidRPr="00E60597">
        <w:rPr>
          <w:rFonts w:ascii="Arial" w:eastAsiaTheme="minorEastAsia" w:hAnsi="Arial" w:cs="Arial"/>
          <w:bCs w:val="0"/>
          <w:kern w:val="2"/>
          <w:sz w:val="21"/>
          <w:szCs w:val="21"/>
        </w:rPr>
        <w:t>i</w:t>
      </w:r>
      <w:proofErr w:type="spellEnd"/>
      <w:r w:rsidRPr="00E60597">
        <w:rPr>
          <w:rFonts w:ascii="Arial" w:eastAsiaTheme="minorEastAsia" w:hAnsi="Arial" w:cs="Arial"/>
          <w:bCs w:val="0"/>
          <w:kern w:val="2"/>
          <w:sz w:val="21"/>
          <w:szCs w:val="21"/>
        </w:rPr>
        <w:t>];</w:t>
      </w:r>
    </w:p>
    <w:p w14:paraId="78D35EF7"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 xml:space="preserve">int </w:t>
      </w:r>
      <w:proofErr w:type="spellStart"/>
      <w:r w:rsidRPr="00E60597">
        <w:rPr>
          <w:rFonts w:ascii="Arial" w:eastAsiaTheme="minorEastAsia" w:hAnsi="Arial" w:cs="Arial"/>
          <w:bCs w:val="0"/>
          <w:kern w:val="2"/>
          <w:sz w:val="21"/>
          <w:szCs w:val="21"/>
        </w:rPr>
        <w:t>offSet</w:t>
      </w:r>
      <w:proofErr w:type="spellEnd"/>
      <w:r w:rsidRPr="00E60597">
        <w:rPr>
          <w:rFonts w:ascii="Arial" w:eastAsiaTheme="minorEastAsia" w:hAnsi="Arial" w:cs="Arial"/>
          <w:bCs w:val="0"/>
          <w:kern w:val="2"/>
          <w:sz w:val="21"/>
          <w:szCs w:val="21"/>
        </w:rPr>
        <w:t xml:space="preserve"> = length - (</w:t>
      </w:r>
      <w:proofErr w:type="spellStart"/>
      <w:r w:rsidRPr="00E60597">
        <w:rPr>
          <w:rFonts w:ascii="Arial" w:eastAsiaTheme="minorEastAsia" w:hAnsi="Arial" w:cs="Arial"/>
          <w:bCs w:val="0"/>
          <w:kern w:val="2"/>
          <w:sz w:val="21"/>
          <w:szCs w:val="21"/>
        </w:rPr>
        <w:t>i</w:t>
      </w:r>
      <w:proofErr w:type="spellEnd"/>
      <w:r w:rsidRPr="00E60597">
        <w:rPr>
          <w:rFonts w:ascii="Arial" w:eastAsiaTheme="minorEastAsia" w:hAnsi="Arial" w:cs="Arial"/>
          <w:bCs w:val="0"/>
          <w:kern w:val="2"/>
          <w:sz w:val="21"/>
          <w:szCs w:val="21"/>
        </w:rPr>
        <w:t xml:space="preserve"> - start) -1;</w:t>
      </w:r>
    </w:p>
    <w:p w14:paraId="5FEF1BC5"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 xml:space="preserve">result += (loop &amp; 0xFF) &lt;&lt; (8 * </w:t>
      </w:r>
      <w:proofErr w:type="spellStart"/>
      <w:r w:rsidRPr="00E60597">
        <w:rPr>
          <w:rFonts w:ascii="Arial" w:eastAsiaTheme="minorEastAsia" w:hAnsi="Arial" w:cs="Arial"/>
          <w:bCs w:val="0"/>
          <w:kern w:val="2"/>
          <w:sz w:val="21"/>
          <w:szCs w:val="21"/>
        </w:rPr>
        <w:t>offSet</w:t>
      </w:r>
      <w:proofErr w:type="spellEnd"/>
      <w:r w:rsidRPr="00E60597">
        <w:rPr>
          <w:rFonts w:ascii="Arial" w:eastAsiaTheme="minorEastAsia" w:hAnsi="Arial" w:cs="Arial"/>
          <w:bCs w:val="0"/>
          <w:kern w:val="2"/>
          <w:sz w:val="21"/>
          <w:szCs w:val="21"/>
        </w:rPr>
        <w:t>);</w:t>
      </w:r>
    </w:p>
    <w:p w14:paraId="73094016"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w:t>
      </w:r>
    </w:p>
    <w:p w14:paraId="44EC7EEF"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
    <w:p w14:paraId="3FCE62E0"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return result;</w:t>
      </w:r>
    </w:p>
    <w:p w14:paraId="6BB41339"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t>}</w:t>
      </w:r>
    </w:p>
    <w:p w14:paraId="76526877"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p>
    <w:p w14:paraId="71E4821B" w14:textId="1F42E73C" w:rsidR="00E60597" w:rsidRDefault="00E60597" w:rsidP="009A694F">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p>
    <w:p w14:paraId="1B0D14A4"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 xml:space="preserve">import </w:t>
      </w:r>
      <w:proofErr w:type="spellStart"/>
      <w:proofErr w:type="gramStart"/>
      <w:r w:rsidRPr="00E60597">
        <w:rPr>
          <w:rFonts w:ascii="Arial" w:eastAsiaTheme="minorEastAsia" w:hAnsi="Arial" w:cs="Arial"/>
          <w:bCs w:val="0"/>
          <w:kern w:val="2"/>
          <w:sz w:val="21"/>
          <w:szCs w:val="21"/>
        </w:rPr>
        <w:t>java.net.InetAddress</w:t>
      </w:r>
      <w:proofErr w:type="spellEnd"/>
      <w:proofErr w:type="gramEnd"/>
      <w:r w:rsidRPr="00E60597">
        <w:rPr>
          <w:rFonts w:ascii="Arial" w:eastAsiaTheme="minorEastAsia" w:hAnsi="Arial" w:cs="Arial"/>
          <w:bCs w:val="0"/>
          <w:kern w:val="2"/>
          <w:sz w:val="21"/>
          <w:szCs w:val="21"/>
        </w:rPr>
        <w:t>;</w:t>
      </w:r>
    </w:p>
    <w:p w14:paraId="5FDD9A43"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p>
    <w:p w14:paraId="5373EF81"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 xml:space="preserve">public class </w:t>
      </w:r>
      <w:proofErr w:type="spellStart"/>
      <w:r w:rsidRPr="00E60597">
        <w:rPr>
          <w:rFonts w:ascii="Arial" w:eastAsiaTheme="minorEastAsia" w:hAnsi="Arial" w:cs="Arial"/>
          <w:bCs w:val="0"/>
          <w:kern w:val="2"/>
          <w:sz w:val="21"/>
          <w:szCs w:val="21"/>
        </w:rPr>
        <w:t>IDStored</w:t>
      </w:r>
      <w:proofErr w:type="spellEnd"/>
      <w:r w:rsidRPr="00E60597">
        <w:rPr>
          <w:rFonts w:ascii="Arial" w:eastAsiaTheme="minorEastAsia" w:hAnsi="Arial" w:cs="Arial"/>
          <w:bCs w:val="0"/>
          <w:kern w:val="2"/>
          <w:sz w:val="21"/>
          <w:szCs w:val="21"/>
        </w:rPr>
        <w:t xml:space="preserve"> {</w:t>
      </w:r>
    </w:p>
    <w:p w14:paraId="21B808AC"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p>
    <w:p w14:paraId="2C317C09"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t xml:space="preserve">private int </w:t>
      </w:r>
      <w:proofErr w:type="spellStart"/>
      <w:r w:rsidRPr="00E60597">
        <w:rPr>
          <w:rFonts w:ascii="Arial" w:eastAsiaTheme="minorEastAsia" w:hAnsi="Arial" w:cs="Arial"/>
          <w:bCs w:val="0"/>
          <w:kern w:val="2"/>
          <w:sz w:val="21"/>
          <w:szCs w:val="21"/>
        </w:rPr>
        <w:t>oldID</w:t>
      </w:r>
      <w:proofErr w:type="spellEnd"/>
      <w:r w:rsidRPr="00E60597">
        <w:rPr>
          <w:rFonts w:ascii="Arial" w:eastAsiaTheme="minorEastAsia" w:hAnsi="Arial" w:cs="Arial"/>
          <w:bCs w:val="0"/>
          <w:kern w:val="2"/>
          <w:sz w:val="21"/>
          <w:szCs w:val="21"/>
        </w:rPr>
        <w:t>;</w:t>
      </w:r>
    </w:p>
    <w:p w14:paraId="01703F0A"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t>private int port;</w:t>
      </w:r>
    </w:p>
    <w:p w14:paraId="4A2F06F9"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t xml:space="preserve">private </w:t>
      </w:r>
      <w:proofErr w:type="spellStart"/>
      <w:r w:rsidRPr="00E60597">
        <w:rPr>
          <w:rFonts w:ascii="Arial" w:eastAsiaTheme="minorEastAsia" w:hAnsi="Arial" w:cs="Arial"/>
          <w:bCs w:val="0"/>
          <w:kern w:val="2"/>
          <w:sz w:val="21"/>
          <w:szCs w:val="21"/>
        </w:rPr>
        <w:t>InetAddress</w:t>
      </w:r>
      <w:proofErr w:type="spellEnd"/>
      <w:r w:rsidRPr="00E60597">
        <w:rPr>
          <w:rFonts w:ascii="Arial" w:eastAsiaTheme="minorEastAsia" w:hAnsi="Arial" w:cs="Arial"/>
          <w:bCs w:val="0"/>
          <w:kern w:val="2"/>
          <w:sz w:val="21"/>
          <w:szCs w:val="21"/>
        </w:rPr>
        <w:t xml:space="preserve"> </w:t>
      </w:r>
      <w:proofErr w:type="spellStart"/>
      <w:r w:rsidRPr="00E60597">
        <w:rPr>
          <w:rFonts w:ascii="Arial" w:eastAsiaTheme="minorEastAsia" w:hAnsi="Arial" w:cs="Arial"/>
          <w:bCs w:val="0"/>
          <w:kern w:val="2"/>
          <w:sz w:val="21"/>
          <w:szCs w:val="21"/>
        </w:rPr>
        <w:t>addr</w:t>
      </w:r>
      <w:proofErr w:type="spellEnd"/>
      <w:r w:rsidRPr="00E60597">
        <w:rPr>
          <w:rFonts w:ascii="Arial" w:eastAsiaTheme="minorEastAsia" w:hAnsi="Arial" w:cs="Arial"/>
          <w:bCs w:val="0"/>
          <w:kern w:val="2"/>
          <w:sz w:val="21"/>
          <w:szCs w:val="21"/>
        </w:rPr>
        <w:t>;</w:t>
      </w:r>
    </w:p>
    <w:p w14:paraId="092B5BF9"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p>
    <w:p w14:paraId="5F741268"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t xml:space="preserve">public </w:t>
      </w:r>
      <w:proofErr w:type="spellStart"/>
      <w:proofErr w:type="gramStart"/>
      <w:r w:rsidRPr="00E60597">
        <w:rPr>
          <w:rFonts w:ascii="Arial" w:eastAsiaTheme="minorEastAsia" w:hAnsi="Arial" w:cs="Arial"/>
          <w:bCs w:val="0"/>
          <w:kern w:val="2"/>
          <w:sz w:val="21"/>
          <w:szCs w:val="21"/>
        </w:rPr>
        <w:t>IDStored</w:t>
      </w:r>
      <w:proofErr w:type="spellEnd"/>
      <w:r w:rsidRPr="00E60597">
        <w:rPr>
          <w:rFonts w:ascii="Arial" w:eastAsiaTheme="minorEastAsia" w:hAnsi="Arial" w:cs="Arial"/>
          <w:bCs w:val="0"/>
          <w:kern w:val="2"/>
          <w:sz w:val="21"/>
          <w:szCs w:val="21"/>
        </w:rPr>
        <w:t>(</w:t>
      </w:r>
      <w:proofErr w:type="gramEnd"/>
      <w:r w:rsidRPr="00E60597">
        <w:rPr>
          <w:rFonts w:ascii="Arial" w:eastAsiaTheme="minorEastAsia" w:hAnsi="Arial" w:cs="Arial"/>
          <w:bCs w:val="0"/>
          <w:kern w:val="2"/>
          <w:sz w:val="21"/>
          <w:szCs w:val="21"/>
        </w:rPr>
        <w:t xml:space="preserve">int </w:t>
      </w:r>
      <w:proofErr w:type="spellStart"/>
      <w:r w:rsidRPr="00E60597">
        <w:rPr>
          <w:rFonts w:ascii="Arial" w:eastAsiaTheme="minorEastAsia" w:hAnsi="Arial" w:cs="Arial"/>
          <w:bCs w:val="0"/>
          <w:kern w:val="2"/>
          <w:sz w:val="21"/>
          <w:szCs w:val="21"/>
        </w:rPr>
        <w:t>oldID</w:t>
      </w:r>
      <w:proofErr w:type="spellEnd"/>
      <w:r w:rsidRPr="00E60597">
        <w:rPr>
          <w:rFonts w:ascii="Arial" w:eastAsiaTheme="minorEastAsia" w:hAnsi="Arial" w:cs="Arial"/>
          <w:bCs w:val="0"/>
          <w:kern w:val="2"/>
          <w:sz w:val="21"/>
          <w:szCs w:val="21"/>
        </w:rPr>
        <w:t xml:space="preserve">, int port, </w:t>
      </w:r>
      <w:proofErr w:type="spellStart"/>
      <w:r w:rsidRPr="00E60597">
        <w:rPr>
          <w:rFonts w:ascii="Arial" w:eastAsiaTheme="minorEastAsia" w:hAnsi="Arial" w:cs="Arial"/>
          <w:bCs w:val="0"/>
          <w:kern w:val="2"/>
          <w:sz w:val="21"/>
          <w:szCs w:val="21"/>
        </w:rPr>
        <w:t>InetAddress</w:t>
      </w:r>
      <w:proofErr w:type="spellEnd"/>
      <w:r w:rsidRPr="00E60597">
        <w:rPr>
          <w:rFonts w:ascii="Arial" w:eastAsiaTheme="minorEastAsia" w:hAnsi="Arial" w:cs="Arial"/>
          <w:bCs w:val="0"/>
          <w:kern w:val="2"/>
          <w:sz w:val="21"/>
          <w:szCs w:val="21"/>
        </w:rPr>
        <w:t xml:space="preserve"> </w:t>
      </w:r>
      <w:proofErr w:type="spellStart"/>
      <w:r w:rsidRPr="00E60597">
        <w:rPr>
          <w:rFonts w:ascii="Arial" w:eastAsiaTheme="minorEastAsia" w:hAnsi="Arial" w:cs="Arial"/>
          <w:bCs w:val="0"/>
          <w:kern w:val="2"/>
          <w:sz w:val="21"/>
          <w:szCs w:val="21"/>
        </w:rPr>
        <w:t>addr</w:t>
      </w:r>
      <w:proofErr w:type="spellEnd"/>
      <w:r w:rsidRPr="00E60597">
        <w:rPr>
          <w:rFonts w:ascii="Arial" w:eastAsiaTheme="minorEastAsia" w:hAnsi="Arial" w:cs="Arial"/>
          <w:bCs w:val="0"/>
          <w:kern w:val="2"/>
          <w:sz w:val="21"/>
          <w:szCs w:val="21"/>
        </w:rPr>
        <w:t>) {</w:t>
      </w:r>
    </w:p>
    <w:p w14:paraId="02F30D68"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proofErr w:type="gramStart"/>
      <w:r w:rsidRPr="00E60597">
        <w:rPr>
          <w:rFonts w:ascii="Arial" w:eastAsiaTheme="minorEastAsia" w:hAnsi="Arial" w:cs="Arial"/>
          <w:bCs w:val="0"/>
          <w:kern w:val="2"/>
          <w:sz w:val="21"/>
          <w:szCs w:val="21"/>
        </w:rPr>
        <w:t>this.oldID</w:t>
      </w:r>
      <w:proofErr w:type="spellEnd"/>
      <w:proofErr w:type="gramEnd"/>
      <w:r w:rsidRPr="00E60597">
        <w:rPr>
          <w:rFonts w:ascii="Arial" w:eastAsiaTheme="minorEastAsia" w:hAnsi="Arial" w:cs="Arial"/>
          <w:bCs w:val="0"/>
          <w:kern w:val="2"/>
          <w:sz w:val="21"/>
          <w:szCs w:val="21"/>
        </w:rPr>
        <w:t xml:space="preserve"> = </w:t>
      </w:r>
      <w:proofErr w:type="spellStart"/>
      <w:r w:rsidRPr="00E60597">
        <w:rPr>
          <w:rFonts w:ascii="Arial" w:eastAsiaTheme="minorEastAsia" w:hAnsi="Arial" w:cs="Arial"/>
          <w:bCs w:val="0"/>
          <w:kern w:val="2"/>
          <w:sz w:val="21"/>
          <w:szCs w:val="21"/>
        </w:rPr>
        <w:t>oldID</w:t>
      </w:r>
      <w:proofErr w:type="spellEnd"/>
      <w:r w:rsidRPr="00E60597">
        <w:rPr>
          <w:rFonts w:ascii="Arial" w:eastAsiaTheme="minorEastAsia" w:hAnsi="Arial" w:cs="Arial"/>
          <w:bCs w:val="0"/>
          <w:kern w:val="2"/>
          <w:sz w:val="21"/>
          <w:szCs w:val="21"/>
        </w:rPr>
        <w:t>;</w:t>
      </w:r>
    </w:p>
    <w:p w14:paraId="4155F84B"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proofErr w:type="gramStart"/>
      <w:r w:rsidRPr="00E60597">
        <w:rPr>
          <w:rFonts w:ascii="Arial" w:eastAsiaTheme="minorEastAsia" w:hAnsi="Arial" w:cs="Arial"/>
          <w:bCs w:val="0"/>
          <w:kern w:val="2"/>
          <w:sz w:val="21"/>
          <w:szCs w:val="21"/>
        </w:rPr>
        <w:t>this.port</w:t>
      </w:r>
      <w:proofErr w:type="spellEnd"/>
      <w:proofErr w:type="gramEnd"/>
      <w:r w:rsidRPr="00E60597">
        <w:rPr>
          <w:rFonts w:ascii="Arial" w:eastAsiaTheme="minorEastAsia" w:hAnsi="Arial" w:cs="Arial"/>
          <w:bCs w:val="0"/>
          <w:kern w:val="2"/>
          <w:sz w:val="21"/>
          <w:szCs w:val="21"/>
        </w:rPr>
        <w:t xml:space="preserve"> = port;</w:t>
      </w:r>
    </w:p>
    <w:p w14:paraId="1A2320DB"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r>
      <w:proofErr w:type="spellStart"/>
      <w:proofErr w:type="gramStart"/>
      <w:r w:rsidRPr="00E60597">
        <w:rPr>
          <w:rFonts w:ascii="Arial" w:eastAsiaTheme="minorEastAsia" w:hAnsi="Arial" w:cs="Arial"/>
          <w:bCs w:val="0"/>
          <w:kern w:val="2"/>
          <w:sz w:val="21"/>
          <w:szCs w:val="21"/>
        </w:rPr>
        <w:t>this.addr</w:t>
      </w:r>
      <w:proofErr w:type="spellEnd"/>
      <w:proofErr w:type="gramEnd"/>
      <w:r w:rsidRPr="00E60597">
        <w:rPr>
          <w:rFonts w:ascii="Arial" w:eastAsiaTheme="minorEastAsia" w:hAnsi="Arial" w:cs="Arial"/>
          <w:bCs w:val="0"/>
          <w:kern w:val="2"/>
          <w:sz w:val="21"/>
          <w:szCs w:val="21"/>
        </w:rPr>
        <w:t xml:space="preserve"> = </w:t>
      </w:r>
      <w:proofErr w:type="spellStart"/>
      <w:r w:rsidRPr="00E60597">
        <w:rPr>
          <w:rFonts w:ascii="Arial" w:eastAsiaTheme="minorEastAsia" w:hAnsi="Arial" w:cs="Arial"/>
          <w:bCs w:val="0"/>
          <w:kern w:val="2"/>
          <w:sz w:val="21"/>
          <w:szCs w:val="21"/>
        </w:rPr>
        <w:t>addr</w:t>
      </w:r>
      <w:proofErr w:type="spellEnd"/>
      <w:r w:rsidRPr="00E60597">
        <w:rPr>
          <w:rFonts w:ascii="Arial" w:eastAsiaTheme="minorEastAsia" w:hAnsi="Arial" w:cs="Arial"/>
          <w:bCs w:val="0"/>
          <w:kern w:val="2"/>
          <w:sz w:val="21"/>
          <w:szCs w:val="21"/>
        </w:rPr>
        <w:t>;</w:t>
      </w:r>
    </w:p>
    <w:p w14:paraId="50B0203D"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t>}</w:t>
      </w:r>
    </w:p>
    <w:p w14:paraId="0FD1A439"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p>
    <w:p w14:paraId="7895CCEF"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t xml:space="preserve">public int </w:t>
      </w:r>
      <w:proofErr w:type="spellStart"/>
      <w:proofErr w:type="gramStart"/>
      <w:r w:rsidRPr="00E60597">
        <w:rPr>
          <w:rFonts w:ascii="Arial" w:eastAsiaTheme="minorEastAsia" w:hAnsi="Arial" w:cs="Arial"/>
          <w:bCs w:val="0"/>
          <w:kern w:val="2"/>
          <w:sz w:val="21"/>
          <w:szCs w:val="21"/>
        </w:rPr>
        <w:t>getOldID</w:t>
      </w:r>
      <w:proofErr w:type="spellEnd"/>
      <w:r w:rsidRPr="00E60597">
        <w:rPr>
          <w:rFonts w:ascii="Arial" w:eastAsiaTheme="minorEastAsia" w:hAnsi="Arial" w:cs="Arial"/>
          <w:bCs w:val="0"/>
          <w:kern w:val="2"/>
          <w:sz w:val="21"/>
          <w:szCs w:val="21"/>
        </w:rPr>
        <w:t>(</w:t>
      </w:r>
      <w:proofErr w:type="gramEnd"/>
      <w:r w:rsidRPr="00E60597">
        <w:rPr>
          <w:rFonts w:ascii="Arial" w:eastAsiaTheme="minorEastAsia" w:hAnsi="Arial" w:cs="Arial"/>
          <w:bCs w:val="0"/>
          <w:kern w:val="2"/>
          <w:sz w:val="21"/>
          <w:szCs w:val="21"/>
        </w:rPr>
        <w:t>) {</w:t>
      </w:r>
    </w:p>
    <w:p w14:paraId="25E3EFCD"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 xml:space="preserve">return </w:t>
      </w:r>
      <w:proofErr w:type="spellStart"/>
      <w:r w:rsidRPr="00E60597">
        <w:rPr>
          <w:rFonts w:ascii="Arial" w:eastAsiaTheme="minorEastAsia" w:hAnsi="Arial" w:cs="Arial"/>
          <w:bCs w:val="0"/>
          <w:kern w:val="2"/>
          <w:sz w:val="21"/>
          <w:szCs w:val="21"/>
        </w:rPr>
        <w:t>oldID</w:t>
      </w:r>
      <w:proofErr w:type="spellEnd"/>
      <w:r w:rsidRPr="00E60597">
        <w:rPr>
          <w:rFonts w:ascii="Arial" w:eastAsiaTheme="minorEastAsia" w:hAnsi="Arial" w:cs="Arial"/>
          <w:bCs w:val="0"/>
          <w:kern w:val="2"/>
          <w:sz w:val="21"/>
          <w:szCs w:val="21"/>
        </w:rPr>
        <w:t>;</w:t>
      </w:r>
    </w:p>
    <w:p w14:paraId="3473526E"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t>}</w:t>
      </w:r>
    </w:p>
    <w:p w14:paraId="472E2053"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p>
    <w:p w14:paraId="4F9AEC3D"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t xml:space="preserve">public int </w:t>
      </w:r>
      <w:proofErr w:type="spellStart"/>
      <w:proofErr w:type="gramStart"/>
      <w:r w:rsidRPr="00E60597">
        <w:rPr>
          <w:rFonts w:ascii="Arial" w:eastAsiaTheme="minorEastAsia" w:hAnsi="Arial" w:cs="Arial"/>
          <w:bCs w:val="0"/>
          <w:kern w:val="2"/>
          <w:sz w:val="21"/>
          <w:szCs w:val="21"/>
        </w:rPr>
        <w:t>getPort</w:t>
      </w:r>
      <w:proofErr w:type="spellEnd"/>
      <w:r w:rsidRPr="00E60597">
        <w:rPr>
          <w:rFonts w:ascii="Arial" w:eastAsiaTheme="minorEastAsia" w:hAnsi="Arial" w:cs="Arial"/>
          <w:bCs w:val="0"/>
          <w:kern w:val="2"/>
          <w:sz w:val="21"/>
          <w:szCs w:val="21"/>
        </w:rPr>
        <w:t>(</w:t>
      </w:r>
      <w:proofErr w:type="gramEnd"/>
      <w:r w:rsidRPr="00E60597">
        <w:rPr>
          <w:rFonts w:ascii="Arial" w:eastAsiaTheme="minorEastAsia" w:hAnsi="Arial" w:cs="Arial"/>
          <w:bCs w:val="0"/>
          <w:kern w:val="2"/>
          <w:sz w:val="21"/>
          <w:szCs w:val="21"/>
        </w:rPr>
        <w:t>) {</w:t>
      </w:r>
    </w:p>
    <w:p w14:paraId="0565C312"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return port;</w:t>
      </w:r>
    </w:p>
    <w:p w14:paraId="2BF93406"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t>}</w:t>
      </w:r>
    </w:p>
    <w:p w14:paraId="124DA3A6"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p>
    <w:p w14:paraId="478BC622"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t xml:space="preserve">public </w:t>
      </w:r>
      <w:proofErr w:type="spellStart"/>
      <w:r w:rsidRPr="00E60597">
        <w:rPr>
          <w:rFonts w:ascii="Arial" w:eastAsiaTheme="minorEastAsia" w:hAnsi="Arial" w:cs="Arial"/>
          <w:bCs w:val="0"/>
          <w:kern w:val="2"/>
          <w:sz w:val="21"/>
          <w:szCs w:val="21"/>
        </w:rPr>
        <w:t>InetAddress</w:t>
      </w:r>
      <w:proofErr w:type="spellEnd"/>
      <w:r w:rsidRPr="00E60597">
        <w:rPr>
          <w:rFonts w:ascii="Arial" w:eastAsiaTheme="minorEastAsia" w:hAnsi="Arial" w:cs="Arial"/>
          <w:bCs w:val="0"/>
          <w:kern w:val="2"/>
          <w:sz w:val="21"/>
          <w:szCs w:val="21"/>
        </w:rPr>
        <w:t xml:space="preserve"> </w:t>
      </w:r>
      <w:proofErr w:type="spellStart"/>
      <w:proofErr w:type="gramStart"/>
      <w:r w:rsidRPr="00E60597">
        <w:rPr>
          <w:rFonts w:ascii="Arial" w:eastAsiaTheme="minorEastAsia" w:hAnsi="Arial" w:cs="Arial"/>
          <w:bCs w:val="0"/>
          <w:kern w:val="2"/>
          <w:sz w:val="21"/>
          <w:szCs w:val="21"/>
        </w:rPr>
        <w:t>getAddr</w:t>
      </w:r>
      <w:proofErr w:type="spellEnd"/>
      <w:r w:rsidRPr="00E60597">
        <w:rPr>
          <w:rFonts w:ascii="Arial" w:eastAsiaTheme="minorEastAsia" w:hAnsi="Arial" w:cs="Arial"/>
          <w:bCs w:val="0"/>
          <w:kern w:val="2"/>
          <w:sz w:val="21"/>
          <w:szCs w:val="21"/>
        </w:rPr>
        <w:t>(</w:t>
      </w:r>
      <w:proofErr w:type="gramEnd"/>
      <w:r w:rsidRPr="00E60597">
        <w:rPr>
          <w:rFonts w:ascii="Arial" w:eastAsiaTheme="minorEastAsia" w:hAnsi="Arial" w:cs="Arial"/>
          <w:bCs w:val="0"/>
          <w:kern w:val="2"/>
          <w:sz w:val="21"/>
          <w:szCs w:val="21"/>
        </w:rPr>
        <w:t>) {</w:t>
      </w:r>
    </w:p>
    <w:p w14:paraId="583CF458"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r>
      <w:r w:rsidRPr="00E60597">
        <w:rPr>
          <w:rFonts w:ascii="Arial" w:eastAsiaTheme="minorEastAsia" w:hAnsi="Arial" w:cs="Arial"/>
          <w:bCs w:val="0"/>
          <w:kern w:val="2"/>
          <w:sz w:val="21"/>
          <w:szCs w:val="21"/>
        </w:rPr>
        <w:tab/>
        <w:t xml:space="preserve">return </w:t>
      </w:r>
      <w:proofErr w:type="spellStart"/>
      <w:r w:rsidRPr="00E60597">
        <w:rPr>
          <w:rFonts w:ascii="Arial" w:eastAsiaTheme="minorEastAsia" w:hAnsi="Arial" w:cs="Arial"/>
          <w:bCs w:val="0"/>
          <w:kern w:val="2"/>
          <w:sz w:val="21"/>
          <w:szCs w:val="21"/>
        </w:rPr>
        <w:t>addr</w:t>
      </w:r>
      <w:proofErr w:type="spellEnd"/>
      <w:r w:rsidRPr="00E60597">
        <w:rPr>
          <w:rFonts w:ascii="Arial" w:eastAsiaTheme="minorEastAsia" w:hAnsi="Arial" w:cs="Arial"/>
          <w:bCs w:val="0"/>
          <w:kern w:val="2"/>
          <w:sz w:val="21"/>
          <w:szCs w:val="21"/>
        </w:rPr>
        <w:t>;</w:t>
      </w:r>
    </w:p>
    <w:p w14:paraId="3576C6AF" w14:textId="77777777" w:rsidR="00E60597" w:rsidRPr="00E60597" w:rsidRDefault="00E60597" w:rsidP="00E60597">
      <w:pPr>
        <w:pStyle w:val="1"/>
        <w:kinsoku w:val="0"/>
        <w:overflowPunct w:val="0"/>
        <w:spacing w:before="66"/>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ab/>
        <w:t>}</w:t>
      </w:r>
    </w:p>
    <w:p w14:paraId="750BA72F" w14:textId="64757C8A" w:rsidR="009A694F" w:rsidRDefault="00E60597" w:rsidP="00E60597">
      <w:pPr>
        <w:pStyle w:val="1"/>
        <w:kinsoku w:val="0"/>
        <w:overflowPunct w:val="0"/>
        <w:spacing w:before="66"/>
        <w:ind w:left="0" w:firstLine="0"/>
        <w:rPr>
          <w:rFonts w:ascii="Arial" w:eastAsiaTheme="minorEastAsia" w:hAnsi="Arial" w:cs="Arial"/>
          <w:bCs w:val="0"/>
          <w:kern w:val="2"/>
          <w:sz w:val="21"/>
          <w:szCs w:val="21"/>
        </w:rPr>
      </w:pPr>
      <w:r w:rsidRPr="00E60597">
        <w:rPr>
          <w:rFonts w:ascii="Arial" w:eastAsiaTheme="minorEastAsia" w:hAnsi="Arial" w:cs="Arial"/>
          <w:bCs w:val="0"/>
          <w:kern w:val="2"/>
          <w:sz w:val="21"/>
          <w:szCs w:val="21"/>
        </w:rPr>
        <w:t>}</w:t>
      </w:r>
    </w:p>
    <w:p w14:paraId="0A37B34C" w14:textId="0D92AA56" w:rsidR="009A694F" w:rsidRDefault="009A694F" w:rsidP="00E60597">
      <w:pPr>
        <w:pStyle w:val="1"/>
        <w:kinsoku w:val="0"/>
        <w:overflowPunct w:val="0"/>
        <w:spacing w:before="66"/>
        <w:ind w:left="0" w:firstLine="0"/>
        <w:rPr>
          <w:rFonts w:ascii="Arial" w:eastAsiaTheme="minorEastAsia" w:hAnsi="Arial" w:cs="Arial"/>
          <w:bCs w:val="0"/>
          <w:kern w:val="2"/>
          <w:sz w:val="21"/>
          <w:szCs w:val="21"/>
        </w:rPr>
      </w:pPr>
    </w:p>
    <w:p w14:paraId="4E9D5C80" w14:textId="77777777" w:rsidR="001E0AC6" w:rsidRDefault="001E0AC6" w:rsidP="00E60597">
      <w:pPr>
        <w:pStyle w:val="1"/>
        <w:kinsoku w:val="0"/>
        <w:overflowPunct w:val="0"/>
        <w:spacing w:before="66"/>
        <w:ind w:left="0" w:firstLine="0"/>
        <w:rPr>
          <w:rFonts w:ascii="Arial" w:eastAsiaTheme="minorEastAsia" w:hAnsi="Arial" w:cs="Arial"/>
          <w:bCs w:val="0"/>
          <w:kern w:val="2"/>
          <w:sz w:val="21"/>
          <w:szCs w:val="21"/>
        </w:rPr>
      </w:pPr>
    </w:p>
    <w:p w14:paraId="1F763B19"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public class Convert {</w:t>
      </w:r>
    </w:p>
    <w:p w14:paraId="15C5F2CB"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w:t>
      </w:r>
    </w:p>
    <w:p w14:paraId="66001EE0"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 xml:space="preserve"> * Byte to Integer</w:t>
      </w:r>
    </w:p>
    <w:p w14:paraId="2DAD5C01"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 xml:space="preserve"> */</w:t>
      </w:r>
    </w:p>
    <w:p w14:paraId="6EAF6A07"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public static int byte2Int(</w:t>
      </w:r>
      <w:proofErr w:type="gramStart"/>
      <w:r w:rsidRPr="009A694F">
        <w:rPr>
          <w:rFonts w:ascii="Arial" w:eastAsiaTheme="minorEastAsia" w:hAnsi="Arial" w:cs="Arial"/>
          <w:bCs w:val="0"/>
          <w:kern w:val="2"/>
          <w:sz w:val="21"/>
          <w:szCs w:val="21"/>
        </w:rPr>
        <w:t>byte[</w:t>
      </w:r>
      <w:proofErr w:type="gramEnd"/>
      <w:r w:rsidRPr="009A694F">
        <w:rPr>
          <w:rFonts w:ascii="Arial" w:eastAsiaTheme="minorEastAsia" w:hAnsi="Arial" w:cs="Arial"/>
          <w:bCs w:val="0"/>
          <w:kern w:val="2"/>
          <w:sz w:val="21"/>
          <w:szCs w:val="21"/>
        </w:rPr>
        <w:t>] array, int start)</w:t>
      </w:r>
    </w:p>
    <w:p w14:paraId="5A837C50"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w:t>
      </w:r>
    </w:p>
    <w:p w14:paraId="0144E6F4"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final int length = 1;</w:t>
      </w:r>
    </w:p>
    <w:p w14:paraId="4B5CC29B"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int result = 0;</w:t>
      </w:r>
    </w:p>
    <w:p w14:paraId="40A29558"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r>
    </w:p>
    <w:p w14:paraId="38481887"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byte loop;</w:t>
      </w:r>
    </w:p>
    <w:p w14:paraId="40E1B86D"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 xml:space="preserve">for (int </w:t>
      </w:r>
      <w:proofErr w:type="spellStart"/>
      <w:r w:rsidRPr="009A694F">
        <w:rPr>
          <w:rFonts w:ascii="Arial" w:eastAsiaTheme="minorEastAsia" w:hAnsi="Arial" w:cs="Arial"/>
          <w:bCs w:val="0"/>
          <w:kern w:val="2"/>
          <w:sz w:val="21"/>
          <w:szCs w:val="21"/>
        </w:rPr>
        <w:t>i</w:t>
      </w:r>
      <w:proofErr w:type="spellEnd"/>
      <w:r w:rsidRPr="009A694F">
        <w:rPr>
          <w:rFonts w:ascii="Arial" w:eastAsiaTheme="minorEastAsia" w:hAnsi="Arial" w:cs="Arial"/>
          <w:bCs w:val="0"/>
          <w:kern w:val="2"/>
          <w:sz w:val="21"/>
          <w:szCs w:val="21"/>
        </w:rPr>
        <w:t xml:space="preserve"> = start; </w:t>
      </w:r>
      <w:proofErr w:type="spellStart"/>
      <w:r w:rsidRPr="009A694F">
        <w:rPr>
          <w:rFonts w:ascii="Arial" w:eastAsiaTheme="minorEastAsia" w:hAnsi="Arial" w:cs="Arial"/>
          <w:bCs w:val="0"/>
          <w:kern w:val="2"/>
          <w:sz w:val="21"/>
          <w:szCs w:val="21"/>
        </w:rPr>
        <w:t>i</w:t>
      </w:r>
      <w:proofErr w:type="spellEnd"/>
      <w:r w:rsidRPr="009A694F">
        <w:rPr>
          <w:rFonts w:ascii="Arial" w:eastAsiaTheme="minorEastAsia" w:hAnsi="Arial" w:cs="Arial"/>
          <w:bCs w:val="0"/>
          <w:kern w:val="2"/>
          <w:sz w:val="21"/>
          <w:szCs w:val="21"/>
        </w:rPr>
        <w:t xml:space="preserve"> &lt; start + length; </w:t>
      </w:r>
      <w:proofErr w:type="spellStart"/>
      <w:r w:rsidRPr="009A694F">
        <w:rPr>
          <w:rFonts w:ascii="Arial" w:eastAsiaTheme="minorEastAsia" w:hAnsi="Arial" w:cs="Arial"/>
          <w:bCs w:val="0"/>
          <w:kern w:val="2"/>
          <w:sz w:val="21"/>
          <w:szCs w:val="21"/>
        </w:rPr>
        <w:t>i</w:t>
      </w:r>
      <w:proofErr w:type="spellEnd"/>
      <w:r w:rsidRPr="009A694F">
        <w:rPr>
          <w:rFonts w:ascii="Arial" w:eastAsiaTheme="minorEastAsia" w:hAnsi="Arial" w:cs="Arial"/>
          <w:bCs w:val="0"/>
          <w:kern w:val="2"/>
          <w:sz w:val="21"/>
          <w:szCs w:val="21"/>
        </w:rPr>
        <w:t>++) {</w:t>
      </w:r>
    </w:p>
    <w:p w14:paraId="2E6D0F15"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lastRenderedPageBreak/>
        <w:tab/>
      </w: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loop = array[</w:t>
      </w:r>
      <w:proofErr w:type="spellStart"/>
      <w:r w:rsidRPr="009A694F">
        <w:rPr>
          <w:rFonts w:ascii="Arial" w:eastAsiaTheme="minorEastAsia" w:hAnsi="Arial" w:cs="Arial"/>
          <w:bCs w:val="0"/>
          <w:kern w:val="2"/>
          <w:sz w:val="21"/>
          <w:szCs w:val="21"/>
        </w:rPr>
        <w:t>i</w:t>
      </w:r>
      <w:proofErr w:type="spellEnd"/>
      <w:r w:rsidRPr="009A694F">
        <w:rPr>
          <w:rFonts w:ascii="Arial" w:eastAsiaTheme="minorEastAsia" w:hAnsi="Arial" w:cs="Arial"/>
          <w:bCs w:val="0"/>
          <w:kern w:val="2"/>
          <w:sz w:val="21"/>
          <w:szCs w:val="21"/>
        </w:rPr>
        <w:t>];</w:t>
      </w:r>
    </w:p>
    <w:p w14:paraId="28E8582B"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 xml:space="preserve">int </w:t>
      </w:r>
      <w:proofErr w:type="spellStart"/>
      <w:r w:rsidRPr="009A694F">
        <w:rPr>
          <w:rFonts w:ascii="Arial" w:eastAsiaTheme="minorEastAsia" w:hAnsi="Arial" w:cs="Arial"/>
          <w:bCs w:val="0"/>
          <w:kern w:val="2"/>
          <w:sz w:val="21"/>
          <w:szCs w:val="21"/>
        </w:rPr>
        <w:t>offSet</w:t>
      </w:r>
      <w:proofErr w:type="spellEnd"/>
      <w:r w:rsidRPr="009A694F">
        <w:rPr>
          <w:rFonts w:ascii="Arial" w:eastAsiaTheme="minorEastAsia" w:hAnsi="Arial" w:cs="Arial"/>
          <w:bCs w:val="0"/>
          <w:kern w:val="2"/>
          <w:sz w:val="21"/>
          <w:szCs w:val="21"/>
        </w:rPr>
        <w:t xml:space="preserve"> = length - (</w:t>
      </w:r>
      <w:proofErr w:type="spellStart"/>
      <w:r w:rsidRPr="009A694F">
        <w:rPr>
          <w:rFonts w:ascii="Arial" w:eastAsiaTheme="minorEastAsia" w:hAnsi="Arial" w:cs="Arial"/>
          <w:bCs w:val="0"/>
          <w:kern w:val="2"/>
          <w:sz w:val="21"/>
          <w:szCs w:val="21"/>
        </w:rPr>
        <w:t>i</w:t>
      </w:r>
      <w:proofErr w:type="spellEnd"/>
      <w:r w:rsidRPr="009A694F">
        <w:rPr>
          <w:rFonts w:ascii="Arial" w:eastAsiaTheme="minorEastAsia" w:hAnsi="Arial" w:cs="Arial"/>
          <w:bCs w:val="0"/>
          <w:kern w:val="2"/>
          <w:sz w:val="21"/>
          <w:szCs w:val="21"/>
        </w:rPr>
        <w:t xml:space="preserve"> - start) -1;</w:t>
      </w:r>
    </w:p>
    <w:p w14:paraId="748B44A8"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 xml:space="preserve">result += (loop &amp; 0xFF) &lt;&lt; (8 * </w:t>
      </w:r>
      <w:proofErr w:type="spellStart"/>
      <w:r w:rsidRPr="009A694F">
        <w:rPr>
          <w:rFonts w:ascii="Arial" w:eastAsiaTheme="minorEastAsia" w:hAnsi="Arial" w:cs="Arial"/>
          <w:bCs w:val="0"/>
          <w:kern w:val="2"/>
          <w:sz w:val="21"/>
          <w:szCs w:val="21"/>
        </w:rPr>
        <w:t>offSet</w:t>
      </w:r>
      <w:proofErr w:type="spellEnd"/>
      <w:r w:rsidRPr="009A694F">
        <w:rPr>
          <w:rFonts w:ascii="Arial" w:eastAsiaTheme="minorEastAsia" w:hAnsi="Arial" w:cs="Arial"/>
          <w:bCs w:val="0"/>
          <w:kern w:val="2"/>
          <w:sz w:val="21"/>
          <w:szCs w:val="21"/>
        </w:rPr>
        <w:t>);</w:t>
      </w:r>
    </w:p>
    <w:p w14:paraId="1DD5D579"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w:t>
      </w:r>
    </w:p>
    <w:p w14:paraId="2F6B40ED"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r>
    </w:p>
    <w:p w14:paraId="40A67FE4"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return result;</w:t>
      </w:r>
    </w:p>
    <w:p w14:paraId="4E8525B8"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w:t>
      </w:r>
    </w:p>
    <w:p w14:paraId="6504E027"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p>
    <w:p w14:paraId="07182FFB"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w:t>
      </w:r>
    </w:p>
    <w:p w14:paraId="45F574AB"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 xml:space="preserve"> * Integer to Byte</w:t>
      </w:r>
    </w:p>
    <w:p w14:paraId="74899EB5"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 xml:space="preserve"> * @param value Integer</w:t>
      </w:r>
    </w:p>
    <w:p w14:paraId="5E9A76BF"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 xml:space="preserve"> * @param array Byte array</w:t>
      </w:r>
    </w:p>
    <w:p w14:paraId="66CA53ED"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 xml:space="preserve"> * @param start </w:t>
      </w:r>
      <w:proofErr w:type="spellStart"/>
      <w:r w:rsidRPr="009A694F">
        <w:rPr>
          <w:rFonts w:ascii="Arial" w:eastAsiaTheme="minorEastAsia" w:hAnsi="Arial" w:cs="Arial"/>
          <w:bCs w:val="0"/>
          <w:kern w:val="2"/>
          <w:sz w:val="21"/>
          <w:szCs w:val="21"/>
        </w:rPr>
        <w:t>Start</w:t>
      </w:r>
      <w:proofErr w:type="spellEnd"/>
      <w:r w:rsidRPr="009A694F">
        <w:rPr>
          <w:rFonts w:ascii="Arial" w:eastAsiaTheme="minorEastAsia" w:hAnsi="Arial" w:cs="Arial"/>
          <w:bCs w:val="0"/>
          <w:kern w:val="2"/>
          <w:sz w:val="21"/>
          <w:szCs w:val="21"/>
        </w:rPr>
        <w:t xml:space="preserve"> index in array</w:t>
      </w:r>
    </w:p>
    <w:p w14:paraId="7B02A36E"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 xml:space="preserve"> * @return Offset</w:t>
      </w:r>
    </w:p>
    <w:p w14:paraId="2F44A83A"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 xml:space="preserve"> */</w:t>
      </w:r>
    </w:p>
    <w:p w14:paraId="77F676E2"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public static int int2</w:t>
      </w:r>
      <w:proofErr w:type="gramStart"/>
      <w:r w:rsidRPr="009A694F">
        <w:rPr>
          <w:rFonts w:ascii="Arial" w:eastAsiaTheme="minorEastAsia" w:hAnsi="Arial" w:cs="Arial"/>
          <w:bCs w:val="0"/>
          <w:kern w:val="2"/>
          <w:sz w:val="21"/>
          <w:szCs w:val="21"/>
        </w:rPr>
        <w:t>Byte(</w:t>
      </w:r>
      <w:proofErr w:type="gramEnd"/>
      <w:r w:rsidRPr="009A694F">
        <w:rPr>
          <w:rFonts w:ascii="Arial" w:eastAsiaTheme="minorEastAsia" w:hAnsi="Arial" w:cs="Arial"/>
          <w:bCs w:val="0"/>
          <w:kern w:val="2"/>
          <w:sz w:val="21"/>
          <w:szCs w:val="21"/>
        </w:rPr>
        <w:t>int value, byte[] array, int start) {</w:t>
      </w:r>
    </w:p>
    <w:p w14:paraId="453BB6AF"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final int length = 4;</w:t>
      </w:r>
    </w:p>
    <w:p w14:paraId="1EDC37B6"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byte loop;</w:t>
      </w:r>
    </w:p>
    <w:p w14:paraId="0151F652"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 xml:space="preserve">for (int </w:t>
      </w:r>
      <w:proofErr w:type="spellStart"/>
      <w:r w:rsidRPr="009A694F">
        <w:rPr>
          <w:rFonts w:ascii="Arial" w:eastAsiaTheme="minorEastAsia" w:hAnsi="Arial" w:cs="Arial"/>
          <w:bCs w:val="0"/>
          <w:kern w:val="2"/>
          <w:sz w:val="21"/>
          <w:szCs w:val="21"/>
        </w:rPr>
        <w:t>i</w:t>
      </w:r>
      <w:proofErr w:type="spellEnd"/>
      <w:r w:rsidRPr="009A694F">
        <w:rPr>
          <w:rFonts w:ascii="Arial" w:eastAsiaTheme="minorEastAsia" w:hAnsi="Arial" w:cs="Arial"/>
          <w:bCs w:val="0"/>
          <w:kern w:val="2"/>
          <w:sz w:val="21"/>
          <w:szCs w:val="21"/>
        </w:rPr>
        <w:t xml:space="preserve"> = start; </w:t>
      </w:r>
      <w:proofErr w:type="spellStart"/>
      <w:r w:rsidRPr="009A694F">
        <w:rPr>
          <w:rFonts w:ascii="Arial" w:eastAsiaTheme="minorEastAsia" w:hAnsi="Arial" w:cs="Arial"/>
          <w:bCs w:val="0"/>
          <w:kern w:val="2"/>
          <w:sz w:val="21"/>
          <w:szCs w:val="21"/>
        </w:rPr>
        <w:t>i</w:t>
      </w:r>
      <w:proofErr w:type="spellEnd"/>
      <w:r w:rsidRPr="009A694F">
        <w:rPr>
          <w:rFonts w:ascii="Arial" w:eastAsiaTheme="minorEastAsia" w:hAnsi="Arial" w:cs="Arial"/>
          <w:bCs w:val="0"/>
          <w:kern w:val="2"/>
          <w:sz w:val="21"/>
          <w:szCs w:val="21"/>
        </w:rPr>
        <w:t xml:space="preserve"> &lt; start + length; </w:t>
      </w:r>
      <w:proofErr w:type="spellStart"/>
      <w:r w:rsidRPr="009A694F">
        <w:rPr>
          <w:rFonts w:ascii="Arial" w:eastAsiaTheme="minorEastAsia" w:hAnsi="Arial" w:cs="Arial"/>
          <w:bCs w:val="0"/>
          <w:kern w:val="2"/>
          <w:sz w:val="21"/>
          <w:szCs w:val="21"/>
        </w:rPr>
        <w:t>i</w:t>
      </w:r>
      <w:proofErr w:type="spellEnd"/>
      <w:r w:rsidRPr="009A694F">
        <w:rPr>
          <w:rFonts w:ascii="Arial" w:eastAsiaTheme="minorEastAsia" w:hAnsi="Arial" w:cs="Arial"/>
          <w:bCs w:val="0"/>
          <w:kern w:val="2"/>
          <w:sz w:val="21"/>
          <w:szCs w:val="21"/>
        </w:rPr>
        <w:t>++) {</w:t>
      </w:r>
    </w:p>
    <w:p w14:paraId="406359EB"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 xml:space="preserve">int </w:t>
      </w:r>
      <w:proofErr w:type="spellStart"/>
      <w:r w:rsidRPr="009A694F">
        <w:rPr>
          <w:rFonts w:ascii="Arial" w:eastAsiaTheme="minorEastAsia" w:hAnsi="Arial" w:cs="Arial"/>
          <w:bCs w:val="0"/>
          <w:kern w:val="2"/>
          <w:sz w:val="21"/>
          <w:szCs w:val="21"/>
        </w:rPr>
        <w:t>offSet</w:t>
      </w:r>
      <w:proofErr w:type="spellEnd"/>
      <w:r w:rsidRPr="009A694F">
        <w:rPr>
          <w:rFonts w:ascii="Arial" w:eastAsiaTheme="minorEastAsia" w:hAnsi="Arial" w:cs="Arial"/>
          <w:bCs w:val="0"/>
          <w:kern w:val="2"/>
          <w:sz w:val="21"/>
          <w:szCs w:val="21"/>
        </w:rPr>
        <w:t xml:space="preserve"> = length - (</w:t>
      </w:r>
      <w:proofErr w:type="spellStart"/>
      <w:r w:rsidRPr="009A694F">
        <w:rPr>
          <w:rFonts w:ascii="Arial" w:eastAsiaTheme="minorEastAsia" w:hAnsi="Arial" w:cs="Arial"/>
          <w:bCs w:val="0"/>
          <w:kern w:val="2"/>
          <w:sz w:val="21"/>
          <w:szCs w:val="21"/>
        </w:rPr>
        <w:t>i</w:t>
      </w:r>
      <w:proofErr w:type="spellEnd"/>
      <w:r w:rsidRPr="009A694F">
        <w:rPr>
          <w:rFonts w:ascii="Arial" w:eastAsiaTheme="minorEastAsia" w:hAnsi="Arial" w:cs="Arial"/>
          <w:bCs w:val="0"/>
          <w:kern w:val="2"/>
          <w:sz w:val="21"/>
          <w:szCs w:val="21"/>
        </w:rPr>
        <w:t xml:space="preserve"> - start) -1;</w:t>
      </w:r>
    </w:p>
    <w:p w14:paraId="3E7D53B4"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 xml:space="preserve">loop = (byte) ((byte) (value &gt;&gt; (8 * </w:t>
      </w:r>
      <w:proofErr w:type="spellStart"/>
      <w:r w:rsidRPr="009A694F">
        <w:rPr>
          <w:rFonts w:ascii="Arial" w:eastAsiaTheme="minorEastAsia" w:hAnsi="Arial" w:cs="Arial"/>
          <w:bCs w:val="0"/>
          <w:kern w:val="2"/>
          <w:sz w:val="21"/>
          <w:szCs w:val="21"/>
        </w:rPr>
        <w:t>offSet</w:t>
      </w:r>
      <w:proofErr w:type="spellEnd"/>
      <w:r w:rsidRPr="009A694F">
        <w:rPr>
          <w:rFonts w:ascii="Arial" w:eastAsiaTheme="minorEastAsia" w:hAnsi="Arial" w:cs="Arial"/>
          <w:bCs w:val="0"/>
          <w:kern w:val="2"/>
          <w:sz w:val="21"/>
          <w:szCs w:val="21"/>
        </w:rPr>
        <w:t>)) &amp; 0xFF);</w:t>
      </w:r>
    </w:p>
    <w:p w14:paraId="690102B2"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array[</w:t>
      </w:r>
      <w:proofErr w:type="spellStart"/>
      <w:r w:rsidRPr="009A694F">
        <w:rPr>
          <w:rFonts w:ascii="Arial" w:eastAsiaTheme="minorEastAsia" w:hAnsi="Arial" w:cs="Arial"/>
          <w:bCs w:val="0"/>
          <w:kern w:val="2"/>
          <w:sz w:val="21"/>
          <w:szCs w:val="21"/>
        </w:rPr>
        <w:t>i</w:t>
      </w:r>
      <w:proofErr w:type="spellEnd"/>
      <w:r w:rsidRPr="009A694F">
        <w:rPr>
          <w:rFonts w:ascii="Arial" w:eastAsiaTheme="minorEastAsia" w:hAnsi="Arial" w:cs="Arial"/>
          <w:bCs w:val="0"/>
          <w:kern w:val="2"/>
          <w:sz w:val="21"/>
          <w:szCs w:val="21"/>
        </w:rPr>
        <w:t>] = loop;</w:t>
      </w:r>
    </w:p>
    <w:p w14:paraId="66D14C7D"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 xml:space="preserve">    }</w:t>
      </w:r>
    </w:p>
    <w:p w14:paraId="067051D9"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return length;</w:t>
      </w:r>
    </w:p>
    <w:p w14:paraId="1E009DAB"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w:t>
      </w:r>
    </w:p>
    <w:p w14:paraId="18AD6691"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p>
    <w:p w14:paraId="4F447A0E"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w:t>
      </w:r>
    </w:p>
    <w:p w14:paraId="110B3977"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 xml:space="preserve"> * Integer to Byte</w:t>
      </w:r>
    </w:p>
    <w:p w14:paraId="76A83D8E"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 xml:space="preserve"> * @param value Integer</w:t>
      </w:r>
    </w:p>
    <w:p w14:paraId="2F4E5AB0"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 xml:space="preserve"> * @return </w:t>
      </w:r>
      <w:proofErr w:type="gramStart"/>
      <w:r w:rsidRPr="009A694F">
        <w:rPr>
          <w:rFonts w:ascii="Arial" w:eastAsiaTheme="minorEastAsia" w:hAnsi="Arial" w:cs="Arial"/>
          <w:bCs w:val="0"/>
          <w:kern w:val="2"/>
          <w:sz w:val="21"/>
          <w:szCs w:val="21"/>
        </w:rPr>
        <w:t>byte[</w:t>
      </w:r>
      <w:proofErr w:type="gramEnd"/>
      <w:r w:rsidRPr="009A694F">
        <w:rPr>
          <w:rFonts w:ascii="Arial" w:eastAsiaTheme="minorEastAsia" w:hAnsi="Arial" w:cs="Arial"/>
          <w:bCs w:val="0"/>
          <w:kern w:val="2"/>
          <w:sz w:val="21"/>
          <w:szCs w:val="21"/>
        </w:rPr>
        <w:t>]</w:t>
      </w:r>
    </w:p>
    <w:p w14:paraId="6BF9CD34"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 xml:space="preserve"> */</w:t>
      </w:r>
    </w:p>
    <w:p w14:paraId="694237BA"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 xml:space="preserve">public static </w:t>
      </w:r>
      <w:proofErr w:type="gramStart"/>
      <w:r w:rsidRPr="009A694F">
        <w:rPr>
          <w:rFonts w:ascii="Arial" w:eastAsiaTheme="minorEastAsia" w:hAnsi="Arial" w:cs="Arial"/>
          <w:bCs w:val="0"/>
          <w:kern w:val="2"/>
          <w:sz w:val="21"/>
          <w:szCs w:val="21"/>
        </w:rPr>
        <w:t>byte[</w:t>
      </w:r>
      <w:proofErr w:type="gramEnd"/>
      <w:r w:rsidRPr="009A694F">
        <w:rPr>
          <w:rFonts w:ascii="Arial" w:eastAsiaTheme="minorEastAsia" w:hAnsi="Arial" w:cs="Arial"/>
          <w:bCs w:val="0"/>
          <w:kern w:val="2"/>
          <w:sz w:val="21"/>
          <w:szCs w:val="21"/>
        </w:rPr>
        <w:t>] int2Byte(int value) {</w:t>
      </w:r>
    </w:p>
    <w:p w14:paraId="2C60D3E1"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r>
      <w:proofErr w:type="gramStart"/>
      <w:r w:rsidRPr="009A694F">
        <w:rPr>
          <w:rFonts w:ascii="Arial" w:eastAsiaTheme="minorEastAsia" w:hAnsi="Arial" w:cs="Arial"/>
          <w:bCs w:val="0"/>
          <w:kern w:val="2"/>
          <w:sz w:val="21"/>
          <w:szCs w:val="21"/>
        </w:rPr>
        <w:t>byte[</w:t>
      </w:r>
      <w:proofErr w:type="gramEnd"/>
      <w:r w:rsidRPr="009A694F">
        <w:rPr>
          <w:rFonts w:ascii="Arial" w:eastAsiaTheme="minorEastAsia" w:hAnsi="Arial" w:cs="Arial"/>
          <w:bCs w:val="0"/>
          <w:kern w:val="2"/>
          <w:sz w:val="21"/>
          <w:szCs w:val="21"/>
        </w:rPr>
        <w:t>] array = new byte[4];</w:t>
      </w:r>
    </w:p>
    <w:p w14:paraId="19AD3B81"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int2</w:t>
      </w:r>
      <w:proofErr w:type="gramStart"/>
      <w:r w:rsidRPr="009A694F">
        <w:rPr>
          <w:rFonts w:ascii="Arial" w:eastAsiaTheme="minorEastAsia" w:hAnsi="Arial" w:cs="Arial"/>
          <w:bCs w:val="0"/>
          <w:kern w:val="2"/>
          <w:sz w:val="21"/>
          <w:szCs w:val="21"/>
        </w:rPr>
        <w:t>Byte(</w:t>
      </w:r>
      <w:proofErr w:type="gramEnd"/>
      <w:r w:rsidRPr="009A694F">
        <w:rPr>
          <w:rFonts w:ascii="Arial" w:eastAsiaTheme="minorEastAsia" w:hAnsi="Arial" w:cs="Arial"/>
          <w:bCs w:val="0"/>
          <w:kern w:val="2"/>
          <w:sz w:val="21"/>
          <w:szCs w:val="21"/>
        </w:rPr>
        <w:t>value, array, 0);</w:t>
      </w:r>
    </w:p>
    <w:p w14:paraId="25D07265"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return array;</w:t>
      </w:r>
    </w:p>
    <w:p w14:paraId="48C15ED0"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w:t>
      </w:r>
    </w:p>
    <w:p w14:paraId="3D5F2E66"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p>
    <w:p w14:paraId="0783DAEC"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w:t>
      </w:r>
    </w:p>
    <w:p w14:paraId="6872375F"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 xml:space="preserve"> * byte2Short</w:t>
      </w:r>
    </w:p>
    <w:p w14:paraId="00C314BA"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 xml:space="preserve"> */</w:t>
      </w:r>
    </w:p>
    <w:p w14:paraId="56FED58C"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public static short byte2Short(</w:t>
      </w:r>
      <w:proofErr w:type="gramStart"/>
      <w:r w:rsidRPr="009A694F">
        <w:rPr>
          <w:rFonts w:ascii="Arial" w:eastAsiaTheme="minorEastAsia" w:hAnsi="Arial" w:cs="Arial"/>
          <w:bCs w:val="0"/>
          <w:kern w:val="2"/>
          <w:sz w:val="21"/>
          <w:szCs w:val="21"/>
        </w:rPr>
        <w:t>byte[</w:t>
      </w:r>
      <w:proofErr w:type="gramEnd"/>
      <w:r w:rsidRPr="009A694F">
        <w:rPr>
          <w:rFonts w:ascii="Arial" w:eastAsiaTheme="minorEastAsia" w:hAnsi="Arial" w:cs="Arial"/>
          <w:bCs w:val="0"/>
          <w:kern w:val="2"/>
          <w:sz w:val="21"/>
          <w:szCs w:val="21"/>
        </w:rPr>
        <w:t>] array, int start)</w:t>
      </w:r>
    </w:p>
    <w:p w14:paraId="09533B9F"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w:t>
      </w:r>
    </w:p>
    <w:p w14:paraId="592306F2"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final int length = 2;</w:t>
      </w:r>
    </w:p>
    <w:p w14:paraId="2FCE56FE"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short result = 0;</w:t>
      </w:r>
    </w:p>
    <w:p w14:paraId="19EC2964"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r>
    </w:p>
    <w:p w14:paraId="13FC9003"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byte loop;</w:t>
      </w:r>
    </w:p>
    <w:p w14:paraId="5B2D7CC9"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 xml:space="preserve">for (int </w:t>
      </w:r>
      <w:proofErr w:type="spellStart"/>
      <w:r w:rsidRPr="009A694F">
        <w:rPr>
          <w:rFonts w:ascii="Arial" w:eastAsiaTheme="minorEastAsia" w:hAnsi="Arial" w:cs="Arial"/>
          <w:bCs w:val="0"/>
          <w:kern w:val="2"/>
          <w:sz w:val="21"/>
          <w:szCs w:val="21"/>
        </w:rPr>
        <w:t>i</w:t>
      </w:r>
      <w:proofErr w:type="spellEnd"/>
      <w:r w:rsidRPr="009A694F">
        <w:rPr>
          <w:rFonts w:ascii="Arial" w:eastAsiaTheme="minorEastAsia" w:hAnsi="Arial" w:cs="Arial"/>
          <w:bCs w:val="0"/>
          <w:kern w:val="2"/>
          <w:sz w:val="21"/>
          <w:szCs w:val="21"/>
        </w:rPr>
        <w:t xml:space="preserve"> = start; </w:t>
      </w:r>
      <w:proofErr w:type="spellStart"/>
      <w:r w:rsidRPr="009A694F">
        <w:rPr>
          <w:rFonts w:ascii="Arial" w:eastAsiaTheme="minorEastAsia" w:hAnsi="Arial" w:cs="Arial"/>
          <w:bCs w:val="0"/>
          <w:kern w:val="2"/>
          <w:sz w:val="21"/>
          <w:szCs w:val="21"/>
        </w:rPr>
        <w:t>i</w:t>
      </w:r>
      <w:proofErr w:type="spellEnd"/>
      <w:r w:rsidRPr="009A694F">
        <w:rPr>
          <w:rFonts w:ascii="Arial" w:eastAsiaTheme="minorEastAsia" w:hAnsi="Arial" w:cs="Arial"/>
          <w:bCs w:val="0"/>
          <w:kern w:val="2"/>
          <w:sz w:val="21"/>
          <w:szCs w:val="21"/>
        </w:rPr>
        <w:t xml:space="preserve"> &lt; start + length; </w:t>
      </w:r>
      <w:proofErr w:type="spellStart"/>
      <w:r w:rsidRPr="009A694F">
        <w:rPr>
          <w:rFonts w:ascii="Arial" w:eastAsiaTheme="minorEastAsia" w:hAnsi="Arial" w:cs="Arial"/>
          <w:bCs w:val="0"/>
          <w:kern w:val="2"/>
          <w:sz w:val="21"/>
          <w:szCs w:val="21"/>
        </w:rPr>
        <w:t>i</w:t>
      </w:r>
      <w:proofErr w:type="spellEnd"/>
      <w:r w:rsidRPr="009A694F">
        <w:rPr>
          <w:rFonts w:ascii="Arial" w:eastAsiaTheme="minorEastAsia" w:hAnsi="Arial" w:cs="Arial"/>
          <w:bCs w:val="0"/>
          <w:kern w:val="2"/>
          <w:sz w:val="21"/>
          <w:szCs w:val="21"/>
        </w:rPr>
        <w:t>++) {</w:t>
      </w:r>
    </w:p>
    <w:p w14:paraId="7B18FF9C"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loop = array[</w:t>
      </w:r>
      <w:proofErr w:type="spellStart"/>
      <w:r w:rsidRPr="009A694F">
        <w:rPr>
          <w:rFonts w:ascii="Arial" w:eastAsiaTheme="minorEastAsia" w:hAnsi="Arial" w:cs="Arial"/>
          <w:bCs w:val="0"/>
          <w:kern w:val="2"/>
          <w:sz w:val="21"/>
          <w:szCs w:val="21"/>
        </w:rPr>
        <w:t>i</w:t>
      </w:r>
      <w:proofErr w:type="spellEnd"/>
      <w:r w:rsidRPr="009A694F">
        <w:rPr>
          <w:rFonts w:ascii="Arial" w:eastAsiaTheme="minorEastAsia" w:hAnsi="Arial" w:cs="Arial"/>
          <w:bCs w:val="0"/>
          <w:kern w:val="2"/>
          <w:sz w:val="21"/>
          <w:szCs w:val="21"/>
        </w:rPr>
        <w:t>];</w:t>
      </w:r>
    </w:p>
    <w:p w14:paraId="091306A6"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 xml:space="preserve">int </w:t>
      </w:r>
      <w:proofErr w:type="spellStart"/>
      <w:r w:rsidRPr="009A694F">
        <w:rPr>
          <w:rFonts w:ascii="Arial" w:eastAsiaTheme="minorEastAsia" w:hAnsi="Arial" w:cs="Arial"/>
          <w:bCs w:val="0"/>
          <w:kern w:val="2"/>
          <w:sz w:val="21"/>
          <w:szCs w:val="21"/>
        </w:rPr>
        <w:t>offSet</w:t>
      </w:r>
      <w:proofErr w:type="spellEnd"/>
      <w:r w:rsidRPr="009A694F">
        <w:rPr>
          <w:rFonts w:ascii="Arial" w:eastAsiaTheme="minorEastAsia" w:hAnsi="Arial" w:cs="Arial"/>
          <w:bCs w:val="0"/>
          <w:kern w:val="2"/>
          <w:sz w:val="21"/>
          <w:szCs w:val="21"/>
        </w:rPr>
        <w:t xml:space="preserve"> = length - (</w:t>
      </w:r>
      <w:proofErr w:type="spellStart"/>
      <w:r w:rsidRPr="009A694F">
        <w:rPr>
          <w:rFonts w:ascii="Arial" w:eastAsiaTheme="minorEastAsia" w:hAnsi="Arial" w:cs="Arial"/>
          <w:bCs w:val="0"/>
          <w:kern w:val="2"/>
          <w:sz w:val="21"/>
          <w:szCs w:val="21"/>
        </w:rPr>
        <w:t>i</w:t>
      </w:r>
      <w:proofErr w:type="spellEnd"/>
      <w:r w:rsidRPr="009A694F">
        <w:rPr>
          <w:rFonts w:ascii="Arial" w:eastAsiaTheme="minorEastAsia" w:hAnsi="Arial" w:cs="Arial"/>
          <w:bCs w:val="0"/>
          <w:kern w:val="2"/>
          <w:sz w:val="21"/>
          <w:szCs w:val="21"/>
        </w:rPr>
        <w:t xml:space="preserve"> - start) -1; /</w:t>
      </w:r>
      <w:proofErr w:type="gramStart"/>
      <w:r w:rsidRPr="009A694F">
        <w:rPr>
          <w:rFonts w:ascii="Arial" w:eastAsiaTheme="minorEastAsia" w:hAnsi="Arial" w:cs="Arial"/>
          <w:bCs w:val="0"/>
          <w:kern w:val="2"/>
          <w:sz w:val="21"/>
          <w:szCs w:val="21"/>
        </w:rPr>
        <w:t>/(</w:t>
      </w:r>
      <w:proofErr w:type="spellStart"/>
      <w:proofErr w:type="gramEnd"/>
      <w:r w:rsidRPr="009A694F">
        <w:rPr>
          <w:rFonts w:ascii="Arial" w:eastAsiaTheme="minorEastAsia" w:hAnsi="Arial" w:cs="Arial"/>
          <w:bCs w:val="0"/>
          <w:kern w:val="2"/>
          <w:sz w:val="21"/>
          <w:szCs w:val="21"/>
        </w:rPr>
        <w:t>i</w:t>
      </w:r>
      <w:proofErr w:type="spellEnd"/>
      <w:r w:rsidRPr="009A694F">
        <w:rPr>
          <w:rFonts w:ascii="Arial" w:eastAsiaTheme="minorEastAsia" w:hAnsi="Arial" w:cs="Arial"/>
          <w:bCs w:val="0"/>
          <w:kern w:val="2"/>
          <w:sz w:val="21"/>
          <w:szCs w:val="21"/>
        </w:rPr>
        <w:t xml:space="preserve"> - start);</w:t>
      </w:r>
    </w:p>
    <w:p w14:paraId="39F2D543"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lastRenderedPageBreak/>
        <w:tab/>
      </w: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 xml:space="preserve">result += (loop &amp; 0xFF) &lt;&lt; (8 * </w:t>
      </w:r>
      <w:proofErr w:type="spellStart"/>
      <w:r w:rsidRPr="009A694F">
        <w:rPr>
          <w:rFonts w:ascii="Arial" w:eastAsiaTheme="minorEastAsia" w:hAnsi="Arial" w:cs="Arial"/>
          <w:bCs w:val="0"/>
          <w:kern w:val="2"/>
          <w:sz w:val="21"/>
          <w:szCs w:val="21"/>
        </w:rPr>
        <w:t>offSet</w:t>
      </w:r>
      <w:proofErr w:type="spellEnd"/>
      <w:r w:rsidRPr="009A694F">
        <w:rPr>
          <w:rFonts w:ascii="Arial" w:eastAsiaTheme="minorEastAsia" w:hAnsi="Arial" w:cs="Arial"/>
          <w:bCs w:val="0"/>
          <w:kern w:val="2"/>
          <w:sz w:val="21"/>
          <w:szCs w:val="21"/>
        </w:rPr>
        <w:t>);</w:t>
      </w:r>
    </w:p>
    <w:p w14:paraId="33EC45B4"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w:t>
      </w:r>
    </w:p>
    <w:p w14:paraId="0A3AE67B"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r>
    </w:p>
    <w:p w14:paraId="10A8B93B"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return result;</w:t>
      </w:r>
    </w:p>
    <w:p w14:paraId="33D6B6EB"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w:t>
      </w:r>
    </w:p>
    <w:p w14:paraId="4F342ED6"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p>
    <w:p w14:paraId="1FF59CF0"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w:t>
      </w:r>
    </w:p>
    <w:p w14:paraId="2C926AD2"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 xml:space="preserve"> * Short to Byte</w:t>
      </w:r>
    </w:p>
    <w:p w14:paraId="0818C6A5"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 xml:space="preserve"> * @param value Short</w:t>
      </w:r>
    </w:p>
    <w:p w14:paraId="39895EF1"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 xml:space="preserve"> * @param array Byte array</w:t>
      </w:r>
    </w:p>
    <w:p w14:paraId="660C0376"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 xml:space="preserve"> * @param start </w:t>
      </w:r>
      <w:proofErr w:type="spellStart"/>
      <w:r w:rsidRPr="009A694F">
        <w:rPr>
          <w:rFonts w:ascii="Arial" w:eastAsiaTheme="minorEastAsia" w:hAnsi="Arial" w:cs="Arial"/>
          <w:bCs w:val="0"/>
          <w:kern w:val="2"/>
          <w:sz w:val="21"/>
          <w:szCs w:val="21"/>
        </w:rPr>
        <w:t>Start</w:t>
      </w:r>
      <w:proofErr w:type="spellEnd"/>
      <w:r w:rsidRPr="009A694F">
        <w:rPr>
          <w:rFonts w:ascii="Arial" w:eastAsiaTheme="minorEastAsia" w:hAnsi="Arial" w:cs="Arial"/>
          <w:bCs w:val="0"/>
          <w:kern w:val="2"/>
          <w:sz w:val="21"/>
          <w:szCs w:val="21"/>
        </w:rPr>
        <w:t xml:space="preserve"> index in array</w:t>
      </w:r>
    </w:p>
    <w:p w14:paraId="75EDC3BE"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 xml:space="preserve"> * @return Offset</w:t>
      </w:r>
    </w:p>
    <w:p w14:paraId="3D7B5638"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 xml:space="preserve"> */</w:t>
      </w:r>
    </w:p>
    <w:p w14:paraId="3FA78879"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public static int short2</w:t>
      </w:r>
      <w:proofErr w:type="gramStart"/>
      <w:r w:rsidRPr="009A694F">
        <w:rPr>
          <w:rFonts w:ascii="Arial" w:eastAsiaTheme="minorEastAsia" w:hAnsi="Arial" w:cs="Arial"/>
          <w:bCs w:val="0"/>
          <w:kern w:val="2"/>
          <w:sz w:val="21"/>
          <w:szCs w:val="21"/>
        </w:rPr>
        <w:t>Byte(</w:t>
      </w:r>
      <w:proofErr w:type="gramEnd"/>
      <w:r w:rsidRPr="009A694F">
        <w:rPr>
          <w:rFonts w:ascii="Arial" w:eastAsiaTheme="minorEastAsia" w:hAnsi="Arial" w:cs="Arial"/>
          <w:bCs w:val="0"/>
          <w:kern w:val="2"/>
          <w:sz w:val="21"/>
          <w:szCs w:val="21"/>
        </w:rPr>
        <w:t>short value, byte[] array, int start) {</w:t>
      </w:r>
    </w:p>
    <w:p w14:paraId="192B538A"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final int length = 2;</w:t>
      </w:r>
    </w:p>
    <w:p w14:paraId="2E3096D9"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byte loop;</w:t>
      </w:r>
    </w:p>
    <w:p w14:paraId="1917C1C6"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 xml:space="preserve">for (int </w:t>
      </w:r>
      <w:proofErr w:type="spellStart"/>
      <w:r w:rsidRPr="009A694F">
        <w:rPr>
          <w:rFonts w:ascii="Arial" w:eastAsiaTheme="minorEastAsia" w:hAnsi="Arial" w:cs="Arial"/>
          <w:bCs w:val="0"/>
          <w:kern w:val="2"/>
          <w:sz w:val="21"/>
          <w:szCs w:val="21"/>
        </w:rPr>
        <w:t>i</w:t>
      </w:r>
      <w:proofErr w:type="spellEnd"/>
      <w:r w:rsidRPr="009A694F">
        <w:rPr>
          <w:rFonts w:ascii="Arial" w:eastAsiaTheme="minorEastAsia" w:hAnsi="Arial" w:cs="Arial"/>
          <w:bCs w:val="0"/>
          <w:kern w:val="2"/>
          <w:sz w:val="21"/>
          <w:szCs w:val="21"/>
        </w:rPr>
        <w:t xml:space="preserve"> = start; </w:t>
      </w:r>
      <w:proofErr w:type="spellStart"/>
      <w:r w:rsidRPr="009A694F">
        <w:rPr>
          <w:rFonts w:ascii="Arial" w:eastAsiaTheme="minorEastAsia" w:hAnsi="Arial" w:cs="Arial"/>
          <w:bCs w:val="0"/>
          <w:kern w:val="2"/>
          <w:sz w:val="21"/>
          <w:szCs w:val="21"/>
        </w:rPr>
        <w:t>i</w:t>
      </w:r>
      <w:proofErr w:type="spellEnd"/>
      <w:r w:rsidRPr="009A694F">
        <w:rPr>
          <w:rFonts w:ascii="Arial" w:eastAsiaTheme="minorEastAsia" w:hAnsi="Arial" w:cs="Arial"/>
          <w:bCs w:val="0"/>
          <w:kern w:val="2"/>
          <w:sz w:val="21"/>
          <w:szCs w:val="21"/>
        </w:rPr>
        <w:t xml:space="preserve"> &lt; start + length; </w:t>
      </w:r>
      <w:proofErr w:type="spellStart"/>
      <w:r w:rsidRPr="009A694F">
        <w:rPr>
          <w:rFonts w:ascii="Arial" w:eastAsiaTheme="minorEastAsia" w:hAnsi="Arial" w:cs="Arial"/>
          <w:bCs w:val="0"/>
          <w:kern w:val="2"/>
          <w:sz w:val="21"/>
          <w:szCs w:val="21"/>
        </w:rPr>
        <w:t>i</w:t>
      </w:r>
      <w:proofErr w:type="spellEnd"/>
      <w:r w:rsidRPr="009A694F">
        <w:rPr>
          <w:rFonts w:ascii="Arial" w:eastAsiaTheme="minorEastAsia" w:hAnsi="Arial" w:cs="Arial"/>
          <w:bCs w:val="0"/>
          <w:kern w:val="2"/>
          <w:sz w:val="21"/>
          <w:szCs w:val="21"/>
        </w:rPr>
        <w:t>++) {</w:t>
      </w:r>
    </w:p>
    <w:p w14:paraId="3F719296"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 xml:space="preserve">int </w:t>
      </w:r>
      <w:proofErr w:type="spellStart"/>
      <w:r w:rsidRPr="009A694F">
        <w:rPr>
          <w:rFonts w:ascii="Arial" w:eastAsiaTheme="minorEastAsia" w:hAnsi="Arial" w:cs="Arial"/>
          <w:bCs w:val="0"/>
          <w:kern w:val="2"/>
          <w:sz w:val="21"/>
          <w:szCs w:val="21"/>
        </w:rPr>
        <w:t>offSet</w:t>
      </w:r>
      <w:proofErr w:type="spellEnd"/>
      <w:r w:rsidRPr="009A694F">
        <w:rPr>
          <w:rFonts w:ascii="Arial" w:eastAsiaTheme="minorEastAsia" w:hAnsi="Arial" w:cs="Arial"/>
          <w:bCs w:val="0"/>
          <w:kern w:val="2"/>
          <w:sz w:val="21"/>
          <w:szCs w:val="21"/>
        </w:rPr>
        <w:t xml:space="preserve"> = length - (</w:t>
      </w:r>
      <w:proofErr w:type="spellStart"/>
      <w:r w:rsidRPr="009A694F">
        <w:rPr>
          <w:rFonts w:ascii="Arial" w:eastAsiaTheme="minorEastAsia" w:hAnsi="Arial" w:cs="Arial"/>
          <w:bCs w:val="0"/>
          <w:kern w:val="2"/>
          <w:sz w:val="21"/>
          <w:szCs w:val="21"/>
        </w:rPr>
        <w:t>i</w:t>
      </w:r>
      <w:proofErr w:type="spellEnd"/>
      <w:r w:rsidRPr="009A694F">
        <w:rPr>
          <w:rFonts w:ascii="Arial" w:eastAsiaTheme="minorEastAsia" w:hAnsi="Arial" w:cs="Arial"/>
          <w:bCs w:val="0"/>
          <w:kern w:val="2"/>
          <w:sz w:val="21"/>
          <w:szCs w:val="21"/>
        </w:rPr>
        <w:t xml:space="preserve"> - start) -1;</w:t>
      </w:r>
    </w:p>
    <w:p w14:paraId="03114D2D"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 xml:space="preserve">loop = (byte) ((byte) (value &gt;&gt; (8 * </w:t>
      </w:r>
      <w:proofErr w:type="spellStart"/>
      <w:r w:rsidRPr="009A694F">
        <w:rPr>
          <w:rFonts w:ascii="Arial" w:eastAsiaTheme="minorEastAsia" w:hAnsi="Arial" w:cs="Arial"/>
          <w:bCs w:val="0"/>
          <w:kern w:val="2"/>
          <w:sz w:val="21"/>
          <w:szCs w:val="21"/>
        </w:rPr>
        <w:t>offSet</w:t>
      </w:r>
      <w:proofErr w:type="spellEnd"/>
      <w:r w:rsidRPr="009A694F">
        <w:rPr>
          <w:rFonts w:ascii="Arial" w:eastAsiaTheme="minorEastAsia" w:hAnsi="Arial" w:cs="Arial"/>
          <w:bCs w:val="0"/>
          <w:kern w:val="2"/>
          <w:sz w:val="21"/>
          <w:szCs w:val="21"/>
        </w:rPr>
        <w:t>)) &amp; 0xFF);</w:t>
      </w:r>
    </w:p>
    <w:p w14:paraId="49CA722B"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array[</w:t>
      </w:r>
      <w:proofErr w:type="spellStart"/>
      <w:r w:rsidRPr="009A694F">
        <w:rPr>
          <w:rFonts w:ascii="Arial" w:eastAsiaTheme="minorEastAsia" w:hAnsi="Arial" w:cs="Arial"/>
          <w:bCs w:val="0"/>
          <w:kern w:val="2"/>
          <w:sz w:val="21"/>
          <w:szCs w:val="21"/>
        </w:rPr>
        <w:t>i</w:t>
      </w:r>
      <w:proofErr w:type="spellEnd"/>
      <w:r w:rsidRPr="009A694F">
        <w:rPr>
          <w:rFonts w:ascii="Arial" w:eastAsiaTheme="minorEastAsia" w:hAnsi="Arial" w:cs="Arial"/>
          <w:bCs w:val="0"/>
          <w:kern w:val="2"/>
          <w:sz w:val="21"/>
          <w:szCs w:val="21"/>
        </w:rPr>
        <w:t>] = loop;</w:t>
      </w:r>
    </w:p>
    <w:p w14:paraId="768AA5A6"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 xml:space="preserve">    }</w:t>
      </w:r>
    </w:p>
    <w:p w14:paraId="4001D3D5"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return length;</w:t>
      </w:r>
    </w:p>
    <w:p w14:paraId="2128560B"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w:t>
      </w:r>
    </w:p>
    <w:p w14:paraId="2379984C"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p>
    <w:p w14:paraId="0AD46D36"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w:t>
      </w:r>
    </w:p>
    <w:p w14:paraId="126E5CAE"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 xml:space="preserve"> * Short to Byte</w:t>
      </w:r>
    </w:p>
    <w:p w14:paraId="2EE62B32"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 xml:space="preserve"> * @param value Short</w:t>
      </w:r>
    </w:p>
    <w:p w14:paraId="4F13E88B"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 xml:space="preserve"> * @return </w:t>
      </w:r>
      <w:proofErr w:type="gramStart"/>
      <w:r w:rsidRPr="009A694F">
        <w:rPr>
          <w:rFonts w:ascii="Arial" w:eastAsiaTheme="minorEastAsia" w:hAnsi="Arial" w:cs="Arial"/>
          <w:bCs w:val="0"/>
          <w:kern w:val="2"/>
          <w:sz w:val="21"/>
          <w:szCs w:val="21"/>
        </w:rPr>
        <w:t>Byte[</w:t>
      </w:r>
      <w:proofErr w:type="gramEnd"/>
      <w:r w:rsidRPr="009A694F">
        <w:rPr>
          <w:rFonts w:ascii="Arial" w:eastAsiaTheme="minorEastAsia" w:hAnsi="Arial" w:cs="Arial"/>
          <w:bCs w:val="0"/>
          <w:kern w:val="2"/>
          <w:sz w:val="21"/>
          <w:szCs w:val="21"/>
        </w:rPr>
        <w:t>]</w:t>
      </w:r>
    </w:p>
    <w:p w14:paraId="49CCEBFF"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 xml:space="preserve"> */</w:t>
      </w:r>
    </w:p>
    <w:p w14:paraId="558664C3"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 xml:space="preserve">public static </w:t>
      </w:r>
      <w:proofErr w:type="gramStart"/>
      <w:r w:rsidRPr="009A694F">
        <w:rPr>
          <w:rFonts w:ascii="Arial" w:eastAsiaTheme="minorEastAsia" w:hAnsi="Arial" w:cs="Arial"/>
          <w:bCs w:val="0"/>
          <w:kern w:val="2"/>
          <w:sz w:val="21"/>
          <w:szCs w:val="21"/>
        </w:rPr>
        <w:t>byte[</w:t>
      </w:r>
      <w:proofErr w:type="gramEnd"/>
      <w:r w:rsidRPr="009A694F">
        <w:rPr>
          <w:rFonts w:ascii="Arial" w:eastAsiaTheme="minorEastAsia" w:hAnsi="Arial" w:cs="Arial"/>
          <w:bCs w:val="0"/>
          <w:kern w:val="2"/>
          <w:sz w:val="21"/>
          <w:szCs w:val="21"/>
        </w:rPr>
        <w:t>] short2Byte(short value) {</w:t>
      </w:r>
    </w:p>
    <w:p w14:paraId="1FD45F7D"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r>
      <w:proofErr w:type="gramStart"/>
      <w:r w:rsidRPr="009A694F">
        <w:rPr>
          <w:rFonts w:ascii="Arial" w:eastAsiaTheme="minorEastAsia" w:hAnsi="Arial" w:cs="Arial"/>
          <w:bCs w:val="0"/>
          <w:kern w:val="2"/>
          <w:sz w:val="21"/>
          <w:szCs w:val="21"/>
        </w:rPr>
        <w:t>byte[</w:t>
      </w:r>
      <w:proofErr w:type="gramEnd"/>
      <w:r w:rsidRPr="009A694F">
        <w:rPr>
          <w:rFonts w:ascii="Arial" w:eastAsiaTheme="minorEastAsia" w:hAnsi="Arial" w:cs="Arial"/>
          <w:bCs w:val="0"/>
          <w:kern w:val="2"/>
          <w:sz w:val="21"/>
          <w:szCs w:val="21"/>
        </w:rPr>
        <w:t>] array = new byte[2];</w:t>
      </w:r>
    </w:p>
    <w:p w14:paraId="315FFF4D"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short2</w:t>
      </w:r>
      <w:proofErr w:type="gramStart"/>
      <w:r w:rsidRPr="009A694F">
        <w:rPr>
          <w:rFonts w:ascii="Arial" w:eastAsiaTheme="minorEastAsia" w:hAnsi="Arial" w:cs="Arial"/>
          <w:bCs w:val="0"/>
          <w:kern w:val="2"/>
          <w:sz w:val="21"/>
          <w:szCs w:val="21"/>
        </w:rPr>
        <w:t>Byte(</w:t>
      </w:r>
      <w:proofErr w:type="gramEnd"/>
      <w:r w:rsidRPr="009A694F">
        <w:rPr>
          <w:rFonts w:ascii="Arial" w:eastAsiaTheme="minorEastAsia" w:hAnsi="Arial" w:cs="Arial"/>
          <w:bCs w:val="0"/>
          <w:kern w:val="2"/>
          <w:sz w:val="21"/>
          <w:szCs w:val="21"/>
        </w:rPr>
        <w:t>value, array, 0);</w:t>
      </w:r>
    </w:p>
    <w:p w14:paraId="4AD1EBFD"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return array;</w:t>
      </w:r>
    </w:p>
    <w:p w14:paraId="72571988"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w:t>
      </w:r>
    </w:p>
    <w:p w14:paraId="127B6155"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p>
    <w:p w14:paraId="2251B526"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w:t>
      </w:r>
    </w:p>
    <w:p w14:paraId="339F4048"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 xml:space="preserve"> * byte2Long</w:t>
      </w:r>
    </w:p>
    <w:p w14:paraId="7F71DCF3"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 xml:space="preserve"> */</w:t>
      </w:r>
    </w:p>
    <w:p w14:paraId="4E364B77"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public static long byte2Long(</w:t>
      </w:r>
      <w:proofErr w:type="gramStart"/>
      <w:r w:rsidRPr="009A694F">
        <w:rPr>
          <w:rFonts w:ascii="Arial" w:eastAsiaTheme="minorEastAsia" w:hAnsi="Arial" w:cs="Arial"/>
          <w:bCs w:val="0"/>
          <w:kern w:val="2"/>
          <w:sz w:val="21"/>
          <w:szCs w:val="21"/>
        </w:rPr>
        <w:t>byte[</w:t>
      </w:r>
      <w:proofErr w:type="gramEnd"/>
      <w:r w:rsidRPr="009A694F">
        <w:rPr>
          <w:rFonts w:ascii="Arial" w:eastAsiaTheme="minorEastAsia" w:hAnsi="Arial" w:cs="Arial"/>
          <w:bCs w:val="0"/>
          <w:kern w:val="2"/>
          <w:sz w:val="21"/>
          <w:szCs w:val="21"/>
        </w:rPr>
        <w:t>] b, int start){</w:t>
      </w:r>
    </w:p>
    <w:p w14:paraId="13F9F15F"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 xml:space="preserve">long num = 0; </w:t>
      </w:r>
    </w:p>
    <w:p w14:paraId="76AD7484"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 xml:space="preserve">    for (int ix = start; ix &lt; start+8; ++ix) { </w:t>
      </w:r>
    </w:p>
    <w:p w14:paraId="775BF631"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 xml:space="preserve">        num &lt;&lt;= 8;</w:t>
      </w:r>
    </w:p>
    <w:p w14:paraId="1E00BAF3"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 xml:space="preserve">        num |= (b[ix] &amp; 0xff);  </w:t>
      </w:r>
    </w:p>
    <w:p w14:paraId="1D10CD94"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 xml:space="preserve">    }</w:t>
      </w:r>
    </w:p>
    <w:p w14:paraId="28AB5D51"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 xml:space="preserve">    return num;</w:t>
      </w:r>
    </w:p>
    <w:p w14:paraId="5127A8E4"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r>
    </w:p>
    <w:p w14:paraId="79872311"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w:t>
      </w: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 xml:space="preserve">long num = 0; </w:t>
      </w:r>
    </w:p>
    <w:p w14:paraId="50594720"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w:t>
      </w:r>
      <w:r w:rsidRPr="009A694F">
        <w:rPr>
          <w:rFonts w:ascii="Arial" w:eastAsiaTheme="minorEastAsia" w:hAnsi="Arial" w:cs="Arial"/>
          <w:bCs w:val="0"/>
          <w:kern w:val="2"/>
          <w:sz w:val="21"/>
          <w:szCs w:val="21"/>
        </w:rPr>
        <w:tab/>
        <w:t xml:space="preserve">    for (int ix = start + 8 - 1; ix &gt;= start+0; --ix) { </w:t>
      </w:r>
    </w:p>
    <w:p w14:paraId="0C0A6B86"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w:t>
      </w:r>
      <w:r w:rsidRPr="009A694F">
        <w:rPr>
          <w:rFonts w:ascii="Arial" w:eastAsiaTheme="minorEastAsia" w:hAnsi="Arial" w:cs="Arial"/>
          <w:bCs w:val="0"/>
          <w:kern w:val="2"/>
          <w:sz w:val="21"/>
          <w:szCs w:val="21"/>
        </w:rPr>
        <w:tab/>
        <w:t xml:space="preserve">        num &lt;&lt;= 8;</w:t>
      </w:r>
    </w:p>
    <w:p w14:paraId="06CB9F71"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lastRenderedPageBreak/>
        <w:t>//</w:t>
      </w:r>
      <w:r w:rsidRPr="009A694F">
        <w:rPr>
          <w:rFonts w:ascii="Arial" w:eastAsiaTheme="minorEastAsia" w:hAnsi="Arial" w:cs="Arial"/>
          <w:bCs w:val="0"/>
          <w:kern w:val="2"/>
          <w:sz w:val="21"/>
          <w:szCs w:val="21"/>
        </w:rPr>
        <w:tab/>
        <w:t xml:space="preserve">        num |= (b[ix] &amp; 0xff);  </w:t>
      </w:r>
    </w:p>
    <w:p w14:paraId="4CB06886"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w:t>
      </w:r>
      <w:r w:rsidRPr="009A694F">
        <w:rPr>
          <w:rFonts w:ascii="Arial" w:eastAsiaTheme="minorEastAsia" w:hAnsi="Arial" w:cs="Arial"/>
          <w:bCs w:val="0"/>
          <w:kern w:val="2"/>
          <w:sz w:val="21"/>
          <w:szCs w:val="21"/>
        </w:rPr>
        <w:tab/>
        <w:t xml:space="preserve">    }</w:t>
      </w:r>
    </w:p>
    <w:p w14:paraId="26A6B88B"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w:t>
      </w:r>
      <w:r w:rsidRPr="009A694F">
        <w:rPr>
          <w:rFonts w:ascii="Arial" w:eastAsiaTheme="minorEastAsia" w:hAnsi="Arial" w:cs="Arial"/>
          <w:bCs w:val="0"/>
          <w:kern w:val="2"/>
          <w:sz w:val="21"/>
          <w:szCs w:val="21"/>
        </w:rPr>
        <w:tab/>
        <w:t xml:space="preserve">    return num;</w:t>
      </w:r>
    </w:p>
    <w:p w14:paraId="65027A7F"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w:t>
      </w:r>
    </w:p>
    <w:p w14:paraId="2B223759"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p>
    <w:p w14:paraId="5AB229AC"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w:t>
      </w:r>
    </w:p>
    <w:p w14:paraId="7FF58B3D"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 xml:space="preserve"> * byte2Double</w:t>
      </w:r>
    </w:p>
    <w:p w14:paraId="09EBA89C"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 xml:space="preserve"> */</w:t>
      </w:r>
    </w:p>
    <w:p w14:paraId="30B02F7B"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public static double byte2Double(</w:t>
      </w:r>
      <w:proofErr w:type="gramStart"/>
      <w:r w:rsidRPr="009A694F">
        <w:rPr>
          <w:rFonts w:ascii="Arial" w:eastAsiaTheme="minorEastAsia" w:hAnsi="Arial" w:cs="Arial"/>
          <w:bCs w:val="0"/>
          <w:kern w:val="2"/>
          <w:sz w:val="21"/>
          <w:szCs w:val="21"/>
        </w:rPr>
        <w:t>byte[</w:t>
      </w:r>
      <w:proofErr w:type="gramEnd"/>
      <w:r w:rsidRPr="009A694F">
        <w:rPr>
          <w:rFonts w:ascii="Arial" w:eastAsiaTheme="minorEastAsia" w:hAnsi="Arial" w:cs="Arial"/>
          <w:bCs w:val="0"/>
          <w:kern w:val="2"/>
          <w:sz w:val="21"/>
          <w:szCs w:val="21"/>
        </w:rPr>
        <w:t>] b, int start){</w:t>
      </w:r>
    </w:p>
    <w:p w14:paraId="721A4E1C"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long l = Convert.byte2</w:t>
      </w:r>
      <w:proofErr w:type="gramStart"/>
      <w:r w:rsidRPr="009A694F">
        <w:rPr>
          <w:rFonts w:ascii="Arial" w:eastAsiaTheme="minorEastAsia" w:hAnsi="Arial" w:cs="Arial"/>
          <w:bCs w:val="0"/>
          <w:kern w:val="2"/>
          <w:sz w:val="21"/>
          <w:szCs w:val="21"/>
        </w:rPr>
        <w:t>Long(</w:t>
      </w:r>
      <w:proofErr w:type="gramEnd"/>
      <w:r w:rsidRPr="009A694F">
        <w:rPr>
          <w:rFonts w:ascii="Arial" w:eastAsiaTheme="minorEastAsia" w:hAnsi="Arial" w:cs="Arial"/>
          <w:bCs w:val="0"/>
          <w:kern w:val="2"/>
          <w:sz w:val="21"/>
          <w:szCs w:val="21"/>
        </w:rPr>
        <w:t>b, start);</w:t>
      </w: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r>
    </w:p>
    <w:p w14:paraId="76336C7F"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 xml:space="preserve">return </w:t>
      </w:r>
      <w:proofErr w:type="spellStart"/>
      <w:r w:rsidRPr="009A694F">
        <w:rPr>
          <w:rFonts w:ascii="Arial" w:eastAsiaTheme="minorEastAsia" w:hAnsi="Arial" w:cs="Arial"/>
          <w:bCs w:val="0"/>
          <w:kern w:val="2"/>
          <w:sz w:val="21"/>
          <w:szCs w:val="21"/>
        </w:rPr>
        <w:t>Double.longBitsToDouble</w:t>
      </w:r>
      <w:proofErr w:type="spellEnd"/>
      <w:r w:rsidRPr="009A694F">
        <w:rPr>
          <w:rFonts w:ascii="Arial" w:eastAsiaTheme="minorEastAsia" w:hAnsi="Arial" w:cs="Arial"/>
          <w:bCs w:val="0"/>
          <w:kern w:val="2"/>
          <w:sz w:val="21"/>
          <w:szCs w:val="21"/>
        </w:rPr>
        <w:t>(l);</w:t>
      </w:r>
    </w:p>
    <w:p w14:paraId="2DD64CBC"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w:t>
      </w:r>
    </w:p>
    <w:p w14:paraId="114A80DF"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p>
    <w:p w14:paraId="723EA3CE"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w:t>
      </w:r>
    </w:p>
    <w:p w14:paraId="681F09E6"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hint="eastAsia"/>
          <w:bCs w:val="0"/>
          <w:kern w:val="2"/>
          <w:sz w:val="21"/>
          <w:szCs w:val="21"/>
        </w:rPr>
        <w:tab/>
        <w:t xml:space="preserve"> * </w:t>
      </w:r>
      <w:r w:rsidRPr="009A694F">
        <w:rPr>
          <w:rFonts w:ascii="Arial" w:eastAsiaTheme="minorEastAsia" w:hAnsi="Arial" w:cs="Arial" w:hint="eastAsia"/>
          <w:bCs w:val="0"/>
          <w:kern w:val="2"/>
          <w:sz w:val="21"/>
          <w:szCs w:val="21"/>
        </w:rPr>
        <w:t>字节转换为浮点</w:t>
      </w:r>
    </w:p>
    <w:p w14:paraId="09CBA456"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 xml:space="preserve"> * </w:t>
      </w:r>
    </w:p>
    <w:p w14:paraId="646C1A4F"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hint="eastAsia"/>
          <w:bCs w:val="0"/>
          <w:kern w:val="2"/>
          <w:sz w:val="21"/>
          <w:szCs w:val="21"/>
        </w:rPr>
        <w:tab/>
        <w:t xml:space="preserve"> * @param b </w:t>
      </w:r>
      <w:r w:rsidRPr="009A694F">
        <w:rPr>
          <w:rFonts w:ascii="Arial" w:eastAsiaTheme="minorEastAsia" w:hAnsi="Arial" w:cs="Arial" w:hint="eastAsia"/>
          <w:bCs w:val="0"/>
          <w:kern w:val="2"/>
          <w:sz w:val="21"/>
          <w:szCs w:val="21"/>
        </w:rPr>
        <w:t>字节（至少</w:t>
      </w:r>
      <w:r w:rsidRPr="009A694F">
        <w:rPr>
          <w:rFonts w:ascii="Arial" w:eastAsiaTheme="minorEastAsia" w:hAnsi="Arial" w:cs="Arial" w:hint="eastAsia"/>
          <w:bCs w:val="0"/>
          <w:kern w:val="2"/>
          <w:sz w:val="21"/>
          <w:szCs w:val="21"/>
        </w:rPr>
        <w:t>4</w:t>
      </w:r>
      <w:r w:rsidRPr="009A694F">
        <w:rPr>
          <w:rFonts w:ascii="Arial" w:eastAsiaTheme="minorEastAsia" w:hAnsi="Arial" w:cs="Arial" w:hint="eastAsia"/>
          <w:bCs w:val="0"/>
          <w:kern w:val="2"/>
          <w:sz w:val="21"/>
          <w:szCs w:val="21"/>
        </w:rPr>
        <w:t>个字节）</w:t>
      </w:r>
    </w:p>
    <w:p w14:paraId="223A22D7"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hint="eastAsia"/>
          <w:bCs w:val="0"/>
          <w:kern w:val="2"/>
          <w:sz w:val="21"/>
          <w:szCs w:val="21"/>
        </w:rPr>
        <w:tab/>
        <w:t xml:space="preserve"> * @param start </w:t>
      </w:r>
      <w:r w:rsidRPr="009A694F">
        <w:rPr>
          <w:rFonts w:ascii="Arial" w:eastAsiaTheme="minorEastAsia" w:hAnsi="Arial" w:cs="Arial" w:hint="eastAsia"/>
          <w:bCs w:val="0"/>
          <w:kern w:val="2"/>
          <w:sz w:val="21"/>
          <w:szCs w:val="21"/>
        </w:rPr>
        <w:t>开始位置</w:t>
      </w:r>
    </w:p>
    <w:p w14:paraId="2B57594A"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hint="eastAsia"/>
          <w:bCs w:val="0"/>
          <w:kern w:val="2"/>
          <w:sz w:val="21"/>
          <w:szCs w:val="21"/>
        </w:rPr>
        <w:tab/>
        <w:t xml:space="preserve"> * @return </w:t>
      </w:r>
      <w:r w:rsidRPr="009A694F">
        <w:rPr>
          <w:rFonts w:ascii="Arial" w:eastAsiaTheme="minorEastAsia" w:hAnsi="Arial" w:cs="Arial" w:hint="eastAsia"/>
          <w:bCs w:val="0"/>
          <w:kern w:val="2"/>
          <w:sz w:val="21"/>
          <w:szCs w:val="21"/>
        </w:rPr>
        <w:t>浮点</w:t>
      </w:r>
    </w:p>
    <w:p w14:paraId="510934CA"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 xml:space="preserve"> */</w:t>
      </w:r>
    </w:p>
    <w:p w14:paraId="693AF91B"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public static float byte2Float(</w:t>
      </w:r>
      <w:proofErr w:type="gramStart"/>
      <w:r w:rsidRPr="009A694F">
        <w:rPr>
          <w:rFonts w:ascii="Arial" w:eastAsiaTheme="minorEastAsia" w:hAnsi="Arial" w:cs="Arial"/>
          <w:bCs w:val="0"/>
          <w:kern w:val="2"/>
          <w:sz w:val="21"/>
          <w:szCs w:val="21"/>
        </w:rPr>
        <w:t>byte[</w:t>
      </w:r>
      <w:proofErr w:type="gramEnd"/>
      <w:r w:rsidRPr="009A694F">
        <w:rPr>
          <w:rFonts w:ascii="Arial" w:eastAsiaTheme="minorEastAsia" w:hAnsi="Arial" w:cs="Arial"/>
          <w:bCs w:val="0"/>
          <w:kern w:val="2"/>
          <w:sz w:val="21"/>
          <w:szCs w:val="21"/>
        </w:rPr>
        <w:t xml:space="preserve">] b, int start) {  </w:t>
      </w:r>
    </w:p>
    <w:p w14:paraId="167364D7"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 xml:space="preserve">int </w:t>
      </w:r>
      <w:proofErr w:type="spellStart"/>
      <w:r w:rsidRPr="009A694F">
        <w:rPr>
          <w:rFonts w:ascii="Arial" w:eastAsiaTheme="minorEastAsia" w:hAnsi="Arial" w:cs="Arial"/>
          <w:bCs w:val="0"/>
          <w:kern w:val="2"/>
          <w:sz w:val="21"/>
          <w:szCs w:val="21"/>
        </w:rPr>
        <w:t>i</w:t>
      </w:r>
      <w:proofErr w:type="spellEnd"/>
      <w:r w:rsidRPr="009A694F">
        <w:rPr>
          <w:rFonts w:ascii="Arial" w:eastAsiaTheme="minorEastAsia" w:hAnsi="Arial" w:cs="Arial"/>
          <w:bCs w:val="0"/>
          <w:kern w:val="2"/>
          <w:sz w:val="21"/>
          <w:szCs w:val="21"/>
        </w:rPr>
        <w:t xml:space="preserve"> = Convert.byte2</w:t>
      </w:r>
      <w:proofErr w:type="gramStart"/>
      <w:r w:rsidRPr="009A694F">
        <w:rPr>
          <w:rFonts w:ascii="Arial" w:eastAsiaTheme="minorEastAsia" w:hAnsi="Arial" w:cs="Arial"/>
          <w:bCs w:val="0"/>
          <w:kern w:val="2"/>
          <w:sz w:val="21"/>
          <w:szCs w:val="21"/>
        </w:rPr>
        <w:t>Int(</w:t>
      </w:r>
      <w:proofErr w:type="gramEnd"/>
      <w:r w:rsidRPr="009A694F">
        <w:rPr>
          <w:rFonts w:ascii="Arial" w:eastAsiaTheme="minorEastAsia" w:hAnsi="Arial" w:cs="Arial"/>
          <w:bCs w:val="0"/>
          <w:kern w:val="2"/>
          <w:sz w:val="21"/>
          <w:szCs w:val="21"/>
        </w:rPr>
        <w:t>b, start);</w:t>
      </w:r>
    </w:p>
    <w:p w14:paraId="63F05263"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 xml:space="preserve">    return </w:t>
      </w:r>
      <w:proofErr w:type="spellStart"/>
      <w:r w:rsidRPr="009A694F">
        <w:rPr>
          <w:rFonts w:ascii="Arial" w:eastAsiaTheme="minorEastAsia" w:hAnsi="Arial" w:cs="Arial"/>
          <w:bCs w:val="0"/>
          <w:kern w:val="2"/>
          <w:sz w:val="21"/>
          <w:szCs w:val="21"/>
        </w:rPr>
        <w:t>Float.intBitsToFloat</w:t>
      </w:r>
      <w:proofErr w:type="spellEnd"/>
      <w:r w:rsidRPr="009A694F">
        <w:rPr>
          <w:rFonts w:ascii="Arial" w:eastAsiaTheme="minorEastAsia" w:hAnsi="Arial" w:cs="Arial"/>
          <w:bCs w:val="0"/>
          <w:kern w:val="2"/>
          <w:sz w:val="21"/>
          <w:szCs w:val="21"/>
        </w:rPr>
        <w:t>(</w:t>
      </w:r>
      <w:proofErr w:type="spellStart"/>
      <w:r w:rsidRPr="009A694F">
        <w:rPr>
          <w:rFonts w:ascii="Arial" w:eastAsiaTheme="minorEastAsia" w:hAnsi="Arial" w:cs="Arial"/>
          <w:bCs w:val="0"/>
          <w:kern w:val="2"/>
          <w:sz w:val="21"/>
          <w:szCs w:val="21"/>
        </w:rPr>
        <w:t>i</w:t>
      </w:r>
      <w:proofErr w:type="spellEnd"/>
      <w:r w:rsidRPr="009A694F">
        <w:rPr>
          <w:rFonts w:ascii="Arial" w:eastAsiaTheme="minorEastAsia" w:hAnsi="Arial" w:cs="Arial"/>
          <w:bCs w:val="0"/>
          <w:kern w:val="2"/>
          <w:sz w:val="21"/>
          <w:szCs w:val="21"/>
        </w:rPr>
        <w:t xml:space="preserve">);                  </w:t>
      </w:r>
    </w:p>
    <w:p w14:paraId="15958858"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w:t>
      </w:r>
    </w:p>
    <w:p w14:paraId="249C4C6C"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p>
    <w:p w14:paraId="1B2C8468"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w:t>
      </w:r>
    </w:p>
    <w:p w14:paraId="15E053F7"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hint="eastAsia"/>
          <w:bCs w:val="0"/>
          <w:kern w:val="2"/>
          <w:sz w:val="21"/>
          <w:szCs w:val="21"/>
        </w:rPr>
        <w:tab/>
        <w:t xml:space="preserve"> * </w:t>
      </w:r>
      <w:r w:rsidRPr="009A694F">
        <w:rPr>
          <w:rFonts w:ascii="Arial" w:eastAsiaTheme="minorEastAsia" w:hAnsi="Arial" w:cs="Arial" w:hint="eastAsia"/>
          <w:bCs w:val="0"/>
          <w:kern w:val="2"/>
          <w:sz w:val="21"/>
          <w:szCs w:val="21"/>
        </w:rPr>
        <w:t>字节转换为字符串</w:t>
      </w:r>
    </w:p>
    <w:p w14:paraId="5A01D776"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hint="eastAsia"/>
          <w:bCs w:val="0"/>
          <w:kern w:val="2"/>
          <w:sz w:val="21"/>
          <w:szCs w:val="21"/>
        </w:rPr>
        <w:tab/>
        <w:t xml:space="preserve"> * @param b </w:t>
      </w:r>
      <w:r w:rsidRPr="009A694F">
        <w:rPr>
          <w:rFonts w:ascii="Arial" w:eastAsiaTheme="minorEastAsia" w:hAnsi="Arial" w:cs="Arial" w:hint="eastAsia"/>
          <w:bCs w:val="0"/>
          <w:kern w:val="2"/>
          <w:sz w:val="21"/>
          <w:szCs w:val="21"/>
        </w:rPr>
        <w:t>字节</w:t>
      </w:r>
    </w:p>
    <w:p w14:paraId="13B3B491"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hint="eastAsia"/>
          <w:bCs w:val="0"/>
          <w:kern w:val="2"/>
          <w:sz w:val="21"/>
          <w:szCs w:val="21"/>
        </w:rPr>
        <w:tab/>
        <w:t xml:space="preserve"> * @param start </w:t>
      </w:r>
      <w:r w:rsidRPr="009A694F">
        <w:rPr>
          <w:rFonts w:ascii="Arial" w:eastAsiaTheme="minorEastAsia" w:hAnsi="Arial" w:cs="Arial" w:hint="eastAsia"/>
          <w:bCs w:val="0"/>
          <w:kern w:val="2"/>
          <w:sz w:val="21"/>
          <w:szCs w:val="21"/>
        </w:rPr>
        <w:t>起点</w:t>
      </w:r>
    </w:p>
    <w:p w14:paraId="7022EB53"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hint="eastAsia"/>
          <w:bCs w:val="0"/>
          <w:kern w:val="2"/>
          <w:sz w:val="21"/>
          <w:szCs w:val="21"/>
        </w:rPr>
        <w:tab/>
        <w:t xml:space="preserve"> * @param length </w:t>
      </w:r>
      <w:r w:rsidRPr="009A694F">
        <w:rPr>
          <w:rFonts w:ascii="Arial" w:eastAsiaTheme="minorEastAsia" w:hAnsi="Arial" w:cs="Arial" w:hint="eastAsia"/>
          <w:bCs w:val="0"/>
          <w:kern w:val="2"/>
          <w:sz w:val="21"/>
          <w:szCs w:val="21"/>
        </w:rPr>
        <w:t>长度</w:t>
      </w:r>
    </w:p>
    <w:p w14:paraId="06AAC864"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hint="eastAsia"/>
          <w:bCs w:val="0"/>
          <w:kern w:val="2"/>
          <w:sz w:val="21"/>
          <w:szCs w:val="21"/>
        </w:rPr>
        <w:tab/>
        <w:t xml:space="preserve"> * @return </w:t>
      </w:r>
      <w:r w:rsidRPr="009A694F">
        <w:rPr>
          <w:rFonts w:ascii="Arial" w:eastAsiaTheme="minorEastAsia" w:hAnsi="Arial" w:cs="Arial" w:hint="eastAsia"/>
          <w:bCs w:val="0"/>
          <w:kern w:val="2"/>
          <w:sz w:val="21"/>
          <w:szCs w:val="21"/>
        </w:rPr>
        <w:t>字符串</w:t>
      </w:r>
    </w:p>
    <w:p w14:paraId="60D653E8"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 xml:space="preserve"> */</w:t>
      </w:r>
    </w:p>
    <w:p w14:paraId="195DD23C"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 xml:space="preserve">public static </w:t>
      </w:r>
      <w:proofErr w:type="gramStart"/>
      <w:r w:rsidRPr="009A694F">
        <w:rPr>
          <w:rFonts w:ascii="Arial" w:eastAsiaTheme="minorEastAsia" w:hAnsi="Arial" w:cs="Arial"/>
          <w:bCs w:val="0"/>
          <w:kern w:val="2"/>
          <w:sz w:val="21"/>
          <w:szCs w:val="21"/>
        </w:rPr>
        <w:t>char[</w:t>
      </w:r>
      <w:proofErr w:type="gramEnd"/>
      <w:r w:rsidRPr="009A694F">
        <w:rPr>
          <w:rFonts w:ascii="Arial" w:eastAsiaTheme="minorEastAsia" w:hAnsi="Arial" w:cs="Arial"/>
          <w:bCs w:val="0"/>
          <w:kern w:val="2"/>
          <w:sz w:val="21"/>
          <w:szCs w:val="21"/>
        </w:rPr>
        <w:t>] byte2Char(byte [] b, int start, int length) {</w:t>
      </w:r>
    </w:p>
    <w:p w14:paraId="3F57114D"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char [] c = new char[length];</w:t>
      </w:r>
    </w:p>
    <w:p w14:paraId="0A3F9815"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r>
      <w:proofErr w:type="gramStart"/>
      <w:r w:rsidRPr="009A694F">
        <w:rPr>
          <w:rFonts w:ascii="Arial" w:eastAsiaTheme="minorEastAsia" w:hAnsi="Arial" w:cs="Arial"/>
          <w:bCs w:val="0"/>
          <w:kern w:val="2"/>
          <w:sz w:val="21"/>
          <w:szCs w:val="21"/>
        </w:rPr>
        <w:t>for(</w:t>
      </w:r>
      <w:proofErr w:type="gramEnd"/>
      <w:r w:rsidRPr="009A694F">
        <w:rPr>
          <w:rFonts w:ascii="Arial" w:eastAsiaTheme="minorEastAsia" w:hAnsi="Arial" w:cs="Arial"/>
          <w:bCs w:val="0"/>
          <w:kern w:val="2"/>
          <w:sz w:val="21"/>
          <w:szCs w:val="21"/>
        </w:rPr>
        <w:t xml:space="preserve">int </w:t>
      </w:r>
      <w:proofErr w:type="spellStart"/>
      <w:r w:rsidRPr="009A694F">
        <w:rPr>
          <w:rFonts w:ascii="Arial" w:eastAsiaTheme="minorEastAsia" w:hAnsi="Arial" w:cs="Arial"/>
          <w:bCs w:val="0"/>
          <w:kern w:val="2"/>
          <w:sz w:val="21"/>
          <w:szCs w:val="21"/>
        </w:rPr>
        <w:t>i</w:t>
      </w:r>
      <w:proofErr w:type="spellEnd"/>
      <w:r w:rsidRPr="009A694F">
        <w:rPr>
          <w:rFonts w:ascii="Arial" w:eastAsiaTheme="minorEastAsia" w:hAnsi="Arial" w:cs="Arial"/>
          <w:bCs w:val="0"/>
          <w:kern w:val="2"/>
          <w:sz w:val="21"/>
          <w:szCs w:val="21"/>
        </w:rPr>
        <w:t xml:space="preserve"> = 0; </w:t>
      </w:r>
      <w:proofErr w:type="spellStart"/>
      <w:r w:rsidRPr="009A694F">
        <w:rPr>
          <w:rFonts w:ascii="Arial" w:eastAsiaTheme="minorEastAsia" w:hAnsi="Arial" w:cs="Arial"/>
          <w:bCs w:val="0"/>
          <w:kern w:val="2"/>
          <w:sz w:val="21"/>
          <w:szCs w:val="21"/>
        </w:rPr>
        <w:t>i</w:t>
      </w:r>
      <w:proofErr w:type="spellEnd"/>
      <w:r w:rsidRPr="009A694F">
        <w:rPr>
          <w:rFonts w:ascii="Arial" w:eastAsiaTheme="minorEastAsia" w:hAnsi="Arial" w:cs="Arial"/>
          <w:bCs w:val="0"/>
          <w:kern w:val="2"/>
          <w:sz w:val="21"/>
          <w:szCs w:val="21"/>
        </w:rPr>
        <w:t xml:space="preserve"> &lt; length; </w:t>
      </w:r>
      <w:proofErr w:type="spellStart"/>
      <w:r w:rsidRPr="009A694F">
        <w:rPr>
          <w:rFonts w:ascii="Arial" w:eastAsiaTheme="minorEastAsia" w:hAnsi="Arial" w:cs="Arial"/>
          <w:bCs w:val="0"/>
          <w:kern w:val="2"/>
          <w:sz w:val="21"/>
          <w:szCs w:val="21"/>
        </w:rPr>
        <w:t>i</w:t>
      </w:r>
      <w:proofErr w:type="spellEnd"/>
      <w:r w:rsidRPr="009A694F">
        <w:rPr>
          <w:rFonts w:ascii="Arial" w:eastAsiaTheme="minorEastAsia" w:hAnsi="Arial" w:cs="Arial"/>
          <w:bCs w:val="0"/>
          <w:kern w:val="2"/>
          <w:sz w:val="21"/>
          <w:szCs w:val="21"/>
        </w:rPr>
        <w:t>++) {</w:t>
      </w:r>
    </w:p>
    <w:p w14:paraId="44BA20B1"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c[</w:t>
      </w:r>
      <w:proofErr w:type="spellStart"/>
      <w:r w:rsidRPr="009A694F">
        <w:rPr>
          <w:rFonts w:ascii="Arial" w:eastAsiaTheme="minorEastAsia" w:hAnsi="Arial" w:cs="Arial"/>
          <w:bCs w:val="0"/>
          <w:kern w:val="2"/>
          <w:sz w:val="21"/>
          <w:szCs w:val="21"/>
        </w:rPr>
        <w:t>i</w:t>
      </w:r>
      <w:proofErr w:type="spellEnd"/>
      <w:r w:rsidRPr="009A694F">
        <w:rPr>
          <w:rFonts w:ascii="Arial" w:eastAsiaTheme="minorEastAsia" w:hAnsi="Arial" w:cs="Arial"/>
          <w:bCs w:val="0"/>
          <w:kern w:val="2"/>
          <w:sz w:val="21"/>
          <w:szCs w:val="21"/>
        </w:rPr>
        <w:t xml:space="preserve">] = (char) </w:t>
      </w:r>
      <w:proofErr w:type="gramStart"/>
      <w:r w:rsidRPr="009A694F">
        <w:rPr>
          <w:rFonts w:ascii="Arial" w:eastAsiaTheme="minorEastAsia" w:hAnsi="Arial" w:cs="Arial"/>
          <w:bCs w:val="0"/>
          <w:kern w:val="2"/>
          <w:sz w:val="21"/>
          <w:szCs w:val="21"/>
        </w:rPr>
        <w:t>b[</w:t>
      </w:r>
      <w:proofErr w:type="gramEnd"/>
      <w:r w:rsidRPr="009A694F">
        <w:rPr>
          <w:rFonts w:ascii="Arial" w:eastAsiaTheme="minorEastAsia" w:hAnsi="Arial" w:cs="Arial"/>
          <w:bCs w:val="0"/>
          <w:kern w:val="2"/>
          <w:sz w:val="21"/>
          <w:szCs w:val="21"/>
        </w:rPr>
        <w:t xml:space="preserve">start + </w:t>
      </w:r>
      <w:proofErr w:type="spellStart"/>
      <w:r w:rsidRPr="009A694F">
        <w:rPr>
          <w:rFonts w:ascii="Arial" w:eastAsiaTheme="minorEastAsia" w:hAnsi="Arial" w:cs="Arial"/>
          <w:bCs w:val="0"/>
          <w:kern w:val="2"/>
          <w:sz w:val="21"/>
          <w:szCs w:val="21"/>
        </w:rPr>
        <w:t>i</w:t>
      </w:r>
      <w:proofErr w:type="spellEnd"/>
      <w:r w:rsidRPr="009A694F">
        <w:rPr>
          <w:rFonts w:ascii="Arial" w:eastAsiaTheme="minorEastAsia" w:hAnsi="Arial" w:cs="Arial"/>
          <w:bCs w:val="0"/>
          <w:kern w:val="2"/>
          <w:sz w:val="21"/>
          <w:szCs w:val="21"/>
        </w:rPr>
        <w:t>];</w:t>
      </w:r>
    </w:p>
    <w:p w14:paraId="3384EF95"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w:t>
      </w:r>
    </w:p>
    <w:p w14:paraId="0DE7F356"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return c;</w:t>
      </w:r>
    </w:p>
    <w:p w14:paraId="166ED34E"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w:t>
      </w:r>
    </w:p>
    <w:p w14:paraId="34AD1F7E"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p>
    <w:p w14:paraId="709DFB8A"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w:t>
      </w:r>
    </w:p>
    <w:p w14:paraId="77C7C402"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hint="eastAsia"/>
          <w:bCs w:val="0"/>
          <w:kern w:val="2"/>
          <w:sz w:val="21"/>
          <w:szCs w:val="21"/>
        </w:rPr>
        <w:tab/>
        <w:t xml:space="preserve"> * </w:t>
      </w:r>
      <w:r w:rsidRPr="009A694F">
        <w:rPr>
          <w:rFonts w:ascii="Arial" w:eastAsiaTheme="minorEastAsia" w:hAnsi="Arial" w:cs="Arial" w:hint="eastAsia"/>
          <w:bCs w:val="0"/>
          <w:kern w:val="2"/>
          <w:sz w:val="21"/>
          <w:szCs w:val="21"/>
        </w:rPr>
        <w:t>字符串转换为字节</w:t>
      </w:r>
    </w:p>
    <w:p w14:paraId="45B769B3"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hint="eastAsia"/>
          <w:bCs w:val="0"/>
          <w:kern w:val="2"/>
          <w:sz w:val="21"/>
          <w:szCs w:val="21"/>
        </w:rPr>
        <w:tab/>
        <w:t xml:space="preserve"> * @param c </w:t>
      </w:r>
      <w:r w:rsidRPr="009A694F">
        <w:rPr>
          <w:rFonts w:ascii="Arial" w:eastAsiaTheme="minorEastAsia" w:hAnsi="Arial" w:cs="Arial" w:hint="eastAsia"/>
          <w:bCs w:val="0"/>
          <w:kern w:val="2"/>
          <w:sz w:val="21"/>
          <w:szCs w:val="21"/>
        </w:rPr>
        <w:t>字符串</w:t>
      </w:r>
    </w:p>
    <w:p w14:paraId="285EE44D"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hint="eastAsia"/>
          <w:bCs w:val="0"/>
          <w:kern w:val="2"/>
          <w:sz w:val="21"/>
          <w:szCs w:val="21"/>
        </w:rPr>
        <w:tab/>
        <w:t xml:space="preserve"> * @param b </w:t>
      </w:r>
      <w:r w:rsidRPr="009A694F">
        <w:rPr>
          <w:rFonts w:ascii="Arial" w:eastAsiaTheme="minorEastAsia" w:hAnsi="Arial" w:cs="Arial" w:hint="eastAsia"/>
          <w:bCs w:val="0"/>
          <w:kern w:val="2"/>
          <w:sz w:val="21"/>
          <w:szCs w:val="21"/>
        </w:rPr>
        <w:t>字节</w:t>
      </w:r>
    </w:p>
    <w:p w14:paraId="5B692381"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hint="eastAsia"/>
          <w:bCs w:val="0"/>
          <w:kern w:val="2"/>
          <w:sz w:val="21"/>
          <w:szCs w:val="21"/>
        </w:rPr>
        <w:tab/>
        <w:t xml:space="preserve"> * @param start </w:t>
      </w:r>
      <w:r w:rsidRPr="009A694F">
        <w:rPr>
          <w:rFonts w:ascii="Arial" w:eastAsiaTheme="minorEastAsia" w:hAnsi="Arial" w:cs="Arial" w:hint="eastAsia"/>
          <w:bCs w:val="0"/>
          <w:kern w:val="2"/>
          <w:sz w:val="21"/>
          <w:szCs w:val="21"/>
        </w:rPr>
        <w:t>字节中起点</w:t>
      </w:r>
    </w:p>
    <w:p w14:paraId="6B83FB48"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hint="eastAsia"/>
          <w:bCs w:val="0"/>
          <w:kern w:val="2"/>
          <w:sz w:val="21"/>
          <w:szCs w:val="21"/>
        </w:rPr>
        <w:tab/>
        <w:t xml:space="preserve"> * @param length </w:t>
      </w:r>
      <w:r w:rsidRPr="009A694F">
        <w:rPr>
          <w:rFonts w:ascii="Arial" w:eastAsiaTheme="minorEastAsia" w:hAnsi="Arial" w:cs="Arial" w:hint="eastAsia"/>
          <w:bCs w:val="0"/>
          <w:kern w:val="2"/>
          <w:sz w:val="21"/>
          <w:szCs w:val="21"/>
        </w:rPr>
        <w:t>字符串长度</w:t>
      </w:r>
    </w:p>
    <w:p w14:paraId="414BD6D1"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hint="eastAsia"/>
          <w:bCs w:val="0"/>
          <w:kern w:val="2"/>
          <w:sz w:val="21"/>
          <w:szCs w:val="21"/>
        </w:rPr>
        <w:tab/>
        <w:t xml:space="preserve"> * @return </w:t>
      </w:r>
      <w:r w:rsidRPr="009A694F">
        <w:rPr>
          <w:rFonts w:ascii="Arial" w:eastAsiaTheme="minorEastAsia" w:hAnsi="Arial" w:cs="Arial" w:hint="eastAsia"/>
          <w:bCs w:val="0"/>
          <w:kern w:val="2"/>
          <w:sz w:val="21"/>
          <w:szCs w:val="21"/>
        </w:rPr>
        <w:t>字节中的偏移量</w:t>
      </w:r>
    </w:p>
    <w:p w14:paraId="157CEBDE"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lastRenderedPageBreak/>
        <w:tab/>
        <w:t xml:space="preserve"> */</w:t>
      </w:r>
    </w:p>
    <w:p w14:paraId="74715240"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public static int char2Byte(</w:t>
      </w:r>
      <w:proofErr w:type="gramStart"/>
      <w:r w:rsidRPr="009A694F">
        <w:rPr>
          <w:rFonts w:ascii="Arial" w:eastAsiaTheme="minorEastAsia" w:hAnsi="Arial" w:cs="Arial"/>
          <w:bCs w:val="0"/>
          <w:kern w:val="2"/>
          <w:sz w:val="21"/>
          <w:szCs w:val="21"/>
        </w:rPr>
        <w:t>char[</w:t>
      </w:r>
      <w:proofErr w:type="gramEnd"/>
      <w:r w:rsidRPr="009A694F">
        <w:rPr>
          <w:rFonts w:ascii="Arial" w:eastAsiaTheme="minorEastAsia" w:hAnsi="Arial" w:cs="Arial"/>
          <w:bCs w:val="0"/>
          <w:kern w:val="2"/>
          <w:sz w:val="21"/>
          <w:szCs w:val="21"/>
        </w:rPr>
        <w:t>] c, byte [] b, int start, int length) {</w:t>
      </w:r>
    </w:p>
    <w:p w14:paraId="3A6D60B4"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r>
      <w:proofErr w:type="gramStart"/>
      <w:r w:rsidRPr="009A694F">
        <w:rPr>
          <w:rFonts w:ascii="Arial" w:eastAsiaTheme="minorEastAsia" w:hAnsi="Arial" w:cs="Arial"/>
          <w:bCs w:val="0"/>
          <w:kern w:val="2"/>
          <w:sz w:val="21"/>
          <w:szCs w:val="21"/>
        </w:rPr>
        <w:t>for(</w:t>
      </w:r>
      <w:proofErr w:type="gramEnd"/>
      <w:r w:rsidRPr="009A694F">
        <w:rPr>
          <w:rFonts w:ascii="Arial" w:eastAsiaTheme="minorEastAsia" w:hAnsi="Arial" w:cs="Arial"/>
          <w:bCs w:val="0"/>
          <w:kern w:val="2"/>
          <w:sz w:val="21"/>
          <w:szCs w:val="21"/>
        </w:rPr>
        <w:t xml:space="preserve">int </w:t>
      </w:r>
      <w:proofErr w:type="spellStart"/>
      <w:r w:rsidRPr="009A694F">
        <w:rPr>
          <w:rFonts w:ascii="Arial" w:eastAsiaTheme="minorEastAsia" w:hAnsi="Arial" w:cs="Arial"/>
          <w:bCs w:val="0"/>
          <w:kern w:val="2"/>
          <w:sz w:val="21"/>
          <w:szCs w:val="21"/>
        </w:rPr>
        <w:t>i</w:t>
      </w:r>
      <w:proofErr w:type="spellEnd"/>
      <w:r w:rsidRPr="009A694F">
        <w:rPr>
          <w:rFonts w:ascii="Arial" w:eastAsiaTheme="minorEastAsia" w:hAnsi="Arial" w:cs="Arial"/>
          <w:bCs w:val="0"/>
          <w:kern w:val="2"/>
          <w:sz w:val="21"/>
          <w:szCs w:val="21"/>
        </w:rPr>
        <w:t xml:space="preserve"> = 0; </w:t>
      </w:r>
      <w:proofErr w:type="spellStart"/>
      <w:r w:rsidRPr="009A694F">
        <w:rPr>
          <w:rFonts w:ascii="Arial" w:eastAsiaTheme="minorEastAsia" w:hAnsi="Arial" w:cs="Arial"/>
          <w:bCs w:val="0"/>
          <w:kern w:val="2"/>
          <w:sz w:val="21"/>
          <w:szCs w:val="21"/>
        </w:rPr>
        <w:t>i</w:t>
      </w:r>
      <w:proofErr w:type="spellEnd"/>
      <w:r w:rsidRPr="009A694F">
        <w:rPr>
          <w:rFonts w:ascii="Arial" w:eastAsiaTheme="minorEastAsia" w:hAnsi="Arial" w:cs="Arial"/>
          <w:bCs w:val="0"/>
          <w:kern w:val="2"/>
          <w:sz w:val="21"/>
          <w:szCs w:val="21"/>
        </w:rPr>
        <w:t xml:space="preserve"> &lt; length; </w:t>
      </w:r>
      <w:proofErr w:type="spellStart"/>
      <w:r w:rsidRPr="009A694F">
        <w:rPr>
          <w:rFonts w:ascii="Arial" w:eastAsiaTheme="minorEastAsia" w:hAnsi="Arial" w:cs="Arial"/>
          <w:bCs w:val="0"/>
          <w:kern w:val="2"/>
          <w:sz w:val="21"/>
          <w:szCs w:val="21"/>
        </w:rPr>
        <w:t>i</w:t>
      </w:r>
      <w:proofErr w:type="spellEnd"/>
      <w:r w:rsidRPr="009A694F">
        <w:rPr>
          <w:rFonts w:ascii="Arial" w:eastAsiaTheme="minorEastAsia" w:hAnsi="Arial" w:cs="Arial"/>
          <w:bCs w:val="0"/>
          <w:kern w:val="2"/>
          <w:sz w:val="21"/>
          <w:szCs w:val="21"/>
        </w:rPr>
        <w:t>++) {</w:t>
      </w:r>
    </w:p>
    <w:p w14:paraId="1123B22F"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r>
      <w:proofErr w:type="gramStart"/>
      <w:r w:rsidRPr="009A694F">
        <w:rPr>
          <w:rFonts w:ascii="Arial" w:eastAsiaTheme="minorEastAsia" w:hAnsi="Arial" w:cs="Arial"/>
          <w:bCs w:val="0"/>
          <w:kern w:val="2"/>
          <w:sz w:val="21"/>
          <w:szCs w:val="21"/>
        </w:rPr>
        <w:t>b[</w:t>
      </w:r>
      <w:proofErr w:type="gramEnd"/>
      <w:r w:rsidRPr="009A694F">
        <w:rPr>
          <w:rFonts w:ascii="Arial" w:eastAsiaTheme="minorEastAsia" w:hAnsi="Arial" w:cs="Arial"/>
          <w:bCs w:val="0"/>
          <w:kern w:val="2"/>
          <w:sz w:val="21"/>
          <w:szCs w:val="21"/>
        </w:rPr>
        <w:t xml:space="preserve">start + </w:t>
      </w:r>
      <w:proofErr w:type="spellStart"/>
      <w:r w:rsidRPr="009A694F">
        <w:rPr>
          <w:rFonts w:ascii="Arial" w:eastAsiaTheme="minorEastAsia" w:hAnsi="Arial" w:cs="Arial"/>
          <w:bCs w:val="0"/>
          <w:kern w:val="2"/>
          <w:sz w:val="21"/>
          <w:szCs w:val="21"/>
        </w:rPr>
        <w:t>i</w:t>
      </w:r>
      <w:proofErr w:type="spellEnd"/>
      <w:r w:rsidRPr="009A694F">
        <w:rPr>
          <w:rFonts w:ascii="Arial" w:eastAsiaTheme="minorEastAsia" w:hAnsi="Arial" w:cs="Arial"/>
          <w:bCs w:val="0"/>
          <w:kern w:val="2"/>
          <w:sz w:val="21"/>
          <w:szCs w:val="21"/>
        </w:rPr>
        <w:t>] = (byte) c[</w:t>
      </w:r>
      <w:proofErr w:type="spellStart"/>
      <w:r w:rsidRPr="009A694F">
        <w:rPr>
          <w:rFonts w:ascii="Arial" w:eastAsiaTheme="minorEastAsia" w:hAnsi="Arial" w:cs="Arial"/>
          <w:bCs w:val="0"/>
          <w:kern w:val="2"/>
          <w:sz w:val="21"/>
          <w:szCs w:val="21"/>
        </w:rPr>
        <w:t>i</w:t>
      </w:r>
      <w:proofErr w:type="spellEnd"/>
      <w:r w:rsidRPr="009A694F">
        <w:rPr>
          <w:rFonts w:ascii="Arial" w:eastAsiaTheme="minorEastAsia" w:hAnsi="Arial" w:cs="Arial"/>
          <w:bCs w:val="0"/>
          <w:kern w:val="2"/>
          <w:sz w:val="21"/>
          <w:szCs w:val="21"/>
        </w:rPr>
        <w:t>];</w:t>
      </w:r>
    </w:p>
    <w:p w14:paraId="217771EB"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w:t>
      </w:r>
    </w:p>
    <w:p w14:paraId="7E5A0ABA"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return length;</w:t>
      </w:r>
    </w:p>
    <w:p w14:paraId="5F5A70EA"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w:t>
      </w:r>
    </w:p>
    <w:p w14:paraId="2BAA97DA"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p>
    <w:p w14:paraId="4A904DAD"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w:t>
      </w:r>
    </w:p>
    <w:p w14:paraId="1D00CAA1"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hint="eastAsia"/>
          <w:bCs w:val="0"/>
          <w:kern w:val="2"/>
          <w:sz w:val="21"/>
          <w:szCs w:val="21"/>
        </w:rPr>
        <w:tab/>
        <w:t xml:space="preserve"> * </w:t>
      </w:r>
      <w:r w:rsidRPr="009A694F">
        <w:rPr>
          <w:rFonts w:ascii="Arial" w:eastAsiaTheme="minorEastAsia" w:hAnsi="Arial" w:cs="Arial" w:hint="eastAsia"/>
          <w:bCs w:val="0"/>
          <w:kern w:val="2"/>
          <w:sz w:val="21"/>
          <w:szCs w:val="21"/>
        </w:rPr>
        <w:t>字符串转换为字节</w:t>
      </w:r>
    </w:p>
    <w:p w14:paraId="426A41BA"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hint="eastAsia"/>
          <w:bCs w:val="0"/>
          <w:kern w:val="2"/>
          <w:sz w:val="21"/>
          <w:szCs w:val="21"/>
        </w:rPr>
        <w:tab/>
        <w:t xml:space="preserve"> * @param b </w:t>
      </w:r>
      <w:r w:rsidRPr="009A694F">
        <w:rPr>
          <w:rFonts w:ascii="Arial" w:eastAsiaTheme="minorEastAsia" w:hAnsi="Arial" w:cs="Arial" w:hint="eastAsia"/>
          <w:bCs w:val="0"/>
          <w:kern w:val="2"/>
          <w:sz w:val="21"/>
          <w:szCs w:val="21"/>
        </w:rPr>
        <w:t>字节</w:t>
      </w:r>
    </w:p>
    <w:p w14:paraId="0168621A"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hint="eastAsia"/>
          <w:bCs w:val="0"/>
          <w:kern w:val="2"/>
          <w:sz w:val="21"/>
          <w:szCs w:val="21"/>
        </w:rPr>
        <w:tab/>
        <w:t xml:space="preserve"> * @param start </w:t>
      </w:r>
      <w:r w:rsidRPr="009A694F">
        <w:rPr>
          <w:rFonts w:ascii="Arial" w:eastAsiaTheme="minorEastAsia" w:hAnsi="Arial" w:cs="Arial" w:hint="eastAsia"/>
          <w:bCs w:val="0"/>
          <w:kern w:val="2"/>
          <w:sz w:val="21"/>
          <w:szCs w:val="21"/>
        </w:rPr>
        <w:t>起点</w:t>
      </w:r>
    </w:p>
    <w:p w14:paraId="1C8837A5"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hint="eastAsia"/>
          <w:bCs w:val="0"/>
          <w:kern w:val="2"/>
          <w:sz w:val="21"/>
          <w:szCs w:val="21"/>
        </w:rPr>
        <w:tab/>
        <w:t xml:space="preserve"> * @param length </w:t>
      </w:r>
      <w:r w:rsidRPr="009A694F">
        <w:rPr>
          <w:rFonts w:ascii="Arial" w:eastAsiaTheme="minorEastAsia" w:hAnsi="Arial" w:cs="Arial" w:hint="eastAsia"/>
          <w:bCs w:val="0"/>
          <w:kern w:val="2"/>
          <w:sz w:val="21"/>
          <w:szCs w:val="21"/>
        </w:rPr>
        <w:t>长度</w:t>
      </w:r>
    </w:p>
    <w:p w14:paraId="30CB7143"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hint="eastAsia"/>
          <w:bCs w:val="0"/>
          <w:kern w:val="2"/>
          <w:sz w:val="21"/>
          <w:szCs w:val="21"/>
        </w:rPr>
        <w:tab/>
        <w:t xml:space="preserve"> * @return </w:t>
      </w:r>
      <w:r w:rsidRPr="009A694F">
        <w:rPr>
          <w:rFonts w:ascii="Arial" w:eastAsiaTheme="minorEastAsia" w:hAnsi="Arial" w:cs="Arial" w:hint="eastAsia"/>
          <w:bCs w:val="0"/>
          <w:kern w:val="2"/>
          <w:sz w:val="21"/>
          <w:szCs w:val="21"/>
        </w:rPr>
        <w:t>字符串</w:t>
      </w:r>
    </w:p>
    <w:p w14:paraId="07C4DECA"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 xml:space="preserve"> */</w:t>
      </w:r>
    </w:p>
    <w:p w14:paraId="26A39322"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public static String byte2</w:t>
      </w:r>
      <w:proofErr w:type="gramStart"/>
      <w:r w:rsidRPr="009A694F">
        <w:rPr>
          <w:rFonts w:ascii="Arial" w:eastAsiaTheme="minorEastAsia" w:hAnsi="Arial" w:cs="Arial"/>
          <w:bCs w:val="0"/>
          <w:kern w:val="2"/>
          <w:sz w:val="21"/>
          <w:szCs w:val="21"/>
        </w:rPr>
        <w:t>String(</w:t>
      </w:r>
      <w:proofErr w:type="gramEnd"/>
      <w:r w:rsidRPr="009A694F">
        <w:rPr>
          <w:rFonts w:ascii="Arial" w:eastAsiaTheme="minorEastAsia" w:hAnsi="Arial" w:cs="Arial"/>
          <w:bCs w:val="0"/>
          <w:kern w:val="2"/>
          <w:sz w:val="21"/>
          <w:szCs w:val="21"/>
        </w:rPr>
        <w:t>byte [] b, int start, int length) {</w:t>
      </w:r>
    </w:p>
    <w:p w14:paraId="6C5053D5"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 xml:space="preserve">return </w:t>
      </w:r>
      <w:proofErr w:type="spellStart"/>
      <w:r w:rsidRPr="009A694F">
        <w:rPr>
          <w:rFonts w:ascii="Arial" w:eastAsiaTheme="minorEastAsia" w:hAnsi="Arial" w:cs="Arial"/>
          <w:bCs w:val="0"/>
          <w:kern w:val="2"/>
          <w:sz w:val="21"/>
          <w:szCs w:val="21"/>
        </w:rPr>
        <w:t>String.valueOf</w:t>
      </w:r>
      <w:proofErr w:type="spellEnd"/>
      <w:r w:rsidRPr="009A694F">
        <w:rPr>
          <w:rFonts w:ascii="Arial" w:eastAsiaTheme="minorEastAsia" w:hAnsi="Arial" w:cs="Arial"/>
          <w:bCs w:val="0"/>
          <w:kern w:val="2"/>
          <w:sz w:val="21"/>
          <w:szCs w:val="21"/>
        </w:rPr>
        <w:t>(byte2</w:t>
      </w:r>
      <w:proofErr w:type="gramStart"/>
      <w:r w:rsidRPr="009A694F">
        <w:rPr>
          <w:rFonts w:ascii="Arial" w:eastAsiaTheme="minorEastAsia" w:hAnsi="Arial" w:cs="Arial"/>
          <w:bCs w:val="0"/>
          <w:kern w:val="2"/>
          <w:sz w:val="21"/>
          <w:szCs w:val="21"/>
        </w:rPr>
        <w:t>Char(</w:t>
      </w:r>
      <w:proofErr w:type="gramEnd"/>
      <w:r w:rsidRPr="009A694F">
        <w:rPr>
          <w:rFonts w:ascii="Arial" w:eastAsiaTheme="minorEastAsia" w:hAnsi="Arial" w:cs="Arial"/>
          <w:bCs w:val="0"/>
          <w:kern w:val="2"/>
          <w:sz w:val="21"/>
          <w:szCs w:val="21"/>
        </w:rPr>
        <w:t>b, start, length));</w:t>
      </w:r>
    </w:p>
    <w:p w14:paraId="60ACF7B8"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w:t>
      </w:r>
    </w:p>
    <w:p w14:paraId="66A82E46"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p>
    <w:p w14:paraId="5D042ADD"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w:t>
      </w:r>
    </w:p>
    <w:p w14:paraId="03ED4EA9"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hint="eastAsia"/>
          <w:bCs w:val="0"/>
          <w:kern w:val="2"/>
          <w:sz w:val="21"/>
          <w:szCs w:val="21"/>
        </w:rPr>
        <w:tab/>
        <w:t xml:space="preserve"> * </w:t>
      </w:r>
      <w:r w:rsidRPr="009A694F">
        <w:rPr>
          <w:rFonts w:ascii="Arial" w:eastAsiaTheme="minorEastAsia" w:hAnsi="Arial" w:cs="Arial" w:hint="eastAsia"/>
          <w:bCs w:val="0"/>
          <w:kern w:val="2"/>
          <w:sz w:val="21"/>
          <w:szCs w:val="21"/>
        </w:rPr>
        <w:t>字符串转换为字节</w:t>
      </w:r>
    </w:p>
    <w:p w14:paraId="41EF4BDD"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hint="eastAsia"/>
          <w:bCs w:val="0"/>
          <w:kern w:val="2"/>
          <w:sz w:val="21"/>
          <w:szCs w:val="21"/>
        </w:rPr>
        <w:tab/>
        <w:t xml:space="preserve"> * @param s </w:t>
      </w:r>
      <w:r w:rsidRPr="009A694F">
        <w:rPr>
          <w:rFonts w:ascii="Arial" w:eastAsiaTheme="minorEastAsia" w:hAnsi="Arial" w:cs="Arial" w:hint="eastAsia"/>
          <w:bCs w:val="0"/>
          <w:kern w:val="2"/>
          <w:sz w:val="21"/>
          <w:szCs w:val="21"/>
        </w:rPr>
        <w:t>字符串</w:t>
      </w:r>
    </w:p>
    <w:p w14:paraId="143E260B"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hint="eastAsia"/>
          <w:bCs w:val="0"/>
          <w:kern w:val="2"/>
          <w:sz w:val="21"/>
          <w:szCs w:val="21"/>
        </w:rPr>
        <w:tab/>
        <w:t xml:space="preserve"> * @param b </w:t>
      </w:r>
      <w:r w:rsidRPr="009A694F">
        <w:rPr>
          <w:rFonts w:ascii="Arial" w:eastAsiaTheme="minorEastAsia" w:hAnsi="Arial" w:cs="Arial" w:hint="eastAsia"/>
          <w:bCs w:val="0"/>
          <w:kern w:val="2"/>
          <w:sz w:val="21"/>
          <w:szCs w:val="21"/>
        </w:rPr>
        <w:t>字节</w:t>
      </w:r>
    </w:p>
    <w:p w14:paraId="2F4635C9"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hint="eastAsia"/>
          <w:bCs w:val="0"/>
          <w:kern w:val="2"/>
          <w:sz w:val="21"/>
          <w:szCs w:val="21"/>
        </w:rPr>
        <w:tab/>
        <w:t xml:space="preserve"> * @param start </w:t>
      </w:r>
      <w:r w:rsidRPr="009A694F">
        <w:rPr>
          <w:rFonts w:ascii="Arial" w:eastAsiaTheme="minorEastAsia" w:hAnsi="Arial" w:cs="Arial" w:hint="eastAsia"/>
          <w:bCs w:val="0"/>
          <w:kern w:val="2"/>
          <w:sz w:val="21"/>
          <w:szCs w:val="21"/>
        </w:rPr>
        <w:t>字节中起点</w:t>
      </w:r>
    </w:p>
    <w:p w14:paraId="338A25EE"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hint="eastAsia"/>
          <w:bCs w:val="0"/>
          <w:kern w:val="2"/>
          <w:sz w:val="21"/>
          <w:szCs w:val="21"/>
        </w:rPr>
        <w:tab/>
        <w:t xml:space="preserve"> * @param length </w:t>
      </w:r>
      <w:r w:rsidRPr="009A694F">
        <w:rPr>
          <w:rFonts w:ascii="Arial" w:eastAsiaTheme="minorEastAsia" w:hAnsi="Arial" w:cs="Arial" w:hint="eastAsia"/>
          <w:bCs w:val="0"/>
          <w:kern w:val="2"/>
          <w:sz w:val="21"/>
          <w:szCs w:val="21"/>
        </w:rPr>
        <w:t>字符串长度</w:t>
      </w:r>
    </w:p>
    <w:p w14:paraId="55DDE0FE"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hint="eastAsia"/>
          <w:bCs w:val="0"/>
          <w:kern w:val="2"/>
          <w:sz w:val="21"/>
          <w:szCs w:val="21"/>
        </w:rPr>
        <w:tab/>
        <w:t xml:space="preserve"> * @return </w:t>
      </w:r>
      <w:r w:rsidRPr="009A694F">
        <w:rPr>
          <w:rFonts w:ascii="Arial" w:eastAsiaTheme="minorEastAsia" w:hAnsi="Arial" w:cs="Arial" w:hint="eastAsia"/>
          <w:bCs w:val="0"/>
          <w:kern w:val="2"/>
          <w:sz w:val="21"/>
          <w:szCs w:val="21"/>
        </w:rPr>
        <w:t>字节中的偏移量</w:t>
      </w:r>
    </w:p>
    <w:p w14:paraId="3C0D5FB1"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 xml:space="preserve"> */</w:t>
      </w:r>
    </w:p>
    <w:p w14:paraId="681CE6F6"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public static int string2</w:t>
      </w:r>
      <w:proofErr w:type="gramStart"/>
      <w:r w:rsidRPr="009A694F">
        <w:rPr>
          <w:rFonts w:ascii="Arial" w:eastAsiaTheme="minorEastAsia" w:hAnsi="Arial" w:cs="Arial"/>
          <w:bCs w:val="0"/>
          <w:kern w:val="2"/>
          <w:sz w:val="21"/>
          <w:szCs w:val="21"/>
        </w:rPr>
        <w:t>Byte(</w:t>
      </w:r>
      <w:proofErr w:type="gramEnd"/>
      <w:r w:rsidRPr="009A694F">
        <w:rPr>
          <w:rFonts w:ascii="Arial" w:eastAsiaTheme="minorEastAsia" w:hAnsi="Arial" w:cs="Arial"/>
          <w:bCs w:val="0"/>
          <w:kern w:val="2"/>
          <w:sz w:val="21"/>
          <w:szCs w:val="21"/>
        </w:rPr>
        <w:t xml:space="preserve">String s, byte [] b, int start) </w:t>
      </w:r>
    </w:p>
    <w:p w14:paraId="37D54728"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w:t>
      </w:r>
    </w:p>
    <w:p w14:paraId="0C179091"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if (s == null) {</w:t>
      </w:r>
    </w:p>
    <w:p w14:paraId="7F11C5A4"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return 0;</w:t>
      </w:r>
    </w:p>
    <w:p w14:paraId="67D822E8"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w:t>
      </w:r>
    </w:p>
    <w:p w14:paraId="69C001B5"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else if (</w:t>
      </w:r>
      <w:proofErr w:type="spellStart"/>
      <w:proofErr w:type="gramStart"/>
      <w:r w:rsidRPr="009A694F">
        <w:rPr>
          <w:rFonts w:ascii="Arial" w:eastAsiaTheme="minorEastAsia" w:hAnsi="Arial" w:cs="Arial"/>
          <w:bCs w:val="0"/>
          <w:kern w:val="2"/>
          <w:sz w:val="21"/>
          <w:szCs w:val="21"/>
        </w:rPr>
        <w:t>s.length</w:t>
      </w:r>
      <w:proofErr w:type="spellEnd"/>
      <w:proofErr w:type="gramEnd"/>
      <w:r w:rsidRPr="009A694F">
        <w:rPr>
          <w:rFonts w:ascii="Arial" w:eastAsiaTheme="minorEastAsia" w:hAnsi="Arial" w:cs="Arial"/>
          <w:bCs w:val="0"/>
          <w:kern w:val="2"/>
          <w:sz w:val="21"/>
          <w:szCs w:val="21"/>
        </w:rPr>
        <w:t>() &lt;= 0) {</w:t>
      </w:r>
    </w:p>
    <w:p w14:paraId="060E7E62"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return 0;</w:t>
      </w:r>
    </w:p>
    <w:p w14:paraId="75133237"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w:t>
      </w:r>
    </w:p>
    <w:p w14:paraId="7C7A6628"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else {</w:t>
      </w:r>
    </w:p>
    <w:p w14:paraId="7EAE083C"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 xml:space="preserve">char [] c = </w:t>
      </w:r>
      <w:proofErr w:type="spellStart"/>
      <w:proofErr w:type="gramStart"/>
      <w:r w:rsidRPr="009A694F">
        <w:rPr>
          <w:rFonts w:ascii="Arial" w:eastAsiaTheme="minorEastAsia" w:hAnsi="Arial" w:cs="Arial"/>
          <w:bCs w:val="0"/>
          <w:kern w:val="2"/>
          <w:sz w:val="21"/>
          <w:szCs w:val="21"/>
        </w:rPr>
        <w:t>s.toCharArray</w:t>
      </w:r>
      <w:proofErr w:type="spellEnd"/>
      <w:proofErr w:type="gramEnd"/>
      <w:r w:rsidRPr="009A694F">
        <w:rPr>
          <w:rFonts w:ascii="Arial" w:eastAsiaTheme="minorEastAsia" w:hAnsi="Arial" w:cs="Arial"/>
          <w:bCs w:val="0"/>
          <w:kern w:val="2"/>
          <w:sz w:val="21"/>
          <w:szCs w:val="21"/>
        </w:rPr>
        <w:t>();</w:t>
      </w:r>
    </w:p>
    <w:p w14:paraId="757EE1CD"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return char2</w:t>
      </w:r>
      <w:proofErr w:type="gramStart"/>
      <w:r w:rsidRPr="009A694F">
        <w:rPr>
          <w:rFonts w:ascii="Arial" w:eastAsiaTheme="minorEastAsia" w:hAnsi="Arial" w:cs="Arial"/>
          <w:bCs w:val="0"/>
          <w:kern w:val="2"/>
          <w:sz w:val="21"/>
          <w:szCs w:val="21"/>
        </w:rPr>
        <w:t>Byte(</w:t>
      </w:r>
      <w:proofErr w:type="gramEnd"/>
      <w:r w:rsidRPr="009A694F">
        <w:rPr>
          <w:rFonts w:ascii="Arial" w:eastAsiaTheme="minorEastAsia" w:hAnsi="Arial" w:cs="Arial"/>
          <w:bCs w:val="0"/>
          <w:kern w:val="2"/>
          <w:sz w:val="21"/>
          <w:szCs w:val="21"/>
        </w:rPr>
        <w:t xml:space="preserve">c, b, start, </w:t>
      </w:r>
      <w:proofErr w:type="spellStart"/>
      <w:r w:rsidRPr="009A694F">
        <w:rPr>
          <w:rFonts w:ascii="Arial" w:eastAsiaTheme="minorEastAsia" w:hAnsi="Arial" w:cs="Arial"/>
          <w:bCs w:val="0"/>
          <w:kern w:val="2"/>
          <w:sz w:val="21"/>
          <w:szCs w:val="21"/>
        </w:rPr>
        <w:t>c.length</w:t>
      </w:r>
      <w:proofErr w:type="spellEnd"/>
      <w:r w:rsidRPr="009A694F">
        <w:rPr>
          <w:rFonts w:ascii="Arial" w:eastAsiaTheme="minorEastAsia" w:hAnsi="Arial" w:cs="Arial"/>
          <w:bCs w:val="0"/>
          <w:kern w:val="2"/>
          <w:sz w:val="21"/>
          <w:szCs w:val="21"/>
        </w:rPr>
        <w:t>);</w:t>
      </w:r>
    </w:p>
    <w:p w14:paraId="1FA966FE"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w:t>
      </w:r>
    </w:p>
    <w:p w14:paraId="40E0D8F1"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w:t>
      </w:r>
    </w:p>
    <w:p w14:paraId="0CEF7803"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p>
    <w:p w14:paraId="59DBB220"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w:t>
      </w:r>
    </w:p>
    <w:p w14:paraId="5C4D67D0"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hint="eastAsia"/>
          <w:bCs w:val="0"/>
          <w:kern w:val="2"/>
          <w:sz w:val="21"/>
          <w:szCs w:val="21"/>
        </w:rPr>
        <w:tab/>
        <w:t xml:space="preserve"> * </w:t>
      </w:r>
      <w:r w:rsidRPr="009A694F">
        <w:rPr>
          <w:rFonts w:ascii="Arial" w:eastAsiaTheme="minorEastAsia" w:hAnsi="Arial" w:cs="Arial" w:hint="eastAsia"/>
          <w:bCs w:val="0"/>
          <w:kern w:val="2"/>
          <w:sz w:val="21"/>
          <w:szCs w:val="21"/>
        </w:rPr>
        <w:t>获得异或校验和的值</w:t>
      </w:r>
    </w:p>
    <w:p w14:paraId="20948FE0"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hint="eastAsia"/>
          <w:bCs w:val="0"/>
          <w:kern w:val="2"/>
          <w:sz w:val="21"/>
          <w:szCs w:val="21"/>
        </w:rPr>
        <w:tab/>
        <w:t xml:space="preserve"> * @param source </w:t>
      </w:r>
      <w:r w:rsidRPr="009A694F">
        <w:rPr>
          <w:rFonts w:ascii="Arial" w:eastAsiaTheme="minorEastAsia" w:hAnsi="Arial" w:cs="Arial" w:hint="eastAsia"/>
          <w:bCs w:val="0"/>
          <w:kern w:val="2"/>
          <w:sz w:val="21"/>
          <w:szCs w:val="21"/>
        </w:rPr>
        <w:t>需要校验的数据源</w:t>
      </w:r>
    </w:p>
    <w:p w14:paraId="7E603AC5"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hint="eastAsia"/>
          <w:bCs w:val="0"/>
          <w:kern w:val="2"/>
          <w:sz w:val="21"/>
          <w:szCs w:val="21"/>
        </w:rPr>
        <w:tab/>
        <w:t xml:space="preserve"> * @param start </w:t>
      </w:r>
      <w:r w:rsidRPr="009A694F">
        <w:rPr>
          <w:rFonts w:ascii="Arial" w:eastAsiaTheme="minorEastAsia" w:hAnsi="Arial" w:cs="Arial" w:hint="eastAsia"/>
          <w:bCs w:val="0"/>
          <w:kern w:val="2"/>
          <w:sz w:val="21"/>
          <w:szCs w:val="21"/>
        </w:rPr>
        <w:t>校验起点</w:t>
      </w:r>
    </w:p>
    <w:p w14:paraId="4CBB92D3"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hint="eastAsia"/>
          <w:bCs w:val="0"/>
          <w:kern w:val="2"/>
          <w:sz w:val="21"/>
          <w:szCs w:val="21"/>
        </w:rPr>
        <w:tab/>
        <w:t xml:space="preserve"> * @param length </w:t>
      </w:r>
      <w:r w:rsidRPr="009A694F">
        <w:rPr>
          <w:rFonts w:ascii="Arial" w:eastAsiaTheme="minorEastAsia" w:hAnsi="Arial" w:cs="Arial" w:hint="eastAsia"/>
          <w:bCs w:val="0"/>
          <w:kern w:val="2"/>
          <w:sz w:val="21"/>
          <w:szCs w:val="21"/>
        </w:rPr>
        <w:t>校验长度</w:t>
      </w:r>
    </w:p>
    <w:p w14:paraId="52FC7AD9"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 xml:space="preserve"> * @return</w:t>
      </w:r>
    </w:p>
    <w:p w14:paraId="3B01BAA3"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lastRenderedPageBreak/>
        <w:tab/>
        <w:t xml:space="preserve"> */</w:t>
      </w:r>
    </w:p>
    <w:p w14:paraId="4C61D6F5"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 xml:space="preserve">public static byte </w:t>
      </w:r>
      <w:proofErr w:type="spellStart"/>
      <w:proofErr w:type="gramStart"/>
      <w:r w:rsidRPr="009A694F">
        <w:rPr>
          <w:rFonts w:ascii="Arial" w:eastAsiaTheme="minorEastAsia" w:hAnsi="Arial" w:cs="Arial"/>
          <w:bCs w:val="0"/>
          <w:kern w:val="2"/>
          <w:sz w:val="21"/>
          <w:szCs w:val="21"/>
        </w:rPr>
        <w:t>checkSum</w:t>
      </w:r>
      <w:proofErr w:type="spellEnd"/>
      <w:r w:rsidRPr="009A694F">
        <w:rPr>
          <w:rFonts w:ascii="Arial" w:eastAsiaTheme="minorEastAsia" w:hAnsi="Arial" w:cs="Arial"/>
          <w:bCs w:val="0"/>
          <w:kern w:val="2"/>
          <w:sz w:val="21"/>
          <w:szCs w:val="21"/>
        </w:rPr>
        <w:t>(</w:t>
      </w:r>
      <w:proofErr w:type="gramEnd"/>
      <w:r w:rsidRPr="009A694F">
        <w:rPr>
          <w:rFonts w:ascii="Arial" w:eastAsiaTheme="minorEastAsia" w:hAnsi="Arial" w:cs="Arial"/>
          <w:bCs w:val="0"/>
          <w:kern w:val="2"/>
          <w:sz w:val="21"/>
          <w:szCs w:val="21"/>
        </w:rPr>
        <w:t>byte [] source, int start, int length) {</w:t>
      </w:r>
    </w:p>
    <w:p w14:paraId="60804361"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 xml:space="preserve">byte </w:t>
      </w:r>
      <w:proofErr w:type="spellStart"/>
      <w:r w:rsidRPr="009A694F">
        <w:rPr>
          <w:rFonts w:ascii="Arial" w:eastAsiaTheme="minorEastAsia" w:hAnsi="Arial" w:cs="Arial"/>
          <w:bCs w:val="0"/>
          <w:kern w:val="2"/>
          <w:sz w:val="21"/>
          <w:szCs w:val="21"/>
        </w:rPr>
        <w:t>checkSum</w:t>
      </w:r>
      <w:proofErr w:type="spellEnd"/>
      <w:r w:rsidRPr="009A694F">
        <w:rPr>
          <w:rFonts w:ascii="Arial" w:eastAsiaTheme="minorEastAsia" w:hAnsi="Arial" w:cs="Arial"/>
          <w:bCs w:val="0"/>
          <w:kern w:val="2"/>
          <w:sz w:val="21"/>
          <w:szCs w:val="21"/>
        </w:rPr>
        <w:t xml:space="preserve"> = 0;</w:t>
      </w:r>
    </w:p>
    <w:p w14:paraId="33A5B9EE"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 xml:space="preserve">for (int </w:t>
      </w:r>
      <w:proofErr w:type="spellStart"/>
      <w:r w:rsidRPr="009A694F">
        <w:rPr>
          <w:rFonts w:ascii="Arial" w:eastAsiaTheme="minorEastAsia" w:hAnsi="Arial" w:cs="Arial"/>
          <w:bCs w:val="0"/>
          <w:kern w:val="2"/>
          <w:sz w:val="21"/>
          <w:szCs w:val="21"/>
        </w:rPr>
        <w:t>i</w:t>
      </w:r>
      <w:proofErr w:type="spellEnd"/>
      <w:r w:rsidRPr="009A694F">
        <w:rPr>
          <w:rFonts w:ascii="Arial" w:eastAsiaTheme="minorEastAsia" w:hAnsi="Arial" w:cs="Arial"/>
          <w:bCs w:val="0"/>
          <w:kern w:val="2"/>
          <w:sz w:val="21"/>
          <w:szCs w:val="21"/>
        </w:rPr>
        <w:t xml:space="preserve"> = start; </w:t>
      </w:r>
      <w:proofErr w:type="spellStart"/>
      <w:r w:rsidRPr="009A694F">
        <w:rPr>
          <w:rFonts w:ascii="Arial" w:eastAsiaTheme="minorEastAsia" w:hAnsi="Arial" w:cs="Arial"/>
          <w:bCs w:val="0"/>
          <w:kern w:val="2"/>
          <w:sz w:val="21"/>
          <w:szCs w:val="21"/>
        </w:rPr>
        <w:t>i</w:t>
      </w:r>
      <w:proofErr w:type="spellEnd"/>
      <w:r w:rsidRPr="009A694F">
        <w:rPr>
          <w:rFonts w:ascii="Arial" w:eastAsiaTheme="minorEastAsia" w:hAnsi="Arial" w:cs="Arial"/>
          <w:bCs w:val="0"/>
          <w:kern w:val="2"/>
          <w:sz w:val="21"/>
          <w:szCs w:val="21"/>
        </w:rPr>
        <w:t xml:space="preserve"> &lt; start + length; </w:t>
      </w:r>
      <w:proofErr w:type="spellStart"/>
      <w:r w:rsidRPr="009A694F">
        <w:rPr>
          <w:rFonts w:ascii="Arial" w:eastAsiaTheme="minorEastAsia" w:hAnsi="Arial" w:cs="Arial"/>
          <w:bCs w:val="0"/>
          <w:kern w:val="2"/>
          <w:sz w:val="21"/>
          <w:szCs w:val="21"/>
        </w:rPr>
        <w:t>i</w:t>
      </w:r>
      <w:proofErr w:type="spellEnd"/>
      <w:r w:rsidRPr="009A694F">
        <w:rPr>
          <w:rFonts w:ascii="Arial" w:eastAsiaTheme="minorEastAsia" w:hAnsi="Arial" w:cs="Arial"/>
          <w:bCs w:val="0"/>
          <w:kern w:val="2"/>
          <w:sz w:val="21"/>
          <w:szCs w:val="21"/>
        </w:rPr>
        <w:t>++) {</w:t>
      </w:r>
    </w:p>
    <w:p w14:paraId="77DAA331"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r>
      <w:proofErr w:type="spellStart"/>
      <w:r w:rsidRPr="009A694F">
        <w:rPr>
          <w:rFonts w:ascii="Arial" w:eastAsiaTheme="minorEastAsia" w:hAnsi="Arial" w:cs="Arial"/>
          <w:bCs w:val="0"/>
          <w:kern w:val="2"/>
          <w:sz w:val="21"/>
          <w:szCs w:val="21"/>
        </w:rPr>
        <w:t>checkSum</w:t>
      </w:r>
      <w:proofErr w:type="spellEnd"/>
      <w:r w:rsidRPr="009A694F">
        <w:rPr>
          <w:rFonts w:ascii="Arial" w:eastAsiaTheme="minorEastAsia" w:hAnsi="Arial" w:cs="Arial"/>
          <w:bCs w:val="0"/>
          <w:kern w:val="2"/>
          <w:sz w:val="21"/>
          <w:szCs w:val="21"/>
        </w:rPr>
        <w:t xml:space="preserve"> = (byte) (</w:t>
      </w:r>
      <w:proofErr w:type="spellStart"/>
      <w:r w:rsidRPr="009A694F">
        <w:rPr>
          <w:rFonts w:ascii="Arial" w:eastAsiaTheme="minorEastAsia" w:hAnsi="Arial" w:cs="Arial"/>
          <w:bCs w:val="0"/>
          <w:kern w:val="2"/>
          <w:sz w:val="21"/>
          <w:szCs w:val="21"/>
        </w:rPr>
        <w:t>checkSum</w:t>
      </w:r>
      <w:proofErr w:type="spellEnd"/>
      <w:r w:rsidRPr="009A694F">
        <w:rPr>
          <w:rFonts w:ascii="Arial" w:eastAsiaTheme="minorEastAsia" w:hAnsi="Arial" w:cs="Arial"/>
          <w:bCs w:val="0"/>
          <w:kern w:val="2"/>
          <w:sz w:val="21"/>
          <w:szCs w:val="21"/>
        </w:rPr>
        <w:t xml:space="preserve"> ^ source[</w:t>
      </w:r>
      <w:proofErr w:type="spellStart"/>
      <w:r w:rsidRPr="009A694F">
        <w:rPr>
          <w:rFonts w:ascii="Arial" w:eastAsiaTheme="minorEastAsia" w:hAnsi="Arial" w:cs="Arial"/>
          <w:bCs w:val="0"/>
          <w:kern w:val="2"/>
          <w:sz w:val="21"/>
          <w:szCs w:val="21"/>
        </w:rPr>
        <w:t>i</w:t>
      </w:r>
      <w:proofErr w:type="spellEnd"/>
      <w:r w:rsidRPr="009A694F">
        <w:rPr>
          <w:rFonts w:ascii="Arial" w:eastAsiaTheme="minorEastAsia" w:hAnsi="Arial" w:cs="Arial"/>
          <w:bCs w:val="0"/>
          <w:kern w:val="2"/>
          <w:sz w:val="21"/>
          <w:szCs w:val="21"/>
        </w:rPr>
        <w:t>]);</w:t>
      </w:r>
    </w:p>
    <w:p w14:paraId="19B396CC"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w:t>
      </w:r>
    </w:p>
    <w:p w14:paraId="19ACDDAA"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r>
      <w:r w:rsidRPr="009A694F">
        <w:rPr>
          <w:rFonts w:ascii="Arial" w:eastAsiaTheme="minorEastAsia" w:hAnsi="Arial" w:cs="Arial"/>
          <w:bCs w:val="0"/>
          <w:kern w:val="2"/>
          <w:sz w:val="21"/>
          <w:szCs w:val="21"/>
        </w:rPr>
        <w:tab/>
        <w:t xml:space="preserve">return </w:t>
      </w:r>
      <w:proofErr w:type="spellStart"/>
      <w:r w:rsidRPr="009A694F">
        <w:rPr>
          <w:rFonts w:ascii="Arial" w:eastAsiaTheme="minorEastAsia" w:hAnsi="Arial" w:cs="Arial"/>
          <w:bCs w:val="0"/>
          <w:kern w:val="2"/>
          <w:sz w:val="21"/>
          <w:szCs w:val="21"/>
        </w:rPr>
        <w:t>checkSum</w:t>
      </w:r>
      <w:proofErr w:type="spellEnd"/>
      <w:r w:rsidRPr="009A694F">
        <w:rPr>
          <w:rFonts w:ascii="Arial" w:eastAsiaTheme="minorEastAsia" w:hAnsi="Arial" w:cs="Arial"/>
          <w:bCs w:val="0"/>
          <w:kern w:val="2"/>
          <w:sz w:val="21"/>
          <w:szCs w:val="21"/>
        </w:rPr>
        <w:t>;</w:t>
      </w:r>
    </w:p>
    <w:p w14:paraId="17C07629" w14:textId="77777777" w:rsidR="009A694F" w:rsidRPr="009A694F" w:rsidRDefault="009A694F" w:rsidP="009A694F">
      <w:pPr>
        <w:pStyle w:val="1"/>
        <w:kinsoku w:val="0"/>
        <w:overflowPunct w:val="0"/>
        <w:spacing w:before="66"/>
        <w:rPr>
          <w:rFonts w:ascii="Arial" w:eastAsiaTheme="minorEastAsia" w:hAnsi="Arial" w:cs="Arial"/>
          <w:bCs w:val="0"/>
          <w:kern w:val="2"/>
          <w:sz w:val="21"/>
          <w:szCs w:val="21"/>
        </w:rPr>
      </w:pPr>
      <w:r w:rsidRPr="009A694F">
        <w:rPr>
          <w:rFonts w:ascii="Arial" w:eastAsiaTheme="minorEastAsia" w:hAnsi="Arial" w:cs="Arial"/>
          <w:bCs w:val="0"/>
          <w:kern w:val="2"/>
          <w:sz w:val="21"/>
          <w:szCs w:val="21"/>
        </w:rPr>
        <w:tab/>
        <w:t>}</w:t>
      </w:r>
    </w:p>
    <w:p w14:paraId="382E42E4" w14:textId="4D81CD99" w:rsidR="009A694F" w:rsidRPr="00E60597" w:rsidRDefault="009A694F" w:rsidP="009A694F">
      <w:pPr>
        <w:pStyle w:val="1"/>
        <w:kinsoku w:val="0"/>
        <w:overflowPunct w:val="0"/>
        <w:spacing w:before="66"/>
        <w:ind w:left="0" w:firstLine="0"/>
        <w:rPr>
          <w:rFonts w:ascii="Arial" w:eastAsiaTheme="minorEastAsia" w:hAnsi="Arial" w:cs="Arial"/>
          <w:bCs w:val="0"/>
          <w:kern w:val="2"/>
          <w:sz w:val="21"/>
          <w:szCs w:val="21"/>
        </w:rPr>
        <w:sectPr w:rsidR="009A694F" w:rsidRPr="00E60597">
          <w:pgSz w:w="11921" w:h="16860"/>
          <w:pgMar w:top="1340" w:right="1680" w:bottom="280" w:left="1680" w:header="720" w:footer="720" w:gutter="0"/>
          <w:cols w:space="720"/>
        </w:sectPr>
      </w:pPr>
      <w:r w:rsidRPr="009A694F">
        <w:rPr>
          <w:rFonts w:ascii="Arial" w:eastAsiaTheme="minorEastAsia" w:hAnsi="Arial" w:cs="Arial"/>
          <w:bCs w:val="0"/>
          <w:kern w:val="2"/>
          <w:sz w:val="21"/>
          <w:szCs w:val="21"/>
        </w:rPr>
        <w:t>}</w:t>
      </w:r>
    </w:p>
    <w:p w14:paraId="0FE3F6AD" w14:textId="77777777" w:rsidR="00D220A2" w:rsidRPr="008F1E12" w:rsidRDefault="00D220A2" w:rsidP="00114D24">
      <w:pPr>
        <w:pStyle w:val="1"/>
        <w:kinsoku w:val="0"/>
        <w:overflowPunct w:val="0"/>
        <w:spacing w:before="66" w:line="20" w:lineRule="exact"/>
        <w:ind w:left="0" w:firstLine="0"/>
        <w:rPr>
          <w:rFonts w:ascii="Arial" w:eastAsiaTheme="minorEastAsia" w:hAnsi="Arial" w:cs="Arial"/>
          <w:b w:val="0"/>
          <w:bCs w:val="0"/>
          <w:kern w:val="2"/>
          <w:sz w:val="21"/>
          <w:szCs w:val="21"/>
        </w:rPr>
      </w:pPr>
    </w:p>
    <w:sectPr w:rsidR="00D220A2" w:rsidRPr="008F1E12" w:rsidSect="0079729B">
      <w:pgSz w:w="11921" w:h="16860"/>
      <w:pgMar w:top="1500" w:right="16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69BAB" w14:textId="77777777" w:rsidR="00565FDD" w:rsidRDefault="00565FDD" w:rsidP="009C29DB">
      <w:r>
        <w:separator/>
      </w:r>
    </w:p>
  </w:endnote>
  <w:endnote w:type="continuationSeparator" w:id="0">
    <w:p w14:paraId="68AF1DF7" w14:textId="77777777" w:rsidR="00565FDD" w:rsidRDefault="00565FDD" w:rsidP="009C2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70391" w14:textId="77777777" w:rsidR="00565FDD" w:rsidRDefault="00565FDD" w:rsidP="009C29DB">
      <w:r>
        <w:separator/>
      </w:r>
    </w:p>
  </w:footnote>
  <w:footnote w:type="continuationSeparator" w:id="0">
    <w:p w14:paraId="732785ED" w14:textId="77777777" w:rsidR="00565FDD" w:rsidRDefault="00565FDD" w:rsidP="009C29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9FE6BCF0"/>
    <w:lvl w:ilvl="0">
      <w:start w:val="1"/>
      <w:numFmt w:val="decimal"/>
      <w:lvlText w:val="%1."/>
      <w:lvlJc w:val="left"/>
      <w:pPr>
        <w:ind w:hanging="437"/>
      </w:pPr>
      <w:rPr>
        <w:rFonts w:ascii="Calibri" w:eastAsia="宋体" w:hAnsi="Times New Roman" w:cs="Calibri"/>
        <w:sz w:val="22"/>
        <w:szCs w:val="22"/>
      </w:rPr>
    </w:lvl>
    <w:lvl w:ilvl="1">
      <w:start w:val="1"/>
      <w:numFmt w:val="decimal"/>
      <w:lvlText w:val="%1.%2."/>
      <w:lvlJc w:val="left"/>
      <w:pPr>
        <w:ind w:hanging="620"/>
      </w:pPr>
      <w:rPr>
        <w:rFonts w:ascii="Calibri" w:eastAsia="宋体" w:hAnsi="Times New Roman" w:cs="Calibri"/>
        <w:sz w:val="22"/>
        <w:szCs w:val="22"/>
      </w:rPr>
    </w:lvl>
    <w:lvl w:ilvl="2">
      <w:start w:val="1"/>
      <w:numFmt w:val="decimal"/>
      <w:lvlText w:val="%1.%2.%3."/>
      <w:lvlJc w:val="left"/>
      <w:pPr>
        <w:ind w:hanging="819"/>
      </w:pPr>
      <w:rPr>
        <w:rFonts w:ascii="Calibri" w:eastAsia="宋体" w:hAnsi="Times New Roman" w:cs="Calibri"/>
        <w:sz w:val="22"/>
        <w:szCs w:val="22"/>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0000403"/>
    <w:multiLevelType w:val="multilevel"/>
    <w:tmpl w:val="1902CA30"/>
    <w:lvl w:ilvl="0">
      <w:start w:val="1"/>
      <w:numFmt w:val="decimal"/>
      <w:lvlText w:val="%1."/>
      <w:lvlJc w:val="left"/>
      <w:pPr>
        <w:ind w:hanging="425"/>
      </w:pPr>
      <w:rPr>
        <w:rFonts w:ascii="Times New Roman" w:eastAsia="宋体" w:hAnsi="Times New Roman" w:cs="Times New Roman"/>
        <w:b/>
        <w:bCs/>
        <w:spacing w:val="1"/>
        <w:w w:val="99"/>
        <w:sz w:val="32"/>
        <w:szCs w:val="32"/>
      </w:rPr>
    </w:lvl>
    <w:lvl w:ilvl="1">
      <w:start w:val="1"/>
      <w:numFmt w:val="decimal"/>
      <w:lvlText w:val="%1.%2."/>
      <w:lvlJc w:val="left"/>
      <w:pPr>
        <w:ind w:hanging="569"/>
      </w:pPr>
      <w:rPr>
        <w:rFonts w:ascii="Times New Roman" w:eastAsia="宋体" w:hAnsi="Times New Roman" w:cs="Times New Roman"/>
        <w:b/>
        <w:bCs/>
        <w:sz w:val="30"/>
        <w:szCs w:val="30"/>
      </w:rPr>
    </w:lvl>
    <w:lvl w:ilvl="2">
      <w:numFmt w:val="bullet"/>
      <w:lvlText w:val=""/>
      <w:lvlJc w:val="left"/>
      <w:pPr>
        <w:ind w:hanging="418"/>
      </w:pPr>
      <w:rPr>
        <w:rFonts w:ascii="Wingdings" w:eastAsia="宋体" w:hAnsi="Wingdings" w:cs="Wingdings"/>
        <w:color w:val="auto"/>
        <w:sz w:val="28"/>
        <w:szCs w:val="28"/>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15:restartNumberingAfterBreak="0">
    <w:nsid w:val="00000404"/>
    <w:multiLevelType w:val="hybridMultilevel"/>
    <w:tmpl w:val="00000404"/>
    <w:lvl w:ilvl="0" w:tplc="FFFFFFFF">
      <w:numFmt w:val="bullet"/>
      <w:lvlText w:val=""/>
      <w:lvlJc w:val="left"/>
      <w:pPr>
        <w:ind w:hanging="418"/>
      </w:pPr>
      <w:rPr>
        <w:rFonts w:ascii="Wingdings" w:eastAsia="宋体" w:hAnsi="Wingdings" w:cs="Wingdings"/>
        <w:sz w:val="28"/>
        <w:szCs w:val="28"/>
      </w:rPr>
    </w:lvl>
    <w:lvl w:ilvl="1" w:tplc="FFFFFFFF">
      <w:numFmt w:val="bullet"/>
      <w:lvlText w:val="•"/>
      <w:lvlJc w:val="left"/>
    </w:lvl>
    <w:lvl w:ilvl="2" w:tplc="FFFFFFFF">
      <w:numFmt w:val="bullet"/>
      <w:lvlText w:val="•"/>
      <w:lvlJc w:val="left"/>
    </w:lvl>
    <w:lvl w:ilvl="3" w:tplc="FFFFFFFF">
      <w:numFmt w:val="bullet"/>
      <w:lvlText w:val="•"/>
      <w:lvlJc w:val="left"/>
    </w:lvl>
    <w:lvl w:ilvl="4" w:tplc="FFFFFFFF">
      <w:numFmt w:val="bullet"/>
      <w:lvlText w:val="•"/>
      <w:lvlJc w:val="left"/>
    </w:lvl>
    <w:lvl w:ilvl="5" w:tplc="FFFFFFFF">
      <w:numFmt w:val="bullet"/>
      <w:lvlText w:val="•"/>
      <w:lvlJc w:val="left"/>
    </w:lvl>
    <w:lvl w:ilvl="6" w:tplc="FFFFFFFF">
      <w:numFmt w:val="bullet"/>
      <w:lvlText w:val="•"/>
      <w:lvlJc w:val="left"/>
    </w:lvl>
    <w:lvl w:ilvl="7" w:tplc="FFFFFFFF">
      <w:numFmt w:val="bullet"/>
      <w:lvlText w:val="•"/>
      <w:lvlJc w:val="left"/>
    </w:lvl>
    <w:lvl w:ilvl="8" w:tplc="FFFFFFFF">
      <w:numFmt w:val="bullet"/>
      <w:lvlText w:val="•"/>
      <w:lvlJc w:val="left"/>
    </w:lvl>
  </w:abstractNum>
  <w:abstractNum w:abstractNumId="3" w15:restartNumberingAfterBreak="0">
    <w:nsid w:val="00000405"/>
    <w:multiLevelType w:val="multilevel"/>
    <w:tmpl w:val="D09685D2"/>
    <w:lvl w:ilvl="0">
      <w:start w:val="3"/>
      <w:numFmt w:val="decimal"/>
      <w:lvlText w:val="%1"/>
      <w:lvlJc w:val="left"/>
      <w:pPr>
        <w:ind w:hanging="708"/>
      </w:pPr>
      <w:rPr>
        <w:rFonts w:ascii="Times New Roman" w:eastAsia="宋体" w:hAnsi="Times New Roman" w:cs="Times New Roman"/>
      </w:rPr>
    </w:lvl>
    <w:lvl w:ilvl="1">
      <w:start w:val="1"/>
      <w:numFmt w:val="decimal"/>
      <w:lvlText w:val="%1.%2"/>
      <w:lvlJc w:val="left"/>
      <w:pPr>
        <w:ind w:hanging="708"/>
      </w:pPr>
      <w:rPr>
        <w:rFonts w:ascii="Times New Roman" w:eastAsia="宋体" w:hAnsi="Times New Roman" w:cs="Times New Roman"/>
      </w:rPr>
    </w:lvl>
    <w:lvl w:ilvl="2">
      <w:start w:val="1"/>
      <w:numFmt w:val="decimal"/>
      <w:lvlText w:val="%1.%2.%3."/>
      <w:lvlJc w:val="left"/>
      <w:pPr>
        <w:ind w:hanging="708"/>
      </w:pPr>
      <w:rPr>
        <w:rFonts w:ascii="Times New Roman" w:eastAsia="宋体" w:hAnsi="Times New Roman" w:cs="Times New Roman"/>
        <w:b/>
        <w:bCs/>
        <w:spacing w:val="1"/>
        <w:sz w:val="28"/>
        <w:szCs w:val="28"/>
      </w:rPr>
    </w:lvl>
    <w:lvl w:ilvl="3">
      <w:start w:val="1"/>
      <w:numFmt w:val="lowerLetter"/>
      <w:lvlText w:val="%4)"/>
      <w:lvlJc w:val="left"/>
      <w:pPr>
        <w:ind w:hanging="418"/>
      </w:pPr>
      <w:rPr>
        <w:rFonts w:ascii="Times New Roman" w:eastAsia="宋体" w:hAnsi="Times New Roman" w:cs="Times New Roman"/>
        <w:b w:val="0"/>
        <w:sz w:val="28"/>
        <w:szCs w:val="28"/>
      </w:rPr>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 w15:restartNumberingAfterBreak="0">
    <w:nsid w:val="00000406"/>
    <w:multiLevelType w:val="multilevel"/>
    <w:tmpl w:val="7DE092E6"/>
    <w:lvl w:ilvl="0">
      <w:start w:val="3"/>
      <w:numFmt w:val="decimal"/>
      <w:lvlText w:val="%1"/>
      <w:lvlJc w:val="left"/>
      <w:pPr>
        <w:ind w:hanging="569"/>
      </w:pPr>
      <w:rPr>
        <w:rFonts w:ascii="Times New Roman" w:eastAsia="宋体" w:hAnsi="Times New Roman" w:cs="Times New Roman"/>
      </w:rPr>
    </w:lvl>
    <w:lvl w:ilvl="1">
      <w:start w:val="2"/>
      <w:numFmt w:val="decimal"/>
      <w:lvlText w:val="%1.%2."/>
      <w:lvlJc w:val="left"/>
      <w:pPr>
        <w:ind w:hanging="569"/>
      </w:pPr>
      <w:rPr>
        <w:rFonts w:ascii="Times New Roman" w:eastAsia="宋体" w:hAnsi="Times New Roman" w:cs="Times New Roman"/>
        <w:b/>
        <w:bCs/>
        <w:sz w:val="30"/>
        <w:szCs w:val="30"/>
      </w:rPr>
    </w:lvl>
    <w:lvl w:ilvl="2">
      <w:start w:val="1"/>
      <w:numFmt w:val="lowerLetter"/>
      <w:lvlText w:val="%3)"/>
      <w:lvlJc w:val="left"/>
      <w:pPr>
        <w:ind w:hanging="418"/>
      </w:pPr>
      <w:rPr>
        <w:rFonts w:ascii="Times New Roman" w:eastAsia="宋体" w:hAnsi="Times New Roman" w:cs="Times New Roman"/>
        <w:sz w:val="28"/>
        <w:szCs w:val="28"/>
      </w:rPr>
    </w:lvl>
    <w:lvl w:ilvl="3">
      <w:numFmt w:val="bullet"/>
      <w:lvlText w:val=""/>
      <w:lvlJc w:val="left"/>
      <w:pPr>
        <w:ind w:hanging="418"/>
      </w:pPr>
      <w:rPr>
        <w:rFonts w:ascii="Wingdings" w:eastAsia="宋体" w:hAnsi="Wingdings" w:cs="Wingdings"/>
        <w:sz w:val="28"/>
        <w:szCs w:val="28"/>
      </w:rPr>
    </w:lvl>
    <w:lvl w:ilvl="4">
      <w:numFmt w:val="bullet"/>
      <w:lvlText w:val=""/>
      <w:lvlJc w:val="left"/>
      <w:pPr>
        <w:ind w:hanging="419"/>
      </w:pPr>
      <w:rPr>
        <w:rFonts w:ascii="Wingdings" w:eastAsia="宋体" w:hAnsi="Wingdings" w:cs="Wingdings"/>
        <w:sz w:val="28"/>
        <w:szCs w:val="28"/>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 w15:restartNumberingAfterBreak="0">
    <w:nsid w:val="00000407"/>
    <w:multiLevelType w:val="multilevel"/>
    <w:tmpl w:val="0000088A"/>
    <w:lvl w:ilvl="0">
      <w:start w:val="3"/>
      <w:numFmt w:val="decimal"/>
      <w:lvlText w:val="%1"/>
      <w:lvlJc w:val="left"/>
      <w:pPr>
        <w:ind w:hanging="708"/>
      </w:pPr>
    </w:lvl>
    <w:lvl w:ilvl="1">
      <w:start w:val="4"/>
      <w:numFmt w:val="decimal"/>
      <w:lvlText w:val="%1.%2"/>
      <w:lvlJc w:val="left"/>
      <w:pPr>
        <w:ind w:hanging="708"/>
      </w:pPr>
    </w:lvl>
    <w:lvl w:ilvl="2">
      <w:start w:val="1"/>
      <w:numFmt w:val="decimal"/>
      <w:lvlText w:val="%1.%2.%3."/>
      <w:lvlJc w:val="left"/>
      <w:pPr>
        <w:ind w:hanging="708"/>
      </w:pPr>
      <w:rPr>
        <w:rFonts w:ascii="Times New Roman" w:hAnsi="Times New Roman" w:cs="Times New Roman"/>
        <w:b/>
        <w:bCs/>
        <w:spacing w:val="1"/>
        <w:sz w:val="28"/>
        <w:szCs w:val="28"/>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6" w15:restartNumberingAfterBreak="0">
    <w:nsid w:val="00000408"/>
    <w:multiLevelType w:val="multilevel"/>
    <w:tmpl w:val="0000088B"/>
    <w:lvl w:ilvl="0">
      <w:numFmt w:val="bullet"/>
      <w:lvlText w:val=""/>
      <w:lvlJc w:val="left"/>
      <w:pPr>
        <w:ind w:hanging="420"/>
      </w:pPr>
      <w:rPr>
        <w:rFonts w:ascii="Wingdings" w:hAnsi="Wingdings" w:cs="Wingdings"/>
        <w:b w:val="0"/>
        <w:bCs w:val="0"/>
        <w:sz w:val="28"/>
        <w:szCs w:val="28"/>
      </w:rPr>
    </w:lvl>
    <w:lvl w:ilvl="1">
      <w:numFmt w:val="bullet"/>
      <w:lvlText w:val=""/>
      <w:lvlJc w:val="left"/>
      <w:pPr>
        <w:ind w:hanging="418"/>
      </w:pPr>
      <w:rPr>
        <w:rFonts w:ascii="Wingdings" w:hAnsi="Wingdings" w:cs="Wingdings"/>
        <w:b w:val="0"/>
        <w:bCs w:val="0"/>
        <w:sz w:val="28"/>
        <w:szCs w:val="28"/>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7" w15:restartNumberingAfterBreak="0">
    <w:nsid w:val="00000409"/>
    <w:multiLevelType w:val="multilevel"/>
    <w:tmpl w:val="A8E8695A"/>
    <w:lvl w:ilvl="0">
      <w:start w:val="4"/>
      <w:numFmt w:val="decimal"/>
      <w:lvlText w:val="%1"/>
      <w:lvlJc w:val="left"/>
      <w:pPr>
        <w:ind w:hanging="708"/>
      </w:pPr>
      <w:rPr>
        <w:rFonts w:ascii="Times New Roman" w:eastAsia="宋体" w:hAnsi="Times New Roman" w:cs="Times New Roman"/>
      </w:rPr>
    </w:lvl>
    <w:lvl w:ilvl="1">
      <w:start w:val="1"/>
      <w:numFmt w:val="decimal"/>
      <w:lvlText w:val="%1.%2"/>
      <w:lvlJc w:val="left"/>
      <w:pPr>
        <w:ind w:hanging="708"/>
      </w:pPr>
      <w:rPr>
        <w:rFonts w:ascii="Times New Roman" w:eastAsia="宋体" w:hAnsi="Times New Roman" w:cs="Times New Roman"/>
      </w:rPr>
    </w:lvl>
    <w:lvl w:ilvl="2">
      <w:start w:val="1"/>
      <w:numFmt w:val="decimal"/>
      <w:lvlText w:val="%1.%2.%3."/>
      <w:lvlJc w:val="left"/>
      <w:pPr>
        <w:ind w:hanging="708"/>
      </w:pPr>
      <w:rPr>
        <w:rFonts w:ascii="Times New Roman" w:eastAsia="宋体" w:hAnsi="Times New Roman" w:cs="Times New Roman"/>
        <w:b/>
        <w:bCs/>
        <w:spacing w:val="1"/>
        <w:sz w:val="28"/>
        <w:szCs w:val="28"/>
      </w:rPr>
    </w:lvl>
    <w:lvl w:ilvl="3">
      <w:numFmt w:val="bullet"/>
      <w:lvlText w:val=""/>
      <w:lvlJc w:val="left"/>
      <w:pPr>
        <w:ind w:hanging="418"/>
      </w:pPr>
      <w:rPr>
        <w:rFonts w:ascii="Wingdings" w:eastAsia="宋体" w:hAnsi="Wingdings" w:cs="Wingdings"/>
        <w:sz w:val="28"/>
        <w:szCs w:val="28"/>
      </w:rPr>
    </w:lvl>
    <w:lvl w:ilvl="4">
      <w:numFmt w:val="bullet"/>
      <w:lvlText w:val=""/>
      <w:lvlJc w:val="left"/>
      <w:pPr>
        <w:ind w:hanging="411"/>
      </w:pPr>
      <w:rPr>
        <w:rFonts w:ascii="Wingdings" w:eastAsia="宋体" w:hAnsi="Wingdings" w:cs="Wingdings"/>
        <w:sz w:val="28"/>
        <w:szCs w:val="28"/>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8" w15:restartNumberingAfterBreak="0">
    <w:nsid w:val="0000040A"/>
    <w:multiLevelType w:val="multilevel"/>
    <w:tmpl w:val="0000088D"/>
    <w:lvl w:ilvl="0">
      <w:start w:val="4"/>
      <w:numFmt w:val="decimal"/>
      <w:lvlText w:val="%1"/>
      <w:lvlJc w:val="left"/>
      <w:pPr>
        <w:ind w:hanging="569"/>
      </w:pPr>
    </w:lvl>
    <w:lvl w:ilvl="1">
      <w:start w:val="2"/>
      <w:numFmt w:val="decimal"/>
      <w:lvlText w:val="%1.%2."/>
      <w:lvlJc w:val="left"/>
      <w:pPr>
        <w:ind w:hanging="569"/>
      </w:pPr>
      <w:rPr>
        <w:rFonts w:ascii="Times New Roman" w:hAnsi="Times New Roman" w:cs="Times New Roman"/>
        <w:b/>
        <w:bCs/>
        <w:sz w:val="30"/>
        <w:szCs w:val="30"/>
      </w:rPr>
    </w:lvl>
    <w:lvl w:ilvl="2">
      <w:start w:val="1"/>
      <w:numFmt w:val="decimal"/>
      <w:lvlText w:val="%1.%2.%3."/>
      <w:lvlJc w:val="left"/>
      <w:pPr>
        <w:ind w:hanging="708"/>
      </w:pPr>
      <w:rPr>
        <w:rFonts w:ascii="Times New Roman" w:hAnsi="Times New Roman" w:cs="Times New Roman"/>
        <w:b/>
        <w:bCs/>
        <w:spacing w:val="1"/>
        <w:sz w:val="28"/>
        <w:szCs w:val="28"/>
      </w:rPr>
    </w:lvl>
    <w:lvl w:ilvl="3">
      <w:numFmt w:val="bullet"/>
      <w:lvlText w:val=""/>
      <w:lvlJc w:val="left"/>
      <w:pPr>
        <w:ind w:hanging="418"/>
      </w:pPr>
      <w:rPr>
        <w:rFonts w:ascii="Wingdings" w:hAnsi="Wingdings" w:cs="Wingdings"/>
        <w:b w:val="0"/>
        <w:bCs w:val="0"/>
        <w:sz w:val="28"/>
        <w:szCs w:val="28"/>
      </w:rPr>
    </w:lvl>
    <w:lvl w:ilvl="4">
      <w:numFmt w:val="bullet"/>
      <w:lvlText w:val=""/>
      <w:lvlJc w:val="left"/>
      <w:pPr>
        <w:ind w:hanging="411"/>
      </w:pPr>
      <w:rPr>
        <w:rFonts w:ascii="Wingdings" w:hAnsi="Wingdings" w:cs="Wingdings"/>
        <w:b w:val="0"/>
        <w:bCs w:val="0"/>
        <w:sz w:val="28"/>
        <w:szCs w:val="28"/>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9" w15:restartNumberingAfterBreak="0">
    <w:nsid w:val="0000040B"/>
    <w:multiLevelType w:val="hybridMultilevel"/>
    <w:tmpl w:val="0000040B"/>
    <w:lvl w:ilvl="0" w:tplc="FFFFFFFF">
      <w:start w:val="1"/>
      <w:numFmt w:val="lowerLetter"/>
      <w:lvlText w:val="%1)"/>
      <w:lvlJc w:val="left"/>
      <w:pPr>
        <w:ind w:hanging="418"/>
      </w:pPr>
      <w:rPr>
        <w:rFonts w:ascii="Times New Roman" w:eastAsia="宋体" w:hAnsi="Times New Roman" w:cs="Times New Roman"/>
        <w:sz w:val="28"/>
        <w:szCs w:val="28"/>
      </w:rPr>
    </w:lvl>
    <w:lvl w:ilvl="1" w:tplc="FFFFFFFF">
      <w:numFmt w:val="bullet"/>
      <w:lvlText w:val="•"/>
      <w:lvlJc w:val="left"/>
    </w:lvl>
    <w:lvl w:ilvl="2" w:tplc="FFFFFFFF">
      <w:numFmt w:val="bullet"/>
      <w:lvlText w:val="•"/>
      <w:lvlJc w:val="left"/>
    </w:lvl>
    <w:lvl w:ilvl="3" w:tplc="FFFFFFFF">
      <w:numFmt w:val="bullet"/>
      <w:lvlText w:val="•"/>
      <w:lvlJc w:val="left"/>
    </w:lvl>
    <w:lvl w:ilvl="4" w:tplc="FFFFFFFF">
      <w:numFmt w:val="bullet"/>
      <w:lvlText w:val="•"/>
      <w:lvlJc w:val="left"/>
    </w:lvl>
    <w:lvl w:ilvl="5" w:tplc="FFFFFFFF">
      <w:numFmt w:val="bullet"/>
      <w:lvlText w:val="•"/>
      <w:lvlJc w:val="left"/>
    </w:lvl>
    <w:lvl w:ilvl="6" w:tplc="FFFFFFFF">
      <w:numFmt w:val="bullet"/>
      <w:lvlText w:val="•"/>
      <w:lvlJc w:val="left"/>
    </w:lvl>
    <w:lvl w:ilvl="7" w:tplc="FFFFFFFF">
      <w:numFmt w:val="bullet"/>
      <w:lvlText w:val="•"/>
      <w:lvlJc w:val="left"/>
    </w:lvl>
    <w:lvl w:ilvl="8" w:tplc="FFFFFFFF">
      <w:numFmt w:val="bullet"/>
      <w:lvlText w:val="•"/>
      <w:lvlJc w:val="left"/>
    </w:lvl>
  </w:abstractNum>
  <w:abstractNum w:abstractNumId="10" w15:restartNumberingAfterBreak="0">
    <w:nsid w:val="024F4CA0"/>
    <w:multiLevelType w:val="hybridMultilevel"/>
    <w:tmpl w:val="DC7C3E74"/>
    <w:lvl w:ilvl="0" w:tplc="FFFFFFFF">
      <w:start w:val="1"/>
      <w:numFmt w:val="lowerLetter"/>
      <w:lvlText w:val="%1)"/>
      <w:lvlJc w:val="left"/>
      <w:pPr>
        <w:ind w:left="1161" w:hanging="480"/>
      </w:pPr>
      <w:rPr>
        <w:rFonts w:ascii="Times New Roman" w:eastAsia="宋体" w:hAnsi="Times New Roman" w:cs="Times New Roman"/>
        <w:sz w:val="28"/>
        <w:szCs w:val="28"/>
      </w:rPr>
    </w:lvl>
    <w:lvl w:ilvl="1" w:tplc="04090019">
      <w:start w:val="1"/>
      <w:numFmt w:val="lowerLetter"/>
      <w:lvlText w:val="%2)"/>
      <w:lvlJc w:val="left"/>
      <w:pPr>
        <w:ind w:left="1641" w:hanging="480"/>
      </w:pPr>
    </w:lvl>
    <w:lvl w:ilvl="2" w:tplc="0409001B" w:tentative="1">
      <w:start w:val="1"/>
      <w:numFmt w:val="lowerRoman"/>
      <w:lvlText w:val="%3."/>
      <w:lvlJc w:val="right"/>
      <w:pPr>
        <w:ind w:left="2121" w:hanging="480"/>
      </w:pPr>
    </w:lvl>
    <w:lvl w:ilvl="3" w:tplc="0409000F">
      <w:start w:val="1"/>
      <w:numFmt w:val="decimal"/>
      <w:lvlText w:val="%4."/>
      <w:lvlJc w:val="left"/>
      <w:pPr>
        <w:ind w:left="2601" w:hanging="480"/>
      </w:pPr>
    </w:lvl>
    <w:lvl w:ilvl="4" w:tplc="04090019">
      <w:start w:val="1"/>
      <w:numFmt w:val="lowerLetter"/>
      <w:lvlText w:val="%5)"/>
      <w:lvlJc w:val="left"/>
      <w:pPr>
        <w:ind w:left="3081" w:hanging="480"/>
      </w:pPr>
    </w:lvl>
    <w:lvl w:ilvl="5" w:tplc="0409001B" w:tentative="1">
      <w:start w:val="1"/>
      <w:numFmt w:val="lowerRoman"/>
      <w:lvlText w:val="%6."/>
      <w:lvlJc w:val="right"/>
      <w:pPr>
        <w:ind w:left="3561" w:hanging="480"/>
      </w:pPr>
    </w:lvl>
    <w:lvl w:ilvl="6" w:tplc="0409000F" w:tentative="1">
      <w:start w:val="1"/>
      <w:numFmt w:val="decimal"/>
      <w:lvlText w:val="%7."/>
      <w:lvlJc w:val="left"/>
      <w:pPr>
        <w:ind w:left="4041" w:hanging="480"/>
      </w:pPr>
    </w:lvl>
    <w:lvl w:ilvl="7" w:tplc="04090019" w:tentative="1">
      <w:start w:val="1"/>
      <w:numFmt w:val="lowerLetter"/>
      <w:lvlText w:val="%8)"/>
      <w:lvlJc w:val="left"/>
      <w:pPr>
        <w:ind w:left="4521" w:hanging="480"/>
      </w:pPr>
    </w:lvl>
    <w:lvl w:ilvl="8" w:tplc="0409001B" w:tentative="1">
      <w:start w:val="1"/>
      <w:numFmt w:val="lowerRoman"/>
      <w:lvlText w:val="%9."/>
      <w:lvlJc w:val="right"/>
      <w:pPr>
        <w:ind w:left="5001" w:hanging="480"/>
      </w:pPr>
    </w:lvl>
  </w:abstractNum>
  <w:abstractNum w:abstractNumId="11" w15:restartNumberingAfterBreak="0">
    <w:nsid w:val="02B637B1"/>
    <w:multiLevelType w:val="hybridMultilevel"/>
    <w:tmpl w:val="5ED453EE"/>
    <w:lvl w:ilvl="0" w:tplc="FFFFFFFF">
      <w:start w:val="1"/>
      <w:numFmt w:val="lowerLetter"/>
      <w:lvlText w:val="%1)"/>
      <w:lvlJc w:val="left"/>
      <w:pPr>
        <w:ind w:left="61" w:hanging="480"/>
      </w:pPr>
      <w:rPr>
        <w:rFonts w:ascii="Times New Roman" w:eastAsia="宋体" w:hAnsi="Times New Roman" w:cs="Times New Roman"/>
        <w:sz w:val="28"/>
        <w:szCs w:val="28"/>
      </w:rPr>
    </w:lvl>
    <w:lvl w:ilvl="1" w:tplc="04090019" w:tentative="1">
      <w:start w:val="1"/>
      <w:numFmt w:val="lowerLetter"/>
      <w:lvlText w:val="%2)"/>
      <w:lvlJc w:val="left"/>
      <w:pPr>
        <w:ind w:left="541" w:hanging="480"/>
      </w:pPr>
    </w:lvl>
    <w:lvl w:ilvl="2" w:tplc="0409001B" w:tentative="1">
      <w:start w:val="1"/>
      <w:numFmt w:val="lowerRoman"/>
      <w:lvlText w:val="%3."/>
      <w:lvlJc w:val="right"/>
      <w:pPr>
        <w:ind w:left="1021" w:hanging="480"/>
      </w:pPr>
    </w:lvl>
    <w:lvl w:ilvl="3" w:tplc="0409000F" w:tentative="1">
      <w:start w:val="1"/>
      <w:numFmt w:val="decimal"/>
      <w:lvlText w:val="%4."/>
      <w:lvlJc w:val="left"/>
      <w:pPr>
        <w:ind w:left="1501" w:hanging="480"/>
      </w:pPr>
    </w:lvl>
    <w:lvl w:ilvl="4" w:tplc="04090019">
      <w:start w:val="1"/>
      <w:numFmt w:val="lowerLetter"/>
      <w:lvlText w:val="%5)"/>
      <w:lvlJc w:val="left"/>
      <w:pPr>
        <w:ind w:left="1981" w:hanging="480"/>
      </w:pPr>
    </w:lvl>
    <w:lvl w:ilvl="5" w:tplc="0409001B" w:tentative="1">
      <w:start w:val="1"/>
      <w:numFmt w:val="lowerRoman"/>
      <w:lvlText w:val="%6."/>
      <w:lvlJc w:val="right"/>
      <w:pPr>
        <w:ind w:left="2461" w:hanging="480"/>
      </w:pPr>
    </w:lvl>
    <w:lvl w:ilvl="6" w:tplc="0409000F" w:tentative="1">
      <w:start w:val="1"/>
      <w:numFmt w:val="decimal"/>
      <w:lvlText w:val="%7."/>
      <w:lvlJc w:val="left"/>
      <w:pPr>
        <w:ind w:left="2941" w:hanging="480"/>
      </w:pPr>
    </w:lvl>
    <w:lvl w:ilvl="7" w:tplc="04090019" w:tentative="1">
      <w:start w:val="1"/>
      <w:numFmt w:val="lowerLetter"/>
      <w:lvlText w:val="%8)"/>
      <w:lvlJc w:val="left"/>
      <w:pPr>
        <w:ind w:left="3421" w:hanging="480"/>
      </w:pPr>
    </w:lvl>
    <w:lvl w:ilvl="8" w:tplc="0409001B" w:tentative="1">
      <w:start w:val="1"/>
      <w:numFmt w:val="lowerRoman"/>
      <w:lvlText w:val="%9."/>
      <w:lvlJc w:val="right"/>
      <w:pPr>
        <w:ind w:left="3901" w:hanging="480"/>
      </w:pPr>
    </w:lvl>
  </w:abstractNum>
  <w:abstractNum w:abstractNumId="12" w15:restartNumberingAfterBreak="0">
    <w:nsid w:val="06B20061"/>
    <w:multiLevelType w:val="hybridMultilevel"/>
    <w:tmpl w:val="149A978A"/>
    <w:lvl w:ilvl="0" w:tplc="E1FACAD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077C4B92"/>
    <w:multiLevelType w:val="multilevel"/>
    <w:tmpl w:val="E30AA116"/>
    <w:lvl w:ilvl="0">
      <w:start w:val="3"/>
      <w:numFmt w:val="decimal"/>
      <w:lvlText w:val="%1"/>
      <w:lvlJc w:val="left"/>
      <w:pPr>
        <w:ind w:left="520" w:hanging="520"/>
      </w:pPr>
      <w:rPr>
        <w:rFonts w:hint="eastAsia"/>
        <w:b/>
      </w:rPr>
    </w:lvl>
    <w:lvl w:ilvl="1">
      <w:start w:val="4"/>
      <w:numFmt w:val="decimal"/>
      <w:lvlText w:val="%1.%2"/>
      <w:lvlJc w:val="left"/>
      <w:pPr>
        <w:ind w:left="520" w:hanging="520"/>
      </w:pPr>
      <w:rPr>
        <w:rFonts w:hint="eastAsia"/>
        <w:b/>
      </w:rPr>
    </w:lvl>
    <w:lvl w:ilvl="2">
      <w:start w:val="1"/>
      <w:numFmt w:val="decimal"/>
      <w:lvlText w:val="%1.%2.%3"/>
      <w:lvlJc w:val="left"/>
      <w:pPr>
        <w:ind w:left="720" w:hanging="720"/>
      </w:pPr>
      <w:rPr>
        <w:rFonts w:hint="eastAsia"/>
        <w:b/>
      </w:rPr>
    </w:lvl>
    <w:lvl w:ilvl="3">
      <w:start w:val="1"/>
      <w:numFmt w:val="decimal"/>
      <w:lvlText w:val="%1.%2.%3.%4"/>
      <w:lvlJc w:val="left"/>
      <w:pPr>
        <w:ind w:left="1080" w:hanging="1080"/>
      </w:pPr>
      <w:rPr>
        <w:rFonts w:hint="eastAsia"/>
        <w:b/>
      </w:rPr>
    </w:lvl>
    <w:lvl w:ilvl="4">
      <w:start w:val="1"/>
      <w:numFmt w:val="decimal"/>
      <w:lvlText w:val="%1.%2.%3.%4.%5"/>
      <w:lvlJc w:val="left"/>
      <w:pPr>
        <w:ind w:left="1080" w:hanging="1080"/>
      </w:pPr>
      <w:rPr>
        <w:rFonts w:hint="eastAsia"/>
        <w:b/>
      </w:rPr>
    </w:lvl>
    <w:lvl w:ilvl="5">
      <w:start w:val="1"/>
      <w:numFmt w:val="decimal"/>
      <w:lvlText w:val="%1.%2.%3.%4.%5.%6"/>
      <w:lvlJc w:val="left"/>
      <w:pPr>
        <w:ind w:left="1440" w:hanging="1440"/>
      </w:pPr>
      <w:rPr>
        <w:rFonts w:hint="eastAsia"/>
        <w:b/>
      </w:rPr>
    </w:lvl>
    <w:lvl w:ilvl="6">
      <w:start w:val="1"/>
      <w:numFmt w:val="decimal"/>
      <w:lvlText w:val="%1.%2.%3.%4.%5.%6.%7"/>
      <w:lvlJc w:val="left"/>
      <w:pPr>
        <w:ind w:left="1440" w:hanging="1440"/>
      </w:pPr>
      <w:rPr>
        <w:rFonts w:hint="eastAsia"/>
        <w:b/>
      </w:rPr>
    </w:lvl>
    <w:lvl w:ilvl="7">
      <w:start w:val="1"/>
      <w:numFmt w:val="decimal"/>
      <w:lvlText w:val="%1.%2.%3.%4.%5.%6.%7.%8"/>
      <w:lvlJc w:val="left"/>
      <w:pPr>
        <w:ind w:left="1800" w:hanging="1800"/>
      </w:pPr>
      <w:rPr>
        <w:rFonts w:hint="eastAsia"/>
        <w:b/>
      </w:rPr>
    </w:lvl>
    <w:lvl w:ilvl="8">
      <w:start w:val="1"/>
      <w:numFmt w:val="decimal"/>
      <w:lvlText w:val="%1.%2.%3.%4.%5.%6.%7.%8.%9"/>
      <w:lvlJc w:val="left"/>
      <w:pPr>
        <w:ind w:left="1800" w:hanging="1800"/>
      </w:pPr>
      <w:rPr>
        <w:rFonts w:hint="eastAsia"/>
        <w:b/>
      </w:rPr>
    </w:lvl>
  </w:abstractNum>
  <w:abstractNum w:abstractNumId="14" w15:restartNumberingAfterBreak="0">
    <w:nsid w:val="1378173D"/>
    <w:multiLevelType w:val="multilevel"/>
    <w:tmpl w:val="6B6A502C"/>
    <w:lvl w:ilvl="0">
      <w:start w:val="3"/>
      <w:numFmt w:val="decimal"/>
      <w:lvlText w:val="%1."/>
      <w:lvlJc w:val="left"/>
      <w:pPr>
        <w:ind w:left="520" w:hanging="520"/>
      </w:pPr>
      <w:rPr>
        <w:rFonts w:hint="default"/>
      </w:rPr>
    </w:lvl>
    <w:lvl w:ilvl="1">
      <w:start w:val="4"/>
      <w:numFmt w:val="decimal"/>
      <w:lvlText w:val="%1.%2."/>
      <w:lvlJc w:val="left"/>
      <w:pPr>
        <w:ind w:left="934" w:hanging="520"/>
      </w:pPr>
      <w:rPr>
        <w:rFonts w:hint="default"/>
      </w:rPr>
    </w:lvl>
    <w:lvl w:ilvl="2">
      <w:start w:val="1"/>
      <w:numFmt w:val="decimal"/>
      <w:lvlText w:val="%1.%2.%3."/>
      <w:lvlJc w:val="left"/>
      <w:pPr>
        <w:ind w:left="1548" w:hanging="720"/>
      </w:pPr>
      <w:rPr>
        <w:rFonts w:hint="default"/>
      </w:rPr>
    </w:lvl>
    <w:lvl w:ilvl="3">
      <w:start w:val="1"/>
      <w:numFmt w:val="decimal"/>
      <w:lvlText w:val="%1.%2.%3.%4."/>
      <w:lvlJc w:val="left"/>
      <w:pPr>
        <w:ind w:left="1962" w:hanging="720"/>
      </w:pPr>
      <w:rPr>
        <w:rFonts w:hint="default"/>
      </w:rPr>
    </w:lvl>
    <w:lvl w:ilvl="4">
      <w:start w:val="1"/>
      <w:numFmt w:val="decimal"/>
      <w:lvlText w:val="%1.%2.%3.%4.%5."/>
      <w:lvlJc w:val="left"/>
      <w:pPr>
        <w:ind w:left="2736" w:hanging="1080"/>
      </w:pPr>
      <w:rPr>
        <w:rFonts w:hint="default"/>
      </w:rPr>
    </w:lvl>
    <w:lvl w:ilvl="5">
      <w:start w:val="1"/>
      <w:numFmt w:val="decimal"/>
      <w:lvlText w:val="%1.%2.%3.%4.%5.%6."/>
      <w:lvlJc w:val="left"/>
      <w:pPr>
        <w:ind w:left="3150" w:hanging="1080"/>
      </w:pPr>
      <w:rPr>
        <w:rFonts w:hint="default"/>
      </w:rPr>
    </w:lvl>
    <w:lvl w:ilvl="6">
      <w:start w:val="1"/>
      <w:numFmt w:val="decimal"/>
      <w:lvlText w:val="%1.%2.%3.%4.%5.%6.%7."/>
      <w:lvlJc w:val="left"/>
      <w:pPr>
        <w:ind w:left="3924" w:hanging="1440"/>
      </w:pPr>
      <w:rPr>
        <w:rFonts w:hint="default"/>
      </w:rPr>
    </w:lvl>
    <w:lvl w:ilvl="7">
      <w:start w:val="1"/>
      <w:numFmt w:val="decimal"/>
      <w:lvlText w:val="%1.%2.%3.%4.%5.%6.%7.%8."/>
      <w:lvlJc w:val="left"/>
      <w:pPr>
        <w:ind w:left="4338" w:hanging="1440"/>
      </w:pPr>
      <w:rPr>
        <w:rFonts w:hint="default"/>
      </w:rPr>
    </w:lvl>
    <w:lvl w:ilvl="8">
      <w:start w:val="1"/>
      <w:numFmt w:val="decimal"/>
      <w:lvlText w:val="%1.%2.%3.%4.%5.%6.%7.%8.%9."/>
      <w:lvlJc w:val="left"/>
      <w:pPr>
        <w:ind w:left="5112" w:hanging="1800"/>
      </w:pPr>
      <w:rPr>
        <w:rFonts w:hint="default"/>
      </w:rPr>
    </w:lvl>
  </w:abstractNum>
  <w:abstractNum w:abstractNumId="15" w15:restartNumberingAfterBreak="0">
    <w:nsid w:val="1ADC2397"/>
    <w:multiLevelType w:val="hybridMultilevel"/>
    <w:tmpl w:val="3AB23FB8"/>
    <w:lvl w:ilvl="0" w:tplc="FFFFFFFF">
      <w:numFmt w:val="bullet"/>
      <w:lvlText w:val=""/>
      <w:lvlJc w:val="left"/>
      <w:pPr>
        <w:ind w:left="1161" w:hanging="480"/>
      </w:pPr>
      <w:rPr>
        <w:rFonts w:ascii="Wingdings" w:eastAsia="宋体" w:hAnsi="Wingdings" w:cs="Wingdings"/>
        <w:sz w:val="28"/>
        <w:szCs w:val="28"/>
      </w:rPr>
    </w:lvl>
    <w:lvl w:ilvl="1" w:tplc="04090003" w:tentative="1">
      <w:start w:val="1"/>
      <w:numFmt w:val="bullet"/>
      <w:lvlText w:val=""/>
      <w:lvlJc w:val="left"/>
      <w:pPr>
        <w:ind w:left="2741" w:hanging="480"/>
      </w:pPr>
      <w:rPr>
        <w:rFonts w:ascii="Wingdings" w:hAnsi="Wingdings" w:hint="default"/>
      </w:rPr>
    </w:lvl>
    <w:lvl w:ilvl="2" w:tplc="04090005" w:tentative="1">
      <w:start w:val="1"/>
      <w:numFmt w:val="bullet"/>
      <w:lvlText w:val=""/>
      <w:lvlJc w:val="left"/>
      <w:pPr>
        <w:ind w:left="3221" w:hanging="480"/>
      </w:pPr>
      <w:rPr>
        <w:rFonts w:ascii="Wingdings" w:hAnsi="Wingdings" w:hint="default"/>
      </w:rPr>
    </w:lvl>
    <w:lvl w:ilvl="3" w:tplc="04090001" w:tentative="1">
      <w:start w:val="1"/>
      <w:numFmt w:val="bullet"/>
      <w:lvlText w:val=""/>
      <w:lvlJc w:val="left"/>
      <w:pPr>
        <w:ind w:left="3701" w:hanging="480"/>
      </w:pPr>
      <w:rPr>
        <w:rFonts w:ascii="Wingdings" w:hAnsi="Wingdings" w:hint="default"/>
      </w:rPr>
    </w:lvl>
    <w:lvl w:ilvl="4" w:tplc="04090003" w:tentative="1">
      <w:start w:val="1"/>
      <w:numFmt w:val="bullet"/>
      <w:lvlText w:val=""/>
      <w:lvlJc w:val="left"/>
      <w:pPr>
        <w:ind w:left="4181" w:hanging="480"/>
      </w:pPr>
      <w:rPr>
        <w:rFonts w:ascii="Wingdings" w:hAnsi="Wingdings" w:hint="default"/>
      </w:rPr>
    </w:lvl>
    <w:lvl w:ilvl="5" w:tplc="04090005" w:tentative="1">
      <w:start w:val="1"/>
      <w:numFmt w:val="bullet"/>
      <w:lvlText w:val=""/>
      <w:lvlJc w:val="left"/>
      <w:pPr>
        <w:ind w:left="4661" w:hanging="480"/>
      </w:pPr>
      <w:rPr>
        <w:rFonts w:ascii="Wingdings" w:hAnsi="Wingdings" w:hint="default"/>
      </w:rPr>
    </w:lvl>
    <w:lvl w:ilvl="6" w:tplc="04090001" w:tentative="1">
      <w:start w:val="1"/>
      <w:numFmt w:val="bullet"/>
      <w:lvlText w:val=""/>
      <w:lvlJc w:val="left"/>
      <w:pPr>
        <w:ind w:left="5141" w:hanging="480"/>
      </w:pPr>
      <w:rPr>
        <w:rFonts w:ascii="Wingdings" w:hAnsi="Wingdings" w:hint="default"/>
      </w:rPr>
    </w:lvl>
    <w:lvl w:ilvl="7" w:tplc="04090003" w:tentative="1">
      <w:start w:val="1"/>
      <w:numFmt w:val="bullet"/>
      <w:lvlText w:val=""/>
      <w:lvlJc w:val="left"/>
      <w:pPr>
        <w:ind w:left="5621" w:hanging="480"/>
      </w:pPr>
      <w:rPr>
        <w:rFonts w:ascii="Wingdings" w:hAnsi="Wingdings" w:hint="default"/>
      </w:rPr>
    </w:lvl>
    <w:lvl w:ilvl="8" w:tplc="04090005" w:tentative="1">
      <w:start w:val="1"/>
      <w:numFmt w:val="bullet"/>
      <w:lvlText w:val=""/>
      <w:lvlJc w:val="left"/>
      <w:pPr>
        <w:ind w:left="6101" w:hanging="480"/>
      </w:pPr>
      <w:rPr>
        <w:rFonts w:ascii="Wingdings" w:hAnsi="Wingdings" w:hint="default"/>
      </w:rPr>
    </w:lvl>
  </w:abstractNum>
  <w:abstractNum w:abstractNumId="16" w15:restartNumberingAfterBreak="0">
    <w:nsid w:val="22AD712F"/>
    <w:multiLevelType w:val="multilevel"/>
    <w:tmpl w:val="22AD712F"/>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27703F4D"/>
    <w:multiLevelType w:val="hybridMultilevel"/>
    <w:tmpl w:val="62C6CCD0"/>
    <w:lvl w:ilvl="0" w:tplc="FFFFFFFF">
      <w:numFmt w:val="bullet"/>
      <w:lvlText w:val="•"/>
      <w:lvlJc w:val="left"/>
      <w:pPr>
        <w:ind w:left="62" w:hanging="480"/>
      </w:pPr>
    </w:lvl>
    <w:lvl w:ilvl="1" w:tplc="04090003" w:tentative="1">
      <w:start w:val="1"/>
      <w:numFmt w:val="bullet"/>
      <w:lvlText w:val=""/>
      <w:lvlJc w:val="left"/>
      <w:pPr>
        <w:ind w:left="542" w:hanging="480"/>
      </w:pPr>
      <w:rPr>
        <w:rFonts w:ascii="Wingdings" w:hAnsi="Wingdings" w:hint="default"/>
      </w:rPr>
    </w:lvl>
    <w:lvl w:ilvl="2" w:tplc="04090005">
      <w:start w:val="1"/>
      <w:numFmt w:val="bullet"/>
      <w:lvlText w:val=""/>
      <w:lvlJc w:val="left"/>
      <w:pPr>
        <w:ind w:left="1022" w:hanging="480"/>
      </w:pPr>
      <w:rPr>
        <w:rFonts w:ascii="Wingdings" w:hAnsi="Wingdings" w:hint="default"/>
      </w:rPr>
    </w:lvl>
    <w:lvl w:ilvl="3" w:tplc="04090001" w:tentative="1">
      <w:start w:val="1"/>
      <w:numFmt w:val="bullet"/>
      <w:lvlText w:val=""/>
      <w:lvlJc w:val="left"/>
      <w:pPr>
        <w:ind w:left="1502" w:hanging="480"/>
      </w:pPr>
      <w:rPr>
        <w:rFonts w:ascii="Wingdings" w:hAnsi="Wingdings" w:hint="default"/>
      </w:rPr>
    </w:lvl>
    <w:lvl w:ilvl="4" w:tplc="04090003" w:tentative="1">
      <w:start w:val="1"/>
      <w:numFmt w:val="bullet"/>
      <w:lvlText w:val=""/>
      <w:lvlJc w:val="left"/>
      <w:pPr>
        <w:ind w:left="1982" w:hanging="480"/>
      </w:pPr>
      <w:rPr>
        <w:rFonts w:ascii="Wingdings" w:hAnsi="Wingdings" w:hint="default"/>
      </w:rPr>
    </w:lvl>
    <w:lvl w:ilvl="5" w:tplc="04090005" w:tentative="1">
      <w:start w:val="1"/>
      <w:numFmt w:val="bullet"/>
      <w:lvlText w:val=""/>
      <w:lvlJc w:val="left"/>
      <w:pPr>
        <w:ind w:left="2462" w:hanging="480"/>
      </w:pPr>
      <w:rPr>
        <w:rFonts w:ascii="Wingdings" w:hAnsi="Wingdings" w:hint="default"/>
      </w:rPr>
    </w:lvl>
    <w:lvl w:ilvl="6" w:tplc="04090001" w:tentative="1">
      <w:start w:val="1"/>
      <w:numFmt w:val="bullet"/>
      <w:lvlText w:val=""/>
      <w:lvlJc w:val="left"/>
      <w:pPr>
        <w:ind w:left="2942" w:hanging="480"/>
      </w:pPr>
      <w:rPr>
        <w:rFonts w:ascii="Wingdings" w:hAnsi="Wingdings" w:hint="default"/>
      </w:rPr>
    </w:lvl>
    <w:lvl w:ilvl="7" w:tplc="04090003" w:tentative="1">
      <w:start w:val="1"/>
      <w:numFmt w:val="bullet"/>
      <w:lvlText w:val=""/>
      <w:lvlJc w:val="left"/>
      <w:pPr>
        <w:ind w:left="3422" w:hanging="480"/>
      </w:pPr>
      <w:rPr>
        <w:rFonts w:ascii="Wingdings" w:hAnsi="Wingdings" w:hint="default"/>
      </w:rPr>
    </w:lvl>
    <w:lvl w:ilvl="8" w:tplc="04090005" w:tentative="1">
      <w:start w:val="1"/>
      <w:numFmt w:val="bullet"/>
      <w:lvlText w:val=""/>
      <w:lvlJc w:val="left"/>
      <w:pPr>
        <w:ind w:left="3902" w:hanging="480"/>
      </w:pPr>
      <w:rPr>
        <w:rFonts w:ascii="Wingdings" w:hAnsi="Wingdings" w:hint="default"/>
      </w:rPr>
    </w:lvl>
  </w:abstractNum>
  <w:abstractNum w:abstractNumId="18" w15:restartNumberingAfterBreak="0">
    <w:nsid w:val="2F161916"/>
    <w:multiLevelType w:val="multilevel"/>
    <w:tmpl w:val="3A183884"/>
    <w:lvl w:ilvl="0">
      <w:start w:val="3"/>
      <w:numFmt w:val="decimal"/>
      <w:lvlText w:val="%1"/>
      <w:lvlJc w:val="left"/>
      <w:pPr>
        <w:ind w:left="380" w:hanging="380"/>
      </w:pPr>
      <w:rPr>
        <w:rFonts w:hint="default"/>
      </w:rPr>
    </w:lvl>
    <w:lvl w:ilvl="1">
      <w:start w:val="4"/>
      <w:numFmt w:val="decimal"/>
      <w:lvlText w:val="%1.%2"/>
      <w:lvlJc w:val="left"/>
      <w:pPr>
        <w:ind w:left="840" w:hanging="7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19" w15:restartNumberingAfterBreak="0">
    <w:nsid w:val="32436FB3"/>
    <w:multiLevelType w:val="multilevel"/>
    <w:tmpl w:val="D09685D2"/>
    <w:lvl w:ilvl="0">
      <w:start w:val="3"/>
      <w:numFmt w:val="decimal"/>
      <w:lvlText w:val="%1"/>
      <w:lvlJc w:val="left"/>
      <w:pPr>
        <w:ind w:hanging="708"/>
      </w:pPr>
      <w:rPr>
        <w:rFonts w:ascii="Times New Roman" w:eastAsia="宋体" w:hAnsi="Times New Roman" w:cs="Times New Roman"/>
      </w:rPr>
    </w:lvl>
    <w:lvl w:ilvl="1">
      <w:start w:val="1"/>
      <w:numFmt w:val="decimal"/>
      <w:lvlText w:val="%1.%2"/>
      <w:lvlJc w:val="left"/>
      <w:pPr>
        <w:ind w:hanging="708"/>
      </w:pPr>
      <w:rPr>
        <w:rFonts w:ascii="Times New Roman" w:eastAsia="宋体" w:hAnsi="Times New Roman" w:cs="Times New Roman"/>
      </w:rPr>
    </w:lvl>
    <w:lvl w:ilvl="2">
      <w:start w:val="1"/>
      <w:numFmt w:val="decimal"/>
      <w:lvlText w:val="%1.%2.%3."/>
      <w:lvlJc w:val="left"/>
      <w:pPr>
        <w:ind w:hanging="708"/>
      </w:pPr>
      <w:rPr>
        <w:rFonts w:ascii="Times New Roman" w:eastAsia="宋体" w:hAnsi="Times New Roman" w:cs="Times New Roman"/>
        <w:b/>
        <w:bCs/>
        <w:spacing w:val="1"/>
        <w:sz w:val="28"/>
        <w:szCs w:val="28"/>
      </w:rPr>
    </w:lvl>
    <w:lvl w:ilvl="3">
      <w:start w:val="1"/>
      <w:numFmt w:val="lowerLetter"/>
      <w:lvlText w:val="%4)"/>
      <w:lvlJc w:val="left"/>
      <w:pPr>
        <w:ind w:hanging="418"/>
      </w:pPr>
      <w:rPr>
        <w:rFonts w:ascii="Times New Roman" w:eastAsia="宋体" w:hAnsi="Times New Roman" w:cs="Times New Roman"/>
        <w:b w:val="0"/>
        <w:sz w:val="28"/>
        <w:szCs w:val="28"/>
      </w:rPr>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0" w15:restartNumberingAfterBreak="0">
    <w:nsid w:val="32EF30C0"/>
    <w:multiLevelType w:val="hybridMultilevel"/>
    <w:tmpl w:val="D8BA0C40"/>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39C45964"/>
    <w:multiLevelType w:val="hybridMultilevel"/>
    <w:tmpl w:val="474EC990"/>
    <w:lvl w:ilvl="0" w:tplc="FFFFFFFF">
      <w:numFmt w:val="bullet"/>
      <w:lvlText w:val="•"/>
      <w:lvlJc w:val="left"/>
      <w:pPr>
        <w:ind w:left="480" w:hanging="480"/>
      </w:p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3A5623AF"/>
    <w:multiLevelType w:val="hybridMultilevel"/>
    <w:tmpl w:val="90DCE888"/>
    <w:lvl w:ilvl="0" w:tplc="FFFFFFFF">
      <w:numFmt w:val="bullet"/>
      <w:lvlText w:val=""/>
      <w:lvlJc w:val="left"/>
      <w:pPr>
        <w:ind w:left="1161" w:hanging="480"/>
      </w:pPr>
      <w:rPr>
        <w:rFonts w:ascii="Wingdings" w:eastAsia="宋体" w:hAnsi="Wingdings" w:cs="Wingdings" w:hint="default"/>
        <w:sz w:val="28"/>
        <w:szCs w:val="28"/>
      </w:rPr>
    </w:lvl>
    <w:lvl w:ilvl="1" w:tplc="04090003" w:tentative="1">
      <w:start w:val="1"/>
      <w:numFmt w:val="bullet"/>
      <w:lvlText w:val=""/>
      <w:lvlJc w:val="left"/>
      <w:pPr>
        <w:ind w:left="1641" w:hanging="480"/>
      </w:pPr>
      <w:rPr>
        <w:rFonts w:ascii="Wingdings" w:hAnsi="Wingdings" w:hint="default"/>
      </w:rPr>
    </w:lvl>
    <w:lvl w:ilvl="2" w:tplc="04090005" w:tentative="1">
      <w:start w:val="1"/>
      <w:numFmt w:val="bullet"/>
      <w:lvlText w:val=""/>
      <w:lvlJc w:val="left"/>
      <w:pPr>
        <w:ind w:left="2121" w:hanging="480"/>
      </w:pPr>
      <w:rPr>
        <w:rFonts w:ascii="Wingdings" w:hAnsi="Wingdings" w:hint="default"/>
      </w:rPr>
    </w:lvl>
    <w:lvl w:ilvl="3" w:tplc="04090001" w:tentative="1">
      <w:start w:val="1"/>
      <w:numFmt w:val="bullet"/>
      <w:lvlText w:val=""/>
      <w:lvlJc w:val="left"/>
      <w:pPr>
        <w:ind w:left="2601" w:hanging="480"/>
      </w:pPr>
      <w:rPr>
        <w:rFonts w:ascii="Wingdings" w:hAnsi="Wingdings" w:hint="default"/>
      </w:rPr>
    </w:lvl>
    <w:lvl w:ilvl="4" w:tplc="04090003" w:tentative="1">
      <w:start w:val="1"/>
      <w:numFmt w:val="bullet"/>
      <w:lvlText w:val=""/>
      <w:lvlJc w:val="left"/>
      <w:pPr>
        <w:ind w:left="3081" w:hanging="480"/>
      </w:pPr>
      <w:rPr>
        <w:rFonts w:ascii="Wingdings" w:hAnsi="Wingdings" w:hint="default"/>
      </w:rPr>
    </w:lvl>
    <w:lvl w:ilvl="5" w:tplc="04090005" w:tentative="1">
      <w:start w:val="1"/>
      <w:numFmt w:val="bullet"/>
      <w:lvlText w:val=""/>
      <w:lvlJc w:val="left"/>
      <w:pPr>
        <w:ind w:left="3561" w:hanging="480"/>
      </w:pPr>
      <w:rPr>
        <w:rFonts w:ascii="Wingdings" w:hAnsi="Wingdings" w:hint="default"/>
      </w:rPr>
    </w:lvl>
    <w:lvl w:ilvl="6" w:tplc="04090001" w:tentative="1">
      <w:start w:val="1"/>
      <w:numFmt w:val="bullet"/>
      <w:lvlText w:val=""/>
      <w:lvlJc w:val="left"/>
      <w:pPr>
        <w:ind w:left="4041" w:hanging="480"/>
      </w:pPr>
      <w:rPr>
        <w:rFonts w:ascii="Wingdings" w:hAnsi="Wingdings" w:hint="default"/>
      </w:rPr>
    </w:lvl>
    <w:lvl w:ilvl="7" w:tplc="04090003" w:tentative="1">
      <w:start w:val="1"/>
      <w:numFmt w:val="bullet"/>
      <w:lvlText w:val=""/>
      <w:lvlJc w:val="left"/>
      <w:pPr>
        <w:ind w:left="4521" w:hanging="480"/>
      </w:pPr>
      <w:rPr>
        <w:rFonts w:ascii="Wingdings" w:hAnsi="Wingdings" w:hint="default"/>
      </w:rPr>
    </w:lvl>
    <w:lvl w:ilvl="8" w:tplc="04090005" w:tentative="1">
      <w:start w:val="1"/>
      <w:numFmt w:val="bullet"/>
      <w:lvlText w:val=""/>
      <w:lvlJc w:val="left"/>
      <w:pPr>
        <w:ind w:left="5001" w:hanging="480"/>
      </w:pPr>
      <w:rPr>
        <w:rFonts w:ascii="Wingdings" w:hAnsi="Wingdings" w:hint="default"/>
      </w:rPr>
    </w:lvl>
  </w:abstractNum>
  <w:abstractNum w:abstractNumId="23" w15:restartNumberingAfterBreak="0">
    <w:nsid w:val="3A7C6B35"/>
    <w:multiLevelType w:val="multilevel"/>
    <w:tmpl w:val="3A7C6B35"/>
    <w:lvl w:ilvl="0">
      <w:start w:val="1"/>
      <w:numFmt w:val="lowerLetter"/>
      <w:lvlText w:val="%1)"/>
      <w:lvlJc w:val="left"/>
      <w:pPr>
        <w:ind w:left="840" w:hanging="420"/>
      </w:pPr>
      <w:rPr>
        <w:b w:val="0"/>
        <w:bCs w:val="0"/>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15:restartNumberingAfterBreak="0">
    <w:nsid w:val="3C084F42"/>
    <w:multiLevelType w:val="multilevel"/>
    <w:tmpl w:val="D944B9FE"/>
    <w:lvl w:ilvl="0">
      <w:start w:val="2"/>
      <w:numFmt w:val="decimal"/>
      <w:lvlText w:val="%1"/>
      <w:lvlJc w:val="left"/>
      <w:pPr>
        <w:ind w:left="386" w:hanging="38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14F3B34"/>
    <w:multiLevelType w:val="multilevel"/>
    <w:tmpl w:val="EEFCFE12"/>
    <w:lvl w:ilvl="0">
      <w:start w:val="3"/>
      <w:numFmt w:val="decimal"/>
      <w:lvlText w:val="%1"/>
      <w:lvlJc w:val="left"/>
      <w:pPr>
        <w:ind w:left="531" w:hanging="531"/>
      </w:pPr>
      <w:rPr>
        <w:rFonts w:hint="default"/>
        <w:b/>
      </w:rPr>
    </w:lvl>
    <w:lvl w:ilvl="1">
      <w:start w:val="4"/>
      <w:numFmt w:val="decimal"/>
      <w:lvlText w:val="%1.%2"/>
      <w:lvlJc w:val="left"/>
      <w:pPr>
        <w:ind w:left="531" w:hanging="531"/>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41DE285A"/>
    <w:multiLevelType w:val="multilevel"/>
    <w:tmpl w:val="98E860B2"/>
    <w:lvl w:ilvl="0">
      <w:start w:val="3"/>
      <w:numFmt w:val="decimal"/>
      <w:lvlText w:val="%1"/>
      <w:lvlJc w:val="left"/>
      <w:pPr>
        <w:ind w:left="520" w:hanging="520"/>
      </w:pPr>
      <w:rPr>
        <w:rFonts w:hint="eastAsia"/>
        <w:b/>
      </w:rPr>
    </w:lvl>
    <w:lvl w:ilvl="1">
      <w:start w:val="4"/>
      <w:numFmt w:val="decimal"/>
      <w:lvlText w:val="%1.%2"/>
      <w:lvlJc w:val="left"/>
      <w:pPr>
        <w:ind w:left="520" w:hanging="520"/>
      </w:pPr>
      <w:rPr>
        <w:rFonts w:hint="eastAsia"/>
        <w:b/>
      </w:rPr>
    </w:lvl>
    <w:lvl w:ilvl="2">
      <w:start w:val="1"/>
      <w:numFmt w:val="decimal"/>
      <w:lvlText w:val="%1.%2.%3"/>
      <w:lvlJc w:val="left"/>
      <w:pPr>
        <w:ind w:left="720" w:hanging="720"/>
      </w:pPr>
      <w:rPr>
        <w:rFonts w:hint="eastAsia"/>
        <w:b/>
      </w:rPr>
    </w:lvl>
    <w:lvl w:ilvl="3">
      <w:start w:val="1"/>
      <w:numFmt w:val="decimal"/>
      <w:lvlText w:val="%1.%2.%3.%4"/>
      <w:lvlJc w:val="left"/>
      <w:pPr>
        <w:ind w:left="1080" w:hanging="1080"/>
      </w:pPr>
      <w:rPr>
        <w:rFonts w:hint="eastAsia"/>
        <w:b/>
      </w:rPr>
    </w:lvl>
    <w:lvl w:ilvl="4">
      <w:start w:val="1"/>
      <w:numFmt w:val="decimal"/>
      <w:lvlText w:val="%1.%2.%3.%4.%5"/>
      <w:lvlJc w:val="left"/>
      <w:pPr>
        <w:ind w:left="1080" w:hanging="1080"/>
      </w:pPr>
      <w:rPr>
        <w:rFonts w:hint="eastAsia"/>
        <w:b/>
      </w:rPr>
    </w:lvl>
    <w:lvl w:ilvl="5">
      <w:start w:val="1"/>
      <w:numFmt w:val="decimal"/>
      <w:lvlText w:val="%1.%2.%3.%4.%5.%6"/>
      <w:lvlJc w:val="left"/>
      <w:pPr>
        <w:ind w:left="1440" w:hanging="1440"/>
      </w:pPr>
      <w:rPr>
        <w:rFonts w:hint="eastAsia"/>
        <w:b/>
      </w:rPr>
    </w:lvl>
    <w:lvl w:ilvl="6">
      <w:start w:val="1"/>
      <w:numFmt w:val="decimal"/>
      <w:lvlText w:val="%1.%2.%3.%4.%5.%6.%7"/>
      <w:lvlJc w:val="left"/>
      <w:pPr>
        <w:ind w:left="1440" w:hanging="1440"/>
      </w:pPr>
      <w:rPr>
        <w:rFonts w:hint="eastAsia"/>
        <w:b/>
      </w:rPr>
    </w:lvl>
    <w:lvl w:ilvl="7">
      <w:start w:val="1"/>
      <w:numFmt w:val="decimal"/>
      <w:lvlText w:val="%1.%2.%3.%4.%5.%6.%7.%8"/>
      <w:lvlJc w:val="left"/>
      <w:pPr>
        <w:ind w:left="1800" w:hanging="1800"/>
      </w:pPr>
      <w:rPr>
        <w:rFonts w:hint="eastAsia"/>
        <w:b/>
      </w:rPr>
    </w:lvl>
    <w:lvl w:ilvl="8">
      <w:start w:val="1"/>
      <w:numFmt w:val="decimal"/>
      <w:lvlText w:val="%1.%2.%3.%4.%5.%6.%7.%8.%9"/>
      <w:lvlJc w:val="left"/>
      <w:pPr>
        <w:ind w:left="1800" w:hanging="1800"/>
      </w:pPr>
      <w:rPr>
        <w:rFonts w:hint="eastAsia"/>
        <w:b/>
      </w:rPr>
    </w:lvl>
  </w:abstractNum>
  <w:abstractNum w:abstractNumId="27" w15:restartNumberingAfterBreak="0">
    <w:nsid w:val="46143D46"/>
    <w:multiLevelType w:val="multilevel"/>
    <w:tmpl w:val="46143D46"/>
    <w:lvl w:ilvl="0">
      <w:start w:val="1"/>
      <w:numFmt w:val="decimal"/>
      <w:lvlText w:val="%1"/>
      <w:lvlJc w:val="left"/>
      <w:pPr>
        <w:ind w:left="425" w:hanging="425"/>
      </w:pPr>
      <w:rPr>
        <w:b/>
        <w:bCs/>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56374B01"/>
    <w:multiLevelType w:val="multilevel"/>
    <w:tmpl w:val="D8B88742"/>
    <w:lvl w:ilvl="0">
      <w:start w:val="3"/>
      <w:numFmt w:val="decimal"/>
      <w:lvlText w:val="%1"/>
      <w:lvlJc w:val="left"/>
      <w:pPr>
        <w:ind w:hanging="708"/>
      </w:pPr>
      <w:rPr>
        <w:rFonts w:ascii="Times New Roman" w:eastAsia="宋体" w:hAnsi="Times New Roman" w:cs="Times New Roman"/>
      </w:rPr>
    </w:lvl>
    <w:lvl w:ilvl="1">
      <w:start w:val="1"/>
      <w:numFmt w:val="decimal"/>
      <w:lvlText w:val="%1.%2"/>
      <w:lvlJc w:val="left"/>
      <w:pPr>
        <w:ind w:hanging="708"/>
      </w:pPr>
      <w:rPr>
        <w:rFonts w:ascii="Times New Roman" w:eastAsia="宋体" w:hAnsi="Times New Roman" w:cs="Times New Roman"/>
      </w:rPr>
    </w:lvl>
    <w:lvl w:ilvl="2">
      <w:start w:val="1"/>
      <w:numFmt w:val="decimal"/>
      <w:lvlText w:val="%1.%2.%3."/>
      <w:lvlJc w:val="left"/>
      <w:pPr>
        <w:ind w:hanging="708"/>
      </w:pPr>
      <w:rPr>
        <w:rFonts w:ascii="Times New Roman" w:eastAsia="宋体" w:hAnsi="Times New Roman" w:cs="Times New Roman"/>
        <w:b/>
        <w:bCs/>
        <w:spacing w:val="1"/>
        <w:sz w:val="28"/>
        <w:szCs w:val="28"/>
      </w:rPr>
    </w:lvl>
    <w:lvl w:ilvl="3">
      <w:start w:val="1"/>
      <w:numFmt w:val="lowerLetter"/>
      <w:lvlText w:val="%4)"/>
      <w:lvlJc w:val="left"/>
      <w:pPr>
        <w:ind w:hanging="418"/>
      </w:pPr>
      <w:rPr>
        <w:rFonts w:ascii="Times New Roman" w:eastAsia="宋体" w:hAnsi="Times New Roman" w:cs="Times New Roman"/>
        <w:sz w:val="28"/>
        <w:szCs w:val="28"/>
      </w:rPr>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9" w15:restartNumberingAfterBreak="0">
    <w:nsid w:val="57C56686"/>
    <w:multiLevelType w:val="hybridMultilevel"/>
    <w:tmpl w:val="0666DA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590B3C74"/>
    <w:multiLevelType w:val="hybridMultilevel"/>
    <w:tmpl w:val="E6803E22"/>
    <w:lvl w:ilvl="0" w:tplc="04090009">
      <w:start w:val="1"/>
      <w:numFmt w:val="bullet"/>
      <w:lvlText w:val=""/>
      <w:lvlJc w:val="left"/>
      <w:pPr>
        <w:ind w:left="62" w:hanging="480"/>
      </w:pPr>
      <w:rPr>
        <w:rFonts w:ascii="Wingdings" w:hAnsi="Wingdings" w:hint="default"/>
      </w:rPr>
    </w:lvl>
    <w:lvl w:ilvl="1" w:tplc="04090003" w:tentative="1">
      <w:start w:val="1"/>
      <w:numFmt w:val="bullet"/>
      <w:lvlText w:val=""/>
      <w:lvlJc w:val="left"/>
      <w:pPr>
        <w:ind w:left="542" w:hanging="480"/>
      </w:pPr>
      <w:rPr>
        <w:rFonts w:ascii="Wingdings" w:hAnsi="Wingdings" w:hint="default"/>
      </w:rPr>
    </w:lvl>
    <w:lvl w:ilvl="2" w:tplc="04090005" w:tentative="1">
      <w:start w:val="1"/>
      <w:numFmt w:val="bullet"/>
      <w:lvlText w:val=""/>
      <w:lvlJc w:val="left"/>
      <w:pPr>
        <w:ind w:left="1022" w:hanging="480"/>
      </w:pPr>
      <w:rPr>
        <w:rFonts w:ascii="Wingdings" w:hAnsi="Wingdings" w:hint="default"/>
      </w:rPr>
    </w:lvl>
    <w:lvl w:ilvl="3" w:tplc="04090009">
      <w:start w:val="1"/>
      <w:numFmt w:val="bullet"/>
      <w:lvlText w:val=""/>
      <w:lvlJc w:val="left"/>
      <w:pPr>
        <w:ind w:left="1502" w:hanging="480"/>
      </w:pPr>
      <w:rPr>
        <w:rFonts w:ascii="Wingdings" w:hAnsi="Wingdings" w:hint="default"/>
      </w:rPr>
    </w:lvl>
    <w:lvl w:ilvl="4" w:tplc="04090003">
      <w:start w:val="1"/>
      <w:numFmt w:val="bullet"/>
      <w:lvlText w:val=""/>
      <w:lvlJc w:val="left"/>
      <w:pPr>
        <w:ind w:left="1982" w:hanging="480"/>
      </w:pPr>
      <w:rPr>
        <w:rFonts w:ascii="Wingdings" w:hAnsi="Wingdings" w:hint="default"/>
      </w:rPr>
    </w:lvl>
    <w:lvl w:ilvl="5" w:tplc="04090005" w:tentative="1">
      <w:start w:val="1"/>
      <w:numFmt w:val="bullet"/>
      <w:lvlText w:val=""/>
      <w:lvlJc w:val="left"/>
      <w:pPr>
        <w:ind w:left="2462" w:hanging="480"/>
      </w:pPr>
      <w:rPr>
        <w:rFonts w:ascii="Wingdings" w:hAnsi="Wingdings" w:hint="default"/>
      </w:rPr>
    </w:lvl>
    <w:lvl w:ilvl="6" w:tplc="04090001" w:tentative="1">
      <w:start w:val="1"/>
      <w:numFmt w:val="bullet"/>
      <w:lvlText w:val=""/>
      <w:lvlJc w:val="left"/>
      <w:pPr>
        <w:ind w:left="2942" w:hanging="480"/>
      </w:pPr>
      <w:rPr>
        <w:rFonts w:ascii="Wingdings" w:hAnsi="Wingdings" w:hint="default"/>
      </w:rPr>
    </w:lvl>
    <w:lvl w:ilvl="7" w:tplc="04090003" w:tentative="1">
      <w:start w:val="1"/>
      <w:numFmt w:val="bullet"/>
      <w:lvlText w:val=""/>
      <w:lvlJc w:val="left"/>
      <w:pPr>
        <w:ind w:left="3422" w:hanging="480"/>
      </w:pPr>
      <w:rPr>
        <w:rFonts w:ascii="Wingdings" w:hAnsi="Wingdings" w:hint="default"/>
      </w:rPr>
    </w:lvl>
    <w:lvl w:ilvl="8" w:tplc="04090005" w:tentative="1">
      <w:start w:val="1"/>
      <w:numFmt w:val="bullet"/>
      <w:lvlText w:val=""/>
      <w:lvlJc w:val="left"/>
      <w:pPr>
        <w:ind w:left="3902" w:hanging="480"/>
      </w:pPr>
      <w:rPr>
        <w:rFonts w:ascii="Wingdings" w:hAnsi="Wingdings" w:hint="default"/>
      </w:rPr>
    </w:lvl>
  </w:abstractNum>
  <w:abstractNum w:abstractNumId="31" w15:restartNumberingAfterBreak="0">
    <w:nsid w:val="5E687CF1"/>
    <w:multiLevelType w:val="multilevel"/>
    <w:tmpl w:val="0D04A26E"/>
    <w:lvl w:ilvl="0">
      <w:start w:val="4"/>
      <w:numFmt w:val="decimal"/>
      <w:lvlText w:val="%1"/>
      <w:lvlJc w:val="left"/>
      <w:pPr>
        <w:ind w:left="380" w:hanging="38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2" w15:restartNumberingAfterBreak="0">
    <w:nsid w:val="5F2B2D85"/>
    <w:multiLevelType w:val="multilevel"/>
    <w:tmpl w:val="2BEEA2F0"/>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3B84966"/>
    <w:multiLevelType w:val="multilevel"/>
    <w:tmpl w:val="0DD26EBA"/>
    <w:lvl w:ilvl="0">
      <w:start w:val="3"/>
      <w:numFmt w:val="decimal"/>
      <w:lvlText w:val="%1"/>
      <w:lvlJc w:val="left"/>
      <w:pPr>
        <w:ind w:left="460" w:hanging="460"/>
      </w:pPr>
      <w:rPr>
        <w:rFonts w:hint="default"/>
      </w:rPr>
    </w:lvl>
    <w:lvl w:ilvl="1">
      <w:start w:val="4"/>
      <w:numFmt w:val="decimal"/>
      <w:lvlText w:val="%1.%2"/>
      <w:lvlJc w:val="left"/>
      <w:pPr>
        <w:ind w:left="460" w:hanging="4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57636BB"/>
    <w:multiLevelType w:val="multilevel"/>
    <w:tmpl w:val="EDBA935C"/>
    <w:lvl w:ilvl="0">
      <w:start w:val="1"/>
      <w:numFmt w:val="decimal"/>
      <w:lvlText w:val="%1."/>
      <w:lvlJc w:val="left"/>
      <w:pPr>
        <w:ind w:hanging="425"/>
      </w:pPr>
      <w:rPr>
        <w:rFonts w:ascii="Times New Roman" w:eastAsia="宋体" w:hAnsi="Times New Roman" w:cs="Times New Roman"/>
        <w:b/>
        <w:bCs/>
        <w:spacing w:val="1"/>
        <w:w w:val="99"/>
        <w:sz w:val="32"/>
        <w:szCs w:val="32"/>
      </w:rPr>
    </w:lvl>
    <w:lvl w:ilvl="1">
      <w:start w:val="1"/>
      <w:numFmt w:val="decimal"/>
      <w:lvlText w:val="%1.%2."/>
      <w:lvlJc w:val="left"/>
      <w:pPr>
        <w:ind w:hanging="569"/>
      </w:pPr>
      <w:rPr>
        <w:rFonts w:ascii="Times New Roman" w:eastAsia="宋体" w:hAnsi="Times New Roman" w:cs="Times New Roman"/>
        <w:b/>
        <w:bCs/>
        <w:sz w:val="30"/>
        <w:szCs w:val="30"/>
      </w:rPr>
    </w:lvl>
    <w:lvl w:ilvl="2">
      <w:numFmt w:val="bullet"/>
      <w:lvlText w:val=""/>
      <w:lvlJc w:val="left"/>
      <w:pPr>
        <w:ind w:hanging="418"/>
      </w:pPr>
      <w:rPr>
        <w:rFonts w:ascii="Wingdings" w:eastAsia="宋体" w:hAnsi="Wingdings" w:cs="Wingdings"/>
        <w:sz w:val="28"/>
        <w:szCs w:val="28"/>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5" w15:restartNumberingAfterBreak="0">
    <w:nsid w:val="67E5125E"/>
    <w:multiLevelType w:val="hybridMultilevel"/>
    <w:tmpl w:val="9612CEFC"/>
    <w:lvl w:ilvl="0" w:tplc="FFFFFFFF">
      <w:numFmt w:val="bullet"/>
      <w:lvlText w:val="•"/>
      <w:lvlJc w:val="left"/>
      <w:pPr>
        <w:ind w:left="1162" w:hanging="480"/>
      </w:pPr>
    </w:lvl>
    <w:lvl w:ilvl="1" w:tplc="04090003" w:tentative="1">
      <w:start w:val="1"/>
      <w:numFmt w:val="bullet"/>
      <w:lvlText w:val=""/>
      <w:lvlJc w:val="left"/>
      <w:pPr>
        <w:ind w:left="1642" w:hanging="480"/>
      </w:pPr>
      <w:rPr>
        <w:rFonts w:ascii="Wingdings" w:hAnsi="Wingdings" w:hint="default"/>
      </w:rPr>
    </w:lvl>
    <w:lvl w:ilvl="2" w:tplc="04090005" w:tentative="1">
      <w:start w:val="1"/>
      <w:numFmt w:val="bullet"/>
      <w:lvlText w:val=""/>
      <w:lvlJc w:val="left"/>
      <w:pPr>
        <w:ind w:left="2122" w:hanging="480"/>
      </w:pPr>
      <w:rPr>
        <w:rFonts w:ascii="Wingdings" w:hAnsi="Wingdings" w:hint="default"/>
      </w:rPr>
    </w:lvl>
    <w:lvl w:ilvl="3" w:tplc="04090001" w:tentative="1">
      <w:start w:val="1"/>
      <w:numFmt w:val="bullet"/>
      <w:lvlText w:val=""/>
      <w:lvlJc w:val="left"/>
      <w:pPr>
        <w:ind w:left="2602" w:hanging="480"/>
      </w:pPr>
      <w:rPr>
        <w:rFonts w:ascii="Wingdings" w:hAnsi="Wingdings" w:hint="default"/>
      </w:rPr>
    </w:lvl>
    <w:lvl w:ilvl="4" w:tplc="04090003" w:tentative="1">
      <w:start w:val="1"/>
      <w:numFmt w:val="bullet"/>
      <w:lvlText w:val=""/>
      <w:lvlJc w:val="left"/>
      <w:pPr>
        <w:ind w:left="3082" w:hanging="480"/>
      </w:pPr>
      <w:rPr>
        <w:rFonts w:ascii="Wingdings" w:hAnsi="Wingdings" w:hint="default"/>
      </w:rPr>
    </w:lvl>
    <w:lvl w:ilvl="5" w:tplc="04090005" w:tentative="1">
      <w:start w:val="1"/>
      <w:numFmt w:val="bullet"/>
      <w:lvlText w:val=""/>
      <w:lvlJc w:val="left"/>
      <w:pPr>
        <w:ind w:left="3562" w:hanging="480"/>
      </w:pPr>
      <w:rPr>
        <w:rFonts w:ascii="Wingdings" w:hAnsi="Wingdings" w:hint="default"/>
      </w:rPr>
    </w:lvl>
    <w:lvl w:ilvl="6" w:tplc="04090001" w:tentative="1">
      <w:start w:val="1"/>
      <w:numFmt w:val="bullet"/>
      <w:lvlText w:val=""/>
      <w:lvlJc w:val="left"/>
      <w:pPr>
        <w:ind w:left="4042" w:hanging="480"/>
      </w:pPr>
      <w:rPr>
        <w:rFonts w:ascii="Wingdings" w:hAnsi="Wingdings" w:hint="default"/>
      </w:rPr>
    </w:lvl>
    <w:lvl w:ilvl="7" w:tplc="04090003" w:tentative="1">
      <w:start w:val="1"/>
      <w:numFmt w:val="bullet"/>
      <w:lvlText w:val=""/>
      <w:lvlJc w:val="left"/>
      <w:pPr>
        <w:ind w:left="4522" w:hanging="480"/>
      </w:pPr>
      <w:rPr>
        <w:rFonts w:ascii="Wingdings" w:hAnsi="Wingdings" w:hint="default"/>
      </w:rPr>
    </w:lvl>
    <w:lvl w:ilvl="8" w:tplc="04090005" w:tentative="1">
      <w:start w:val="1"/>
      <w:numFmt w:val="bullet"/>
      <w:lvlText w:val=""/>
      <w:lvlJc w:val="left"/>
      <w:pPr>
        <w:ind w:left="5002" w:hanging="480"/>
      </w:pPr>
      <w:rPr>
        <w:rFonts w:ascii="Wingdings" w:hAnsi="Wingdings" w:hint="default"/>
      </w:rPr>
    </w:lvl>
  </w:abstractNum>
  <w:abstractNum w:abstractNumId="36" w15:restartNumberingAfterBreak="0">
    <w:nsid w:val="6E0E5CD4"/>
    <w:multiLevelType w:val="hybridMultilevel"/>
    <w:tmpl w:val="0D1C2A1C"/>
    <w:lvl w:ilvl="0" w:tplc="FFFFFFFF">
      <w:numFmt w:val="bullet"/>
      <w:lvlText w:val="•"/>
      <w:lvlJc w:val="left"/>
      <w:pPr>
        <w:ind w:left="62" w:hanging="480"/>
      </w:pPr>
    </w:lvl>
    <w:lvl w:ilvl="1" w:tplc="04090003">
      <w:start w:val="1"/>
      <w:numFmt w:val="bullet"/>
      <w:lvlText w:val=""/>
      <w:lvlJc w:val="left"/>
      <w:pPr>
        <w:ind w:left="542" w:hanging="480"/>
      </w:pPr>
      <w:rPr>
        <w:rFonts w:ascii="Wingdings" w:hAnsi="Wingdings" w:hint="default"/>
      </w:rPr>
    </w:lvl>
    <w:lvl w:ilvl="2" w:tplc="FFFFFFFF">
      <w:numFmt w:val="bullet"/>
      <w:lvlText w:val=""/>
      <w:lvlJc w:val="left"/>
      <w:pPr>
        <w:ind w:left="1022" w:hanging="480"/>
      </w:pPr>
      <w:rPr>
        <w:rFonts w:ascii="Wingdings" w:eastAsia="宋体" w:hAnsi="Wingdings" w:cs="Wingdings" w:hint="default"/>
        <w:sz w:val="28"/>
        <w:szCs w:val="28"/>
      </w:rPr>
    </w:lvl>
    <w:lvl w:ilvl="3" w:tplc="04090001" w:tentative="1">
      <w:start w:val="1"/>
      <w:numFmt w:val="bullet"/>
      <w:lvlText w:val=""/>
      <w:lvlJc w:val="left"/>
      <w:pPr>
        <w:ind w:left="1502" w:hanging="480"/>
      </w:pPr>
      <w:rPr>
        <w:rFonts w:ascii="Wingdings" w:hAnsi="Wingdings" w:hint="default"/>
      </w:rPr>
    </w:lvl>
    <w:lvl w:ilvl="4" w:tplc="04090003" w:tentative="1">
      <w:start w:val="1"/>
      <w:numFmt w:val="bullet"/>
      <w:lvlText w:val=""/>
      <w:lvlJc w:val="left"/>
      <w:pPr>
        <w:ind w:left="1982" w:hanging="480"/>
      </w:pPr>
      <w:rPr>
        <w:rFonts w:ascii="Wingdings" w:hAnsi="Wingdings" w:hint="default"/>
      </w:rPr>
    </w:lvl>
    <w:lvl w:ilvl="5" w:tplc="04090005" w:tentative="1">
      <w:start w:val="1"/>
      <w:numFmt w:val="bullet"/>
      <w:lvlText w:val=""/>
      <w:lvlJc w:val="left"/>
      <w:pPr>
        <w:ind w:left="2462" w:hanging="480"/>
      </w:pPr>
      <w:rPr>
        <w:rFonts w:ascii="Wingdings" w:hAnsi="Wingdings" w:hint="default"/>
      </w:rPr>
    </w:lvl>
    <w:lvl w:ilvl="6" w:tplc="04090001" w:tentative="1">
      <w:start w:val="1"/>
      <w:numFmt w:val="bullet"/>
      <w:lvlText w:val=""/>
      <w:lvlJc w:val="left"/>
      <w:pPr>
        <w:ind w:left="2942" w:hanging="480"/>
      </w:pPr>
      <w:rPr>
        <w:rFonts w:ascii="Wingdings" w:hAnsi="Wingdings" w:hint="default"/>
      </w:rPr>
    </w:lvl>
    <w:lvl w:ilvl="7" w:tplc="04090003" w:tentative="1">
      <w:start w:val="1"/>
      <w:numFmt w:val="bullet"/>
      <w:lvlText w:val=""/>
      <w:lvlJc w:val="left"/>
      <w:pPr>
        <w:ind w:left="3422" w:hanging="480"/>
      </w:pPr>
      <w:rPr>
        <w:rFonts w:ascii="Wingdings" w:hAnsi="Wingdings" w:hint="default"/>
      </w:rPr>
    </w:lvl>
    <w:lvl w:ilvl="8" w:tplc="04090005" w:tentative="1">
      <w:start w:val="1"/>
      <w:numFmt w:val="bullet"/>
      <w:lvlText w:val=""/>
      <w:lvlJc w:val="left"/>
      <w:pPr>
        <w:ind w:left="3902" w:hanging="480"/>
      </w:pPr>
      <w:rPr>
        <w:rFonts w:ascii="Wingdings" w:hAnsi="Wingdings" w:hint="default"/>
      </w:rPr>
    </w:lvl>
  </w:abstractNum>
  <w:abstractNum w:abstractNumId="37" w15:restartNumberingAfterBreak="0">
    <w:nsid w:val="6FC47009"/>
    <w:multiLevelType w:val="multilevel"/>
    <w:tmpl w:val="9FE6BCF0"/>
    <w:lvl w:ilvl="0">
      <w:start w:val="1"/>
      <w:numFmt w:val="decimal"/>
      <w:lvlText w:val="%1."/>
      <w:lvlJc w:val="left"/>
      <w:pPr>
        <w:ind w:hanging="437"/>
      </w:pPr>
      <w:rPr>
        <w:rFonts w:ascii="Calibri" w:eastAsia="宋体" w:hAnsi="Times New Roman" w:cs="Calibri"/>
        <w:sz w:val="22"/>
        <w:szCs w:val="22"/>
      </w:rPr>
    </w:lvl>
    <w:lvl w:ilvl="1">
      <w:start w:val="1"/>
      <w:numFmt w:val="decimal"/>
      <w:lvlText w:val="%1.%2."/>
      <w:lvlJc w:val="left"/>
      <w:pPr>
        <w:ind w:hanging="620"/>
      </w:pPr>
      <w:rPr>
        <w:rFonts w:ascii="Calibri" w:eastAsia="宋体" w:hAnsi="Times New Roman" w:cs="Calibri"/>
        <w:sz w:val="22"/>
        <w:szCs w:val="22"/>
      </w:rPr>
    </w:lvl>
    <w:lvl w:ilvl="2">
      <w:start w:val="1"/>
      <w:numFmt w:val="decimal"/>
      <w:lvlText w:val="%1.%2.%3."/>
      <w:lvlJc w:val="left"/>
      <w:pPr>
        <w:ind w:hanging="819"/>
      </w:pPr>
      <w:rPr>
        <w:rFonts w:ascii="Calibri" w:eastAsia="宋体" w:hAnsi="Times New Roman" w:cs="Calibri"/>
        <w:b/>
        <w:bCs/>
        <w:spacing w:val="1"/>
        <w:sz w:val="22"/>
        <w:szCs w:val="22"/>
      </w:rPr>
    </w:lvl>
    <w:lvl w:ilvl="3">
      <w:numFmt w:val="bullet"/>
      <w:lvlText w:val="•"/>
      <w:lvlJc w:val="left"/>
      <w:rPr>
        <w:sz w:val="28"/>
        <w:szCs w:val="28"/>
      </w:rPr>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8" w15:restartNumberingAfterBreak="0">
    <w:nsid w:val="7243498A"/>
    <w:multiLevelType w:val="hybridMultilevel"/>
    <w:tmpl w:val="DCB22512"/>
    <w:lvl w:ilvl="0" w:tplc="FFFFFFFF">
      <w:numFmt w:val="bullet"/>
      <w:lvlText w:val=""/>
      <w:lvlJc w:val="left"/>
      <w:pPr>
        <w:ind w:left="1162" w:hanging="480"/>
      </w:pPr>
      <w:rPr>
        <w:rFonts w:ascii="Wingdings" w:eastAsia="宋体" w:hAnsi="Wingdings" w:cs="Wingdings"/>
        <w:sz w:val="28"/>
        <w:szCs w:val="28"/>
      </w:rPr>
    </w:lvl>
    <w:lvl w:ilvl="1" w:tplc="04090003" w:tentative="1">
      <w:start w:val="1"/>
      <w:numFmt w:val="bullet"/>
      <w:lvlText w:val=""/>
      <w:lvlJc w:val="left"/>
      <w:pPr>
        <w:ind w:left="1642" w:hanging="480"/>
      </w:pPr>
      <w:rPr>
        <w:rFonts w:ascii="Wingdings" w:hAnsi="Wingdings" w:hint="default"/>
      </w:rPr>
    </w:lvl>
    <w:lvl w:ilvl="2" w:tplc="04090005" w:tentative="1">
      <w:start w:val="1"/>
      <w:numFmt w:val="bullet"/>
      <w:lvlText w:val=""/>
      <w:lvlJc w:val="left"/>
      <w:pPr>
        <w:ind w:left="2122" w:hanging="480"/>
      </w:pPr>
      <w:rPr>
        <w:rFonts w:ascii="Wingdings" w:hAnsi="Wingdings" w:hint="default"/>
      </w:rPr>
    </w:lvl>
    <w:lvl w:ilvl="3" w:tplc="04090001" w:tentative="1">
      <w:start w:val="1"/>
      <w:numFmt w:val="bullet"/>
      <w:lvlText w:val=""/>
      <w:lvlJc w:val="left"/>
      <w:pPr>
        <w:ind w:left="2602" w:hanging="480"/>
      </w:pPr>
      <w:rPr>
        <w:rFonts w:ascii="Wingdings" w:hAnsi="Wingdings" w:hint="default"/>
      </w:rPr>
    </w:lvl>
    <w:lvl w:ilvl="4" w:tplc="04090003" w:tentative="1">
      <w:start w:val="1"/>
      <w:numFmt w:val="bullet"/>
      <w:lvlText w:val=""/>
      <w:lvlJc w:val="left"/>
      <w:pPr>
        <w:ind w:left="3082" w:hanging="480"/>
      </w:pPr>
      <w:rPr>
        <w:rFonts w:ascii="Wingdings" w:hAnsi="Wingdings" w:hint="default"/>
      </w:rPr>
    </w:lvl>
    <w:lvl w:ilvl="5" w:tplc="04090005" w:tentative="1">
      <w:start w:val="1"/>
      <w:numFmt w:val="bullet"/>
      <w:lvlText w:val=""/>
      <w:lvlJc w:val="left"/>
      <w:pPr>
        <w:ind w:left="3562" w:hanging="480"/>
      </w:pPr>
      <w:rPr>
        <w:rFonts w:ascii="Wingdings" w:hAnsi="Wingdings" w:hint="default"/>
      </w:rPr>
    </w:lvl>
    <w:lvl w:ilvl="6" w:tplc="04090001" w:tentative="1">
      <w:start w:val="1"/>
      <w:numFmt w:val="bullet"/>
      <w:lvlText w:val=""/>
      <w:lvlJc w:val="left"/>
      <w:pPr>
        <w:ind w:left="4042" w:hanging="480"/>
      </w:pPr>
      <w:rPr>
        <w:rFonts w:ascii="Wingdings" w:hAnsi="Wingdings" w:hint="default"/>
      </w:rPr>
    </w:lvl>
    <w:lvl w:ilvl="7" w:tplc="04090003" w:tentative="1">
      <w:start w:val="1"/>
      <w:numFmt w:val="bullet"/>
      <w:lvlText w:val=""/>
      <w:lvlJc w:val="left"/>
      <w:pPr>
        <w:ind w:left="4522" w:hanging="480"/>
      </w:pPr>
      <w:rPr>
        <w:rFonts w:ascii="Wingdings" w:hAnsi="Wingdings" w:hint="default"/>
      </w:rPr>
    </w:lvl>
    <w:lvl w:ilvl="8" w:tplc="04090005" w:tentative="1">
      <w:start w:val="1"/>
      <w:numFmt w:val="bullet"/>
      <w:lvlText w:val=""/>
      <w:lvlJc w:val="left"/>
      <w:pPr>
        <w:ind w:left="5002" w:hanging="480"/>
      </w:pPr>
      <w:rPr>
        <w:rFonts w:ascii="Wingdings" w:hAnsi="Wingdings" w:hint="default"/>
      </w:rPr>
    </w:lvl>
  </w:abstractNum>
  <w:abstractNum w:abstractNumId="39" w15:restartNumberingAfterBreak="0">
    <w:nsid w:val="74F40636"/>
    <w:multiLevelType w:val="multilevel"/>
    <w:tmpl w:val="CAE2E408"/>
    <w:lvl w:ilvl="0">
      <w:start w:val="4"/>
      <w:numFmt w:val="decimal"/>
      <w:lvlText w:val="%1"/>
      <w:lvlJc w:val="left"/>
      <w:pPr>
        <w:ind w:left="380" w:hanging="380"/>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0" w15:restartNumberingAfterBreak="0">
    <w:nsid w:val="7A3E739E"/>
    <w:multiLevelType w:val="hybridMultilevel"/>
    <w:tmpl w:val="AD6A6EE4"/>
    <w:lvl w:ilvl="0" w:tplc="04090009">
      <w:start w:val="1"/>
      <w:numFmt w:val="bullet"/>
      <w:lvlText w:val=""/>
      <w:lvlJc w:val="left"/>
      <w:pPr>
        <w:ind w:left="62" w:hanging="480"/>
      </w:pPr>
      <w:rPr>
        <w:rFonts w:ascii="Wingdings" w:hAnsi="Wingdings" w:hint="default"/>
      </w:rPr>
    </w:lvl>
    <w:lvl w:ilvl="1" w:tplc="04090003" w:tentative="1">
      <w:start w:val="1"/>
      <w:numFmt w:val="bullet"/>
      <w:lvlText w:val=""/>
      <w:lvlJc w:val="left"/>
      <w:pPr>
        <w:ind w:left="542" w:hanging="480"/>
      </w:pPr>
      <w:rPr>
        <w:rFonts w:ascii="Wingdings" w:hAnsi="Wingdings" w:hint="default"/>
      </w:rPr>
    </w:lvl>
    <w:lvl w:ilvl="2" w:tplc="04090005" w:tentative="1">
      <w:start w:val="1"/>
      <w:numFmt w:val="bullet"/>
      <w:lvlText w:val=""/>
      <w:lvlJc w:val="left"/>
      <w:pPr>
        <w:ind w:left="1022" w:hanging="480"/>
      </w:pPr>
      <w:rPr>
        <w:rFonts w:ascii="Wingdings" w:hAnsi="Wingdings" w:hint="default"/>
      </w:rPr>
    </w:lvl>
    <w:lvl w:ilvl="3" w:tplc="04090001">
      <w:start w:val="1"/>
      <w:numFmt w:val="bullet"/>
      <w:lvlText w:val=""/>
      <w:lvlJc w:val="left"/>
      <w:pPr>
        <w:ind w:left="1502" w:hanging="480"/>
      </w:pPr>
      <w:rPr>
        <w:rFonts w:ascii="Wingdings" w:hAnsi="Wingdings" w:hint="default"/>
      </w:rPr>
    </w:lvl>
    <w:lvl w:ilvl="4" w:tplc="04090003" w:tentative="1">
      <w:start w:val="1"/>
      <w:numFmt w:val="bullet"/>
      <w:lvlText w:val=""/>
      <w:lvlJc w:val="left"/>
      <w:pPr>
        <w:ind w:left="1982" w:hanging="480"/>
      </w:pPr>
      <w:rPr>
        <w:rFonts w:ascii="Wingdings" w:hAnsi="Wingdings" w:hint="default"/>
      </w:rPr>
    </w:lvl>
    <w:lvl w:ilvl="5" w:tplc="04090005" w:tentative="1">
      <w:start w:val="1"/>
      <w:numFmt w:val="bullet"/>
      <w:lvlText w:val=""/>
      <w:lvlJc w:val="left"/>
      <w:pPr>
        <w:ind w:left="2462" w:hanging="480"/>
      </w:pPr>
      <w:rPr>
        <w:rFonts w:ascii="Wingdings" w:hAnsi="Wingdings" w:hint="default"/>
      </w:rPr>
    </w:lvl>
    <w:lvl w:ilvl="6" w:tplc="04090001" w:tentative="1">
      <w:start w:val="1"/>
      <w:numFmt w:val="bullet"/>
      <w:lvlText w:val=""/>
      <w:lvlJc w:val="left"/>
      <w:pPr>
        <w:ind w:left="2942" w:hanging="480"/>
      </w:pPr>
      <w:rPr>
        <w:rFonts w:ascii="Wingdings" w:hAnsi="Wingdings" w:hint="default"/>
      </w:rPr>
    </w:lvl>
    <w:lvl w:ilvl="7" w:tplc="04090003" w:tentative="1">
      <w:start w:val="1"/>
      <w:numFmt w:val="bullet"/>
      <w:lvlText w:val=""/>
      <w:lvlJc w:val="left"/>
      <w:pPr>
        <w:ind w:left="3422" w:hanging="480"/>
      </w:pPr>
      <w:rPr>
        <w:rFonts w:ascii="Wingdings" w:hAnsi="Wingdings" w:hint="default"/>
      </w:rPr>
    </w:lvl>
    <w:lvl w:ilvl="8" w:tplc="04090005" w:tentative="1">
      <w:start w:val="1"/>
      <w:numFmt w:val="bullet"/>
      <w:lvlText w:val=""/>
      <w:lvlJc w:val="left"/>
      <w:pPr>
        <w:ind w:left="3902" w:hanging="48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34"/>
  </w:num>
  <w:num w:numId="8">
    <w:abstractNumId w:val="7"/>
  </w:num>
  <w:num w:numId="9">
    <w:abstractNumId w:val="8"/>
  </w:num>
  <w:num w:numId="10">
    <w:abstractNumId w:val="31"/>
  </w:num>
  <w:num w:numId="11">
    <w:abstractNumId w:val="39"/>
  </w:num>
  <w:num w:numId="12">
    <w:abstractNumId w:val="32"/>
  </w:num>
  <w:num w:numId="13">
    <w:abstractNumId w:val="5"/>
  </w:num>
  <w:num w:numId="14">
    <w:abstractNumId w:val="26"/>
  </w:num>
  <w:num w:numId="15">
    <w:abstractNumId w:val="13"/>
  </w:num>
  <w:num w:numId="16">
    <w:abstractNumId w:val="6"/>
  </w:num>
  <w:num w:numId="17">
    <w:abstractNumId w:val="28"/>
  </w:num>
  <w:num w:numId="18">
    <w:abstractNumId w:val="22"/>
  </w:num>
  <w:num w:numId="19">
    <w:abstractNumId w:val="29"/>
  </w:num>
  <w:num w:numId="20">
    <w:abstractNumId w:val="21"/>
  </w:num>
  <w:num w:numId="21">
    <w:abstractNumId w:val="12"/>
  </w:num>
  <w:num w:numId="22">
    <w:abstractNumId w:val="20"/>
  </w:num>
  <w:num w:numId="23">
    <w:abstractNumId w:val="37"/>
  </w:num>
  <w:num w:numId="24">
    <w:abstractNumId w:val="17"/>
  </w:num>
  <w:num w:numId="25">
    <w:abstractNumId w:val="36"/>
  </w:num>
  <w:num w:numId="26">
    <w:abstractNumId w:val="35"/>
  </w:num>
  <w:num w:numId="27">
    <w:abstractNumId w:val="15"/>
  </w:num>
  <w:num w:numId="28">
    <w:abstractNumId w:val="38"/>
  </w:num>
  <w:num w:numId="29">
    <w:abstractNumId w:val="40"/>
  </w:num>
  <w:num w:numId="30">
    <w:abstractNumId w:val="30"/>
  </w:num>
  <w:num w:numId="31">
    <w:abstractNumId w:val="10"/>
  </w:num>
  <w:num w:numId="32">
    <w:abstractNumId w:val="11"/>
  </w:num>
  <w:num w:numId="33">
    <w:abstractNumId w:val="18"/>
  </w:num>
  <w:num w:numId="34">
    <w:abstractNumId w:val="14"/>
  </w:num>
  <w:num w:numId="35">
    <w:abstractNumId w:val="33"/>
  </w:num>
  <w:num w:numId="36">
    <w:abstractNumId w:val="25"/>
  </w:num>
  <w:num w:numId="37">
    <w:abstractNumId w:val="24"/>
  </w:num>
  <w:num w:numId="38">
    <w:abstractNumId w:val="23"/>
  </w:num>
  <w:num w:numId="39">
    <w:abstractNumId w:val="27"/>
  </w:num>
  <w:num w:numId="40">
    <w:abstractNumId w:val="16"/>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0A2"/>
    <w:rsid w:val="000215BE"/>
    <w:rsid w:val="00022213"/>
    <w:rsid w:val="000737A6"/>
    <w:rsid w:val="00077EBC"/>
    <w:rsid w:val="000A0BA3"/>
    <w:rsid w:val="000B166F"/>
    <w:rsid w:val="000C642D"/>
    <w:rsid w:val="000E78EB"/>
    <w:rsid w:val="001033CB"/>
    <w:rsid w:val="0010416A"/>
    <w:rsid w:val="00114D24"/>
    <w:rsid w:val="001348B2"/>
    <w:rsid w:val="00146494"/>
    <w:rsid w:val="001B453F"/>
    <w:rsid w:val="001E0AC6"/>
    <w:rsid w:val="001E4107"/>
    <w:rsid w:val="001F031E"/>
    <w:rsid w:val="00271046"/>
    <w:rsid w:val="0034105F"/>
    <w:rsid w:val="0034777A"/>
    <w:rsid w:val="0037706C"/>
    <w:rsid w:val="003B5F8B"/>
    <w:rsid w:val="003D5D3A"/>
    <w:rsid w:val="003E5A96"/>
    <w:rsid w:val="003E5C91"/>
    <w:rsid w:val="004019B2"/>
    <w:rsid w:val="00423C68"/>
    <w:rsid w:val="00435080"/>
    <w:rsid w:val="004370A3"/>
    <w:rsid w:val="00465F8A"/>
    <w:rsid w:val="00483C10"/>
    <w:rsid w:val="00565FDD"/>
    <w:rsid w:val="005D7242"/>
    <w:rsid w:val="005F2016"/>
    <w:rsid w:val="005F3CD2"/>
    <w:rsid w:val="005F4075"/>
    <w:rsid w:val="006008B4"/>
    <w:rsid w:val="006010E8"/>
    <w:rsid w:val="006054F7"/>
    <w:rsid w:val="00625176"/>
    <w:rsid w:val="00625542"/>
    <w:rsid w:val="00641845"/>
    <w:rsid w:val="006869A2"/>
    <w:rsid w:val="006D24C6"/>
    <w:rsid w:val="006E21FF"/>
    <w:rsid w:val="007770D5"/>
    <w:rsid w:val="007860C0"/>
    <w:rsid w:val="0079729B"/>
    <w:rsid w:val="007D3DF0"/>
    <w:rsid w:val="00803DEC"/>
    <w:rsid w:val="00816E9F"/>
    <w:rsid w:val="00823499"/>
    <w:rsid w:val="00854B3E"/>
    <w:rsid w:val="008E0857"/>
    <w:rsid w:val="008F1E12"/>
    <w:rsid w:val="00913753"/>
    <w:rsid w:val="00940500"/>
    <w:rsid w:val="009A694F"/>
    <w:rsid w:val="009C29DB"/>
    <w:rsid w:val="009D16BD"/>
    <w:rsid w:val="00A115AF"/>
    <w:rsid w:val="00A33417"/>
    <w:rsid w:val="00A407C4"/>
    <w:rsid w:val="00A40842"/>
    <w:rsid w:val="00A470CA"/>
    <w:rsid w:val="00A824F8"/>
    <w:rsid w:val="00A87823"/>
    <w:rsid w:val="00A879FE"/>
    <w:rsid w:val="00AB3436"/>
    <w:rsid w:val="00B0635E"/>
    <w:rsid w:val="00B128CF"/>
    <w:rsid w:val="00B25C6A"/>
    <w:rsid w:val="00B7176D"/>
    <w:rsid w:val="00B948F9"/>
    <w:rsid w:val="00B96E42"/>
    <w:rsid w:val="00C00991"/>
    <w:rsid w:val="00C8534A"/>
    <w:rsid w:val="00CB40AE"/>
    <w:rsid w:val="00D220A2"/>
    <w:rsid w:val="00DA6AF4"/>
    <w:rsid w:val="00DE72BD"/>
    <w:rsid w:val="00E113AC"/>
    <w:rsid w:val="00E16563"/>
    <w:rsid w:val="00E254C5"/>
    <w:rsid w:val="00E60597"/>
    <w:rsid w:val="00ED74C4"/>
    <w:rsid w:val="00F12277"/>
    <w:rsid w:val="00F52DBC"/>
    <w:rsid w:val="00F750DB"/>
    <w:rsid w:val="00FB718E"/>
    <w:rsid w:val="00FC7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CF0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a">
    <w:name w:val="Normal"/>
    <w:uiPriority w:val="1"/>
    <w:qFormat/>
    <w:rsid w:val="00D220A2"/>
    <w:pPr>
      <w:widowControl w:val="0"/>
      <w:autoSpaceDE w:val="0"/>
      <w:autoSpaceDN w:val="0"/>
      <w:adjustRightInd w:val="0"/>
    </w:pPr>
    <w:rPr>
      <w:rFonts w:ascii="Times New Roman" w:eastAsia="宋体" w:hAnsi="Times New Roman" w:cs="宋体"/>
      <w:kern w:val="0"/>
    </w:rPr>
  </w:style>
  <w:style w:type="paragraph" w:styleId="1">
    <w:name w:val="heading 1"/>
    <w:basedOn w:val="a"/>
    <w:link w:val="10"/>
    <w:uiPriority w:val="1"/>
    <w:qFormat/>
    <w:rsid w:val="00D220A2"/>
    <w:pPr>
      <w:ind w:left="542" w:hanging="423"/>
      <w:outlineLvl w:val="0"/>
    </w:pPr>
    <w:rPr>
      <w:b/>
      <w:bCs/>
      <w:sz w:val="32"/>
      <w:szCs w:val="32"/>
    </w:rPr>
  </w:style>
  <w:style w:type="paragraph" w:styleId="2">
    <w:name w:val="heading 2"/>
    <w:basedOn w:val="a"/>
    <w:link w:val="20"/>
    <w:uiPriority w:val="1"/>
    <w:qFormat/>
    <w:rsid w:val="00D220A2"/>
    <w:pPr>
      <w:ind w:left="689" w:hanging="569"/>
      <w:outlineLvl w:val="1"/>
    </w:pPr>
    <w:rPr>
      <w:b/>
      <w:bCs/>
      <w:sz w:val="30"/>
      <w:szCs w:val="30"/>
    </w:rPr>
  </w:style>
  <w:style w:type="paragraph" w:styleId="3">
    <w:name w:val="heading 3"/>
    <w:basedOn w:val="a"/>
    <w:next w:val="a"/>
    <w:link w:val="30"/>
    <w:uiPriority w:val="1"/>
    <w:qFormat/>
    <w:rsid w:val="00D220A2"/>
    <w:pPr>
      <w:ind w:left="828"/>
      <w:outlineLvl w:val="2"/>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1"/>
    <w:rsid w:val="00D220A2"/>
    <w:rPr>
      <w:rFonts w:ascii="Times New Roman" w:eastAsia="宋体" w:hAnsi="Times New Roman" w:cs="宋体"/>
      <w:b/>
      <w:bCs/>
      <w:kern w:val="0"/>
      <w:sz w:val="32"/>
      <w:szCs w:val="32"/>
    </w:rPr>
  </w:style>
  <w:style w:type="character" w:customStyle="1" w:styleId="20">
    <w:name w:val="标题 2 字符"/>
    <w:basedOn w:val="a0"/>
    <w:link w:val="2"/>
    <w:uiPriority w:val="1"/>
    <w:rsid w:val="00D220A2"/>
    <w:rPr>
      <w:rFonts w:ascii="Times New Roman" w:eastAsia="宋体" w:hAnsi="Times New Roman" w:cs="宋体"/>
      <w:b/>
      <w:bCs/>
      <w:kern w:val="0"/>
      <w:sz w:val="30"/>
      <w:szCs w:val="30"/>
    </w:rPr>
  </w:style>
  <w:style w:type="character" w:customStyle="1" w:styleId="30">
    <w:name w:val="标题 3 字符"/>
    <w:basedOn w:val="a0"/>
    <w:link w:val="3"/>
    <w:uiPriority w:val="1"/>
    <w:rsid w:val="00D220A2"/>
    <w:rPr>
      <w:rFonts w:ascii="Times New Roman" w:eastAsia="宋体" w:hAnsi="Times New Roman" w:cs="宋体"/>
      <w:b/>
      <w:bCs/>
      <w:kern w:val="0"/>
      <w:sz w:val="28"/>
      <w:szCs w:val="28"/>
    </w:rPr>
  </w:style>
  <w:style w:type="character" w:styleId="a3">
    <w:name w:val="Hyperlink"/>
    <w:basedOn w:val="a0"/>
    <w:uiPriority w:val="99"/>
    <w:unhideWhenUsed/>
    <w:rsid w:val="00D220A2"/>
    <w:rPr>
      <w:color w:val="0000FF"/>
      <w:u w:val="single"/>
    </w:rPr>
  </w:style>
  <w:style w:type="character" w:customStyle="1" w:styleId="a4">
    <w:name w:val="页脚 字符"/>
    <w:basedOn w:val="a0"/>
    <w:link w:val="a5"/>
    <w:uiPriority w:val="99"/>
    <w:unhideWhenUsed/>
    <w:locked/>
    <w:rsid w:val="00D220A2"/>
    <w:rPr>
      <w:sz w:val="18"/>
      <w:szCs w:val="18"/>
    </w:rPr>
  </w:style>
  <w:style w:type="character" w:customStyle="1" w:styleId="a6">
    <w:name w:val="正文文本 字符"/>
    <w:basedOn w:val="a0"/>
    <w:link w:val="a7"/>
    <w:uiPriority w:val="99"/>
    <w:unhideWhenUsed/>
    <w:locked/>
    <w:rsid w:val="00D220A2"/>
  </w:style>
  <w:style w:type="character" w:customStyle="1" w:styleId="a8">
    <w:name w:val="页眉 字符"/>
    <w:basedOn w:val="a0"/>
    <w:link w:val="a9"/>
    <w:uiPriority w:val="99"/>
    <w:unhideWhenUsed/>
    <w:locked/>
    <w:rsid w:val="00D220A2"/>
    <w:rPr>
      <w:sz w:val="18"/>
      <w:szCs w:val="18"/>
    </w:rPr>
  </w:style>
  <w:style w:type="paragraph" w:styleId="a9">
    <w:name w:val="header"/>
    <w:basedOn w:val="a"/>
    <w:link w:val="a8"/>
    <w:uiPriority w:val="99"/>
    <w:unhideWhenUsed/>
    <w:rsid w:val="00D220A2"/>
    <w:pPr>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a">
    <w:name w:val="页眉字符"/>
    <w:basedOn w:val="a0"/>
    <w:uiPriority w:val="99"/>
    <w:semiHidden/>
    <w:rsid w:val="00D220A2"/>
    <w:rPr>
      <w:rFonts w:ascii="Times New Roman" w:eastAsia="宋体" w:hAnsi="Times New Roman" w:cs="宋体"/>
      <w:kern w:val="0"/>
      <w:sz w:val="18"/>
      <w:szCs w:val="18"/>
    </w:rPr>
  </w:style>
  <w:style w:type="paragraph" w:styleId="a5">
    <w:name w:val="footer"/>
    <w:basedOn w:val="a"/>
    <w:link w:val="a4"/>
    <w:uiPriority w:val="99"/>
    <w:unhideWhenUsed/>
    <w:rsid w:val="00D220A2"/>
    <w:pPr>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b">
    <w:name w:val="页脚字符"/>
    <w:basedOn w:val="a0"/>
    <w:uiPriority w:val="99"/>
    <w:semiHidden/>
    <w:rsid w:val="00D220A2"/>
    <w:rPr>
      <w:rFonts w:ascii="Times New Roman" w:eastAsia="宋体" w:hAnsi="Times New Roman" w:cs="宋体"/>
      <w:kern w:val="0"/>
      <w:sz w:val="18"/>
      <w:szCs w:val="18"/>
    </w:rPr>
  </w:style>
  <w:style w:type="paragraph" w:styleId="a7">
    <w:name w:val="Body Text"/>
    <w:basedOn w:val="a"/>
    <w:link w:val="a6"/>
    <w:uiPriority w:val="99"/>
    <w:unhideWhenUsed/>
    <w:qFormat/>
    <w:rsid w:val="00D220A2"/>
    <w:pPr>
      <w:spacing w:before="81"/>
      <w:ind w:left="1099" w:hanging="418"/>
    </w:pPr>
    <w:rPr>
      <w:rFonts w:asciiTheme="minorHAnsi" w:eastAsiaTheme="minorEastAsia" w:hAnsiTheme="minorHAnsi" w:cstheme="minorBidi"/>
      <w:kern w:val="2"/>
    </w:rPr>
  </w:style>
  <w:style w:type="character" w:customStyle="1" w:styleId="ac">
    <w:name w:val="正文文本字符"/>
    <w:basedOn w:val="a0"/>
    <w:uiPriority w:val="99"/>
    <w:semiHidden/>
    <w:rsid w:val="00D220A2"/>
    <w:rPr>
      <w:rFonts w:ascii="Times New Roman" w:eastAsia="宋体" w:hAnsi="Times New Roman" w:cs="宋体"/>
      <w:kern w:val="0"/>
    </w:rPr>
  </w:style>
  <w:style w:type="paragraph" w:styleId="ad">
    <w:name w:val="List Paragraph"/>
    <w:basedOn w:val="a"/>
    <w:uiPriority w:val="1"/>
    <w:qFormat/>
    <w:rsid w:val="00D220A2"/>
  </w:style>
  <w:style w:type="paragraph" w:customStyle="1" w:styleId="TableParagraph">
    <w:name w:val="Table Paragraph"/>
    <w:basedOn w:val="a"/>
    <w:uiPriority w:val="1"/>
    <w:unhideWhenUsed/>
    <w:qFormat/>
    <w:rsid w:val="00D220A2"/>
  </w:style>
  <w:style w:type="paragraph" w:styleId="ae">
    <w:name w:val="Title"/>
    <w:basedOn w:val="a"/>
    <w:next w:val="a"/>
    <w:link w:val="af"/>
    <w:uiPriority w:val="10"/>
    <w:qFormat/>
    <w:rsid w:val="00641845"/>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641845"/>
    <w:rPr>
      <w:rFonts w:asciiTheme="majorHAnsi" w:eastAsiaTheme="majorEastAsia" w:hAnsiTheme="majorHAnsi" w:cstheme="majorBidi"/>
      <w:b/>
      <w:bCs/>
      <w:kern w:val="0"/>
      <w:sz w:val="32"/>
      <w:szCs w:val="32"/>
    </w:rPr>
  </w:style>
  <w:style w:type="paragraph" w:styleId="TOC">
    <w:name w:val="TOC Heading"/>
    <w:basedOn w:val="1"/>
    <w:next w:val="a"/>
    <w:uiPriority w:val="39"/>
    <w:unhideWhenUsed/>
    <w:qFormat/>
    <w:rsid w:val="00AB3436"/>
    <w:pPr>
      <w:keepNext/>
      <w:keepLines/>
      <w:widowControl/>
      <w:autoSpaceDE/>
      <w:autoSpaceDN/>
      <w:adjustRightInd/>
      <w:spacing w:before="480" w:line="276" w:lineRule="auto"/>
      <w:ind w:left="0" w:firstLine="0"/>
      <w:outlineLvl w:val="9"/>
    </w:pPr>
    <w:rPr>
      <w:rFonts w:asciiTheme="majorHAnsi" w:eastAsiaTheme="majorEastAsia" w:hAnsiTheme="majorHAnsi" w:cstheme="majorBidi"/>
      <w:color w:val="2F5496" w:themeColor="accent1" w:themeShade="BF"/>
      <w:sz w:val="28"/>
      <w:szCs w:val="28"/>
    </w:rPr>
  </w:style>
  <w:style w:type="paragraph" w:styleId="TOC2">
    <w:name w:val="toc 2"/>
    <w:basedOn w:val="a"/>
    <w:next w:val="a"/>
    <w:autoRedefine/>
    <w:uiPriority w:val="39"/>
    <w:unhideWhenUsed/>
    <w:rsid w:val="00AB3436"/>
    <w:pPr>
      <w:ind w:left="240"/>
    </w:pPr>
    <w:rPr>
      <w:rFonts w:asciiTheme="minorHAnsi" w:eastAsiaTheme="minorHAnsi"/>
      <w:smallCaps/>
      <w:sz w:val="22"/>
      <w:szCs w:val="22"/>
    </w:rPr>
  </w:style>
  <w:style w:type="paragraph" w:styleId="TOC1">
    <w:name w:val="toc 1"/>
    <w:basedOn w:val="a"/>
    <w:next w:val="a"/>
    <w:autoRedefine/>
    <w:uiPriority w:val="39"/>
    <w:unhideWhenUsed/>
    <w:rsid w:val="00AB3436"/>
    <w:pPr>
      <w:spacing w:before="120"/>
    </w:pPr>
    <w:rPr>
      <w:rFonts w:asciiTheme="minorHAnsi" w:eastAsiaTheme="minorHAnsi"/>
      <w:b/>
      <w:bCs/>
      <w:caps/>
      <w:sz w:val="22"/>
      <w:szCs w:val="22"/>
    </w:rPr>
  </w:style>
  <w:style w:type="paragraph" w:styleId="TOC3">
    <w:name w:val="toc 3"/>
    <w:basedOn w:val="a"/>
    <w:next w:val="a"/>
    <w:autoRedefine/>
    <w:uiPriority w:val="39"/>
    <w:unhideWhenUsed/>
    <w:rsid w:val="00AB3436"/>
    <w:pPr>
      <w:ind w:left="480"/>
    </w:pPr>
    <w:rPr>
      <w:rFonts w:asciiTheme="minorHAnsi" w:eastAsiaTheme="minorHAnsi"/>
      <w:i/>
      <w:iCs/>
      <w:sz w:val="22"/>
      <w:szCs w:val="22"/>
    </w:rPr>
  </w:style>
  <w:style w:type="paragraph" w:styleId="TOC4">
    <w:name w:val="toc 4"/>
    <w:basedOn w:val="a"/>
    <w:next w:val="a"/>
    <w:autoRedefine/>
    <w:uiPriority w:val="39"/>
    <w:unhideWhenUsed/>
    <w:rsid w:val="00AB3436"/>
    <w:pPr>
      <w:ind w:left="720"/>
    </w:pPr>
    <w:rPr>
      <w:rFonts w:asciiTheme="minorHAnsi" w:eastAsiaTheme="minorHAnsi"/>
      <w:sz w:val="18"/>
      <w:szCs w:val="18"/>
    </w:rPr>
  </w:style>
  <w:style w:type="paragraph" w:styleId="TOC5">
    <w:name w:val="toc 5"/>
    <w:basedOn w:val="a"/>
    <w:next w:val="a"/>
    <w:autoRedefine/>
    <w:uiPriority w:val="39"/>
    <w:unhideWhenUsed/>
    <w:rsid w:val="00AB3436"/>
    <w:pPr>
      <w:ind w:left="960"/>
    </w:pPr>
    <w:rPr>
      <w:rFonts w:asciiTheme="minorHAnsi" w:eastAsiaTheme="minorHAnsi"/>
      <w:sz w:val="18"/>
      <w:szCs w:val="18"/>
    </w:rPr>
  </w:style>
  <w:style w:type="paragraph" w:styleId="TOC6">
    <w:name w:val="toc 6"/>
    <w:basedOn w:val="a"/>
    <w:next w:val="a"/>
    <w:autoRedefine/>
    <w:uiPriority w:val="39"/>
    <w:unhideWhenUsed/>
    <w:rsid w:val="00AB3436"/>
    <w:pPr>
      <w:ind w:left="1200"/>
    </w:pPr>
    <w:rPr>
      <w:rFonts w:asciiTheme="minorHAnsi" w:eastAsiaTheme="minorHAnsi"/>
      <w:sz w:val="18"/>
      <w:szCs w:val="18"/>
    </w:rPr>
  </w:style>
  <w:style w:type="paragraph" w:styleId="TOC7">
    <w:name w:val="toc 7"/>
    <w:basedOn w:val="a"/>
    <w:next w:val="a"/>
    <w:autoRedefine/>
    <w:uiPriority w:val="39"/>
    <w:unhideWhenUsed/>
    <w:rsid w:val="00AB3436"/>
    <w:pPr>
      <w:ind w:left="1440"/>
    </w:pPr>
    <w:rPr>
      <w:rFonts w:asciiTheme="minorHAnsi" w:eastAsiaTheme="minorHAnsi"/>
      <w:sz w:val="18"/>
      <w:szCs w:val="18"/>
    </w:rPr>
  </w:style>
  <w:style w:type="paragraph" w:styleId="TOC8">
    <w:name w:val="toc 8"/>
    <w:basedOn w:val="a"/>
    <w:next w:val="a"/>
    <w:autoRedefine/>
    <w:uiPriority w:val="39"/>
    <w:unhideWhenUsed/>
    <w:rsid w:val="00AB3436"/>
    <w:pPr>
      <w:ind w:left="1680"/>
    </w:pPr>
    <w:rPr>
      <w:rFonts w:asciiTheme="minorHAnsi" w:eastAsiaTheme="minorHAnsi"/>
      <w:sz w:val="18"/>
      <w:szCs w:val="18"/>
    </w:rPr>
  </w:style>
  <w:style w:type="paragraph" w:styleId="TOC9">
    <w:name w:val="toc 9"/>
    <w:basedOn w:val="a"/>
    <w:next w:val="a"/>
    <w:autoRedefine/>
    <w:uiPriority w:val="39"/>
    <w:unhideWhenUsed/>
    <w:rsid w:val="00AB3436"/>
    <w:pPr>
      <w:ind w:left="1920"/>
    </w:pPr>
    <w:rPr>
      <w:rFonts w:asciiTheme="minorHAnsi" w:eastAsiaTheme="minorHAnsi"/>
      <w:sz w:val="18"/>
      <w:szCs w:val="18"/>
    </w:rPr>
  </w:style>
  <w:style w:type="paragraph" w:styleId="af0">
    <w:name w:val="Revision"/>
    <w:hidden/>
    <w:uiPriority w:val="99"/>
    <w:semiHidden/>
    <w:rsid w:val="008F1E12"/>
    <w:rPr>
      <w:rFonts w:ascii="Times New Roman" w:eastAsia="宋体" w:hAnsi="Times New Roman" w:cs="宋体"/>
      <w:kern w:val="0"/>
    </w:rPr>
  </w:style>
  <w:style w:type="character" w:styleId="af1">
    <w:name w:val="Mention"/>
    <w:basedOn w:val="a0"/>
    <w:uiPriority w:val="99"/>
    <w:semiHidden/>
    <w:unhideWhenUsed/>
    <w:rsid w:val="00077EB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upt.edu.cn" TargetMode="External"/><Relationship Id="rId24" Type="http://schemas.openxmlformats.org/officeDocument/2006/relationships/image" Target="media/image16.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www.qq.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E6123D6-0F3F-478E-A7A0-63A7F8DCF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29</Pages>
  <Words>4840</Words>
  <Characters>27589</Characters>
  <Application>Microsoft Office Word</Application>
  <DocSecurity>0</DocSecurity>
  <Lines>229</Lines>
  <Paragraphs>64</Paragraphs>
  <ScaleCrop>false</ScaleCrop>
  <Company/>
  <LinksUpToDate>false</LinksUpToDate>
  <CharactersWithSpaces>32365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Liu</dc:creator>
  <cp:keywords/>
  <dc:description/>
  <cp:lastModifiedBy>Zhanghan Liu</cp:lastModifiedBy>
  <cp:revision>17</cp:revision>
  <cp:lastPrinted>2017-07-15T11:38:00Z</cp:lastPrinted>
  <dcterms:created xsi:type="dcterms:W3CDTF">2017-07-15T11:26:00Z</dcterms:created>
  <dcterms:modified xsi:type="dcterms:W3CDTF">2021-07-07T13:14:00Z</dcterms:modified>
</cp:coreProperties>
</file>